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2B3A8" w14:textId="77777777" w:rsidR="00DB0ABE" w:rsidRDefault="00D457BA" w:rsidP="00D457BA">
      <w:pPr>
        <w:pStyle w:val="1"/>
        <w:jc w:val="center"/>
      </w:pPr>
      <w:r>
        <w:t>面试题笔记</w:t>
      </w:r>
    </w:p>
    <w:p w14:paraId="0BB300D6" w14:textId="77777777" w:rsidR="00D457BA" w:rsidRDefault="00D457BA" w:rsidP="00D457BA">
      <w:pPr>
        <w:pStyle w:val="a3"/>
        <w:numPr>
          <w:ilvl w:val="0"/>
          <w:numId w:val="1"/>
        </w:numPr>
        <w:ind w:firstLineChars="0"/>
      </w:pPr>
      <w:r>
        <w:rPr>
          <w:rFonts w:hint="eastAsia"/>
        </w:rPr>
        <w:t>用</w:t>
      </w:r>
      <w:proofErr w:type="spellStart"/>
      <w:r>
        <w:t>obj</w:t>
      </w:r>
      <w:proofErr w:type="spellEnd"/>
      <w:r>
        <w:t>-</w:t>
      </w:r>
      <w:r>
        <w:rPr>
          <w:rFonts w:hint="eastAsia"/>
        </w:rPr>
        <w:t>c</w:t>
      </w:r>
      <w:r>
        <w:t>写一个插入法排序</w:t>
      </w:r>
      <w:r>
        <w:t>,</w:t>
      </w:r>
      <w:r>
        <w:rPr>
          <w:rFonts w:hint="eastAsia"/>
        </w:rPr>
        <w:t>或</w:t>
      </w:r>
      <w:r>
        <w:t>你所知道的排序</w:t>
      </w:r>
    </w:p>
    <w:p w14:paraId="6D33CC2F" w14:textId="77777777" w:rsidR="00D457BA" w:rsidRDefault="00D457BA" w:rsidP="00D457BA">
      <w:pPr>
        <w:pStyle w:val="a3"/>
        <w:ind w:left="360" w:firstLineChars="0" w:firstLine="0"/>
      </w:pPr>
    </w:p>
    <w:p w14:paraId="772D1AFC" w14:textId="77777777" w:rsidR="00D457BA" w:rsidRDefault="00D457BA" w:rsidP="00D457BA">
      <w:pPr>
        <w:pStyle w:val="a3"/>
        <w:ind w:left="360" w:firstLineChars="0" w:firstLine="0"/>
      </w:pPr>
      <w:r>
        <w:t>插入法排序</w:t>
      </w:r>
      <w:r>
        <w:t>:</w:t>
      </w:r>
      <w:hyperlink r:id="rId5" w:history="1">
        <w:r w:rsidRPr="00D457BA">
          <w:rPr>
            <w:rStyle w:val="a4"/>
          </w:rPr>
          <w:t>http://www.cnblogs.com/rosylxf/archive/2012/07/31/2617565.html</w:t>
        </w:r>
      </w:hyperlink>
    </w:p>
    <w:p w14:paraId="187135C0" w14:textId="77777777" w:rsidR="00D457BA" w:rsidRDefault="00D457BA" w:rsidP="00D457BA">
      <w:pPr>
        <w:widowControl/>
        <w:autoSpaceDE w:val="0"/>
        <w:autoSpaceDN w:val="0"/>
        <w:adjustRightInd w:val="0"/>
        <w:jc w:val="left"/>
        <w:rPr>
          <w:rFonts w:ascii="Verdana" w:hAnsi="Verdana" w:cs="Verdana"/>
          <w:color w:val="262626"/>
          <w:kern w:val="0"/>
          <w:sz w:val="26"/>
          <w:szCs w:val="26"/>
        </w:rPr>
      </w:pPr>
      <w:r>
        <w:rPr>
          <w:rFonts w:hint="eastAsia"/>
        </w:rPr>
        <w:t>冒泡</w:t>
      </w:r>
      <w:r>
        <w:t>排序</w:t>
      </w:r>
      <w:r>
        <w:t>:</w:t>
      </w:r>
      <w:r w:rsidRPr="00D457BA">
        <w:rPr>
          <w:rFonts w:ascii="Verdana" w:hAnsi="Verdana" w:cs="Verdana"/>
          <w:color w:val="262626"/>
          <w:kern w:val="0"/>
          <w:sz w:val="26"/>
          <w:szCs w:val="26"/>
        </w:rPr>
        <w:t xml:space="preserve"> </w:t>
      </w:r>
    </w:p>
    <w:p w14:paraId="4A27D87F" w14:textId="77777777" w:rsid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w:t>
      </w:r>
      <w:r w:rsidRPr="00D457BA">
        <w:rPr>
          <w:rFonts w:ascii="Verdana" w:hAnsi="Verdana" w:cs="Verdana"/>
          <w:color w:val="262626"/>
          <w:kern w:val="0"/>
          <w:sz w:val="16"/>
          <w:szCs w:val="16"/>
        </w:rPr>
        <w:t>（</w:t>
      </w:r>
      <w:proofErr w:type="spellStart"/>
      <w:r w:rsidRPr="00D457BA">
        <w:rPr>
          <w:rFonts w:ascii="Verdana" w:hAnsi="Verdana" w:cs="Verdana"/>
          <w:color w:val="262626"/>
          <w:kern w:val="0"/>
          <w:sz w:val="16"/>
          <w:szCs w:val="16"/>
        </w:rPr>
        <w:t>NSArray</w:t>
      </w:r>
      <w:proofErr w:type="spellEnd"/>
      <w:r w:rsidRPr="00D457BA">
        <w:rPr>
          <w:rFonts w:ascii="Verdana" w:hAnsi="Verdana" w:cs="Verdana"/>
          <w:color w:val="262626"/>
          <w:kern w:val="0"/>
          <w:sz w:val="16"/>
          <w:szCs w:val="16"/>
        </w:rPr>
        <w:t>*</w:t>
      </w:r>
      <w:r w:rsidRPr="00D457BA">
        <w:rPr>
          <w:rFonts w:ascii="Verdana" w:hAnsi="Verdana" w:cs="Verdana"/>
          <w:color w:val="262626"/>
          <w:kern w:val="0"/>
          <w:sz w:val="16"/>
          <w:szCs w:val="16"/>
        </w:rPr>
        <w:t>）</w:t>
      </w:r>
      <w:proofErr w:type="spellStart"/>
      <w:r w:rsidRPr="00D457BA">
        <w:rPr>
          <w:rFonts w:ascii="Verdana" w:hAnsi="Verdana" w:cs="Verdana"/>
          <w:color w:val="262626"/>
          <w:kern w:val="0"/>
          <w:sz w:val="16"/>
          <w:szCs w:val="16"/>
        </w:rPr>
        <w:t>myBubble_Sort</w:t>
      </w:r>
      <w:proofErr w:type="spellEnd"/>
      <w:r w:rsidRPr="00D457BA">
        <w:rPr>
          <w:rFonts w:ascii="Verdana" w:hAnsi="Verdana" w:cs="Verdana"/>
          <w:color w:val="262626"/>
          <w:kern w:val="0"/>
          <w:sz w:val="16"/>
          <w:szCs w:val="16"/>
        </w:rPr>
        <w:t>:(</w:t>
      </w:r>
      <w:proofErr w:type="spellStart"/>
      <w:r w:rsidRPr="00D457BA">
        <w:rPr>
          <w:rFonts w:ascii="Verdana" w:hAnsi="Verdana" w:cs="Verdana"/>
          <w:color w:val="262626"/>
          <w:kern w:val="0"/>
          <w:sz w:val="16"/>
          <w:szCs w:val="16"/>
        </w:rPr>
        <w:t>NSArray</w:t>
      </w:r>
      <w:proofErr w:type="spellEnd"/>
      <w:r w:rsidRPr="00D457BA">
        <w:rPr>
          <w:rFonts w:ascii="Verdana" w:hAnsi="Verdana" w:cs="Verdana"/>
          <w:color w:val="262626"/>
          <w:kern w:val="0"/>
          <w:sz w:val="16"/>
          <w:szCs w:val="16"/>
        </w:rPr>
        <w:t>*)</w:t>
      </w:r>
      <w:proofErr w:type="spellStart"/>
      <w:r w:rsidRPr="00D457BA">
        <w:rPr>
          <w:rFonts w:ascii="Verdana" w:hAnsi="Verdana" w:cs="Verdana"/>
          <w:color w:val="262626"/>
          <w:kern w:val="0"/>
          <w:sz w:val="16"/>
          <w:szCs w:val="16"/>
        </w:rPr>
        <w:t>oldArray</w:t>
      </w:r>
      <w:proofErr w:type="spellEnd"/>
    </w:p>
    <w:p w14:paraId="75A9607E"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Pr>
          <w:rFonts w:ascii="Verdana" w:hAnsi="Verdana" w:cs="Verdana" w:hint="eastAsia"/>
          <w:color w:val="262626"/>
          <w:kern w:val="0"/>
          <w:sz w:val="16"/>
          <w:szCs w:val="16"/>
        </w:rPr>
        <w:t>{</w:t>
      </w:r>
    </w:p>
    <w:p w14:paraId="7DE7B23D"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roofErr w:type="spellStart"/>
      <w:r w:rsidRPr="00D457BA">
        <w:rPr>
          <w:rFonts w:ascii="Verdana" w:hAnsi="Verdana" w:cs="Verdana"/>
          <w:color w:val="262626"/>
          <w:kern w:val="0"/>
          <w:sz w:val="16"/>
          <w:szCs w:val="16"/>
        </w:rPr>
        <w:t>NSMutableArray</w:t>
      </w:r>
      <w:proofErr w:type="spellEnd"/>
      <w:r w:rsidRPr="00D457BA">
        <w:rPr>
          <w:rFonts w:ascii="Verdana" w:hAnsi="Verdana" w:cs="Verdana"/>
          <w:color w:val="262626"/>
          <w:kern w:val="0"/>
          <w:sz w:val="16"/>
          <w:szCs w:val="16"/>
        </w:rPr>
        <w:t xml:space="preserve"> * </w:t>
      </w:r>
      <w:proofErr w:type="spellStart"/>
      <w:r w:rsidRPr="00D457BA">
        <w:rPr>
          <w:rFonts w:ascii="Verdana" w:hAnsi="Verdana" w:cs="Verdana"/>
          <w:color w:val="262626"/>
          <w:kern w:val="0"/>
          <w:sz w:val="16"/>
          <w:szCs w:val="16"/>
        </w:rPr>
        <w:t>newArray</w:t>
      </w:r>
      <w:proofErr w:type="spellEnd"/>
      <w:r w:rsidRPr="00D457BA">
        <w:rPr>
          <w:rFonts w:ascii="Verdana" w:hAnsi="Verdana" w:cs="Verdana"/>
          <w:color w:val="262626"/>
          <w:kern w:val="0"/>
          <w:sz w:val="16"/>
          <w:szCs w:val="16"/>
        </w:rPr>
        <w:t xml:space="preserve"> = [</w:t>
      </w:r>
      <w:proofErr w:type="spellStart"/>
      <w:r w:rsidRPr="00D457BA">
        <w:rPr>
          <w:rFonts w:ascii="Verdana" w:hAnsi="Verdana" w:cs="Verdana"/>
          <w:color w:val="262626"/>
          <w:kern w:val="0"/>
          <w:sz w:val="16"/>
          <w:szCs w:val="16"/>
        </w:rPr>
        <w:t>NSMutableArray</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arrayWithArray</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oldArray</w:t>
      </w:r>
      <w:proofErr w:type="spellEnd"/>
      <w:r w:rsidRPr="00D457BA">
        <w:rPr>
          <w:rFonts w:ascii="Verdana" w:hAnsi="Verdana" w:cs="Verdana"/>
          <w:color w:val="262626"/>
          <w:kern w:val="0"/>
          <w:sz w:val="16"/>
          <w:szCs w:val="16"/>
        </w:rPr>
        <w:t>];</w:t>
      </w:r>
    </w:p>
    <w:p w14:paraId="3CADC0BA"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NSInterger</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num</w:t>
      </w:r>
      <w:proofErr w:type="spellEnd"/>
      <w:r w:rsidRPr="00D457BA">
        <w:rPr>
          <w:rFonts w:ascii="Verdana" w:hAnsi="Verdana" w:cs="Verdana"/>
          <w:color w:val="262626"/>
          <w:kern w:val="0"/>
          <w:sz w:val="16"/>
          <w:szCs w:val="16"/>
        </w:rPr>
        <w:t xml:space="preserve"> = [</w:t>
      </w:r>
      <w:proofErr w:type="spellStart"/>
      <w:r w:rsidRPr="00D457BA">
        <w:rPr>
          <w:rFonts w:ascii="Verdana" w:hAnsi="Verdana" w:cs="Verdana"/>
          <w:color w:val="262626"/>
          <w:kern w:val="0"/>
          <w:sz w:val="16"/>
          <w:szCs w:val="16"/>
        </w:rPr>
        <w:t>oldArray</w:t>
      </w:r>
      <w:proofErr w:type="spellEnd"/>
      <w:r w:rsidRPr="00D457BA">
        <w:rPr>
          <w:rFonts w:ascii="Verdana" w:hAnsi="Verdana" w:cs="Verdana"/>
          <w:color w:val="262626"/>
          <w:kern w:val="0"/>
          <w:sz w:val="16"/>
          <w:szCs w:val="16"/>
        </w:rPr>
        <w:t xml:space="preserve"> count];</w:t>
      </w:r>
    </w:p>
    <w:p w14:paraId="70C76F11"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roofErr w:type="gramStart"/>
      <w:r w:rsidRPr="00D457BA">
        <w:rPr>
          <w:rFonts w:ascii="Verdana" w:hAnsi="Verdana" w:cs="Verdana"/>
          <w:color w:val="262626"/>
          <w:kern w:val="0"/>
          <w:sz w:val="16"/>
          <w:szCs w:val="16"/>
        </w:rPr>
        <w:t>for(</w:t>
      </w:r>
      <w:proofErr w:type="spellStart"/>
      <w:proofErr w:type="gramEnd"/>
      <w:r w:rsidRPr="00D457BA">
        <w:rPr>
          <w:rFonts w:ascii="Verdana" w:hAnsi="Verdana" w:cs="Verdana"/>
          <w:color w:val="262626"/>
          <w:kern w:val="0"/>
          <w:sz w:val="16"/>
          <w:szCs w:val="16"/>
        </w:rPr>
        <w:t>int</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xml:space="preserve"> = 0 ; </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xml:space="preserve"> &lt; num-1 ; </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w:t>
      </w:r>
    </w:p>
    <w:p w14:paraId="2DFCD4AA"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
    <w:p w14:paraId="57775067"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for</w:t>
      </w:r>
      <w:r w:rsidRPr="00D457BA">
        <w:rPr>
          <w:rFonts w:ascii="Verdana" w:hAnsi="Verdana" w:cs="Verdana"/>
          <w:color w:val="262626"/>
          <w:kern w:val="0"/>
          <w:sz w:val="16"/>
          <w:szCs w:val="16"/>
        </w:rPr>
        <w:t>（</w:t>
      </w:r>
      <w:proofErr w:type="spellStart"/>
      <w:r w:rsidRPr="00D457BA">
        <w:rPr>
          <w:rFonts w:ascii="Verdana" w:hAnsi="Verdana" w:cs="Verdana"/>
          <w:color w:val="262626"/>
          <w:kern w:val="0"/>
          <w:sz w:val="16"/>
          <w:szCs w:val="16"/>
        </w:rPr>
        <w:t>int</w:t>
      </w:r>
      <w:proofErr w:type="spellEnd"/>
      <w:r w:rsidRPr="00D457BA">
        <w:rPr>
          <w:rFonts w:ascii="Verdana" w:hAnsi="Verdana" w:cs="Verdana"/>
          <w:color w:val="262626"/>
          <w:kern w:val="0"/>
          <w:sz w:val="16"/>
          <w:szCs w:val="16"/>
        </w:rPr>
        <w:t xml:space="preserve"> j = </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xml:space="preserve"> +1; j &lt; </w:t>
      </w:r>
      <w:proofErr w:type="spellStart"/>
      <w:r w:rsidRPr="00D457BA">
        <w:rPr>
          <w:rFonts w:ascii="Verdana" w:hAnsi="Verdana" w:cs="Verdana"/>
          <w:color w:val="262626"/>
          <w:kern w:val="0"/>
          <w:sz w:val="16"/>
          <w:szCs w:val="16"/>
        </w:rPr>
        <w:t>num</w:t>
      </w:r>
      <w:proofErr w:type="spellEnd"/>
      <w:r w:rsidRPr="00D457BA">
        <w:rPr>
          <w:rFonts w:ascii="Verdana" w:hAnsi="Verdana" w:cs="Verdana"/>
          <w:color w:val="262626"/>
          <w:kern w:val="0"/>
          <w:sz w:val="16"/>
          <w:szCs w:val="16"/>
        </w:rPr>
        <w:t xml:space="preserve"> ; j++</w:t>
      </w:r>
      <w:r w:rsidRPr="00D457BA">
        <w:rPr>
          <w:rFonts w:ascii="Verdana" w:hAnsi="Verdana" w:cs="Verdana"/>
          <w:color w:val="262626"/>
          <w:kern w:val="0"/>
          <w:sz w:val="16"/>
          <w:szCs w:val="16"/>
        </w:rPr>
        <w:t>）</w:t>
      </w:r>
    </w:p>
    <w:p w14:paraId="175466AC"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
    <w:p w14:paraId="1BF39380"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roofErr w:type="spellStart"/>
      <w:r w:rsidRPr="00D457BA">
        <w:rPr>
          <w:rFonts w:ascii="Verdana" w:hAnsi="Verdana" w:cs="Verdana"/>
          <w:color w:val="262626"/>
          <w:kern w:val="0"/>
          <w:sz w:val="16"/>
          <w:szCs w:val="16"/>
        </w:rPr>
        <w:t>int</w:t>
      </w:r>
      <w:proofErr w:type="spellEnd"/>
      <w:r w:rsidRPr="00D457BA">
        <w:rPr>
          <w:rFonts w:ascii="Verdana" w:hAnsi="Verdana" w:cs="Verdana"/>
          <w:color w:val="262626"/>
          <w:kern w:val="0"/>
          <w:sz w:val="16"/>
          <w:szCs w:val="16"/>
        </w:rPr>
        <w:t xml:space="preserve"> num1 = [[</w:t>
      </w:r>
      <w:proofErr w:type="spellStart"/>
      <w:r w:rsidRPr="00D457BA">
        <w:rPr>
          <w:rFonts w:ascii="Verdana" w:hAnsi="Verdana" w:cs="Verdana"/>
          <w:color w:val="262626"/>
          <w:kern w:val="0"/>
          <w:sz w:val="16"/>
          <w:szCs w:val="16"/>
        </w:rPr>
        <w:t>oldArray</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objectAtIndex</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intValue</w:t>
      </w:r>
      <w:proofErr w:type="spellEnd"/>
      <w:r w:rsidRPr="00D457BA">
        <w:rPr>
          <w:rFonts w:ascii="Verdana" w:hAnsi="Verdana" w:cs="Verdana"/>
          <w:color w:val="262626"/>
          <w:kern w:val="0"/>
          <w:sz w:val="16"/>
          <w:szCs w:val="16"/>
        </w:rPr>
        <w:t>];</w:t>
      </w:r>
    </w:p>
    <w:p w14:paraId="6A6E661F"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roofErr w:type="spellStart"/>
      <w:r w:rsidRPr="00D457BA">
        <w:rPr>
          <w:rFonts w:ascii="Verdana" w:hAnsi="Verdana" w:cs="Verdana"/>
          <w:color w:val="262626"/>
          <w:kern w:val="0"/>
          <w:sz w:val="16"/>
          <w:szCs w:val="16"/>
        </w:rPr>
        <w:t>int</w:t>
      </w:r>
      <w:proofErr w:type="spellEnd"/>
      <w:r w:rsidRPr="00D457BA">
        <w:rPr>
          <w:rFonts w:ascii="Verdana" w:hAnsi="Verdana" w:cs="Verdana"/>
          <w:color w:val="262626"/>
          <w:kern w:val="0"/>
          <w:sz w:val="16"/>
          <w:szCs w:val="16"/>
        </w:rPr>
        <w:t xml:space="preserve"> num2 = [[</w:t>
      </w:r>
      <w:proofErr w:type="spellStart"/>
      <w:r w:rsidRPr="00D457BA">
        <w:rPr>
          <w:rFonts w:ascii="Verdana" w:hAnsi="Verdana" w:cs="Verdana"/>
          <w:color w:val="262626"/>
          <w:kern w:val="0"/>
          <w:sz w:val="16"/>
          <w:szCs w:val="16"/>
        </w:rPr>
        <w:t>oldArray</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objectAtIndex</w:t>
      </w:r>
      <w:proofErr w:type="spellEnd"/>
      <w:r w:rsidRPr="00D457BA">
        <w:rPr>
          <w:rFonts w:ascii="Verdana" w:hAnsi="Verdana" w:cs="Verdana"/>
          <w:color w:val="262626"/>
          <w:kern w:val="0"/>
          <w:sz w:val="16"/>
          <w:szCs w:val="16"/>
        </w:rPr>
        <w:t xml:space="preserve">: j] </w:t>
      </w:r>
      <w:proofErr w:type="spellStart"/>
      <w:r w:rsidRPr="00D457BA">
        <w:rPr>
          <w:rFonts w:ascii="Verdana" w:hAnsi="Verdana" w:cs="Verdana"/>
          <w:color w:val="262626"/>
          <w:kern w:val="0"/>
          <w:sz w:val="16"/>
          <w:szCs w:val="16"/>
        </w:rPr>
        <w:t>intValue</w:t>
      </w:r>
      <w:proofErr w:type="spellEnd"/>
      <w:r w:rsidRPr="00D457BA">
        <w:rPr>
          <w:rFonts w:ascii="Verdana" w:hAnsi="Verdana" w:cs="Verdana"/>
          <w:color w:val="262626"/>
          <w:kern w:val="0"/>
          <w:sz w:val="16"/>
          <w:szCs w:val="16"/>
        </w:rPr>
        <w:t>];</w:t>
      </w:r>
    </w:p>
    <w:p w14:paraId="28509E30"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xml:space="preserve">              </w:t>
      </w:r>
      <w:proofErr w:type="gramStart"/>
      <w:r w:rsidRPr="00D457BA">
        <w:rPr>
          <w:rFonts w:ascii="Verdana" w:hAnsi="Verdana" w:cs="Verdana"/>
          <w:color w:val="262626"/>
          <w:kern w:val="0"/>
          <w:sz w:val="16"/>
          <w:szCs w:val="16"/>
        </w:rPr>
        <w:t>if(</w:t>
      </w:r>
      <w:proofErr w:type="gramEnd"/>
      <w:r w:rsidRPr="00D457BA">
        <w:rPr>
          <w:rFonts w:ascii="Verdana" w:hAnsi="Verdana" w:cs="Verdana"/>
          <w:color w:val="262626"/>
          <w:kern w:val="0"/>
          <w:sz w:val="16"/>
          <w:szCs w:val="16"/>
        </w:rPr>
        <w:t>num1 &lt; num2)</w:t>
      </w:r>
    </w:p>
    <w:p w14:paraId="37D152A2"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
    <w:p w14:paraId="745BD75B"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roofErr w:type="spellStart"/>
      <w:r w:rsidRPr="00D457BA">
        <w:rPr>
          <w:rFonts w:ascii="Verdana" w:hAnsi="Verdana" w:cs="Verdana"/>
          <w:color w:val="262626"/>
          <w:kern w:val="0"/>
          <w:sz w:val="16"/>
          <w:szCs w:val="16"/>
        </w:rPr>
        <w:t>newArray</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replaceObjectAtIndex</w:t>
      </w:r>
      <w:proofErr w:type="spellEnd"/>
      <w:r w:rsidRPr="00D457BA">
        <w:rPr>
          <w:rFonts w:ascii="Verdana" w:hAnsi="Verdana" w:cs="Verdana"/>
          <w:color w:val="262626"/>
          <w:kern w:val="0"/>
          <w:sz w:val="16"/>
          <w:szCs w:val="16"/>
        </w:rPr>
        <w:t xml:space="preserve">: </w:t>
      </w:r>
      <w:proofErr w:type="spellStart"/>
      <w:proofErr w:type="gram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withObject</w:t>
      </w:r>
      <w:proofErr w:type="spellEnd"/>
      <w:proofErr w:type="gramEnd"/>
      <w:r w:rsidRPr="00D457BA">
        <w:rPr>
          <w:rFonts w:ascii="Verdana" w:hAnsi="Verdana" w:cs="Verdana"/>
          <w:color w:val="262626"/>
          <w:kern w:val="0"/>
          <w:sz w:val="16"/>
          <w:szCs w:val="16"/>
        </w:rPr>
        <w:t>:[</w:t>
      </w:r>
      <w:proofErr w:type="spellStart"/>
      <w:r w:rsidRPr="00D457BA">
        <w:rPr>
          <w:rFonts w:ascii="Verdana" w:hAnsi="Verdana" w:cs="Verdana"/>
          <w:color w:val="262626"/>
          <w:kern w:val="0"/>
          <w:sz w:val="16"/>
          <w:szCs w:val="16"/>
        </w:rPr>
        <w:t>NSString</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stringWithFormat</w:t>
      </w:r>
      <w:proofErr w:type="spellEnd"/>
      <w:r w:rsidRPr="00D457BA">
        <w:rPr>
          <w:rFonts w:ascii="Verdana" w:hAnsi="Verdana" w:cs="Verdana"/>
          <w:color w:val="262626"/>
          <w:kern w:val="0"/>
          <w:sz w:val="16"/>
          <w:szCs w:val="16"/>
        </w:rPr>
        <w:t>:@"%d",num2]];</w:t>
      </w:r>
    </w:p>
    <w:p w14:paraId="0261BB58"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roofErr w:type="spellStart"/>
      <w:r w:rsidRPr="00D457BA">
        <w:rPr>
          <w:rFonts w:ascii="Verdana" w:hAnsi="Verdana" w:cs="Verdana"/>
          <w:color w:val="262626"/>
          <w:kern w:val="0"/>
          <w:sz w:val="16"/>
          <w:szCs w:val="16"/>
        </w:rPr>
        <w:t>newArray</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replaceObjectAtIndex</w:t>
      </w:r>
      <w:proofErr w:type="spellEnd"/>
      <w:r w:rsidRPr="00D457BA">
        <w:rPr>
          <w:rFonts w:ascii="Verdana" w:hAnsi="Verdana" w:cs="Verdana"/>
          <w:color w:val="262626"/>
          <w:kern w:val="0"/>
          <w:sz w:val="16"/>
          <w:szCs w:val="16"/>
        </w:rPr>
        <w:t xml:space="preserve">: </w:t>
      </w:r>
      <w:proofErr w:type="gramStart"/>
      <w:r w:rsidRPr="00D457BA">
        <w:rPr>
          <w:rFonts w:ascii="Verdana" w:hAnsi="Verdana" w:cs="Verdana"/>
          <w:color w:val="262626"/>
          <w:kern w:val="0"/>
          <w:sz w:val="16"/>
          <w:szCs w:val="16"/>
        </w:rPr>
        <w:t xml:space="preserve">j  </w:t>
      </w:r>
      <w:proofErr w:type="spellStart"/>
      <w:r w:rsidRPr="00D457BA">
        <w:rPr>
          <w:rFonts w:ascii="Verdana" w:hAnsi="Verdana" w:cs="Verdana"/>
          <w:color w:val="262626"/>
          <w:kern w:val="0"/>
          <w:sz w:val="16"/>
          <w:szCs w:val="16"/>
        </w:rPr>
        <w:t>withObject</w:t>
      </w:r>
      <w:proofErr w:type="spellEnd"/>
      <w:proofErr w:type="gramEnd"/>
      <w:r w:rsidRPr="00D457BA">
        <w:rPr>
          <w:rFonts w:ascii="Verdana" w:hAnsi="Verdana" w:cs="Verdana"/>
          <w:color w:val="262626"/>
          <w:kern w:val="0"/>
          <w:sz w:val="16"/>
          <w:szCs w:val="16"/>
        </w:rPr>
        <w:t>:[</w:t>
      </w:r>
      <w:proofErr w:type="spellStart"/>
      <w:r w:rsidRPr="00D457BA">
        <w:rPr>
          <w:rFonts w:ascii="Verdana" w:hAnsi="Verdana" w:cs="Verdana"/>
          <w:color w:val="262626"/>
          <w:kern w:val="0"/>
          <w:sz w:val="16"/>
          <w:szCs w:val="16"/>
        </w:rPr>
        <w:t>NSString</w:t>
      </w:r>
      <w:proofErr w:type="spellEnd"/>
      <w:r w:rsidRPr="00D457BA">
        <w:rPr>
          <w:rFonts w:ascii="Verdana" w:hAnsi="Verdana" w:cs="Verdana"/>
          <w:color w:val="262626"/>
          <w:kern w:val="0"/>
          <w:sz w:val="16"/>
          <w:szCs w:val="16"/>
        </w:rPr>
        <w:t xml:space="preserve"> </w:t>
      </w:r>
      <w:proofErr w:type="spellStart"/>
      <w:r w:rsidRPr="00D457BA">
        <w:rPr>
          <w:rFonts w:ascii="Verdana" w:hAnsi="Verdana" w:cs="Verdana"/>
          <w:color w:val="262626"/>
          <w:kern w:val="0"/>
          <w:sz w:val="16"/>
          <w:szCs w:val="16"/>
        </w:rPr>
        <w:t>stringWithFormat</w:t>
      </w:r>
      <w:proofErr w:type="spellEnd"/>
      <w:r w:rsidRPr="00D457BA">
        <w:rPr>
          <w:rFonts w:ascii="Verdana" w:hAnsi="Verdana" w:cs="Verdana"/>
          <w:color w:val="262626"/>
          <w:kern w:val="0"/>
          <w:sz w:val="16"/>
          <w:szCs w:val="16"/>
        </w:rPr>
        <w:t>:@"%d",num1]];</w:t>
      </w:r>
    </w:p>
    <w:p w14:paraId="7A5CC70D"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
    <w:p w14:paraId="544D44BF"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
    <w:p w14:paraId="33532A14"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xml:space="preserve">    return </w:t>
      </w:r>
      <w:proofErr w:type="spellStart"/>
      <w:r w:rsidRPr="00D457BA">
        <w:rPr>
          <w:rFonts w:ascii="Verdana" w:hAnsi="Verdana" w:cs="Verdana"/>
          <w:color w:val="262626"/>
          <w:kern w:val="0"/>
          <w:sz w:val="16"/>
          <w:szCs w:val="16"/>
        </w:rPr>
        <w:t>newArray</w:t>
      </w:r>
      <w:proofErr w:type="spellEnd"/>
      <w:r w:rsidRPr="00D457BA">
        <w:rPr>
          <w:rFonts w:ascii="Verdana" w:hAnsi="Verdana" w:cs="Verdana"/>
          <w:color w:val="262626"/>
          <w:kern w:val="0"/>
          <w:sz w:val="16"/>
          <w:szCs w:val="16"/>
        </w:rPr>
        <w:t>；</w:t>
      </w:r>
    </w:p>
    <w:p w14:paraId="1882212D"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w:t>
      </w:r>
    </w:p>
    <w:p w14:paraId="533F8201"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
    <w:p w14:paraId="466B4537"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xml:space="preserve">void </w:t>
      </w:r>
      <w:proofErr w:type="spellStart"/>
      <w:r w:rsidRPr="00D457BA">
        <w:rPr>
          <w:rFonts w:ascii="Verdana" w:hAnsi="Verdana" w:cs="Verdana"/>
          <w:color w:val="262626"/>
          <w:kern w:val="0"/>
          <w:sz w:val="16"/>
          <w:szCs w:val="16"/>
        </w:rPr>
        <w:t>bubble_</w:t>
      </w:r>
      <w:proofErr w:type="gramStart"/>
      <w:r w:rsidRPr="00D457BA">
        <w:rPr>
          <w:rFonts w:ascii="Verdana" w:hAnsi="Verdana" w:cs="Verdana"/>
          <w:color w:val="262626"/>
          <w:kern w:val="0"/>
          <w:sz w:val="16"/>
          <w:szCs w:val="16"/>
        </w:rPr>
        <w:t>Sort</w:t>
      </w:r>
      <w:proofErr w:type="spellEnd"/>
      <w:r w:rsidRPr="00D457BA">
        <w:rPr>
          <w:rFonts w:ascii="Verdana" w:hAnsi="Verdana" w:cs="Verdana"/>
          <w:color w:val="262626"/>
          <w:kern w:val="0"/>
          <w:sz w:val="16"/>
          <w:szCs w:val="16"/>
        </w:rPr>
        <w:t>(</w:t>
      </w:r>
      <w:proofErr w:type="spellStart"/>
      <w:proofErr w:type="gramEnd"/>
      <w:r w:rsidRPr="00D457BA">
        <w:rPr>
          <w:rFonts w:ascii="Verdana" w:hAnsi="Verdana" w:cs="Verdana"/>
          <w:color w:val="262626"/>
          <w:kern w:val="0"/>
          <w:sz w:val="16"/>
          <w:szCs w:val="16"/>
        </w:rPr>
        <w:t>int</w:t>
      </w:r>
      <w:proofErr w:type="spellEnd"/>
      <w:r w:rsidRPr="00D457BA">
        <w:rPr>
          <w:rFonts w:ascii="Verdana" w:hAnsi="Verdana" w:cs="Verdana"/>
          <w:color w:val="262626"/>
          <w:kern w:val="0"/>
          <w:sz w:val="16"/>
          <w:szCs w:val="16"/>
        </w:rPr>
        <w:t xml:space="preserve"> a[], </w:t>
      </w:r>
      <w:proofErr w:type="spellStart"/>
      <w:r w:rsidRPr="00D457BA">
        <w:rPr>
          <w:rFonts w:ascii="Verdana" w:hAnsi="Verdana" w:cs="Verdana"/>
          <w:color w:val="262626"/>
          <w:kern w:val="0"/>
          <w:sz w:val="16"/>
          <w:szCs w:val="16"/>
        </w:rPr>
        <w:t>int</w:t>
      </w:r>
      <w:proofErr w:type="spellEnd"/>
      <w:r w:rsidRPr="00D457BA">
        <w:rPr>
          <w:rFonts w:ascii="Verdana" w:hAnsi="Verdana" w:cs="Verdana"/>
          <w:color w:val="262626"/>
          <w:kern w:val="0"/>
          <w:sz w:val="16"/>
          <w:szCs w:val="16"/>
        </w:rPr>
        <w:t xml:space="preserve"> n)</w:t>
      </w:r>
    </w:p>
    <w:p w14:paraId="1C4B3B8E"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w:t>
      </w:r>
    </w:p>
    <w:p w14:paraId="0D3871A2"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roofErr w:type="spellStart"/>
      <w:r w:rsidRPr="00D457BA">
        <w:rPr>
          <w:rFonts w:ascii="Verdana" w:hAnsi="Verdana" w:cs="Verdana"/>
          <w:color w:val="262626"/>
          <w:kern w:val="0"/>
          <w:sz w:val="16"/>
          <w:szCs w:val="16"/>
        </w:rPr>
        <w:t>int</w:t>
      </w:r>
      <w:proofErr w:type="spellEnd"/>
      <w:r w:rsidRPr="00D457BA">
        <w:rPr>
          <w:rFonts w:ascii="Verdana" w:hAnsi="Verdana" w:cs="Verdana"/>
          <w:color w:val="262626"/>
          <w:kern w:val="0"/>
          <w:sz w:val="16"/>
          <w:szCs w:val="16"/>
        </w:rPr>
        <w:t xml:space="preserve"> </w:t>
      </w:r>
      <w:proofErr w:type="spellStart"/>
      <w:proofErr w:type="gram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xml:space="preserve"> ,</w:t>
      </w:r>
      <w:proofErr w:type="gramEnd"/>
      <w:r w:rsidRPr="00D457BA">
        <w:rPr>
          <w:rFonts w:ascii="Verdana" w:hAnsi="Verdana" w:cs="Verdana"/>
          <w:color w:val="262626"/>
          <w:kern w:val="0"/>
          <w:sz w:val="16"/>
          <w:szCs w:val="16"/>
        </w:rPr>
        <w:t xml:space="preserve"> j ;</w:t>
      </w:r>
    </w:p>
    <w:p w14:paraId="496C0C6C"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roofErr w:type="gramStart"/>
      <w:r w:rsidRPr="00D457BA">
        <w:rPr>
          <w:rFonts w:ascii="Verdana" w:hAnsi="Verdana" w:cs="Verdana"/>
          <w:color w:val="262626"/>
          <w:kern w:val="0"/>
          <w:sz w:val="16"/>
          <w:szCs w:val="16"/>
        </w:rPr>
        <w:t>for(</w:t>
      </w:r>
      <w:proofErr w:type="spellStart"/>
      <w:proofErr w:type="gramEnd"/>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xml:space="preserve"> = 0 ; </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xml:space="preserve"> &lt; n-1 ; </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w:t>
      </w:r>
    </w:p>
    <w:p w14:paraId="51256A65"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
    <w:p w14:paraId="236F7265"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roofErr w:type="gramStart"/>
      <w:r w:rsidRPr="00D457BA">
        <w:rPr>
          <w:rFonts w:ascii="Verdana" w:hAnsi="Verdana" w:cs="Verdana"/>
          <w:color w:val="262626"/>
          <w:kern w:val="0"/>
          <w:sz w:val="16"/>
          <w:szCs w:val="16"/>
        </w:rPr>
        <w:t>for(</w:t>
      </w:r>
      <w:proofErr w:type="gramEnd"/>
      <w:r w:rsidRPr="00D457BA">
        <w:rPr>
          <w:rFonts w:ascii="Verdana" w:hAnsi="Verdana" w:cs="Verdana"/>
          <w:color w:val="262626"/>
          <w:kern w:val="0"/>
          <w:sz w:val="16"/>
          <w:szCs w:val="16"/>
        </w:rPr>
        <w:t>j = i+1; j &lt; n; j++)</w:t>
      </w:r>
    </w:p>
    <w:p w14:paraId="05844E08"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if(a[</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&lt; a[j])</w:t>
      </w:r>
    </w:p>
    <w:p w14:paraId="3FB24B5E"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
    <w:p w14:paraId="36023369"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a[</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 a[</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 a[j];</w:t>
      </w:r>
    </w:p>
    <w:p w14:paraId="0D7B09F5"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a[j] = a[</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 a[j];</w:t>
      </w:r>
    </w:p>
    <w:p w14:paraId="4439A211"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a[</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 a[</w:t>
      </w:r>
      <w:proofErr w:type="spellStart"/>
      <w:r w:rsidRPr="00D457BA">
        <w:rPr>
          <w:rFonts w:ascii="Verdana" w:hAnsi="Verdana" w:cs="Verdana"/>
          <w:color w:val="262626"/>
          <w:kern w:val="0"/>
          <w:sz w:val="16"/>
          <w:szCs w:val="16"/>
        </w:rPr>
        <w:t>i</w:t>
      </w:r>
      <w:proofErr w:type="spellEnd"/>
      <w:r w:rsidRPr="00D457BA">
        <w:rPr>
          <w:rFonts w:ascii="Verdana" w:hAnsi="Verdana" w:cs="Verdana"/>
          <w:color w:val="262626"/>
          <w:kern w:val="0"/>
          <w:sz w:val="16"/>
          <w:szCs w:val="16"/>
        </w:rPr>
        <w:t>] - a[j];</w:t>
      </w:r>
    </w:p>
    <w:p w14:paraId="720B4A81"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
    <w:p w14:paraId="36361905" w14:textId="77777777" w:rsidR="00D457BA" w:rsidRPr="00D457BA" w:rsidRDefault="00D457BA" w:rsidP="00D457BA">
      <w:pPr>
        <w:widowControl/>
        <w:autoSpaceDE w:val="0"/>
        <w:autoSpaceDN w:val="0"/>
        <w:adjustRightInd w:val="0"/>
        <w:spacing w:line="240" w:lineRule="atLeast"/>
        <w:jc w:val="left"/>
        <w:rPr>
          <w:rFonts w:ascii="Verdana" w:hAnsi="Verdana" w:cs="Verdana"/>
          <w:color w:val="262626"/>
          <w:kern w:val="0"/>
          <w:sz w:val="16"/>
          <w:szCs w:val="16"/>
        </w:rPr>
      </w:pPr>
      <w:r w:rsidRPr="00D457BA">
        <w:rPr>
          <w:rFonts w:ascii="Verdana" w:hAnsi="Verdana" w:cs="Verdana"/>
          <w:color w:val="262626"/>
          <w:kern w:val="0"/>
          <w:sz w:val="16"/>
          <w:szCs w:val="16"/>
        </w:rPr>
        <w:t>        }</w:t>
      </w:r>
    </w:p>
    <w:p w14:paraId="546AACDB" w14:textId="77777777" w:rsidR="00D457BA" w:rsidRDefault="00D457BA" w:rsidP="00D457BA">
      <w:pPr>
        <w:pStyle w:val="a3"/>
        <w:spacing w:line="240" w:lineRule="atLeast"/>
        <w:ind w:left="360" w:firstLineChars="0" w:firstLine="0"/>
        <w:rPr>
          <w:rFonts w:ascii="Verdana" w:hAnsi="Verdana" w:cs="Verdana"/>
          <w:color w:val="262626"/>
          <w:kern w:val="0"/>
          <w:sz w:val="16"/>
          <w:szCs w:val="16"/>
        </w:rPr>
      </w:pPr>
      <w:r w:rsidRPr="00D457BA">
        <w:rPr>
          <w:rFonts w:ascii="Verdana" w:hAnsi="Verdana" w:cs="Verdana"/>
          <w:color w:val="262626"/>
          <w:kern w:val="0"/>
          <w:sz w:val="16"/>
          <w:szCs w:val="16"/>
        </w:rPr>
        <w:t>}</w:t>
      </w:r>
    </w:p>
    <w:p w14:paraId="1B7637CF" w14:textId="77777777" w:rsidR="00D457BA" w:rsidRDefault="00D457BA" w:rsidP="00D457BA">
      <w:pPr>
        <w:pStyle w:val="a3"/>
        <w:spacing w:line="240" w:lineRule="atLeast"/>
        <w:ind w:left="360" w:firstLineChars="0" w:firstLine="0"/>
        <w:rPr>
          <w:rFonts w:ascii="Verdana" w:hAnsi="Verdana" w:cs="Verdana"/>
          <w:color w:val="262626"/>
          <w:kern w:val="0"/>
          <w:sz w:val="16"/>
          <w:szCs w:val="16"/>
        </w:rPr>
      </w:pPr>
    </w:p>
    <w:p w14:paraId="2147C968" w14:textId="77777777" w:rsidR="00D457BA" w:rsidRDefault="00D457BA" w:rsidP="00D457BA">
      <w:pPr>
        <w:pStyle w:val="a3"/>
        <w:numPr>
          <w:ilvl w:val="0"/>
          <w:numId w:val="1"/>
        </w:numPr>
        <w:spacing w:line="240" w:lineRule="atLeast"/>
        <w:ind w:firstLineChars="0"/>
      </w:pPr>
      <w:r>
        <w:rPr>
          <w:rFonts w:hint="eastAsia"/>
        </w:rPr>
        <w:lastRenderedPageBreak/>
        <w:t>简要</w:t>
      </w:r>
      <w:r>
        <w:t>描述如何提高</w:t>
      </w:r>
      <w:r>
        <w:t>iOS</w:t>
      </w:r>
      <w:r>
        <w:t>应用性能</w:t>
      </w:r>
      <w:r>
        <w:t>?</w:t>
      </w:r>
    </w:p>
    <w:p w14:paraId="5A066004" w14:textId="77777777" w:rsidR="00855F9F" w:rsidRDefault="00855F9F" w:rsidP="00855F9F">
      <w:pPr>
        <w:pStyle w:val="a3"/>
        <w:spacing w:line="240" w:lineRule="atLeast"/>
        <w:ind w:left="360" w:firstLineChars="0" w:firstLine="0"/>
      </w:pPr>
    </w:p>
    <w:p w14:paraId="419E4D00" w14:textId="77777777" w:rsidR="00855F9F" w:rsidRPr="00855F9F" w:rsidRDefault="00855F9F" w:rsidP="00855F9F">
      <w:pPr>
        <w:widowControl/>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0"/>
        </w:rPr>
        <w:t>我要给出的建议将分为三个不同的等级：</w:t>
      </w:r>
      <w:r w:rsidRPr="00855F9F">
        <w:rPr>
          <w:rFonts w:ascii="Times" w:hAnsi="Times" w:cs="Times"/>
          <w:color w:val="262626"/>
          <w:kern w:val="0"/>
        </w:rPr>
        <w:t xml:space="preserve"> </w:t>
      </w:r>
      <w:r w:rsidRPr="00855F9F">
        <w:rPr>
          <w:rFonts w:ascii="Times" w:hAnsi="Times" w:cs="Times"/>
          <w:color w:val="262626"/>
          <w:kern w:val="0"/>
        </w:rPr>
        <w:t>入门级、</w:t>
      </w:r>
      <w:r w:rsidRPr="00855F9F">
        <w:rPr>
          <w:rFonts w:ascii="Times" w:hAnsi="Times" w:cs="Times"/>
          <w:color w:val="262626"/>
          <w:kern w:val="0"/>
        </w:rPr>
        <w:t xml:space="preserve"> </w:t>
      </w:r>
      <w:r w:rsidRPr="00855F9F">
        <w:rPr>
          <w:rFonts w:ascii="Times" w:hAnsi="Times" w:cs="Times"/>
          <w:color w:val="262626"/>
          <w:kern w:val="0"/>
        </w:rPr>
        <w:t>中级和进阶级：</w:t>
      </w:r>
    </w:p>
    <w:p w14:paraId="70FCC0C7" w14:textId="77777777" w:rsidR="00855F9F" w:rsidRPr="00855F9F" w:rsidRDefault="00855F9F" w:rsidP="00855F9F">
      <w:pPr>
        <w:widowControl/>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0"/>
        </w:rPr>
        <w:t>入门级（这是些你一定会经常用在你</w:t>
      </w:r>
      <w:r w:rsidRPr="00855F9F">
        <w:rPr>
          <w:rFonts w:ascii="Times" w:hAnsi="Times" w:cs="Times"/>
          <w:color w:val="262626"/>
          <w:kern w:val="0"/>
        </w:rPr>
        <w:t>app</w:t>
      </w:r>
      <w:r w:rsidRPr="00855F9F">
        <w:rPr>
          <w:rFonts w:ascii="Times" w:hAnsi="Times" w:cs="Times"/>
          <w:color w:val="262626"/>
          <w:kern w:val="0"/>
        </w:rPr>
        <w:t>开发中的建议）</w:t>
      </w:r>
    </w:p>
    <w:p w14:paraId="2B7C92F2" w14:textId="77777777" w:rsidR="00855F9F" w:rsidRPr="00855F9F" w:rsidRDefault="00855F9F" w:rsidP="00855F9F">
      <w:pPr>
        <w:widowControl/>
        <w:numPr>
          <w:ilvl w:val="0"/>
          <w:numId w:val="2"/>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 </w:t>
      </w:r>
      <w:r w:rsidRPr="00855F9F">
        <w:rPr>
          <w:rFonts w:ascii="Times" w:hAnsi="Times" w:cs="Times"/>
          <w:color w:val="262626"/>
          <w:kern w:val="0"/>
        </w:rPr>
        <w:t>用</w:t>
      </w:r>
      <w:r w:rsidRPr="00855F9F">
        <w:rPr>
          <w:rFonts w:ascii="Times" w:hAnsi="Times" w:cs="Times"/>
          <w:color w:val="262626"/>
          <w:kern w:val="0"/>
        </w:rPr>
        <w:t>ARC</w:t>
      </w:r>
      <w:r w:rsidRPr="00855F9F">
        <w:rPr>
          <w:rFonts w:ascii="Times" w:hAnsi="Times" w:cs="Times"/>
          <w:color w:val="262626"/>
          <w:kern w:val="0"/>
        </w:rPr>
        <w:t>管理内存</w:t>
      </w:r>
    </w:p>
    <w:p w14:paraId="651E231B" w14:textId="77777777" w:rsidR="00855F9F" w:rsidRPr="00855F9F" w:rsidRDefault="00855F9F" w:rsidP="00855F9F">
      <w:pPr>
        <w:widowControl/>
        <w:numPr>
          <w:ilvl w:val="0"/>
          <w:numId w:val="2"/>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2. </w:t>
      </w:r>
      <w:r w:rsidRPr="00855F9F">
        <w:rPr>
          <w:rFonts w:ascii="Times" w:hAnsi="Times" w:cs="Times"/>
          <w:color w:val="262626"/>
          <w:kern w:val="0"/>
        </w:rPr>
        <w:t>在正确的地方使用</w:t>
      </w:r>
      <w:proofErr w:type="spellStart"/>
      <w:r w:rsidRPr="00855F9F">
        <w:rPr>
          <w:rFonts w:ascii="Times" w:hAnsi="Times" w:cs="Times"/>
          <w:color w:val="262626"/>
          <w:kern w:val="0"/>
        </w:rPr>
        <w:t>reuseIdentifier</w:t>
      </w:r>
      <w:proofErr w:type="spellEnd"/>
    </w:p>
    <w:p w14:paraId="5035B0CD" w14:textId="77777777" w:rsidR="00855F9F" w:rsidRPr="00855F9F" w:rsidRDefault="00855F9F" w:rsidP="00855F9F">
      <w:pPr>
        <w:widowControl/>
        <w:numPr>
          <w:ilvl w:val="0"/>
          <w:numId w:val="2"/>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3. </w:t>
      </w:r>
      <w:r w:rsidRPr="00855F9F">
        <w:rPr>
          <w:rFonts w:ascii="Times" w:hAnsi="Times" w:cs="Times"/>
          <w:color w:val="262626"/>
          <w:kern w:val="0"/>
        </w:rPr>
        <w:t>尽可能使</w:t>
      </w:r>
      <w:r w:rsidRPr="00855F9F">
        <w:rPr>
          <w:rFonts w:ascii="Times" w:hAnsi="Times" w:cs="Times"/>
          <w:color w:val="262626"/>
          <w:kern w:val="0"/>
        </w:rPr>
        <w:t>Views</w:t>
      </w:r>
      <w:r w:rsidRPr="00855F9F">
        <w:rPr>
          <w:rFonts w:ascii="Times" w:hAnsi="Times" w:cs="Times"/>
          <w:color w:val="262626"/>
          <w:kern w:val="0"/>
        </w:rPr>
        <w:t>透明</w:t>
      </w:r>
    </w:p>
    <w:p w14:paraId="36CC9B30" w14:textId="77777777" w:rsidR="00855F9F" w:rsidRPr="00855F9F" w:rsidRDefault="00855F9F" w:rsidP="00855F9F">
      <w:pPr>
        <w:widowControl/>
        <w:numPr>
          <w:ilvl w:val="0"/>
          <w:numId w:val="2"/>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4. </w:t>
      </w:r>
      <w:r w:rsidRPr="00855F9F">
        <w:rPr>
          <w:rFonts w:ascii="Times" w:hAnsi="Times" w:cs="Times"/>
          <w:color w:val="262626"/>
          <w:kern w:val="0"/>
        </w:rPr>
        <w:t>避免庞大的</w:t>
      </w:r>
      <w:r w:rsidRPr="00855F9F">
        <w:rPr>
          <w:rFonts w:ascii="Times" w:hAnsi="Times" w:cs="Times"/>
          <w:color w:val="262626"/>
          <w:kern w:val="0"/>
        </w:rPr>
        <w:t>XIB</w:t>
      </w:r>
    </w:p>
    <w:p w14:paraId="626A5DCC" w14:textId="77777777" w:rsidR="00855F9F" w:rsidRPr="00855F9F" w:rsidRDefault="00855F9F" w:rsidP="00855F9F">
      <w:pPr>
        <w:widowControl/>
        <w:numPr>
          <w:ilvl w:val="0"/>
          <w:numId w:val="2"/>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5. </w:t>
      </w:r>
      <w:r w:rsidRPr="00855F9F">
        <w:rPr>
          <w:rFonts w:ascii="Times" w:hAnsi="Times" w:cs="Times"/>
          <w:color w:val="262626"/>
          <w:kern w:val="0"/>
        </w:rPr>
        <w:t>不要</w:t>
      </w:r>
      <w:r w:rsidRPr="00855F9F">
        <w:rPr>
          <w:rFonts w:ascii="Times" w:hAnsi="Times" w:cs="Times"/>
          <w:color w:val="262626"/>
          <w:kern w:val="0"/>
        </w:rPr>
        <w:t>block</w:t>
      </w:r>
      <w:r w:rsidRPr="00855F9F">
        <w:rPr>
          <w:rFonts w:ascii="Times" w:hAnsi="Times" w:cs="Times"/>
          <w:color w:val="262626"/>
          <w:kern w:val="0"/>
        </w:rPr>
        <w:t>主线程</w:t>
      </w:r>
    </w:p>
    <w:p w14:paraId="259D4163" w14:textId="77777777" w:rsidR="00855F9F" w:rsidRPr="00855F9F" w:rsidRDefault="00855F9F" w:rsidP="00855F9F">
      <w:pPr>
        <w:widowControl/>
        <w:numPr>
          <w:ilvl w:val="0"/>
          <w:numId w:val="2"/>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6. </w:t>
      </w:r>
      <w:r w:rsidRPr="00855F9F">
        <w:rPr>
          <w:rFonts w:ascii="Times" w:hAnsi="Times" w:cs="Times"/>
          <w:color w:val="262626"/>
          <w:kern w:val="0"/>
        </w:rPr>
        <w:t>在</w:t>
      </w:r>
      <w:r w:rsidRPr="00855F9F">
        <w:rPr>
          <w:rFonts w:ascii="Times" w:hAnsi="Times" w:cs="Times"/>
          <w:color w:val="262626"/>
          <w:kern w:val="0"/>
        </w:rPr>
        <w:t>Image Views</w:t>
      </w:r>
      <w:r w:rsidRPr="00855F9F">
        <w:rPr>
          <w:rFonts w:ascii="Times" w:hAnsi="Times" w:cs="Times"/>
          <w:color w:val="262626"/>
          <w:kern w:val="0"/>
        </w:rPr>
        <w:t>中调整图片大小</w:t>
      </w:r>
    </w:p>
    <w:p w14:paraId="1CE24A7C" w14:textId="77777777" w:rsidR="00855F9F" w:rsidRPr="00855F9F" w:rsidRDefault="00855F9F" w:rsidP="00855F9F">
      <w:pPr>
        <w:widowControl/>
        <w:numPr>
          <w:ilvl w:val="0"/>
          <w:numId w:val="2"/>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7. </w:t>
      </w:r>
      <w:r w:rsidRPr="00855F9F">
        <w:rPr>
          <w:rFonts w:ascii="Times" w:hAnsi="Times" w:cs="Times"/>
          <w:color w:val="262626"/>
          <w:kern w:val="0"/>
        </w:rPr>
        <w:t>选择正确的</w:t>
      </w:r>
      <w:r w:rsidRPr="00855F9F">
        <w:rPr>
          <w:rFonts w:ascii="Times" w:hAnsi="Times" w:cs="Times"/>
          <w:color w:val="262626"/>
          <w:kern w:val="0"/>
        </w:rPr>
        <w:t>Collection</w:t>
      </w:r>
    </w:p>
    <w:p w14:paraId="30503085" w14:textId="77777777" w:rsidR="00855F9F" w:rsidRPr="00855F9F" w:rsidRDefault="00855F9F" w:rsidP="00855F9F">
      <w:pPr>
        <w:widowControl/>
        <w:numPr>
          <w:ilvl w:val="0"/>
          <w:numId w:val="2"/>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8. </w:t>
      </w:r>
      <w:r w:rsidRPr="00855F9F">
        <w:rPr>
          <w:rFonts w:ascii="Times" w:hAnsi="Times" w:cs="Times"/>
          <w:color w:val="262626"/>
          <w:kern w:val="0"/>
        </w:rPr>
        <w:t>打开</w:t>
      </w:r>
      <w:proofErr w:type="spellStart"/>
      <w:r w:rsidRPr="00855F9F">
        <w:rPr>
          <w:rFonts w:ascii="Times" w:hAnsi="Times" w:cs="Times"/>
          <w:color w:val="262626"/>
          <w:kern w:val="0"/>
        </w:rPr>
        <w:t>gzip</w:t>
      </w:r>
      <w:proofErr w:type="spellEnd"/>
      <w:r w:rsidRPr="00855F9F">
        <w:rPr>
          <w:rFonts w:ascii="Times" w:hAnsi="Times" w:cs="Times"/>
          <w:color w:val="262626"/>
          <w:kern w:val="0"/>
        </w:rPr>
        <w:t>压缩</w:t>
      </w:r>
    </w:p>
    <w:p w14:paraId="0F621E02" w14:textId="77777777" w:rsidR="00855F9F" w:rsidRPr="00855F9F" w:rsidRDefault="00855F9F" w:rsidP="00855F9F">
      <w:pPr>
        <w:widowControl/>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0"/>
        </w:rPr>
        <w:t>中级（这些是你可能在一些相对复杂情况下可能用到的）</w:t>
      </w:r>
    </w:p>
    <w:p w14:paraId="4225F557"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9. </w:t>
      </w:r>
      <w:r w:rsidRPr="00855F9F">
        <w:rPr>
          <w:rFonts w:ascii="Times" w:hAnsi="Times" w:cs="Times"/>
          <w:color w:val="262626"/>
          <w:kern w:val="0"/>
        </w:rPr>
        <w:t>重用和延迟加载</w:t>
      </w:r>
      <w:r w:rsidRPr="00855F9F">
        <w:rPr>
          <w:rFonts w:ascii="Times" w:hAnsi="Times" w:cs="Times"/>
          <w:color w:val="262626"/>
          <w:kern w:val="0"/>
        </w:rPr>
        <w:t>Views</w:t>
      </w:r>
    </w:p>
    <w:p w14:paraId="4541D070"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10. Cache, Cache, </w:t>
      </w:r>
      <w:r w:rsidRPr="00855F9F">
        <w:rPr>
          <w:rFonts w:ascii="Times" w:hAnsi="Times" w:cs="Times"/>
          <w:color w:val="262626"/>
          <w:kern w:val="0"/>
        </w:rPr>
        <w:t>还是</w:t>
      </w:r>
      <w:r w:rsidRPr="00855F9F">
        <w:rPr>
          <w:rFonts w:ascii="Times" w:hAnsi="Times" w:cs="Times"/>
          <w:color w:val="262626"/>
          <w:kern w:val="0"/>
        </w:rPr>
        <w:t>Cache</w:t>
      </w:r>
      <w:r w:rsidRPr="00855F9F">
        <w:rPr>
          <w:rFonts w:ascii="Times" w:hAnsi="Times" w:cs="Times"/>
          <w:color w:val="262626"/>
          <w:kern w:val="0"/>
        </w:rPr>
        <w:t>！</w:t>
      </w:r>
    </w:p>
    <w:p w14:paraId="08E63D9F"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11. </w:t>
      </w:r>
      <w:r w:rsidRPr="00855F9F">
        <w:rPr>
          <w:rFonts w:ascii="Times" w:hAnsi="Times" w:cs="Times"/>
          <w:color w:val="262626"/>
          <w:kern w:val="0"/>
        </w:rPr>
        <w:t>权衡渲染方法</w:t>
      </w:r>
    </w:p>
    <w:p w14:paraId="03D6A394"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12. </w:t>
      </w:r>
      <w:r w:rsidRPr="00855F9F">
        <w:rPr>
          <w:rFonts w:ascii="Times" w:hAnsi="Times" w:cs="Times"/>
          <w:color w:val="262626"/>
          <w:kern w:val="0"/>
        </w:rPr>
        <w:t>处理内存警告</w:t>
      </w:r>
    </w:p>
    <w:p w14:paraId="5C4E1BB0"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13. </w:t>
      </w:r>
      <w:r w:rsidRPr="00855F9F">
        <w:rPr>
          <w:rFonts w:ascii="Times" w:hAnsi="Times" w:cs="Times"/>
          <w:color w:val="262626"/>
          <w:kern w:val="0"/>
        </w:rPr>
        <w:t>重用大开销的对象</w:t>
      </w:r>
    </w:p>
    <w:p w14:paraId="3B890E3F"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14. </w:t>
      </w:r>
      <w:r w:rsidRPr="00855F9F">
        <w:rPr>
          <w:rFonts w:ascii="Times" w:hAnsi="Times" w:cs="Times"/>
          <w:color w:val="262626"/>
          <w:kern w:val="0"/>
        </w:rPr>
        <w:t>使用</w:t>
      </w:r>
      <w:r w:rsidRPr="00855F9F">
        <w:rPr>
          <w:rFonts w:ascii="Times" w:hAnsi="Times" w:cs="Times"/>
          <w:color w:val="262626"/>
          <w:kern w:val="0"/>
        </w:rPr>
        <w:t>Sprite Sheets</w:t>
      </w:r>
    </w:p>
    <w:p w14:paraId="13F46287"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15. </w:t>
      </w:r>
      <w:r w:rsidRPr="00855F9F">
        <w:rPr>
          <w:rFonts w:ascii="Times" w:hAnsi="Times" w:cs="Times"/>
          <w:color w:val="262626"/>
          <w:kern w:val="0"/>
        </w:rPr>
        <w:t>避免反复处理数据</w:t>
      </w:r>
    </w:p>
    <w:p w14:paraId="21748E24"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16. </w:t>
      </w:r>
      <w:r w:rsidRPr="00855F9F">
        <w:rPr>
          <w:rFonts w:ascii="Times" w:hAnsi="Times" w:cs="Times"/>
          <w:color w:val="262626"/>
          <w:kern w:val="0"/>
        </w:rPr>
        <w:t>选择正确的数据格式</w:t>
      </w:r>
    </w:p>
    <w:p w14:paraId="0F7DBE4B"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17. </w:t>
      </w:r>
      <w:r w:rsidRPr="00855F9F">
        <w:rPr>
          <w:rFonts w:ascii="Times" w:hAnsi="Times" w:cs="Times"/>
          <w:color w:val="262626"/>
          <w:kern w:val="0"/>
        </w:rPr>
        <w:t>正确地设定</w:t>
      </w:r>
      <w:r w:rsidRPr="00855F9F">
        <w:rPr>
          <w:rFonts w:ascii="Times" w:hAnsi="Times" w:cs="Times"/>
          <w:color w:val="262626"/>
          <w:kern w:val="0"/>
        </w:rPr>
        <w:t>Background Images</w:t>
      </w:r>
    </w:p>
    <w:p w14:paraId="65F9F419"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18. </w:t>
      </w:r>
      <w:r w:rsidRPr="00855F9F">
        <w:rPr>
          <w:rFonts w:ascii="Times" w:hAnsi="Times" w:cs="Times"/>
          <w:color w:val="262626"/>
          <w:kern w:val="0"/>
        </w:rPr>
        <w:t>减少使用</w:t>
      </w:r>
      <w:r w:rsidRPr="00855F9F">
        <w:rPr>
          <w:rFonts w:ascii="Times" w:hAnsi="Times" w:cs="Times"/>
          <w:color w:val="262626"/>
          <w:kern w:val="0"/>
        </w:rPr>
        <w:t>Web</w:t>
      </w:r>
      <w:r w:rsidRPr="00855F9F">
        <w:rPr>
          <w:rFonts w:ascii="Times" w:hAnsi="Times" w:cs="Times"/>
          <w:color w:val="262626"/>
          <w:kern w:val="0"/>
        </w:rPr>
        <w:t>特性</w:t>
      </w:r>
    </w:p>
    <w:p w14:paraId="41164D68"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19. </w:t>
      </w:r>
      <w:r w:rsidRPr="00855F9F">
        <w:rPr>
          <w:rFonts w:ascii="Times" w:hAnsi="Times" w:cs="Times"/>
          <w:color w:val="262626"/>
          <w:kern w:val="0"/>
        </w:rPr>
        <w:t>设定</w:t>
      </w:r>
      <w:r w:rsidRPr="00855F9F">
        <w:rPr>
          <w:rFonts w:ascii="Times" w:hAnsi="Times" w:cs="Times"/>
          <w:color w:val="262626"/>
          <w:kern w:val="0"/>
        </w:rPr>
        <w:t>Shadow Path</w:t>
      </w:r>
    </w:p>
    <w:p w14:paraId="0FA45EF5"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20. </w:t>
      </w:r>
      <w:r w:rsidRPr="00855F9F">
        <w:rPr>
          <w:rFonts w:ascii="Times" w:hAnsi="Times" w:cs="Times"/>
          <w:color w:val="262626"/>
          <w:kern w:val="0"/>
        </w:rPr>
        <w:t>优化你的</w:t>
      </w:r>
      <w:r w:rsidRPr="00855F9F">
        <w:rPr>
          <w:rFonts w:ascii="Times" w:hAnsi="Times" w:cs="Times"/>
          <w:color w:val="262626"/>
          <w:kern w:val="0"/>
        </w:rPr>
        <w:t>Table View</w:t>
      </w:r>
    </w:p>
    <w:p w14:paraId="2FDB9E1E" w14:textId="77777777" w:rsidR="00855F9F" w:rsidRPr="00855F9F" w:rsidRDefault="00855F9F" w:rsidP="00855F9F">
      <w:pPr>
        <w:widowControl/>
        <w:numPr>
          <w:ilvl w:val="0"/>
          <w:numId w:val="3"/>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21. </w:t>
      </w:r>
      <w:r w:rsidRPr="00855F9F">
        <w:rPr>
          <w:rFonts w:ascii="Times" w:hAnsi="Times" w:cs="Times"/>
          <w:color w:val="262626"/>
          <w:kern w:val="0"/>
        </w:rPr>
        <w:t>选择正确的数据存储选项</w:t>
      </w:r>
    </w:p>
    <w:p w14:paraId="174DB8D2" w14:textId="77777777" w:rsidR="00855F9F" w:rsidRPr="00855F9F" w:rsidRDefault="00855F9F" w:rsidP="00855F9F">
      <w:pPr>
        <w:widowControl/>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0"/>
        </w:rPr>
        <w:t>进阶级（这些建议只应该在你确信他们可以解决问题和得心应手的情况下采用）</w:t>
      </w:r>
    </w:p>
    <w:p w14:paraId="1BB8148D" w14:textId="77777777" w:rsidR="00855F9F" w:rsidRPr="00855F9F" w:rsidRDefault="00855F9F" w:rsidP="00855F9F">
      <w:pPr>
        <w:widowControl/>
        <w:numPr>
          <w:ilvl w:val="0"/>
          <w:numId w:val="4"/>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22. </w:t>
      </w:r>
      <w:r w:rsidRPr="00855F9F">
        <w:rPr>
          <w:rFonts w:ascii="Times" w:hAnsi="Times" w:cs="Times"/>
          <w:color w:val="262626"/>
          <w:kern w:val="0"/>
        </w:rPr>
        <w:t>加速启动时间</w:t>
      </w:r>
    </w:p>
    <w:p w14:paraId="7FF92AE7" w14:textId="77777777" w:rsidR="00855F9F" w:rsidRPr="00855F9F" w:rsidRDefault="00855F9F" w:rsidP="00855F9F">
      <w:pPr>
        <w:widowControl/>
        <w:numPr>
          <w:ilvl w:val="0"/>
          <w:numId w:val="4"/>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23. </w:t>
      </w:r>
      <w:r w:rsidRPr="00855F9F">
        <w:rPr>
          <w:rFonts w:ascii="Times" w:hAnsi="Times" w:cs="Times"/>
          <w:color w:val="262626"/>
          <w:kern w:val="0"/>
        </w:rPr>
        <w:t>使用</w:t>
      </w:r>
      <w:proofErr w:type="spellStart"/>
      <w:r w:rsidRPr="00855F9F">
        <w:rPr>
          <w:rFonts w:ascii="Times" w:hAnsi="Times" w:cs="Times"/>
          <w:color w:val="262626"/>
          <w:kern w:val="0"/>
        </w:rPr>
        <w:t>Autorelease</w:t>
      </w:r>
      <w:proofErr w:type="spellEnd"/>
      <w:r w:rsidRPr="00855F9F">
        <w:rPr>
          <w:rFonts w:ascii="Times" w:hAnsi="Times" w:cs="Times"/>
          <w:color w:val="262626"/>
          <w:kern w:val="0"/>
        </w:rPr>
        <w:t xml:space="preserve"> Pool</w:t>
      </w:r>
    </w:p>
    <w:p w14:paraId="14EFDD47" w14:textId="77777777" w:rsidR="00855F9F" w:rsidRPr="00855F9F" w:rsidRDefault="00855F9F" w:rsidP="00855F9F">
      <w:pPr>
        <w:widowControl/>
        <w:numPr>
          <w:ilvl w:val="0"/>
          <w:numId w:val="4"/>
        </w:numPr>
        <w:tabs>
          <w:tab w:val="left" w:pos="220"/>
          <w:tab w:val="left" w:pos="720"/>
        </w:tabs>
        <w:autoSpaceDE w:val="0"/>
        <w:autoSpaceDN w:val="0"/>
        <w:adjustRightInd w:val="0"/>
        <w:ind w:left="480" w:hangingChars="200" w:hanging="480"/>
        <w:jc w:val="left"/>
        <w:rPr>
          <w:rFonts w:ascii="Times" w:hAnsi="Times" w:cs="Times"/>
          <w:color w:val="262626"/>
          <w:kern w:val="0"/>
        </w:rPr>
      </w:pPr>
      <w:r w:rsidRPr="00855F9F">
        <w:rPr>
          <w:rFonts w:ascii="Times" w:hAnsi="Times" w:cs="Times"/>
          <w:color w:val="262626"/>
          <w:kern w:val="1"/>
        </w:rPr>
        <w:tab/>
      </w:r>
      <w:r w:rsidRPr="00855F9F">
        <w:rPr>
          <w:rFonts w:ascii="Times" w:hAnsi="Times" w:cs="Times"/>
          <w:color w:val="262626"/>
          <w:kern w:val="1"/>
        </w:rPr>
        <w:tab/>
      </w:r>
      <w:r w:rsidRPr="00855F9F">
        <w:rPr>
          <w:rFonts w:ascii="Times" w:hAnsi="Times" w:cs="Times"/>
          <w:color w:val="262626"/>
          <w:kern w:val="0"/>
        </w:rPr>
        <w:t xml:space="preserve">24. </w:t>
      </w:r>
      <w:r w:rsidRPr="00855F9F">
        <w:rPr>
          <w:rFonts w:ascii="Times" w:hAnsi="Times" w:cs="Times"/>
          <w:color w:val="262626"/>
          <w:kern w:val="0"/>
        </w:rPr>
        <w:t>选择是否缓存图片</w:t>
      </w:r>
    </w:p>
    <w:p w14:paraId="51089BEC" w14:textId="77777777" w:rsidR="00D457BA" w:rsidRPr="00855F9F" w:rsidRDefault="00855F9F" w:rsidP="00855F9F">
      <w:pPr>
        <w:pStyle w:val="a3"/>
        <w:spacing w:line="240" w:lineRule="atLeast"/>
        <w:ind w:left="480" w:hangingChars="200" w:hanging="480"/>
        <w:jc w:val="left"/>
      </w:pPr>
      <w:r>
        <w:rPr>
          <w:rFonts w:ascii="Times" w:hAnsi="Times" w:cs="Times"/>
          <w:color w:val="262626"/>
          <w:kern w:val="1"/>
        </w:rPr>
        <w:tab/>
      </w:r>
      <w:r w:rsidRPr="00855F9F">
        <w:rPr>
          <w:rFonts w:ascii="Times" w:hAnsi="Times" w:cs="Times"/>
          <w:color w:val="262626"/>
          <w:kern w:val="0"/>
        </w:rPr>
        <w:t xml:space="preserve">25. </w:t>
      </w:r>
      <w:r w:rsidRPr="00855F9F">
        <w:rPr>
          <w:rFonts w:ascii="Times" w:hAnsi="Times" w:cs="Times"/>
          <w:color w:val="262626"/>
          <w:kern w:val="0"/>
        </w:rPr>
        <w:t>尽量避免日期格式转换</w:t>
      </w:r>
    </w:p>
    <w:p w14:paraId="5252903D" w14:textId="77777777" w:rsidR="00855F9F" w:rsidRDefault="00855F9F"/>
    <w:p w14:paraId="44745664" w14:textId="77777777" w:rsidR="00855F9F" w:rsidRDefault="00855F9F" w:rsidP="00855F9F">
      <w:pPr>
        <w:pStyle w:val="a3"/>
        <w:numPr>
          <w:ilvl w:val="0"/>
          <w:numId w:val="1"/>
        </w:numPr>
        <w:ind w:firstLineChars="0"/>
      </w:pPr>
      <w:r>
        <w:t>什么是</w:t>
      </w:r>
      <w:r>
        <w:t>KVO</w:t>
      </w:r>
      <w:r>
        <w:rPr>
          <w:rFonts w:hint="eastAsia"/>
        </w:rPr>
        <w:t>和</w:t>
      </w:r>
      <w:r>
        <w:t>KVC</w:t>
      </w:r>
    </w:p>
    <w:p w14:paraId="3E231930" w14:textId="1C5A5DC5" w:rsidR="00855F9F" w:rsidRPr="000B0F79" w:rsidRDefault="000B0F79" w:rsidP="000B0F79">
      <w:pPr>
        <w:pStyle w:val="a3"/>
        <w:ind w:left="360" w:firstLineChars="0" w:firstLine="0"/>
      </w:pPr>
      <w:r>
        <w:rPr>
          <w:rFonts w:hint="eastAsia"/>
        </w:rPr>
        <w:t>KVC</w:t>
      </w:r>
      <w:r>
        <w:rPr>
          <w:rFonts w:hint="eastAsia"/>
        </w:rPr>
        <w:t>是键值编码，可以通过一个字符串的</w:t>
      </w:r>
      <w:r>
        <w:rPr>
          <w:rFonts w:hint="eastAsia"/>
        </w:rPr>
        <w:t>key</w:t>
      </w:r>
      <w:r>
        <w:rPr>
          <w:rFonts w:hint="eastAsia"/>
        </w:rPr>
        <w:t>（属性名）修改对象的属性值</w:t>
      </w:r>
      <w:r w:rsidR="00855F9F" w:rsidRPr="00855F9F">
        <w:rPr>
          <w:rFonts w:hint="eastAsia"/>
        </w:rPr>
        <w:t>.</w:t>
      </w:r>
    </w:p>
    <w:p w14:paraId="75083606" w14:textId="163EF829" w:rsidR="00855F9F" w:rsidRDefault="000B0F79" w:rsidP="000B0F79">
      <w:pPr>
        <w:rPr>
          <w:rFonts w:hint="eastAsia"/>
        </w:rPr>
      </w:pPr>
      <w:r>
        <w:t xml:space="preserve">   </w:t>
      </w:r>
      <w:r>
        <w:rPr>
          <w:rFonts w:hint="eastAsia"/>
        </w:rPr>
        <w:t>KVO</w:t>
      </w:r>
      <w:r>
        <w:rPr>
          <w:rFonts w:hint="eastAsia"/>
        </w:rPr>
        <w:t>是键值监听，可以监听一个对象属性值的改变</w:t>
      </w:r>
    </w:p>
    <w:p w14:paraId="08C304E8" w14:textId="77777777" w:rsidR="000B0F79" w:rsidRDefault="000B0F79" w:rsidP="000B0F79"/>
    <w:p w14:paraId="4ADDFAD7" w14:textId="3762D71B" w:rsidR="004D4397" w:rsidRDefault="004D4397" w:rsidP="004D4397">
      <w:pPr>
        <w:pStyle w:val="a5"/>
        <w:numPr>
          <w:ilvl w:val="0"/>
          <w:numId w:val="1"/>
        </w:numPr>
      </w:pPr>
      <w:r>
        <w:t>对于单例的理解</w:t>
      </w:r>
    </w:p>
    <w:p w14:paraId="70819CA2" w14:textId="35738A5D" w:rsidR="004D4397" w:rsidRDefault="000F6D59" w:rsidP="000F6D59">
      <w:r>
        <w:t>单例模式是一种常用的软件设计模式。在它的核心结构中只包含一个被称为单例类的特殊类。通过单例模式可以保证系统中一个类只有一个实例而且该实例易于外界访问，从而方便对实例个数的控制并节约系统资源。如果希望在系统中某个类的对象只能存在一个，单例模式是最好的解决方案</w:t>
      </w:r>
    </w:p>
    <w:p w14:paraId="00301C47" w14:textId="77777777" w:rsidR="007E2285" w:rsidRDefault="007E2285" w:rsidP="000F6D59"/>
    <w:p w14:paraId="50B98764" w14:textId="40D4C192" w:rsidR="007E2285" w:rsidRDefault="007E2285" w:rsidP="007E2285">
      <w:pPr>
        <w:pStyle w:val="a3"/>
        <w:numPr>
          <w:ilvl w:val="0"/>
          <w:numId w:val="1"/>
        </w:numPr>
        <w:ind w:firstLineChars="0"/>
      </w:pPr>
      <w:r>
        <w:rPr>
          <w:rFonts w:hint="eastAsia"/>
        </w:rPr>
        <w:t>OC</w:t>
      </w:r>
      <w:r>
        <w:rPr>
          <w:rFonts w:hint="eastAsia"/>
        </w:rPr>
        <w:t>中</w:t>
      </w:r>
      <w:r>
        <w:t>的私有方法和私有变量</w:t>
      </w:r>
    </w:p>
    <w:p w14:paraId="4E2C7EA9" w14:textId="281C55AB" w:rsidR="00A51D29" w:rsidRDefault="00A51D29" w:rsidP="00A51D29">
      <w:pPr>
        <w:pStyle w:val="a3"/>
        <w:ind w:left="360" w:firstLineChars="0" w:firstLine="0"/>
      </w:pPr>
      <w:r>
        <w:rPr>
          <w:rFonts w:hint="eastAsia"/>
        </w:rPr>
        <w:t>OC</w:t>
      </w:r>
      <w:r>
        <w:rPr>
          <w:rFonts w:hint="eastAsia"/>
        </w:rPr>
        <w:t>没有类似</w:t>
      </w:r>
      <w:r>
        <w:rPr>
          <w:rFonts w:hint="eastAsia"/>
        </w:rPr>
        <w:t>@private</w:t>
      </w:r>
      <w:r>
        <w:rPr>
          <w:rFonts w:hint="eastAsia"/>
        </w:rPr>
        <w:t>的修饰词来修饰方法，只要写在</w:t>
      </w:r>
      <w:r>
        <w:rPr>
          <w:rFonts w:hint="eastAsia"/>
        </w:rPr>
        <w:t>.h</w:t>
      </w:r>
      <w:r>
        <w:rPr>
          <w:rFonts w:hint="eastAsia"/>
        </w:rPr>
        <w:t>文件中，就是公共方法</w:t>
      </w:r>
    </w:p>
    <w:p w14:paraId="1C03F51C" w14:textId="77777777" w:rsidR="00A51D29" w:rsidRDefault="00A51D29" w:rsidP="00A51D29">
      <w:pPr>
        <w:pStyle w:val="a3"/>
        <w:ind w:left="360" w:firstLineChars="0" w:firstLine="0"/>
      </w:pPr>
      <w:r>
        <w:rPr>
          <w:rFonts w:hint="eastAsia"/>
        </w:rPr>
        <w:t>可以直接在</w:t>
      </w:r>
      <w:r>
        <w:rPr>
          <w:rFonts w:hint="eastAsia"/>
        </w:rPr>
        <w:t>.m</w:t>
      </w:r>
      <w:r>
        <w:rPr>
          <w:rFonts w:hint="eastAsia"/>
        </w:rPr>
        <w:t>文件中（比如类扩展）声明和实现方法，对编译器来说是私有的</w:t>
      </w:r>
    </w:p>
    <w:p w14:paraId="68ACF81C" w14:textId="77777777" w:rsidR="00B0152B" w:rsidRDefault="00B0152B" w:rsidP="00B0152B"/>
    <w:p w14:paraId="1154BBBF" w14:textId="1874F0CF" w:rsidR="00B0152B" w:rsidRDefault="004478AA" w:rsidP="004478AA">
      <w:pPr>
        <w:pStyle w:val="a3"/>
        <w:numPr>
          <w:ilvl w:val="0"/>
          <w:numId w:val="1"/>
        </w:numPr>
        <w:ind w:firstLineChars="0"/>
      </w:pPr>
      <w:r>
        <w:t>控制器的生命周期</w:t>
      </w:r>
    </w:p>
    <w:p w14:paraId="6264088B" w14:textId="77777777" w:rsidR="00B151A6" w:rsidRPr="00B151A6" w:rsidRDefault="00B151A6" w:rsidP="00B151A6">
      <w:pPr>
        <w:pStyle w:val="a5"/>
      </w:pPr>
      <w:r w:rsidRPr="00B151A6">
        <w:t>当一个视图控制器被创建，并在屏幕上显示的时候。</w:t>
      </w:r>
      <w:r w:rsidRPr="00B151A6">
        <w:t xml:space="preserve"> </w:t>
      </w:r>
      <w:r w:rsidRPr="00B151A6">
        <w:t>代码的执行顺序</w:t>
      </w:r>
    </w:p>
    <w:p w14:paraId="32A8AE2A" w14:textId="77777777" w:rsidR="00B151A6" w:rsidRPr="00B151A6" w:rsidRDefault="00B151A6" w:rsidP="00B151A6">
      <w:pPr>
        <w:pStyle w:val="a5"/>
      </w:pPr>
      <w:r w:rsidRPr="00B151A6">
        <w:t>1</w:t>
      </w:r>
      <w:r w:rsidRPr="00B151A6">
        <w:t>、</w:t>
      </w:r>
      <w:r w:rsidRPr="00B151A6">
        <w:t xml:space="preserve"> </w:t>
      </w:r>
      <w:proofErr w:type="spellStart"/>
      <w:r w:rsidRPr="00B151A6">
        <w:t>alloc</w:t>
      </w:r>
      <w:proofErr w:type="spellEnd"/>
      <w:r w:rsidRPr="00B151A6">
        <w:t xml:space="preserve">                                   </w:t>
      </w:r>
      <w:r w:rsidRPr="00B151A6">
        <w:t>创建对象，分配空间</w:t>
      </w:r>
    </w:p>
    <w:p w14:paraId="0C2E49CB" w14:textId="77777777" w:rsidR="00B151A6" w:rsidRPr="00B151A6" w:rsidRDefault="00B151A6" w:rsidP="00B151A6">
      <w:pPr>
        <w:pStyle w:val="a5"/>
      </w:pPr>
      <w:r w:rsidRPr="00B151A6">
        <w:t>2</w:t>
      </w:r>
      <w:r w:rsidRPr="00B151A6">
        <w:t>、</w:t>
      </w:r>
      <w:proofErr w:type="spellStart"/>
      <w:r w:rsidRPr="00B151A6">
        <w:t>init</w:t>
      </w:r>
      <w:proofErr w:type="spellEnd"/>
      <w:r w:rsidRPr="00B151A6">
        <w:t xml:space="preserve"> (</w:t>
      </w:r>
      <w:proofErr w:type="spellStart"/>
      <w:r w:rsidRPr="00B151A6">
        <w:t>initWithNibName</w:t>
      </w:r>
      <w:proofErr w:type="spellEnd"/>
      <w:r w:rsidRPr="00B151A6">
        <w:t xml:space="preserve">) </w:t>
      </w:r>
      <w:r w:rsidRPr="00B151A6">
        <w:t>初始化对象，初始化数据</w:t>
      </w:r>
    </w:p>
    <w:p w14:paraId="66D19DA0" w14:textId="77777777" w:rsidR="00B151A6" w:rsidRPr="00B151A6" w:rsidRDefault="00B151A6" w:rsidP="00B151A6">
      <w:pPr>
        <w:pStyle w:val="a5"/>
      </w:pPr>
      <w:r w:rsidRPr="00B151A6">
        <w:t>3</w:t>
      </w:r>
      <w:r w:rsidRPr="00B151A6">
        <w:t>、</w:t>
      </w:r>
      <w:proofErr w:type="spellStart"/>
      <w:r w:rsidRPr="00B151A6">
        <w:t>loadView</w:t>
      </w:r>
      <w:proofErr w:type="spellEnd"/>
      <w:r w:rsidRPr="00B151A6">
        <w:t xml:space="preserve">                          </w:t>
      </w:r>
      <w:r w:rsidRPr="00B151A6">
        <w:t>从</w:t>
      </w:r>
      <w:r w:rsidRPr="00B151A6">
        <w:t>nib</w:t>
      </w:r>
      <w:r w:rsidRPr="00B151A6">
        <w:t>载入视图</w:t>
      </w:r>
      <w:r w:rsidRPr="00B151A6">
        <w:t xml:space="preserve"> </w:t>
      </w:r>
      <w:r w:rsidRPr="00B151A6">
        <w:t>，通常这一步不需要去干涉。除非你没有使用</w:t>
      </w:r>
      <w:proofErr w:type="spellStart"/>
      <w:r w:rsidRPr="00B151A6">
        <w:t>xib</w:t>
      </w:r>
      <w:proofErr w:type="spellEnd"/>
      <w:r w:rsidRPr="00B151A6">
        <w:t>文件创建视图</w:t>
      </w:r>
    </w:p>
    <w:p w14:paraId="1298FBC3" w14:textId="77777777" w:rsidR="00B151A6" w:rsidRPr="00B151A6" w:rsidRDefault="00B151A6" w:rsidP="00B151A6">
      <w:pPr>
        <w:pStyle w:val="a5"/>
      </w:pPr>
      <w:r w:rsidRPr="00B151A6">
        <w:t>4</w:t>
      </w:r>
      <w:r w:rsidRPr="00B151A6">
        <w:t>、</w:t>
      </w:r>
      <w:proofErr w:type="spellStart"/>
      <w:r w:rsidRPr="00B151A6">
        <w:t>viewDidLoad</w:t>
      </w:r>
      <w:proofErr w:type="spellEnd"/>
      <w:r w:rsidRPr="00B151A6">
        <w:t xml:space="preserve">                   </w:t>
      </w:r>
      <w:r w:rsidRPr="00B151A6">
        <w:t>载入完成，可以进行自定义数据以及动态创建其他控件</w:t>
      </w:r>
    </w:p>
    <w:p w14:paraId="11FF2C41" w14:textId="77777777" w:rsidR="00B151A6" w:rsidRPr="00B151A6" w:rsidRDefault="00B151A6" w:rsidP="00B151A6">
      <w:pPr>
        <w:pStyle w:val="a5"/>
      </w:pPr>
      <w:r w:rsidRPr="00B151A6">
        <w:t>5</w:t>
      </w:r>
      <w:r w:rsidRPr="00B151A6">
        <w:t>、</w:t>
      </w:r>
      <w:proofErr w:type="spellStart"/>
      <w:r w:rsidRPr="00B151A6">
        <w:t>viewWillAppear</w:t>
      </w:r>
      <w:proofErr w:type="spellEnd"/>
      <w:r w:rsidRPr="00B151A6">
        <w:t xml:space="preserve">              </w:t>
      </w:r>
      <w:r w:rsidRPr="00B151A6">
        <w:t>视图将出现在屏幕之前，马上这个视图就会被展现在屏幕上了</w:t>
      </w:r>
    </w:p>
    <w:p w14:paraId="055166E0" w14:textId="77777777" w:rsidR="00B151A6" w:rsidRPr="00B151A6" w:rsidRDefault="00B151A6" w:rsidP="00B151A6">
      <w:pPr>
        <w:pStyle w:val="a5"/>
      </w:pPr>
      <w:r w:rsidRPr="00B151A6">
        <w:t>6</w:t>
      </w:r>
      <w:r w:rsidRPr="00B151A6">
        <w:t>、</w:t>
      </w:r>
      <w:proofErr w:type="spellStart"/>
      <w:r w:rsidRPr="00B151A6">
        <w:t>viewDidAppear</w:t>
      </w:r>
      <w:proofErr w:type="spellEnd"/>
      <w:r w:rsidRPr="00B151A6">
        <w:t xml:space="preserve">               </w:t>
      </w:r>
      <w:r w:rsidRPr="00B151A6">
        <w:t>视图已在屏幕上渲染完成</w:t>
      </w:r>
    </w:p>
    <w:p w14:paraId="1EE447C4" w14:textId="77777777" w:rsidR="00B151A6" w:rsidRPr="00B151A6" w:rsidRDefault="00B151A6" w:rsidP="00B151A6">
      <w:pPr>
        <w:pStyle w:val="a5"/>
      </w:pPr>
      <w:r w:rsidRPr="00B151A6">
        <w:t>当一个视图被移除屏幕并且销毁的时候的执行顺序，这个顺序差不多和上面的相反</w:t>
      </w:r>
    </w:p>
    <w:p w14:paraId="36A1DA02" w14:textId="77777777" w:rsidR="00B151A6" w:rsidRPr="00B151A6" w:rsidRDefault="00B151A6" w:rsidP="00B151A6">
      <w:pPr>
        <w:pStyle w:val="a5"/>
      </w:pPr>
      <w:r w:rsidRPr="00B151A6">
        <w:t>1</w:t>
      </w:r>
      <w:r w:rsidRPr="00B151A6">
        <w:t>、</w:t>
      </w:r>
      <w:proofErr w:type="spellStart"/>
      <w:r w:rsidRPr="00B151A6">
        <w:t>viewWillDisappear</w:t>
      </w:r>
      <w:proofErr w:type="spellEnd"/>
      <w:r w:rsidRPr="00B151A6">
        <w:t xml:space="preserve">            </w:t>
      </w:r>
      <w:r w:rsidRPr="00B151A6">
        <w:t>视图将被从屏幕上移除之前执行</w:t>
      </w:r>
    </w:p>
    <w:p w14:paraId="7A355437" w14:textId="77777777" w:rsidR="00B151A6" w:rsidRPr="00B151A6" w:rsidRDefault="00B151A6" w:rsidP="00B151A6">
      <w:pPr>
        <w:pStyle w:val="a5"/>
      </w:pPr>
      <w:r w:rsidRPr="00B151A6">
        <w:t>2</w:t>
      </w:r>
      <w:r w:rsidRPr="00B151A6">
        <w:t>、</w:t>
      </w:r>
      <w:proofErr w:type="spellStart"/>
      <w:r w:rsidRPr="00B151A6">
        <w:t>viewDidDisappear</w:t>
      </w:r>
      <w:proofErr w:type="spellEnd"/>
      <w:r w:rsidRPr="00B151A6">
        <w:t xml:space="preserve">             </w:t>
      </w:r>
      <w:r w:rsidRPr="00B151A6">
        <w:t>视图已经被从屏幕上移除，用户看不到这个视图了</w:t>
      </w:r>
    </w:p>
    <w:p w14:paraId="6AECCBD9" w14:textId="77777777" w:rsidR="00B151A6" w:rsidRPr="00B151A6" w:rsidRDefault="00B151A6" w:rsidP="00B151A6">
      <w:pPr>
        <w:pStyle w:val="a5"/>
      </w:pPr>
      <w:r w:rsidRPr="00B151A6">
        <w:t>3</w:t>
      </w:r>
      <w:r w:rsidRPr="00B151A6">
        <w:t>、</w:t>
      </w:r>
      <w:proofErr w:type="spellStart"/>
      <w:r w:rsidRPr="00B151A6">
        <w:t>dealloc</w:t>
      </w:r>
      <w:proofErr w:type="spellEnd"/>
      <w:r w:rsidRPr="00B151A6">
        <w:t xml:space="preserve">                                 </w:t>
      </w:r>
      <w:r w:rsidRPr="00B151A6">
        <w:t>视图被销毁，此处需要对你在</w:t>
      </w:r>
      <w:proofErr w:type="spellStart"/>
      <w:r w:rsidRPr="00B151A6">
        <w:t>init</w:t>
      </w:r>
      <w:proofErr w:type="spellEnd"/>
      <w:r w:rsidRPr="00B151A6">
        <w:t>和</w:t>
      </w:r>
      <w:proofErr w:type="spellStart"/>
      <w:r w:rsidRPr="00B151A6">
        <w:t>viewDidLoad</w:t>
      </w:r>
      <w:proofErr w:type="spellEnd"/>
      <w:r w:rsidRPr="00B151A6">
        <w:t>中创建的对象进行释放</w:t>
      </w:r>
    </w:p>
    <w:p w14:paraId="3A7B0EF7" w14:textId="19552611" w:rsidR="00B151A6" w:rsidRDefault="00B151A6" w:rsidP="00B151A6">
      <w:pPr>
        <w:pStyle w:val="a5"/>
      </w:pPr>
      <w:r>
        <w:t>关于</w:t>
      </w:r>
      <w:proofErr w:type="spellStart"/>
      <w:r>
        <w:t>viewDidUnload</w:t>
      </w:r>
      <w:proofErr w:type="spellEnd"/>
      <w:r>
        <w:t xml:space="preserve"> </w:t>
      </w:r>
      <w:r>
        <w:t>：在发生内存警告的时候如果本视图不是当前屏幕上正在显示的视图的话，</w:t>
      </w:r>
      <w:r>
        <w:t xml:space="preserve"> </w:t>
      </w:r>
      <w:proofErr w:type="spellStart"/>
      <w:r>
        <w:t>viewDidUnload</w:t>
      </w:r>
      <w:proofErr w:type="spellEnd"/>
      <w:r>
        <w:t>将会被执行，本视图的所有子视图将被销毁，以释放内存</w:t>
      </w:r>
      <w:r>
        <w:t>,</w:t>
      </w:r>
      <w:r>
        <w:t>此时开发者需要手动对</w:t>
      </w:r>
      <w:proofErr w:type="spellStart"/>
      <w:r>
        <w:t>viewLoad</w:t>
      </w:r>
      <w:proofErr w:type="spellEnd"/>
      <w:r>
        <w:t>、</w:t>
      </w:r>
      <w:proofErr w:type="spellStart"/>
      <w:r>
        <w:t>viewDidLoad</w:t>
      </w:r>
      <w:proofErr w:type="spellEnd"/>
      <w:r>
        <w:t>中创建的对象释放内存。</w:t>
      </w:r>
      <w:r>
        <w:t xml:space="preserve"> </w:t>
      </w:r>
      <w:r>
        <w:t>因为当这个视图再次显示在屏幕上的时候，</w:t>
      </w:r>
      <w:proofErr w:type="spellStart"/>
      <w:r>
        <w:t>viewLoad</w:t>
      </w:r>
      <w:proofErr w:type="spellEnd"/>
      <w:r>
        <w:t>、</w:t>
      </w:r>
      <w:proofErr w:type="spellStart"/>
      <w:r>
        <w:t>viewDidLoad</w:t>
      </w:r>
      <w:proofErr w:type="spellEnd"/>
      <w:r>
        <w:t> </w:t>
      </w:r>
      <w:r>
        <w:t>再次被调用，以便再次构造视图。</w:t>
      </w:r>
    </w:p>
    <w:p w14:paraId="422DC396" w14:textId="77777777" w:rsidR="00B151A6" w:rsidRDefault="00B151A6" w:rsidP="00B151A6">
      <w:pPr>
        <w:pStyle w:val="a5"/>
        <w:rPr>
          <w:rFonts w:hint="eastAsia"/>
        </w:rPr>
      </w:pPr>
    </w:p>
    <w:p w14:paraId="392340AD" w14:textId="34FA21F2" w:rsidR="004478AA" w:rsidRDefault="004402E5" w:rsidP="004478AA">
      <w:pPr>
        <w:pStyle w:val="a3"/>
        <w:numPr>
          <w:ilvl w:val="0"/>
          <w:numId w:val="1"/>
        </w:numPr>
        <w:ind w:firstLineChars="0"/>
      </w:pPr>
      <w:r>
        <w:t>多线程与线程安全</w:t>
      </w:r>
    </w:p>
    <w:p w14:paraId="70B51B85" w14:textId="0C3B9B77" w:rsidR="00B151A6" w:rsidRDefault="00BD0D83" w:rsidP="00B151A6">
      <w:pPr>
        <w:pStyle w:val="a3"/>
        <w:ind w:left="360" w:firstLineChars="0" w:firstLine="0"/>
      </w:pPr>
      <w:r>
        <w:rPr>
          <w:rFonts w:hint="eastAsia"/>
        </w:rPr>
        <w:t>线程</w:t>
      </w:r>
      <w:r>
        <w:t>安全</w:t>
      </w:r>
      <w:r>
        <w:t>:</w:t>
      </w:r>
      <w:r>
        <w:rPr>
          <w:rFonts w:hint="eastAsia"/>
        </w:rPr>
        <w:t>当调用</w:t>
      </w:r>
      <w:r>
        <w:t>线程</w:t>
      </w:r>
      <w:r>
        <w:t xml:space="preserve">A </w:t>
      </w:r>
      <w:r>
        <w:rPr>
          <w:rFonts w:hint="eastAsia"/>
        </w:rPr>
        <w:t>让</w:t>
      </w:r>
      <w:r>
        <w:t>线程</w:t>
      </w:r>
      <w:r>
        <w:t>B</w:t>
      </w:r>
      <w:r>
        <w:rPr>
          <w:rFonts w:hint="eastAsia"/>
        </w:rPr>
        <w:t>停用</w:t>
      </w:r>
      <w:r>
        <w:t>的时候</w:t>
      </w:r>
      <w:r>
        <w:t xml:space="preserve"> </w:t>
      </w:r>
      <w:r>
        <w:rPr>
          <w:rFonts w:hint="eastAsia"/>
        </w:rPr>
        <w:t>发生</w:t>
      </w:r>
      <w:r>
        <w:t>一些元素丢失就是不安全的线程</w:t>
      </w:r>
      <w:r>
        <w:t>,</w:t>
      </w:r>
      <w:r>
        <w:rPr>
          <w:rFonts w:hint="eastAsia"/>
        </w:rPr>
        <w:t>反之</w:t>
      </w:r>
      <w:r>
        <w:t>就是线程安全</w:t>
      </w:r>
      <w:r>
        <w:t>.</w:t>
      </w:r>
    </w:p>
    <w:p w14:paraId="65C7E1BF" w14:textId="77777777" w:rsidR="00BD0D83" w:rsidRDefault="00BD0D83" w:rsidP="00BD0D83"/>
    <w:p w14:paraId="19EF40A1" w14:textId="583CB129" w:rsidR="00BD0D83" w:rsidRDefault="00BD0D83" w:rsidP="00BD0D83">
      <w:pPr>
        <w:pStyle w:val="a5"/>
        <w:numPr>
          <w:ilvl w:val="0"/>
          <w:numId w:val="1"/>
        </w:numPr>
      </w:pPr>
      <w:r w:rsidRPr="00BD0D83">
        <w:t>常见的</w:t>
      </w:r>
      <w:r w:rsidRPr="00BD0D83">
        <w:t>object-c</w:t>
      </w:r>
      <w:r w:rsidRPr="00BD0D83">
        <w:t>的数据类型有那些，</w:t>
      </w:r>
      <w:r w:rsidRPr="00BD0D83">
        <w:t xml:space="preserve"> </w:t>
      </w:r>
      <w:r w:rsidRPr="00BD0D83">
        <w:t>和</w:t>
      </w:r>
      <w:r w:rsidRPr="00BD0D83">
        <w:t>C</w:t>
      </w:r>
      <w:r w:rsidRPr="00BD0D83">
        <w:t>的基本数据类型有什么区别</w:t>
      </w:r>
      <w:r>
        <w:t>？</w:t>
      </w:r>
    </w:p>
    <w:p w14:paraId="2B654CC9" w14:textId="666499F3" w:rsidR="00BD0D83" w:rsidRDefault="00BD0D83" w:rsidP="00BD0D83">
      <w:r>
        <w:t xml:space="preserve">   </w:t>
      </w:r>
      <w:r>
        <w:rPr>
          <w:rFonts w:hint="eastAsia"/>
        </w:rPr>
        <w:t>常用</w:t>
      </w:r>
      <w:r>
        <w:rPr>
          <w:rFonts w:hint="eastAsia"/>
        </w:rPr>
        <w:t>OC</w:t>
      </w:r>
      <w:r>
        <w:rPr>
          <w:rFonts w:hint="eastAsia"/>
        </w:rPr>
        <w:t>类型：</w:t>
      </w:r>
      <w:proofErr w:type="spellStart"/>
      <w:r>
        <w:rPr>
          <w:rFonts w:hint="eastAsia"/>
        </w:rPr>
        <w:t>NSString</w:t>
      </w:r>
      <w:proofErr w:type="spellEnd"/>
      <w:r>
        <w:rPr>
          <w:rFonts w:hint="eastAsia"/>
        </w:rPr>
        <w:t>、</w:t>
      </w:r>
      <w:proofErr w:type="spellStart"/>
      <w:r>
        <w:rPr>
          <w:rFonts w:hint="eastAsia"/>
        </w:rPr>
        <w:t>NSArray</w:t>
      </w:r>
      <w:proofErr w:type="spellEnd"/>
      <w:r>
        <w:rPr>
          <w:rFonts w:hint="eastAsia"/>
        </w:rPr>
        <w:t>、</w:t>
      </w:r>
      <w:proofErr w:type="spellStart"/>
      <w:r>
        <w:rPr>
          <w:rFonts w:hint="eastAsia"/>
        </w:rPr>
        <w:t>NSDictionary</w:t>
      </w:r>
      <w:proofErr w:type="spellEnd"/>
      <w:r>
        <w:rPr>
          <w:rFonts w:hint="eastAsia"/>
        </w:rPr>
        <w:t>、</w:t>
      </w:r>
      <w:proofErr w:type="spellStart"/>
      <w:r>
        <w:rPr>
          <w:rFonts w:hint="eastAsia"/>
        </w:rPr>
        <w:t>NSData</w:t>
      </w:r>
      <w:proofErr w:type="spellEnd"/>
      <w:r>
        <w:rPr>
          <w:rFonts w:hint="eastAsia"/>
        </w:rPr>
        <w:t>、</w:t>
      </w:r>
      <w:proofErr w:type="spellStart"/>
      <w:r>
        <w:rPr>
          <w:rFonts w:hint="eastAsia"/>
        </w:rPr>
        <w:t>NSNumber</w:t>
      </w:r>
      <w:proofErr w:type="spellEnd"/>
      <w:r>
        <w:rPr>
          <w:rFonts w:hint="eastAsia"/>
        </w:rPr>
        <w:t>等</w:t>
      </w:r>
    </w:p>
    <w:p w14:paraId="683F7B28" w14:textId="3C72F91C" w:rsidR="00BD0D83" w:rsidRDefault="00BD0D83" w:rsidP="00BD0D83">
      <w:r>
        <w:t xml:space="preserve">   </w:t>
      </w:r>
      <w:r>
        <w:rPr>
          <w:rFonts w:hint="eastAsia"/>
        </w:rPr>
        <w:t>OC</w:t>
      </w:r>
      <w:r>
        <w:rPr>
          <w:rFonts w:hint="eastAsia"/>
        </w:rPr>
        <w:t>对象需要手动管理内存，</w:t>
      </w:r>
      <w:r>
        <w:rPr>
          <w:rFonts w:hint="eastAsia"/>
        </w:rPr>
        <w:t>C</w:t>
      </w:r>
      <w:r>
        <w:rPr>
          <w:rFonts w:hint="eastAsia"/>
        </w:rPr>
        <w:t>的基本数据类型不需要管理内存</w:t>
      </w:r>
    </w:p>
    <w:p w14:paraId="21CB8E5A" w14:textId="77777777" w:rsidR="00BD0D83" w:rsidRDefault="00BD0D83" w:rsidP="00BD0D83">
      <w:pPr>
        <w:rPr>
          <w:rFonts w:hint="eastAsia"/>
        </w:rPr>
      </w:pPr>
    </w:p>
    <w:p w14:paraId="1920CABF" w14:textId="7F26D3C5" w:rsidR="00BD0D83" w:rsidRDefault="00BD0D83" w:rsidP="00BD0D83">
      <w:pPr>
        <w:pStyle w:val="a3"/>
        <w:numPr>
          <w:ilvl w:val="0"/>
          <w:numId w:val="1"/>
        </w:numPr>
        <w:ind w:firstLineChars="0"/>
        <w:rPr>
          <w:rFonts w:hint="eastAsia"/>
        </w:rPr>
      </w:pPr>
      <w:r>
        <w:t>id</w:t>
      </w:r>
      <w:r>
        <w:t>声明的</w:t>
      </w:r>
      <w:r>
        <w:rPr>
          <w:rFonts w:hint="eastAsia"/>
        </w:rPr>
        <w:t>变量</w:t>
      </w:r>
      <w:r>
        <w:t>有什么特性？</w:t>
      </w:r>
    </w:p>
    <w:p w14:paraId="154C4BE6" w14:textId="77777777" w:rsidR="00BD0D83" w:rsidRDefault="00BD0D83" w:rsidP="00BD0D83">
      <w:pPr>
        <w:pStyle w:val="a3"/>
        <w:ind w:left="360" w:firstLineChars="0" w:firstLine="0"/>
      </w:pPr>
      <w:r>
        <w:rPr>
          <w:rFonts w:hint="eastAsia"/>
        </w:rPr>
        <w:t>id</w:t>
      </w:r>
      <w:r>
        <w:rPr>
          <w:rFonts w:hint="eastAsia"/>
        </w:rPr>
        <w:t>声明的变量能指向任何</w:t>
      </w:r>
      <w:r>
        <w:rPr>
          <w:rFonts w:hint="eastAsia"/>
        </w:rPr>
        <w:t>OC</w:t>
      </w:r>
      <w:r>
        <w:rPr>
          <w:rFonts w:hint="eastAsia"/>
        </w:rPr>
        <w:t>对象</w:t>
      </w:r>
    </w:p>
    <w:p w14:paraId="19182412" w14:textId="77777777" w:rsidR="00A51D29" w:rsidRDefault="00A51D29" w:rsidP="00BD0D83">
      <w:pPr>
        <w:pStyle w:val="a3"/>
        <w:ind w:left="360" w:firstLineChars="0" w:firstLine="0"/>
        <w:rPr>
          <w:rFonts w:hint="eastAsia"/>
        </w:rPr>
      </w:pPr>
    </w:p>
    <w:p w14:paraId="318B9C88" w14:textId="3FD9E2E6" w:rsidR="00BD0D83" w:rsidRDefault="00BD0D83" w:rsidP="00BD0D83">
      <w:pPr>
        <w:pStyle w:val="a3"/>
        <w:numPr>
          <w:ilvl w:val="0"/>
          <w:numId w:val="1"/>
        </w:numPr>
        <w:ind w:firstLineChars="0"/>
      </w:pPr>
      <w:r>
        <w:t>Objective-C</w:t>
      </w:r>
      <w:r>
        <w:t>如何对内存管理的</w:t>
      </w:r>
      <w:r>
        <w:t>,</w:t>
      </w:r>
      <w:r>
        <w:t>说说你的看法和解决方法</w:t>
      </w:r>
      <w:r>
        <w:t>?</w:t>
      </w:r>
    </w:p>
    <w:p w14:paraId="3057D427" w14:textId="77777777" w:rsidR="000B0F79" w:rsidRDefault="000B0F79" w:rsidP="000B0F79">
      <w:pPr>
        <w:pStyle w:val="a3"/>
        <w:ind w:left="360" w:firstLineChars="0" w:firstLine="0"/>
      </w:pPr>
    </w:p>
    <w:p w14:paraId="458B0DD3" w14:textId="7CEDC494" w:rsidR="00BD0D83" w:rsidRDefault="00BD0D83" w:rsidP="00BD0D83">
      <w:pPr>
        <w:pStyle w:val="a3"/>
        <w:numPr>
          <w:ilvl w:val="0"/>
          <w:numId w:val="7"/>
        </w:numPr>
        <w:ind w:firstLineChars="0"/>
      </w:pPr>
      <w:r>
        <w:rPr>
          <w:rFonts w:hint="eastAsia"/>
        </w:rPr>
        <w:t>每个对象都有一个引用计数器，每个新对象的计数器是</w:t>
      </w:r>
      <w:r>
        <w:rPr>
          <w:rFonts w:hint="eastAsia"/>
        </w:rPr>
        <w:t>1</w:t>
      </w:r>
      <w:r>
        <w:rPr>
          <w:rFonts w:hint="eastAsia"/>
        </w:rPr>
        <w:t>，当对象的计数器</w:t>
      </w:r>
      <w:r>
        <w:t xml:space="preserve">  </w:t>
      </w:r>
      <w:r>
        <w:rPr>
          <w:rFonts w:hint="eastAsia"/>
        </w:rPr>
        <w:t>减为</w:t>
      </w:r>
      <w:r>
        <w:rPr>
          <w:rFonts w:hint="eastAsia"/>
        </w:rPr>
        <w:t>0</w:t>
      </w:r>
      <w:r>
        <w:rPr>
          <w:rFonts w:hint="eastAsia"/>
        </w:rPr>
        <w:t>时，就会被销毁</w:t>
      </w:r>
    </w:p>
    <w:p w14:paraId="4FF85877" w14:textId="63E1E136" w:rsidR="000B0F79" w:rsidRDefault="000B0F79" w:rsidP="00BD0D83">
      <w:pPr>
        <w:pStyle w:val="a3"/>
        <w:numPr>
          <w:ilvl w:val="0"/>
          <w:numId w:val="7"/>
        </w:numPr>
        <w:ind w:firstLineChars="0"/>
      </w:pPr>
      <w:r>
        <w:rPr>
          <w:rFonts w:hint="eastAsia"/>
        </w:rPr>
        <w:t>通过</w:t>
      </w:r>
      <w:r>
        <w:rPr>
          <w:rFonts w:hint="eastAsia"/>
        </w:rPr>
        <w:t>retain</w:t>
      </w:r>
      <w:r>
        <w:rPr>
          <w:rFonts w:hint="eastAsia"/>
        </w:rPr>
        <w:t>可以让对象的计数器</w:t>
      </w:r>
      <w:r>
        <w:rPr>
          <w:rFonts w:hint="eastAsia"/>
        </w:rPr>
        <w:t>+1</w:t>
      </w:r>
      <w:r>
        <w:rPr>
          <w:rFonts w:hint="eastAsia"/>
        </w:rPr>
        <w:t>、</w:t>
      </w:r>
      <w:r>
        <w:rPr>
          <w:rFonts w:hint="eastAsia"/>
        </w:rPr>
        <w:t>release</w:t>
      </w:r>
      <w:r>
        <w:rPr>
          <w:rFonts w:hint="eastAsia"/>
        </w:rPr>
        <w:t>可以让对象的计数器</w:t>
      </w:r>
      <w:r>
        <w:rPr>
          <w:rFonts w:hint="eastAsia"/>
        </w:rPr>
        <w:t>-</w:t>
      </w:r>
      <w:r>
        <w:t>1</w:t>
      </w:r>
    </w:p>
    <w:p w14:paraId="44DCF6DF" w14:textId="77777777" w:rsidR="000B0F79" w:rsidRDefault="000B0F79" w:rsidP="000B0F79">
      <w:pPr>
        <w:pStyle w:val="a3"/>
        <w:numPr>
          <w:ilvl w:val="0"/>
          <w:numId w:val="7"/>
        </w:numPr>
        <w:ind w:firstLineChars="0"/>
      </w:pPr>
      <w:r>
        <w:rPr>
          <w:rFonts w:hint="eastAsia"/>
        </w:rPr>
        <w:t>还可以通过</w:t>
      </w:r>
      <w:proofErr w:type="spellStart"/>
      <w:r>
        <w:rPr>
          <w:rFonts w:hint="eastAsia"/>
        </w:rPr>
        <w:t>autorelease</w:t>
      </w:r>
      <w:proofErr w:type="spellEnd"/>
      <w:r>
        <w:rPr>
          <w:rFonts w:hint="eastAsia"/>
        </w:rPr>
        <w:t xml:space="preserve"> pool</w:t>
      </w:r>
      <w:r>
        <w:rPr>
          <w:rFonts w:hint="eastAsia"/>
        </w:rPr>
        <w:t>管理内存</w:t>
      </w:r>
    </w:p>
    <w:p w14:paraId="14214E89" w14:textId="77777777" w:rsidR="000B0F79" w:rsidRDefault="000B0F79" w:rsidP="000B0F79">
      <w:pPr>
        <w:pStyle w:val="a3"/>
        <w:numPr>
          <w:ilvl w:val="0"/>
          <w:numId w:val="7"/>
        </w:numPr>
        <w:ind w:firstLineChars="0"/>
      </w:pPr>
      <w:r>
        <w:rPr>
          <w:rFonts w:hint="eastAsia"/>
        </w:rPr>
        <w:t>如果用</w:t>
      </w:r>
      <w:r>
        <w:rPr>
          <w:rFonts w:hint="eastAsia"/>
        </w:rPr>
        <w:t>ARC</w:t>
      </w:r>
      <w:r>
        <w:rPr>
          <w:rFonts w:hint="eastAsia"/>
        </w:rPr>
        <w:t>，编译器会自动生成管理内存的代码</w:t>
      </w:r>
    </w:p>
    <w:p w14:paraId="3AF4FEDB" w14:textId="77777777" w:rsidR="000B0F79" w:rsidRDefault="000B0F79" w:rsidP="000B0F79"/>
    <w:p w14:paraId="47676A13" w14:textId="734A4FDA" w:rsidR="000B0F79" w:rsidRDefault="000B0F79" w:rsidP="000B0F79">
      <w:pPr>
        <w:pStyle w:val="a5"/>
        <w:numPr>
          <w:ilvl w:val="0"/>
          <w:numId w:val="1"/>
        </w:numPr>
      </w:pPr>
      <w:r>
        <w:t>内存管理的几条原则时什么？按照默认法则</w:t>
      </w:r>
      <w:r>
        <w:t>.</w:t>
      </w:r>
      <w:r>
        <w:rPr>
          <w:rFonts w:hint="eastAsia"/>
        </w:rPr>
        <w:t>哪</w:t>
      </w:r>
      <w:r>
        <w:t>些</w:t>
      </w:r>
      <w:r>
        <w:rPr>
          <w:rFonts w:hint="eastAsia"/>
        </w:rPr>
        <w:t>方法</w:t>
      </w:r>
      <w:r>
        <w:t>生成的对象需要手动释放？在和</w:t>
      </w:r>
      <w:r>
        <w:t>property</w:t>
      </w:r>
      <w:r>
        <w:t>结合的时候怎样有效的避免内存泄露？</w:t>
      </w:r>
    </w:p>
    <w:p w14:paraId="41D8AC53" w14:textId="77777777" w:rsidR="000B0F79" w:rsidRDefault="000B0F79" w:rsidP="000B0F79">
      <w:pPr>
        <w:pStyle w:val="a5"/>
        <w:ind w:left="360"/>
      </w:pPr>
    </w:p>
    <w:p w14:paraId="0892F7F0" w14:textId="3069B4A4" w:rsidR="000B0F79" w:rsidRDefault="000B0F79" w:rsidP="000B0F79">
      <w:pPr>
        <w:pStyle w:val="a5"/>
        <w:numPr>
          <w:ilvl w:val="0"/>
          <w:numId w:val="9"/>
        </w:numPr>
      </w:pPr>
      <w:r>
        <w:rPr>
          <w:rFonts w:hint="eastAsia"/>
        </w:rPr>
        <w:t>只要调用了</w:t>
      </w:r>
      <w:proofErr w:type="spellStart"/>
      <w:r>
        <w:rPr>
          <w:rFonts w:hint="eastAsia"/>
        </w:rPr>
        <w:t>alloc</w:t>
      </w:r>
      <w:proofErr w:type="spellEnd"/>
      <w:r>
        <w:rPr>
          <w:rFonts w:hint="eastAsia"/>
        </w:rPr>
        <w:t>、</w:t>
      </w:r>
      <w:r>
        <w:rPr>
          <w:rFonts w:hint="eastAsia"/>
        </w:rPr>
        <w:t>copy</w:t>
      </w:r>
      <w:r>
        <w:rPr>
          <w:rFonts w:hint="eastAsia"/>
        </w:rPr>
        <w:t>、</w:t>
      </w:r>
      <w:r>
        <w:rPr>
          <w:rFonts w:hint="eastAsia"/>
        </w:rPr>
        <w:t>new</w:t>
      </w:r>
      <w:r>
        <w:rPr>
          <w:rFonts w:hint="eastAsia"/>
        </w:rPr>
        <w:t>方法产生了一个新对象，都必须在最后调用一次</w:t>
      </w:r>
      <w:r>
        <w:rPr>
          <w:rFonts w:hint="eastAsia"/>
        </w:rPr>
        <w:t>release</w:t>
      </w:r>
      <w:r>
        <w:rPr>
          <w:rFonts w:hint="eastAsia"/>
        </w:rPr>
        <w:t>或者</w:t>
      </w:r>
      <w:proofErr w:type="spellStart"/>
      <w:r>
        <w:rPr>
          <w:rFonts w:hint="eastAsia"/>
        </w:rPr>
        <w:t>autorelease</w:t>
      </w:r>
      <w:proofErr w:type="spellEnd"/>
    </w:p>
    <w:p w14:paraId="46D0A830" w14:textId="77777777" w:rsidR="000B0F79" w:rsidRDefault="000B0F79" w:rsidP="000B0F79">
      <w:pPr>
        <w:pStyle w:val="a5"/>
        <w:numPr>
          <w:ilvl w:val="0"/>
          <w:numId w:val="9"/>
        </w:numPr>
      </w:pPr>
      <w:r>
        <w:rPr>
          <w:rFonts w:hint="eastAsia"/>
        </w:rPr>
        <w:t>只要调用了</w:t>
      </w:r>
      <w:r>
        <w:rPr>
          <w:rFonts w:hint="eastAsia"/>
        </w:rPr>
        <w:t>retain</w:t>
      </w:r>
      <w:r>
        <w:rPr>
          <w:rFonts w:hint="eastAsia"/>
        </w:rPr>
        <w:t>，都必须在最后调用一次</w:t>
      </w:r>
      <w:r>
        <w:rPr>
          <w:rFonts w:hint="eastAsia"/>
        </w:rPr>
        <w:t>release</w:t>
      </w:r>
      <w:r>
        <w:rPr>
          <w:rFonts w:hint="eastAsia"/>
        </w:rPr>
        <w:t>或者</w:t>
      </w:r>
      <w:proofErr w:type="spellStart"/>
      <w:r>
        <w:rPr>
          <w:rFonts w:hint="eastAsia"/>
        </w:rPr>
        <w:t>autorelease</w:t>
      </w:r>
      <w:proofErr w:type="spellEnd"/>
    </w:p>
    <w:p w14:paraId="6B0DE33E" w14:textId="77777777" w:rsidR="000B0F79" w:rsidRDefault="000B0F79" w:rsidP="000B0F79">
      <w:pPr>
        <w:pStyle w:val="a5"/>
        <w:numPr>
          <w:ilvl w:val="0"/>
          <w:numId w:val="9"/>
        </w:numPr>
      </w:pPr>
      <w:r>
        <w:rPr>
          <w:rFonts w:hint="eastAsia"/>
        </w:rPr>
        <w:t>@property</w:t>
      </w:r>
      <w:r>
        <w:rPr>
          <w:rFonts w:hint="eastAsia"/>
        </w:rPr>
        <w:t>如果用了</w:t>
      </w:r>
      <w:r>
        <w:rPr>
          <w:rFonts w:hint="eastAsia"/>
        </w:rPr>
        <w:t>copy</w:t>
      </w:r>
      <w:r>
        <w:rPr>
          <w:rFonts w:hint="eastAsia"/>
        </w:rPr>
        <w:t>或者</w:t>
      </w:r>
      <w:proofErr w:type="spellStart"/>
      <w:r>
        <w:rPr>
          <w:rFonts w:hint="eastAsia"/>
        </w:rPr>
        <w:t>retian</w:t>
      </w:r>
      <w:proofErr w:type="spellEnd"/>
      <w:r>
        <w:rPr>
          <w:rFonts w:hint="eastAsia"/>
        </w:rPr>
        <w:t>，就需要对不再使用的属性做一次</w:t>
      </w:r>
      <w:r>
        <w:rPr>
          <w:rFonts w:hint="eastAsia"/>
        </w:rPr>
        <w:t>release</w:t>
      </w:r>
      <w:r>
        <w:rPr>
          <w:rFonts w:hint="eastAsia"/>
        </w:rPr>
        <w:t>操作</w:t>
      </w:r>
    </w:p>
    <w:p w14:paraId="71AF93F8" w14:textId="46A535A8" w:rsidR="000B0F79" w:rsidRDefault="000B0F79" w:rsidP="000B0F79">
      <w:pPr>
        <w:pStyle w:val="a5"/>
        <w:numPr>
          <w:ilvl w:val="0"/>
          <w:numId w:val="9"/>
        </w:numPr>
        <w:rPr>
          <w:rFonts w:hint="eastAsia"/>
        </w:rPr>
      </w:pPr>
      <w:r>
        <w:rPr>
          <w:rFonts w:hint="eastAsia"/>
        </w:rPr>
        <w:t>如果用了</w:t>
      </w:r>
      <w:r>
        <w:rPr>
          <w:rFonts w:hint="eastAsia"/>
        </w:rPr>
        <w:t>ARC</w:t>
      </w:r>
      <w:r>
        <w:rPr>
          <w:rFonts w:hint="eastAsia"/>
        </w:rPr>
        <w:t>，另外讨论</w:t>
      </w:r>
    </w:p>
    <w:p w14:paraId="1985F2FE" w14:textId="77777777" w:rsidR="000B0F79" w:rsidRDefault="000B0F79" w:rsidP="000B0F79">
      <w:pPr>
        <w:pStyle w:val="a5"/>
      </w:pPr>
    </w:p>
    <w:p w14:paraId="42C7CC78" w14:textId="09850BAD" w:rsidR="000B0F79" w:rsidRDefault="000B0F79" w:rsidP="000B0F79">
      <w:pPr>
        <w:pStyle w:val="a5"/>
        <w:numPr>
          <w:ilvl w:val="0"/>
          <w:numId w:val="1"/>
        </w:numPr>
      </w:pPr>
      <w:r>
        <w:rPr>
          <w:rFonts w:hint="eastAsia"/>
        </w:rPr>
        <w:t>什么</w:t>
      </w:r>
      <w:r>
        <w:t>是代理</w:t>
      </w:r>
    </w:p>
    <w:p w14:paraId="501D94E8" w14:textId="543EDD61" w:rsidR="000B0F79" w:rsidRDefault="000B0F79" w:rsidP="000B0F79">
      <w:pPr>
        <w:pStyle w:val="a5"/>
        <w:numPr>
          <w:ilvl w:val="0"/>
          <w:numId w:val="10"/>
        </w:numPr>
      </w:pPr>
      <w:r>
        <w:rPr>
          <w:rFonts w:hint="eastAsia"/>
        </w:rPr>
        <w:t>两个</w:t>
      </w:r>
      <w:r>
        <w:t>对象之间的传递数据和消息</w:t>
      </w:r>
    </w:p>
    <w:p w14:paraId="0ABFA5DD" w14:textId="4B6BC324" w:rsidR="000B0F79" w:rsidRDefault="000B0F79" w:rsidP="000B0F79">
      <w:pPr>
        <w:pStyle w:val="a5"/>
        <w:numPr>
          <w:ilvl w:val="0"/>
          <w:numId w:val="10"/>
        </w:numPr>
      </w:pPr>
      <w:r>
        <w:rPr>
          <w:rFonts w:hint="eastAsia"/>
        </w:rPr>
        <w:t>解耦</w:t>
      </w:r>
      <w:r>
        <w:t>,</w:t>
      </w:r>
      <w:r>
        <w:rPr>
          <w:rFonts w:hint="eastAsia"/>
        </w:rPr>
        <w:t>拆分</w:t>
      </w:r>
      <w:r>
        <w:t>业务逻辑</w:t>
      </w:r>
    </w:p>
    <w:p w14:paraId="6879DBFF" w14:textId="77777777" w:rsidR="000B0F79" w:rsidRDefault="000B0F79" w:rsidP="000B0F79">
      <w:pPr>
        <w:pStyle w:val="a5"/>
      </w:pPr>
    </w:p>
    <w:p w14:paraId="25F9C23F" w14:textId="464868C8" w:rsidR="000B0F79" w:rsidRDefault="000B0F79" w:rsidP="000B0F79">
      <w:pPr>
        <w:pStyle w:val="a5"/>
        <w:numPr>
          <w:ilvl w:val="0"/>
          <w:numId w:val="1"/>
        </w:numPr>
      </w:pPr>
      <w:r>
        <w:rPr>
          <w:rFonts w:hint="eastAsia"/>
        </w:rPr>
        <w:t>什么</w:t>
      </w:r>
      <w:r>
        <w:t>时候用</w:t>
      </w:r>
      <w:proofErr w:type="spellStart"/>
      <w:r>
        <w:t>NSA</w:t>
      </w:r>
      <w:r>
        <w:rPr>
          <w:rFonts w:hint="eastAsia"/>
        </w:rPr>
        <w:t>rray</w:t>
      </w:r>
      <w:proofErr w:type="spellEnd"/>
      <w:r>
        <w:t xml:space="preserve"> </w:t>
      </w:r>
      <w:r>
        <w:rPr>
          <w:rFonts w:hint="eastAsia"/>
        </w:rPr>
        <w:t>什么</w:t>
      </w:r>
      <w:r>
        <w:t>时候用</w:t>
      </w:r>
      <w:proofErr w:type="spellStart"/>
      <w:r>
        <w:t>NSMuta</w:t>
      </w:r>
      <w:r w:rsidR="003720A7">
        <w:t>b</w:t>
      </w:r>
      <w:r>
        <w:t>leA</w:t>
      </w:r>
      <w:r>
        <w:rPr>
          <w:rFonts w:hint="eastAsia"/>
        </w:rPr>
        <w:t>rray</w:t>
      </w:r>
      <w:proofErr w:type="spellEnd"/>
      <w:r w:rsidR="003720A7">
        <w:t>?</w:t>
      </w:r>
    </w:p>
    <w:p w14:paraId="5CBC9F80" w14:textId="1237557E" w:rsidR="003720A7" w:rsidRDefault="003720A7" w:rsidP="003720A7">
      <w:pPr>
        <w:pStyle w:val="a5"/>
        <w:numPr>
          <w:ilvl w:val="0"/>
          <w:numId w:val="12"/>
        </w:numPr>
      </w:pPr>
      <w:r>
        <w:t>当数组元素需要动态的添加或者删除时候用</w:t>
      </w:r>
      <w:proofErr w:type="spellStart"/>
      <w:r>
        <w:t>NSM</w:t>
      </w:r>
      <w:r>
        <w:rPr>
          <w:rFonts w:hint="eastAsia"/>
        </w:rPr>
        <w:t>uta</w:t>
      </w:r>
      <w:r>
        <w:t>b</w:t>
      </w:r>
      <w:r>
        <w:rPr>
          <w:rFonts w:hint="eastAsia"/>
        </w:rPr>
        <w:t>le</w:t>
      </w:r>
      <w:r>
        <w:t>A</w:t>
      </w:r>
      <w:r>
        <w:rPr>
          <w:rFonts w:hint="eastAsia"/>
        </w:rPr>
        <w:t>rray</w:t>
      </w:r>
      <w:proofErr w:type="spellEnd"/>
    </w:p>
    <w:p w14:paraId="6FD7732D" w14:textId="3E3FA2D4" w:rsidR="003720A7" w:rsidRDefault="003720A7" w:rsidP="003720A7">
      <w:pPr>
        <w:pStyle w:val="a5"/>
        <w:numPr>
          <w:ilvl w:val="0"/>
          <w:numId w:val="12"/>
        </w:numPr>
      </w:pPr>
      <w:r>
        <w:t>当数组元素</w:t>
      </w:r>
      <w:r>
        <w:rPr>
          <w:rFonts w:hint="eastAsia"/>
        </w:rPr>
        <w:t>固定</w:t>
      </w:r>
      <w:r>
        <w:t>不变的时候用</w:t>
      </w:r>
      <w:proofErr w:type="spellStart"/>
      <w:r>
        <w:t>NSA</w:t>
      </w:r>
      <w:r>
        <w:rPr>
          <w:rFonts w:hint="eastAsia"/>
        </w:rPr>
        <w:t>rray</w:t>
      </w:r>
      <w:proofErr w:type="spellEnd"/>
    </w:p>
    <w:p w14:paraId="2A5676C2" w14:textId="77777777" w:rsidR="003720A7" w:rsidRDefault="003720A7" w:rsidP="003720A7">
      <w:pPr>
        <w:pStyle w:val="a5"/>
      </w:pPr>
    </w:p>
    <w:p w14:paraId="5216BEDA" w14:textId="0CE27F91" w:rsidR="003720A7" w:rsidRDefault="003720A7" w:rsidP="003720A7">
      <w:pPr>
        <w:pStyle w:val="a5"/>
        <w:numPr>
          <w:ilvl w:val="0"/>
          <w:numId w:val="1"/>
        </w:numPr>
      </w:pPr>
      <w:proofErr w:type="spellStart"/>
      <w:r>
        <w:rPr>
          <w:rFonts w:hint="eastAsia"/>
        </w:rPr>
        <w:t>aotorelease</w:t>
      </w:r>
      <w:proofErr w:type="spellEnd"/>
      <w:r>
        <w:t>自动释放</w:t>
      </w:r>
      <w:r>
        <w:rPr>
          <w:rFonts w:hint="eastAsia"/>
        </w:rPr>
        <w:t>池</w:t>
      </w:r>
      <w:r>
        <w:t>有限制么</w:t>
      </w:r>
      <w:r>
        <w:t>?</w:t>
      </w:r>
    </w:p>
    <w:p w14:paraId="683683EE" w14:textId="02017A8A" w:rsidR="003720A7" w:rsidRDefault="003720A7" w:rsidP="003720A7">
      <w:pPr>
        <w:pStyle w:val="a5"/>
        <w:ind w:left="360"/>
      </w:pPr>
      <w:r>
        <w:rPr>
          <w:rFonts w:hint="eastAsia"/>
        </w:rPr>
        <w:t>没有限制</w:t>
      </w:r>
    </w:p>
    <w:p w14:paraId="28DA9E58" w14:textId="77777777" w:rsidR="003720A7" w:rsidRDefault="003720A7" w:rsidP="003720A7">
      <w:pPr>
        <w:pStyle w:val="a5"/>
      </w:pPr>
    </w:p>
    <w:p w14:paraId="65F951D6" w14:textId="432A2B2A" w:rsidR="003720A7" w:rsidRDefault="003720A7" w:rsidP="003720A7">
      <w:pPr>
        <w:pStyle w:val="a5"/>
        <w:numPr>
          <w:ilvl w:val="0"/>
          <w:numId w:val="1"/>
        </w:numPr>
      </w:pPr>
      <w:r>
        <w:t>什么是深拷贝什么是浅拷贝</w:t>
      </w:r>
      <w:r>
        <w:t>?</w:t>
      </w:r>
    </w:p>
    <w:p w14:paraId="3199DB12" w14:textId="77777777" w:rsidR="003720A7" w:rsidRDefault="003720A7" w:rsidP="003720A7">
      <w:pPr>
        <w:pStyle w:val="a3"/>
        <w:ind w:left="360" w:firstLineChars="0" w:firstLine="0"/>
      </w:pPr>
      <w:r>
        <w:rPr>
          <w:rFonts w:hint="eastAsia"/>
        </w:rPr>
        <w:t>浅拷贝：指针（地址）拷贝，不会产生新对象</w:t>
      </w:r>
      <w:r w:rsidRPr="005B2C73">
        <w:rPr>
          <w:rFonts w:hint="eastAsia"/>
        </w:rPr>
        <w:t xml:space="preserve"> </w:t>
      </w:r>
    </w:p>
    <w:p w14:paraId="76760B1E" w14:textId="77777777" w:rsidR="003720A7" w:rsidRDefault="003720A7" w:rsidP="003720A7">
      <w:pPr>
        <w:pStyle w:val="a3"/>
        <w:ind w:left="360" w:firstLineChars="0" w:firstLine="0"/>
      </w:pPr>
      <w:r>
        <w:rPr>
          <w:rFonts w:hint="eastAsia"/>
        </w:rPr>
        <w:t>深拷贝：内容拷贝，会产生新对象</w:t>
      </w:r>
    </w:p>
    <w:p w14:paraId="6375E6D5" w14:textId="77777777" w:rsidR="003720A7" w:rsidRDefault="003720A7" w:rsidP="003720A7"/>
    <w:p w14:paraId="2D7ACA75" w14:textId="7ECA34C1" w:rsidR="003720A7" w:rsidRDefault="00A51D29" w:rsidP="00A51D29">
      <w:pPr>
        <w:pStyle w:val="a3"/>
        <w:numPr>
          <w:ilvl w:val="0"/>
          <w:numId w:val="1"/>
        </w:numPr>
        <w:ind w:firstLineChars="0"/>
      </w:pPr>
      <w:r>
        <w:rPr>
          <w:rFonts w:hint="eastAsia"/>
        </w:rPr>
        <w:t>Object</w:t>
      </w:r>
      <w:r>
        <w:t>-C</w:t>
      </w:r>
      <w:r>
        <w:rPr>
          <w:rFonts w:hint="eastAsia"/>
        </w:rPr>
        <w:t>有</w:t>
      </w:r>
      <w:r>
        <w:t>多继承吗</w:t>
      </w:r>
      <w:r>
        <w:t>?</w:t>
      </w:r>
      <w:r>
        <w:rPr>
          <w:rFonts w:hint="eastAsia"/>
        </w:rPr>
        <w:t>没有</w:t>
      </w:r>
      <w:r>
        <w:t>的话用什么代替</w:t>
      </w:r>
      <w:r>
        <w:t>?</w:t>
      </w:r>
    </w:p>
    <w:p w14:paraId="1313EF26" w14:textId="42B0F0BA" w:rsidR="00A51D29" w:rsidRDefault="00A51D29" w:rsidP="00A51D29">
      <w:pPr>
        <w:pStyle w:val="a3"/>
        <w:ind w:left="360" w:firstLineChars="0" w:firstLine="0"/>
      </w:pPr>
      <w:r>
        <w:t>OC</w:t>
      </w:r>
      <w:r>
        <w:rPr>
          <w:rFonts w:hint="eastAsia"/>
        </w:rPr>
        <w:t>是单继承</w:t>
      </w:r>
      <w:r>
        <w:t>,</w:t>
      </w:r>
      <w:r>
        <w:rPr>
          <w:rFonts w:hint="eastAsia"/>
        </w:rPr>
        <w:t>没有多继承</w:t>
      </w:r>
    </w:p>
    <w:p w14:paraId="190FD508" w14:textId="441B643B" w:rsidR="00A51D29" w:rsidRDefault="00A51D29" w:rsidP="00A51D29">
      <w:pPr>
        <w:pStyle w:val="a3"/>
        <w:ind w:left="360" w:firstLineChars="0" w:firstLine="0"/>
      </w:pPr>
      <w:r>
        <w:rPr>
          <w:rFonts w:hint="eastAsia"/>
        </w:rPr>
        <w:t>有时候</w:t>
      </w:r>
      <w:r>
        <w:t>可以用分类和协议来</w:t>
      </w:r>
      <w:r>
        <w:rPr>
          <w:rFonts w:hint="eastAsia"/>
        </w:rPr>
        <w:t>代替</w:t>
      </w:r>
      <w:r>
        <w:t>多继承</w:t>
      </w:r>
    </w:p>
    <w:p w14:paraId="69E0FB61" w14:textId="77777777" w:rsidR="00A51D29" w:rsidRDefault="00A51D29" w:rsidP="00A51D29"/>
    <w:p w14:paraId="60D25556" w14:textId="0020AFFE" w:rsidR="00A51D29" w:rsidRDefault="00A51D29" w:rsidP="00A51D29">
      <w:pPr>
        <w:pStyle w:val="a5"/>
      </w:pPr>
      <w:r>
        <w:rPr>
          <w:rFonts w:hint="eastAsia"/>
        </w:rPr>
        <w:t>17.</w:t>
      </w:r>
      <w:r w:rsidRPr="00A51D29">
        <w:t xml:space="preserve"> </w:t>
      </w:r>
      <w:r>
        <w:t>线程和进程的区别？</w:t>
      </w:r>
    </w:p>
    <w:p w14:paraId="21F8C154" w14:textId="77777777" w:rsidR="00A51D29" w:rsidRDefault="00A51D29" w:rsidP="00A51D29">
      <w:pPr>
        <w:pStyle w:val="a3"/>
        <w:numPr>
          <w:ilvl w:val="0"/>
          <w:numId w:val="15"/>
        </w:numPr>
        <w:ind w:firstLineChars="0"/>
      </w:pPr>
      <w:r>
        <w:rPr>
          <w:rFonts w:hint="eastAsia"/>
        </w:rPr>
        <w:t>一个应用程序对应一个进程，一个进程帮助程序占据一块存储空间</w:t>
      </w:r>
    </w:p>
    <w:p w14:paraId="5F1D887C" w14:textId="77777777" w:rsidR="00A51D29" w:rsidRDefault="00A51D29" w:rsidP="00A51D29">
      <w:pPr>
        <w:pStyle w:val="a3"/>
        <w:numPr>
          <w:ilvl w:val="0"/>
          <w:numId w:val="15"/>
        </w:numPr>
        <w:ind w:firstLineChars="0"/>
      </w:pPr>
      <w:r>
        <w:rPr>
          <w:rFonts w:hint="eastAsia"/>
        </w:rPr>
        <w:t>要想在进程中执行任务，就必须开启线程，一条线程就代表一个任务</w:t>
      </w:r>
    </w:p>
    <w:p w14:paraId="0B09D624" w14:textId="77777777" w:rsidR="00A51D29" w:rsidRPr="006E4B17" w:rsidRDefault="00A51D29" w:rsidP="00A51D29">
      <w:pPr>
        <w:pStyle w:val="a3"/>
        <w:numPr>
          <w:ilvl w:val="0"/>
          <w:numId w:val="15"/>
        </w:numPr>
        <w:ind w:firstLineChars="0"/>
      </w:pPr>
      <w:r>
        <w:rPr>
          <w:rFonts w:hint="eastAsia"/>
        </w:rPr>
        <w:t>一个进程中允许开启多条线程，也就是同时执行多个任务</w:t>
      </w:r>
    </w:p>
    <w:p w14:paraId="690CA7E5" w14:textId="2591E3AB" w:rsidR="00A51D29" w:rsidRDefault="00A51D29" w:rsidP="00A51D29"/>
    <w:p w14:paraId="2C91FC18" w14:textId="7780F2DE" w:rsidR="00A51D29" w:rsidRDefault="00A51D29" w:rsidP="00A51D29">
      <w:pPr>
        <w:pStyle w:val="a5"/>
      </w:pPr>
      <w:r>
        <w:rPr>
          <w:rFonts w:hint="eastAsia"/>
        </w:rPr>
        <w:t>18.</w:t>
      </w:r>
      <w:r w:rsidRPr="00A51D29">
        <w:t xml:space="preserve"> </w:t>
      </w:r>
      <w:r>
        <w:t>堆和栈的区别？</w:t>
      </w:r>
      <w:r>
        <w:rPr>
          <w:rFonts w:ascii="Lucida Grande" w:eastAsia="Lucida Grande" w:hAnsi="Lucida Grande" w:cs="Lucida Grande"/>
        </w:rPr>
        <w:t> </w:t>
      </w:r>
    </w:p>
    <w:p w14:paraId="6CB4402F" w14:textId="77777777" w:rsidR="00A51D29" w:rsidRDefault="00A51D29" w:rsidP="00A51D29">
      <w:pPr>
        <w:pStyle w:val="a3"/>
        <w:numPr>
          <w:ilvl w:val="0"/>
          <w:numId w:val="16"/>
        </w:numPr>
        <w:ind w:firstLineChars="0"/>
      </w:pPr>
      <w:r>
        <w:rPr>
          <w:rFonts w:hint="eastAsia"/>
        </w:rPr>
        <w:t>堆空间的内存是动态分配的，一般存放对象，并且需要手动释放内存</w:t>
      </w:r>
    </w:p>
    <w:p w14:paraId="5A0F44E8" w14:textId="77777777" w:rsidR="00A51D29" w:rsidRDefault="00A51D29" w:rsidP="00A51D29">
      <w:pPr>
        <w:pStyle w:val="a3"/>
        <w:numPr>
          <w:ilvl w:val="0"/>
          <w:numId w:val="16"/>
        </w:numPr>
        <w:ind w:firstLineChars="0"/>
      </w:pPr>
      <w:r>
        <w:rPr>
          <w:rFonts w:hint="eastAsia"/>
        </w:rPr>
        <w:t>栈空间的内存由系统自动分配，一般存放局部变量等，不需要手动管理内存</w:t>
      </w:r>
    </w:p>
    <w:p w14:paraId="1368D56F" w14:textId="37D0B933" w:rsidR="00A51D29" w:rsidRDefault="00A51D29" w:rsidP="00A51D29"/>
    <w:p w14:paraId="3D23111C" w14:textId="0830B265" w:rsidR="00A51D29" w:rsidRDefault="00A51D29" w:rsidP="00A51D29">
      <w:r>
        <w:t xml:space="preserve">19. </w:t>
      </w:r>
      <w:r>
        <w:t>为什么很多内置的类，如</w:t>
      </w:r>
      <w:proofErr w:type="spellStart"/>
      <w:r>
        <w:t>TableView</w:t>
      </w:r>
      <w:proofErr w:type="spellEnd"/>
      <w:r>
        <w:t>的</w:t>
      </w:r>
      <w:r>
        <w:t>delegate</w:t>
      </w:r>
      <w:r>
        <w:t>的属性是</w:t>
      </w:r>
      <w:r>
        <w:t>assign</w:t>
      </w:r>
      <w:r>
        <w:t>不是</w:t>
      </w:r>
      <w:r>
        <w:t>retain</w:t>
      </w:r>
      <w:r>
        <w:t>？</w:t>
      </w:r>
    </w:p>
    <w:p w14:paraId="4EA703D4" w14:textId="77777777" w:rsidR="00A51D29" w:rsidRDefault="00A51D29" w:rsidP="00A51D29">
      <w:pPr>
        <w:pStyle w:val="a3"/>
        <w:numPr>
          <w:ilvl w:val="0"/>
          <w:numId w:val="17"/>
        </w:numPr>
        <w:ind w:firstLineChars="0"/>
      </w:pPr>
      <w:proofErr w:type="spellStart"/>
      <w:r>
        <w:rPr>
          <w:rFonts w:hint="eastAsia"/>
        </w:rPr>
        <w:t>tableView</w:t>
      </w:r>
      <w:proofErr w:type="spellEnd"/>
      <w:r>
        <w:rPr>
          <w:rFonts w:hint="eastAsia"/>
        </w:rPr>
        <w:t>的代理一般都是它所属的控制器，控制器会对它内部的</w:t>
      </w:r>
      <w:r>
        <w:rPr>
          <w:rFonts w:hint="eastAsia"/>
        </w:rPr>
        <w:t>view</w:t>
      </w:r>
      <w:r>
        <w:rPr>
          <w:rFonts w:hint="eastAsia"/>
        </w:rPr>
        <w:t>做一次</w:t>
      </w:r>
      <w:r>
        <w:rPr>
          <w:rFonts w:hint="eastAsia"/>
        </w:rPr>
        <w:t>retain</w:t>
      </w:r>
      <w:r>
        <w:rPr>
          <w:rFonts w:hint="eastAsia"/>
        </w:rPr>
        <w:t>操作</w:t>
      </w:r>
    </w:p>
    <w:p w14:paraId="784AC5D0" w14:textId="77777777" w:rsidR="00A51D29" w:rsidRDefault="00A51D29" w:rsidP="00A51D29">
      <w:pPr>
        <w:pStyle w:val="a3"/>
        <w:numPr>
          <w:ilvl w:val="0"/>
          <w:numId w:val="17"/>
        </w:numPr>
        <w:ind w:firstLineChars="0"/>
      </w:pPr>
      <w:r>
        <w:rPr>
          <w:rFonts w:hint="eastAsia"/>
        </w:rPr>
        <w:t>假设</w:t>
      </w:r>
      <w:proofErr w:type="spellStart"/>
      <w:r>
        <w:rPr>
          <w:rFonts w:hint="eastAsia"/>
        </w:rPr>
        <w:t>tableView</w:t>
      </w:r>
      <w:proofErr w:type="spellEnd"/>
      <w:r>
        <w:rPr>
          <w:rFonts w:hint="eastAsia"/>
        </w:rPr>
        <w:t>也对代理（控制器）做一次</w:t>
      </w:r>
      <w:r>
        <w:rPr>
          <w:rFonts w:hint="eastAsia"/>
        </w:rPr>
        <w:t>retain</w:t>
      </w:r>
      <w:r>
        <w:rPr>
          <w:rFonts w:hint="eastAsia"/>
        </w:rPr>
        <w:t>操作，那么就出现循环</w:t>
      </w:r>
      <w:r>
        <w:rPr>
          <w:rFonts w:hint="eastAsia"/>
        </w:rPr>
        <w:t>retain</w:t>
      </w:r>
      <w:r>
        <w:rPr>
          <w:rFonts w:hint="eastAsia"/>
        </w:rPr>
        <w:t>问题</w:t>
      </w:r>
    </w:p>
    <w:p w14:paraId="4F3873F4" w14:textId="77777777" w:rsidR="00A51D29" w:rsidRDefault="00A51D29" w:rsidP="00A51D29"/>
    <w:p w14:paraId="6793A8AF" w14:textId="65CDCE50" w:rsidR="00A51D29" w:rsidRDefault="00A51D29" w:rsidP="00A51D29">
      <w:r>
        <w:rPr>
          <w:rFonts w:hint="eastAsia"/>
        </w:rPr>
        <w:t>20.</w:t>
      </w:r>
      <w:r w:rsidRPr="00A51D29">
        <w:t xml:space="preserve"> </w:t>
      </w:r>
      <w:r>
        <w:t>定义属性时，什么情况使用</w:t>
      </w:r>
      <w:r>
        <w:t>copy</w:t>
      </w:r>
      <w:r>
        <w:t>、</w:t>
      </w:r>
      <w:r>
        <w:t>assign</w:t>
      </w:r>
      <w:r>
        <w:t>、</w:t>
      </w:r>
      <w:r>
        <w:t>retain</w:t>
      </w:r>
      <w:r>
        <w:t>？</w:t>
      </w:r>
    </w:p>
    <w:p w14:paraId="31F9BBD5" w14:textId="77777777" w:rsidR="00A51D29" w:rsidRDefault="00A51D29" w:rsidP="00A51D29">
      <w:pPr>
        <w:pStyle w:val="a3"/>
        <w:numPr>
          <w:ilvl w:val="0"/>
          <w:numId w:val="18"/>
        </w:numPr>
        <w:ind w:firstLineChars="0"/>
      </w:pPr>
      <w:r>
        <w:rPr>
          <w:rFonts w:hint="eastAsia"/>
        </w:rPr>
        <w:t>copy</w:t>
      </w:r>
      <w:r>
        <w:rPr>
          <w:rFonts w:hint="eastAsia"/>
        </w:rPr>
        <w:t>：</w:t>
      </w:r>
      <w:proofErr w:type="spellStart"/>
      <w:r>
        <w:rPr>
          <w:rFonts w:hint="eastAsia"/>
        </w:rPr>
        <w:t>NSString</w:t>
      </w:r>
      <w:proofErr w:type="spellEnd"/>
      <w:r>
        <w:rPr>
          <w:rFonts w:hint="eastAsia"/>
        </w:rPr>
        <w:t>、</w:t>
      </w:r>
      <w:r>
        <w:rPr>
          <w:rFonts w:hint="eastAsia"/>
        </w:rPr>
        <w:t>Block</w:t>
      </w:r>
      <w:r>
        <w:rPr>
          <w:rFonts w:hint="eastAsia"/>
        </w:rPr>
        <w:t>等类型</w:t>
      </w:r>
    </w:p>
    <w:p w14:paraId="54A79D24" w14:textId="77777777" w:rsidR="00A51D29" w:rsidRDefault="00A51D29" w:rsidP="00A51D29">
      <w:pPr>
        <w:pStyle w:val="a3"/>
        <w:numPr>
          <w:ilvl w:val="0"/>
          <w:numId w:val="18"/>
        </w:numPr>
        <w:ind w:firstLineChars="0"/>
      </w:pPr>
      <w:r>
        <w:rPr>
          <w:rFonts w:hint="eastAsia"/>
        </w:rPr>
        <w:t>assign</w:t>
      </w:r>
      <w:r>
        <w:rPr>
          <w:rFonts w:hint="eastAsia"/>
        </w:rPr>
        <w:t>：基本数据类型</w:t>
      </w:r>
    </w:p>
    <w:p w14:paraId="3D4441D9" w14:textId="77777777" w:rsidR="00A51D29" w:rsidRDefault="00A51D29" w:rsidP="00A51D29">
      <w:pPr>
        <w:pStyle w:val="a3"/>
        <w:numPr>
          <w:ilvl w:val="0"/>
          <w:numId w:val="18"/>
        </w:numPr>
        <w:ind w:firstLineChars="0"/>
      </w:pPr>
      <w:r>
        <w:rPr>
          <w:rFonts w:hint="eastAsia"/>
        </w:rPr>
        <w:t>retain</w:t>
      </w:r>
      <w:r>
        <w:rPr>
          <w:rFonts w:hint="eastAsia"/>
        </w:rPr>
        <w:t>：</w:t>
      </w:r>
      <w:r>
        <w:rPr>
          <w:rFonts w:hint="eastAsia"/>
        </w:rPr>
        <w:t>OC</w:t>
      </w:r>
      <w:r>
        <w:rPr>
          <w:rFonts w:hint="eastAsia"/>
        </w:rPr>
        <w:t>对象类型</w:t>
      </w:r>
    </w:p>
    <w:p w14:paraId="2370B96B" w14:textId="77777777" w:rsidR="00A51D29" w:rsidRDefault="00A51D29" w:rsidP="00A51D29"/>
    <w:p w14:paraId="517331C2" w14:textId="4B48C1C8" w:rsidR="00A51D29" w:rsidRDefault="00A51D29" w:rsidP="00A51D29">
      <w:pPr>
        <w:pStyle w:val="a5"/>
      </w:pPr>
      <w:r>
        <w:rPr>
          <w:rFonts w:hint="eastAsia"/>
        </w:rPr>
        <w:t>21.</w:t>
      </w:r>
      <w:r w:rsidRPr="00A51D29">
        <w:t xml:space="preserve"> </w:t>
      </w:r>
      <w:proofErr w:type="spellStart"/>
      <w:r>
        <w:t>tableView</w:t>
      </w:r>
      <w:proofErr w:type="spellEnd"/>
      <w:r>
        <w:t>的重用机制？</w:t>
      </w:r>
      <w:r>
        <w:rPr>
          <w:rFonts w:ascii="Lucida Grande" w:eastAsia="Lucida Grande" w:hAnsi="Lucida Grande" w:cs="Lucida Grande"/>
        </w:rPr>
        <w:t> </w:t>
      </w:r>
    </w:p>
    <w:p w14:paraId="30E24186" w14:textId="77777777" w:rsidR="00A51D29" w:rsidRDefault="00A51D29" w:rsidP="00A51D29">
      <w:r>
        <w:rPr>
          <w:rFonts w:hint="eastAsia"/>
        </w:rPr>
        <w:t>这里只是简述：将离开屏幕的</w:t>
      </w:r>
      <w:r>
        <w:rPr>
          <w:rFonts w:hint="eastAsia"/>
        </w:rPr>
        <w:t>cell</w:t>
      </w:r>
      <w:r>
        <w:rPr>
          <w:rFonts w:hint="eastAsia"/>
        </w:rPr>
        <w:t>放到缓存池，重新拿来显示到屏幕的其他位置（其他自己详细描述）</w:t>
      </w:r>
    </w:p>
    <w:p w14:paraId="7E9EFE84" w14:textId="3497023E" w:rsidR="00A51D29" w:rsidRDefault="00A51D29" w:rsidP="00A51D29"/>
    <w:p w14:paraId="72F8896B" w14:textId="5A50190A" w:rsidR="00A51D29" w:rsidRDefault="00A51D29" w:rsidP="00A51D29">
      <w:r>
        <w:rPr>
          <w:rFonts w:hint="eastAsia"/>
        </w:rPr>
        <w:t>22.</w:t>
      </w:r>
      <w:r w:rsidRPr="00A51D29">
        <w:t xml:space="preserve"> </w:t>
      </w:r>
      <w:r>
        <w:t>怎么理解</w:t>
      </w:r>
      <w:r>
        <w:t>MVC</w:t>
      </w:r>
      <w:r>
        <w:t>，在</w:t>
      </w:r>
      <w:r>
        <w:t>Cocoa</w:t>
      </w:r>
      <w:r>
        <w:t>中</w:t>
      </w:r>
      <w:r>
        <w:t>MVC</w:t>
      </w:r>
      <w:r>
        <w:t>是怎么实现的？</w:t>
      </w:r>
    </w:p>
    <w:p w14:paraId="1D75E851" w14:textId="77777777" w:rsidR="00A51D29" w:rsidRDefault="00A51D29" w:rsidP="00A51D29">
      <w:pPr>
        <w:pStyle w:val="a3"/>
        <w:numPr>
          <w:ilvl w:val="0"/>
          <w:numId w:val="19"/>
        </w:numPr>
        <w:ind w:firstLineChars="0"/>
      </w:pPr>
      <w:r>
        <w:rPr>
          <w:rFonts w:hint="eastAsia"/>
        </w:rPr>
        <w:t>M</w:t>
      </w:r>
      <w:r>
        <w:rPr>
          <w:rFonts w:hint="eastAsia"/>
        </w:rPr>
        <w:t>：</w:t>
      </w:r>
      <w:r>
        <w:rPr>
          <w:rFonts w:hint="eastAsia"/>
        </w:rPr>
        <w:t>Model</w:t>
      </w:r>
      <w:r>
        <w:rPr>
          <w:rFonts w:hint="eastAsia"/>
        </w:rPr>
        <w:t>，模型，封装数据</w:t>
      </w:r>
    </w:p>
    <w:p w14:paraId="4F5E22DF" w14:textId="77777777" w:rsidR="00A51D29" w:rsidRDefault="00A51D29" w:rsidP="00A51D29">
      <w:pPr>
        <w:pStyle w:val="a3"/>
        <w:numPr>
          <w:ilvl w:val="0"/>
          <w:numId w:val="19"/>
        </w:numPr>
        <w:ind w:firstLineChars="0"/>
      </w:pPr>
      <w:r>
        <w:rPr>
          <w:rFonts w:hint="eastAsia"/>
        </w:rPr>
        <w:t>V</w:t>
      </w:r>
      <w:r>
        <w:rPr>
          <w:rFonts w:hint="eastAsia"/>
        </w:rPr>
        <w:t>：</w:t>
      </w:r>
      <w:r>
        <w:rPr>
          <w:rFonts w:hint="eastAsia"/>
        </w:rPr>
        <w:t>View</w:t>
      </w:r>
      <w:r>
        <w:rPr>
          <w:rFonts w:hint="eastAsia"/>
        </w:rPr>
        <w:t>，视图界面，负责展示数据</w:t>
      </w:r>
    </w:p>
    <w:p w14:paraId="696CAEBC" w14:textId="77777777" w:rsidR="00A51D29" w:rsidRDefault="00A51D29" w:rsidP="00A51D29">
      <w:pPr>
        <w:pStyle w:val="a3"/>
        <w:numPr>
          <w:ilvl w:val="0"/>
          <w:numId w:val="19"/>
        </w:numPr>
        <w:ind w:firstLineChars="0"/>
      </w:pPr>
      <w:r>
        <w:rPr>
          <w:rFonts w:hint="eastAsia"/>
        </w:rPr>
        <w:t>C</w:t>
      </w:r>
      <w:r>
        <w:rPr>
          <w:rFonts w:hint="eastAsia"/>
        </w:rPr>
        <w:t>：</w:t>
      </w:r>
      <w:r>
        <w:rPr>
          <w:rFonts w:hint="eastAsia"/>
        </w:rPr>
        <w:t>Controller</w:t>
      </w:r>
      <w:r>
        <w:rPr>
          <w:rFonts w:hint="eastAsia"/>
        </w:rPr>
        <w:t>，控制器，负责提供数据（</w:t>
      </w:r>
      <w:r>
        <w:rPr>
          <w:rFonts w:hint="eastAsia"/>
        </w:rPr>
        <w:t>Model</w:t>
      </w:r>
      <w:r>
        <w:rPr>
          <w:rFonts w:hint="eastAsia"/>
        </w:rPr>
        <w:t>）给界面（</w:t>
      </w:r>
      <w:r>
        <w:rPr>
          <w:rFonts w:hint="eastAsia"/>
        </w:rPr>
        <w:t>View</w:t>
      </w:r>
      <w:r>
        <w:rPr>
          <w:rFonts w:hint="eastAsia"/>
        </w:rPr>
        <w:t>）</w:t>
      </w:r>
    </w:p>
    <w:p w14:paraId="4DDD6927" w14:textId="77777777" w:rsidR="00A51D29" w:rsidRDefault="00A51D29" w:rsidP="00A51D29"/>
    <w:p w14:paraId="09784774" w14:textId="7C9F1959" w:rsidR="00A51D29" w:rsidRDefault="00A51D29" w:rsidP="00A51D29">
      <w:r>
        <w:rPr>
          <w:rFonts w:hint="eastAsia"/>
        </w:rPr>
        <w:t>23.</w:t>
      </w:r>
      <w:r w:rsidR="006E64F0">
        <w:t xml:space="preserve"> </w:t>
      </w:r>
      <w:r w:rsidR="006E64F0">
        <w:rPr>
          <w:rFonts w:hint="eastAsia"/>
        </w:rPr>
        <w:t>你用的</w:t>
      </w:r>
      <w:r w:rsidR="006E64F0">
        <w:t>是什么推送</w:t>
      </w:r>
      <w:r w:rsidR="006E64F0">
        <w:t>,</w:t>
      </w:r>
      <w:r w:rsidR="006E64F0">
        <w:rPr>
          <w:rFonts w:hint="eastAsia"/>
        </w:rPr>
        <w:t>自己</w:t>
      </w:r>
      <w:r w:rsidR="006E64F0">
        <w:t>会写吗</w:t>
      </w:r>
      <w:r w:rsidR="006E64F0">
        <w:t>?</w:t>
      </w:r>
    </w:p>
    <w:p w14:paraId="7FF11423" w14:textId="7DEB5976" w:rsidR="000F061D" w:rsidRDefault="006E64F0" w:rsidP="000F061D">
      <w:pPr>
        <w:rPr>
          <w:rFonts w:hint="eastAsia"/>
        </w:rPr>
      </w:pPr>
      <w:r>
        <w:rPr>
          <w:rFonts w:hint="eastAsia"/>
        </w:rPr>
        <w:t xml:space="preserve">1&gt; </w:t>
      </w:r>
      <w:r>
        <w:rPr>
          <w:rFonts w:hint="eastAsia"/>
        </w:rPr>
        <w:t>极光</w:t>
      </w:r>
      <w:r>
        <w:t>推送</w:t>
      </w:r>
      <w:r>
        <w:t>,</w:t>
      </w:r>
      <w:r w:rsidR="000F061D">
        <w:t>友盟推送</w:t>
      </w:r>
    </w:p>
    <w:p w14:paraId="48D3F934" w14:textId="688B6A87" w:rsidR="000F061D" w:rsidRDefault="000F061D" w:rsidP="000F061D">
      <w:r>
        <w:rPr>
          <w:rFonts w:hint="eastAsia"/>
        </w:rPr>
        <w:t xml:space="preserve">2&gt; </w:t>
      </w:r>
      <w:r>
        <w:t>自己写的</w:t>
      </w:r>
    </w:p>
    <w:p w14:paraId="4782B680" w14:textId="77777777" w:rsidR="000F061D" w:rsidRDefault="000F061D" w:rsidP="000F061D">
      <w:pPr>
        <w:rPr>
          <w:rFonts w:hint="eastAsia"/>
        </w:rPr>
      </w:pPr>
    </w:p>
    <w:p w14:paraId="7CA03732" w14:textId="3AF0F06B" w:rsidR="000F061D" w:rsidRDefault="000F061D" w:rsidP="000F061D">
      <w:r>
        <w:rPr>
          <w:rFonts w:hint="eastAsia"/>
        </w:rPr>
        <w:t xml:space="preserve">24. </w:t>
      </w:r>
      <w:r>
        <w:rPr>
          <w:rFonts w:hint="eastAsia"/>
        </w:rPr>
        <w:t>项目上</w:t>
      </w:r>
      <w:r>
        <w:t>遇到过什么难题吗</w:t>
      </w:r>
      <w:r>
        <w:t>?</w:t>
      </w:r>
    </w:p>
    <w:p w14:paraId="7DC0A178" w14:textId="77777777" w:rsidR="007F411B" w:rsidRDefault="007F411B" w:rsidP="000F061D">
      <w:pPr>
        <w:rPr>
          <w:rFonts w:hint="eastAsia"/>
        </w:rPr>
      </w:pPr>
    </w:p>
    <w:p w14:paraId="34625202" w14:textId="1766E25B" w:rsidR="000F061D" w:rsidRDefault="000F061D" w:rsidP="000F061D">
      <w:r>
        <w:rPr>
          <w:rFonts w:hint="eastAsia"/>
        </w:rPr>
        <w:t>25.</w:t>
      </w:r>
      <w:r>
        <w:t xml:space="preserve"> </w:t>
      </w:r>
      <w:r>
        <w:rPr>
          <w:rFonts w:hint="eastAsia"/>
        </w:rPr>
        <w:t>项目中</w:t>
      </w:r>
      <w:r>
        <w:t>遇到难题你是怎么</w:t>
      </w:r>
      <w:r>
        <w:rPr>
          <w:rFonts w:hint="eastAsia"/>
        </w:rPr>
        <w:t>解决</w:t>
      </w:r>
      <w:r>
        <w:t>的</w:t>
      </w:r>
      <w:r>
        <w:t>?</w:t>
      </w:r>
    </w:p>
    <w:p w14:paraId="61FF8169" w14:textId="77777777" w:rsidR="007F411B" w:rsidRDefault="007F411B" w:rsidP="000F061D">
      <w:pPr>
        <w:rPr>
          <w:rFonts w:hint="eastAsia"/>
        </w:rPr>
      </w:pPr>
    </w:p>
    <w:p w14:paraId="61066CC9" w14:textId="007C8810" w:rsidR="000F061D" w:rsidRDefault="000F061D" w:rsidP="000F061D">
      <w:r>
        <w:rPr>
          <w:rFonts w:hint="eastAsia"/>
        </w:rPr>
        <w:t xml:space="preserve">26. </w:t>
      </w:r>
      <w:r w:rsidR="00120D1B">
        <w:rPr>
          <w:rFonts w:hint="eastAsia"/>
        </w:rPr>
        <w:t>什么</w:t>
      </w:r>
      <w:r w:rsidR="00120D1B">
        <w:t>是</w:t>
      </w:r>
      <w:r w:rsidR="00120D1B">
        <w:t>B</w:t>
      </w:r>
      <w:r w:rsidR="00120D1B">
        <w:rPr>
          <w:rFonts w:hint="eastAsia"/>
        </w:rPr>
        <w:t>lock</w:t>
      </w:r>
    </w:p>
    <w:p w14:paraId="69AB4AC8" w14:textId="65CC0D45" w:rsidR="00000000" w:rsidRPr="00120D1B" w:rsidRDefault="00120D1B" w:rsidP="00120D1B">
      <w:r>
        <w:rPr>
          <w:rFonts w:hint="eastAsia"/>
        </w:rPr>
        <w:t xml:space="preserve"> </w:t>
      </w:r>
      <w:r>
        <w:t xml:space="preserve"> 1. </w:t>
      </w:r>
      <w:r w:rsidR="002D5CCA" w:rsidRPr="00120D1B">
        <w:t>Block</w:t>
      </w:r>
      <w:r w:rsidR="002D5CCA" w:rsidRPr="00120D1B">
        <w:rPr>
          <w:rFonts w:hint="eastAsia"/>
        </w:rPr>
        <w:t>是</w:t>
      </w:r>
      <w:r w:rsidR="002D5CCA" w:rsidRPr="00120D1B">
        <w:t>OC</w:t>
      </w:r>
      <w:r w:rsidR="002D5CCA" w:rsidRPr="00120D1B">
        <w:rPr>
          <w:rFonts w:hint="eastAsia"/>
        </w:rPr>
        <w:t>中的一种</w:t>
      </w:r>
      <w:r w:rsidR="002D5CCA" w:rsidRPr="00120D1B">
        <w:rPr>
          <w:rFonts w:hint="eastAsia"/>
        </w:rPr>
        <w:t>数据类型</w:t>
      </w:r>
    </w:p>
    <w:p w14:paraId="6B60C953" w14:textId="6025EE1A" w:rsidR="00000000" w:rsidRPr="00120D1B" w:rsidRDefault="00120D1B" w:rsidP="00120D1B">
      <w:r>
        <w:t xml:space="preserve">  2.</w:t>
      </w:r>
      <w:r w:rsidR="002D5CCA" w:rsidRPr="00120D1B">
        <w:rPr>
          <w:rFonts w:hint="eastAsia"/>
        </w:rPr>
        <w:t>是一个能工作的代码单元</w:t>
      </w:r>
      <w:r w:rsidR="002D5CCA" w:rsidRPr="00120D1B">
        <w:rPr>
          <w:rFonts w:hint="eastAsia"/>
        </w:rPr>
        <w:t>，</w:t>
      </w:r>
      <w:r w:rsidR="002D5CCA" w:rsidRPr="00120D1B">
        <w:rPr>
          <w:rFonts w:hint="eastAsia"/>
        </w:rPr>
        <w:t>可以</w:t>
      </w:r>
      <w:r w:rsidR="002D5CCA" w:rsidRPr="00120D1B">
        <w:rPr>
          <w:rFonts w:hint="eastAsia"/>
        </w:rPr>
        <w:t>在任何需要的时候</w:t>
      </w:r>
      <w:r w:rsidR="002D5CCA" w:rsidRPr="00120D1B">
        <w:rPr>
          <w:rFonts w:hint="eastAsia"/>
        </w:rPr>
        <w:t>被执行</w:t>
      </w:r>
    </w:p>
    <w:p w14:paraId="7B1859DA" w14:textId="2A2C33B6" w:rsidR="00000000" w:rsidRPr="00120D1B" w:rsidRDefault="00120D1B" w:rsidP="00120D1B">
      <w:r>
        <w:t xml:space="preserve">  3.</w:t>
      </w:r>
      <w:r w:rsidR="002D5CCA" w:rsidRPr="00120D1B">
        <w:rPr>
          <w:rFonts w:hint="eastAsia"/>
        </w:rPr>
        <w:t>本质上是</w:t>
      </w:r>
      <w:r w:rsidR="002D5CCA" w:rsidRPr="00120D1B">
        <w:rPr>
          <w:rFonts w:hint="eastAsia"/>
        </w:rPr>
        <w:t>轻量级的匿名函数</w:t>
      </w:r>
      <w:r w:rsidR="002D5CCA" w:rsidRPr="00120D1B">
        <w:rPr>
          <w:rFonts w:hint="eastAsia"/>
        </w:rPr>
        <w:t>，可以作为其他函数的参数或者返回值</w:t>
      </w:r>
    </w:p>
    <w:p w14:paraId="703C0531" w14:textId="3891987D" w:rsidR="00000000" w:rsidRPr="00120D1B" w:rsidRDefault="00120D1B" w:rsidP="00120D1B">
      <w:r>
        <w:t xml:space="preserve">  4.</w:t>
      </w:r>
      <w:r w:rsidR="002D5CCA" w:rsidRPr="00120D1B">
        <w:rPr>
          <w:rFonts w:hint="eastAsia"/>
        </w:rPr>
        <w:t>块代码本身</w:t>
      </w:r>
      <w:r w:rsidR="002D5CCA" w:rsidRPr="00120D1B">
        <w:rPr>
          <w:rFonts w:hint="eastAsia"/>
        </w:rPr>
        <w:t>可能有</w:t>
      </w:r>
      <w:r w:rsidR="002D5CCA" w:rsidRPr="00120D1B">
        <w:rPr>
          <w:rFonts w:hint="eastAsia"/>
        </w:rPr>
        <w:t>一个参数列表，</w:t>
      </w:r>
      <w:r w:rsidR="002D5CCA" w:rsidRPr="00120D1B">
        <w:rPr>
          <w:rFonts w:hint="eastAsia"/>
        </w:rPr>
        <w:t>也</w:t>
      </w:r>
      <w:r w:rsidR="002D5CCA" w:rsidRPr="00120D1B">
        <w:rPr>
          <w:rFonts w:hint="eastAsia"/>
        </w:rPr>
        <w:t>可能有</w:t>
      </w:r>
      <w:r w:rsidR="002D5CCA" w:rsidRPr="00120D1B">
        <w:rPr>
          <w:rFonts w:hint="eastAsia"/>
        </w:rPr>
        <w:t>一个</w:t>
      </w:r>
      <w:r w:rsidR="002D5CCA" w:rsidRPr="00120D1B">
        <w:rPr>
          <w:rFonts w:hint="eastAsia"/>
        </w:rPr>
        <w:t>返回值</w:t>
      </w:r>
    </w:p>
    <w:p w14:paraId="49A01286" w14:textId="77A8C934" w:rsidR="00000000" w:rsidRPr="00120D1B" w:rsidRDefault="00120D1B" w:rsidP="00120D1B">
      <w:r>
        <w:t xml:space="preserve">  5.</w:t>
      </w:r>
      <w:r w:rsidR="002D5CCA" w:rsidRPr="00120D1B">
        <w:rPr>
          <w:rFonts w:hint="eastAsia"/>
        </w:rPr>
        <w:t>可以把块代码赋给一个变量，并</w:t>
      </w:r>
      <w:r w:rsidR="002D5CCA" w:rsidRPr="00120D1B">
        <w:rPr>
          <w:rFonts w:hint="eastAsia"/>
        </w:rPr>
        <w:t>在</w:t>
      </w:r>
      <w:r w:rsidR="002D5CCA" w:rsidRPr="00120D1B">
        <w:rPr>
          <w:rFonts w:hint="eastAsia"/>
        </w:rPr>
        <w:t>需要的时候调用</w:t>
      </w:r>
      <w:r w:rsidR="002D5CCA" w:rsidRPr="00120D1B">
        <w:rPr>
          <w:rFonts w:hint="eastAsia"/>
        </w:rPr>
        <w:t>，就</w:t>
      </w:r>
      <w:r w:rsidR="002D5CCA" w:rsidRPr="00120D1B">
        <w:rPr>
          <w:rFonts w:hint="eastAsia"/>
        </w:rPr>
        <w:t>像</w:t>
      </w:r>
      <w:r w:rsidR="002D5CCA" w:rsidRPr="00120D1B">
        <w:rPr>
          <w:rFonts w:hint="eastAsia"/>
        </w:rPr>
        <w:t>调用一个普通函数</w:t>
      </w:r>
      <w:r>
        <w:t xml:space="preserve"> </w:t>
      </w:r>
    </w:p>
    <w:p w14:paraId="447C8410" w14:textId="77E320C5" w:rsidR="00120D1B" w:rsidRDefault="00120D1B" w:rsidP="000F061D"/>
    <w:p w14:paraId="6979B925" w14:textId="2D6E56D8" w:rsidR="007F411B" w:rsidRDefault="007F411B" w:rsidP="000F061D">
      <w:r>
        <w:t xml:space="preserve">27. </w:t>
      </w:r>
      <w:r>
        <w:rPr>
          <w:rFonts w:hint="eastAsia"/>
        </w:rPr>
        <w:t>瀑布流</w:t>
      </w:r>
      <w:r>
        <w:t>怎么实现的</w:t>
      </w:r>
    </w:p>
    <w:p w14:paraId="7D066BBD" w14:textId="4B9BEC38" w:rsidR="007F411B" w:rsidRDefault="007F411B" w:rsidP="000F061D">
      <w:r>
        <w:rPr>
          <w:rFonts w:hint="eastAsia"/>
        </w:rPr>
        <w:t xml:space="preserve">   </w:t>
      </w:r>
      <w:r w:rsidR="0019711A">
        <w:t xml:space="preserve"> </w:t>
      </w:r>
      <w:r>
        <w:rPr>
          <w:rFonts w:hint="eastAsia"/>
        </w:rPr>
        <w:t>提示</w:t>
      </w:r>
      <w:r>
        <w:t>:</w:t>
      </w:r>
      <w:proofErr w:type="spellStart"/>
      <w:r>
        <w:t>UI</w:t>
      </w:r>
      <w:r w:rsidRPr="007F411B">
        <w:t>CollectionView</w:t>
      </w:r>
      <w:proofErr w:type="spellEnd"/>
    </w:p>
    <w:p w14:paraId="6315745F" w14:textId="77777777" w:rsidR="007F411B" w:rsidRDefault="007F411B" w:rsidP="000F061D">
      <w:pPr>
        <w:rPr>
          <w:rFonts w:hint="eastAsia"/>
        </w:rPr>
      </w:pPr>
    </w:p>
    <w:p w14:paraId="491E42BE" w14:textId="2CA01701" w:rsidR="007F411B" w:rsidRDefault="0019711A" w:rsidP="000F061D">
      <w:r>
        <w:rPr>
          <w:rFonts w:hint="eastAsia"/>
        </w:rPr>
        <w:t xml:space="preserve">28. </w:t>
      </w:r>
      <w:r>
        <w:rPr>
          <w:rFonts w:hint="eastAsia"/>
        </w:rPr>
        <w:t>去年</w:t>
      </w:r>
      <w:r>
        <w:t>的</w:t>
      </w:r>
      <w:r>
        <w:t xml:space="preserve">WWDC </w:t>
      </w:r>
      <w:r>
        <w:rPr>
          <w:rFonts w:hint="eastAsia"/>
        </w:rPr>
        <w:t>你</w:t>
      </w:r>
      <w:r>
        <w:t>看了吗</w:t>
      </w:r>
      <w:r>
        <w:t xml:space="preserve">? </w:t>
      </w:r>
      <w:r>
        <w:rPr>
          <w:rFonts w:hint="eastAsia"/>
        </w:rPr>
        <w:t>有</w:t>
      </w:r>
      <w:r>
        <w:t>什么新</w:t>
      </w:r>
      <w:r>
        <w:t>API</w:t>
      </w:r>
      <w:r>
        <w:rPr>
          <w:rFonts w:hint="eastAsia"/>
        </w:rPr>
        <w:t>和</w:t>
      </w:r>
      <w:r>
        <w:t>新技术公布</w:t>
      </w:r>
    </w:p>
    <w:p w14:paraId="149F3D62" w14:textId="676A1640" w:rsidR="0019711A" w:rsidRDefault="0019711A" w:rsidP="0019711A">
      <w:pPr>
        <w:pStyle w:val="a5"/>
      </w:pPr>
      <w:r>
        <w:rPr>
          <w:rFonts w:hint="eastAsia"/>
        </w:rPr>
        <w:t xml:space="preserve">   </w:t>
      </w:r>
      <w:r>
        <w:t xml:space="preserve"> </w:t>
      </w:r>
      <w:r>
        <w:rPr>
          <w:rFonts w:hint="eastAsia"/>
        </w:rPr>
        <w:t>提示</w:t>
      </w:r>
      <w:r>
        <w:t xml:space="preserve">: </w:t>
      </w:r>
      <w:r>
        <w:t>Touch ID</w:t>
      </w:r>
      <w:r>
        <w:t>技术</w:t>
      </w:r>
      <w:r>
        <w:t xml:space="preserve"> S</w:t>
      </w:r>
      <w:r>
        <w:rPr>
          <w:rFonts w:hint="eastAsia"/>
        </w:rPr>
        <w:t>wift</w:t>
      </w:r>
      <w:r>
        <w:t>语言</w:t>
      </w:r>
      <w:r>
        <w:t xml:space="preserve"> W</w:t>
      </w:r>
      <w:r>
        <w:rPr>
          <w:rFonts w:hint="eastAsia"/>
        </w:rPr>
        <w:t>atch</w:t>
      </w:r>
      <w:r>
        <w:t xml:space="preserve"> K</w:t>
      </w:r>
      <w:r>
        <w:rPr>
          <w:rFonts w:hint="eastAsia"/>
        </w:rPr>
        <w:t>it</w:t>
      </w:r>
      <w:r w:rsidR="003B327F">
        <w:t xml:space="preserve"> </w:t>
      </w:r>
    </w:p>
    <w:p w14:paraId="7F68C744" w14:textId="77777777" w:rsidR="003720A7" w:rsidRDefault="003720A7" w:rsidP="003720A7">
      <w:pPr>
        <w:pStyle w:val="a5"/>
        <w:ind w:left="360"/>
        <w:rPr>
          <w:rFonts w:hint="eastAsia"/>
        </w:rPr>
      </w:pPr>
    </w:p>
    <w:p w14:paraId="002A1639" w14:textId="62BF5B4A" w:rsidR="000B0F79" w:rsidRDefault="003B327F" w:rsidP="000B0F79">
      <w:pPr>
        <w:pStyle w:val="a5"/>
      </w:pPr>
      <w:r>
        <w:t>29. OBJ-C</w:t>
      </w:r>
      <w:r>
        <w:rPr>
          <w:rFonts w:hint="eastAsia"/>
        </w:rPr>
        <w:t>的</w:t>
      </w:r>
      <w:r>
        <w:t>优缺点</w:t>
      </w:r>
    </w:p>
    <w:p w14:paraId="51119718" w14:textId="77777777" w:rsidR="003B327F" w:rsidRDefault="003B327F" w:rsidP="003B327F">
      <w:pPr>
        <w:pStyle w:val="a5"/>
      </w:pPr>
      <w:r>
        <w:rPr>
          <w:rFonts w:hint="eastAsia"/>
        </w:rPr>
        <w:t xml:space="preserve">   </w:t>
      </w:r>
      <w:proofErr w:type="spellStart"/>
      <w:r>
        <w:t>objc</w:t>
      </w:r>
      <w:proofErr w:type="spellEnd"/>
      <w:r>
        <w:t>优点：</w:t>
      </w:r>
      <w:r>
        <w:t> </w:t>
      </w:r>
    </w:p>
    <w:p w14:paraId="2ADE5B1F" w14:textId="77777777" w:rsidR="003B327F" w:rsidRDefault="003B327F" w:rsidP="003B327F">
      <w:pPr>
        <w:pStyle w:val="a5"/>
      </w:pPr>
      <w:r>
        <w:t xml:space="preserve">  1) </w:t>
      </w:r>
      <w:proofErr w:type="spellStart"/>
      <w:r>
        <w:t>Cateogies</w:t>
      </w:r>
      <w:proofErr w:type="spellEnd"/>
      <w:r>
        <w:t> </w:t>
      </w:r>
    </w:p>
    <w:p w14:paraId="2F5A8137" w14:textId="77777777" w:rsidR="003B327F" w:rsidRDefault="003B327F" w:rsidP="003B327F">
      <w:pPr>
        <w:pStyle w:val="a5"/>
      </w:pPr>
      <w:r>
        <w:t>  2) Posing </w:t>
      </w:r>
    </w:p>
    <w:p w14:paraId="3E1BE35D" w14:textId="77777777" w:rsidR="003B327F" w:rsidRDefault="003B327F" w:rsidP="003B327F">
      <w:pPr>
        <w:pStyle w:val="a5"/>
      </w:pPr>
      <w:r>
        <w:t xml:space="preserve">  3) </w:t>
      </w:r>
      <w:r>
        <w:t>动态识别</w:t>
      </w:r>
      <w:r>
        <w:t> </w:t>
      </w:r>
    </w:p>
    <w:p w14:paraId="4EEE2C18" w14:textId="77777777" w:rsidR="003B327F" w:rsidRDefault="003B327F" w:rsidP="003B327F">
      <w:pPr>
        <w:pStyle w:val="a5"/>
      </w:pPr>
      <w:r>
        <w:t xml:space="preserve">  4) </w:t>
      </w:r>
      <w:r>
        <w:t>指标计算</w:t>
      </w:r>
      <w:r>
        <w:t> </w:t>
      </w:r>
    </w:p>
    <w:p w14:paraId="221E6F3C" w14:textId="77777777" w:rsidR="003B327F" w:rsidRDefault="003B327F" w:rsidP="003B327F">
      <w:pPr>
        <w:pStyle w:val="a5"/>
      </w:pPr>
      <w:r>
        <w:t>  5</w:t>
      </w:r>
      <w:r>
        <w:t>）弹性讯息传递</w:t>
      </w:r>
      <w:r>
        <w:t> </w:t>
      </w:r>
    </w:p>
    <w:p w14:paraId="049E1476" w14:textId="77777777" w:rsidR="003B327F" w:rsidRDefault="003B327F" w:rsidP="003B327F">
      <w:pPr>
        <w:pStyle w:val="a5"/>
      </w:pPr>
      <w:r>
        <w:t xml:space="preserve">  6) </w:t>
      </w:r>
      <w:r>
        <w:t>不是一个过度复杂的</w:t>
      </w:r>
      <w:r>
        <w:t xml:space="preserve"> C </w:t>
      </w:r>
      <w:r>
        <w:t>衍生语言</w:t>
      </w:r>
      <w:r>
        <w:t> </w:t>
      </w:r>
    </w:p>
    <w:p w14:paraId="3F83A72B" w14:textId="77777777" w:rsidR="003B327F" w:rsidRDefault="003B327F" w:rsidP="003B327F">
      <w:pPr>
        <w:pStyle w:val="a5"/>
      </w:pPr>
      <w:r>
        <w:t xml:space="preserve">  7) Objective-C </w:t>
      </w:r>
      <w:r>
        <w:t>与</w:t>
      </w:r>
      <w:r>
        <w:t xml:space="preserve"> C++ </w:t>
      </w:r>
      <w:r>
        <w:t>可混合编程</w:t>
      </w:r>
      <w:r>
        <w:t> </w:t>
      </w:r>
    </w:p>
    <w:p w14:paraId="38B0EE38" w14:textId="77777777" w:rsidR="003B327F" w:rsidRDefault="003B327F" w:rsidP="003B327F">
      <w:pPr>
        <w:pStyle w:val="a5"/>
      </w:pPr>
      <w:r>
        <w:t>缺点</w:t>
      </w:r>
      <w:r>
        <w:t>: </w:t>
      </w:r>
    </w:p>
    <w:p w14:paraId="76AFACC3" w14:textId="77777777" w:rsidR="003B327F" w:rsidRDefault="003B327F" w:rsidP="003B327F">
      <w:pPr>
        <w:pStyle w:val="a5"/>
      </w:pPr>
      <w:r>
        <w:t>  1) </w:t>
      </w:r>
      <w:r>
        <w:t>不支援命名空间</w:t>
      </w:r>
      <w:r>
        <w:t> </w:t>
      </w:r>
    </w:p>
    <w:p w14:paraId="4C83AD8D" w14:textId="77777777" w:rsidR="003B327F" w:rsidRDefault="003B327F" w:rsidP="003B327F">
      <w:pPr>
        <w:pStyle w:val="a5"/>
      </w:pPr>
      <w:r>
        <w:t>  2)  </w:t>
      </w:r>
      <w:r>
        <w:t>不支持运算符重载</w:t>
      </w:r>
      <w:r>
        <w:t> </w:t>
      </w:r>
    </w:p>
    <w:p w14:paraId="72A5C5AC" w14:textId="77777777" w:rsidR="003B327F" w:rsidRDefault="003B327F" w:rsidP="003B327F">
      <w:pPr>
        <w:pStyle w:val="a5"/>
      </w:pPr>
      <w:r>
        <w:t>  3</w:t>
      </w:r>
      <w:r>
        <w:t>）不支持多重继承</w:t>
      </w:r>
      <w:r>
        <w:t> </w:t>
      </w:r>
    </w:p>
    <w:p w14:paraId="621E16DF" w14:textId="5C9D5450" w:rsidR="003B327F" w:rsidRDefault="003B327F" w:rsidP="003B327F">
      <w:pPr>
        <w:pStyle w:val="a5"/>
        <w:rPr>
          <w:rFonts w:hint="eastAsia"/>
        </w:rPr>
      </w:pPr>
      <w:r>
        <w:t>  4</w:t>
      </w:r>
      <w:r>
        <w:t>）使用动态运行时类型，所有的方法都是函数调用，所以很多编译时优化方法都用不到。（如内联函数等），性能低劣。</w:t>
      </w:r>
      <w:r>
        <w:t> </w:t>
      </w:r>
    </w:p>
    <w:p w14:paraId="69A32986" w14:textId="77777777" w:rsidR="000B0F79" w:rsidRDefault="000B0F79" w:rsidP="000B0F79">
      <w:pPr>
        <w:pStyle w:val="a5"/>
      </w:pPr>
    </w:p>
    <w:p w14:paraId="1AB87295" w14:textId="08F65F0F" w:rsidR="003B327F" w:rsidRDefault="003B327F" w:rsidP="000B0F79">
      <w:pPr>
        <w:pStyle w:val="a5"/>
      </w:pPr>
      <w:r>
        <w:rPr>
          <w:rFonts w:hint="eastAsia"/>
        </w:rPr>
        <w:t xml:space="preserve">30. </w:t>
      </w:r>
      <w:r>
        <w:t>本地缓存的</w:t>
      </w:r>
      <w:r>
        <w:rPr>
          <w:rFonts w:hint="eastAsia"/>
        </w:rPr>
        <w:t>原理</w:t>
      </w:r>
    </w:p>
    <w:p w14:paraId="6EA97FD0" w14:textId="51922FB8" w:rsidR="003B327F" w:rsidRDefault="003B327F" w:rsidP="000B0F79">
      <w:pPr>
        <w:pStyle w:val="a5"/>
      </w:pPr>
      <w:r>
        <w:rPr>
          <w:rFonts w:hint="eastAsia"/>
        </w:rPr>
        <w:t xml:space="preserve">   </w:t>
      </w:r>
      <w:r>
        <w:rPr>
          <w:rFonts w:hint="eastAsia"/>
        </w:rPr>
        <w:t>提示</w:t>
      </w:r>
      <w:r>
        <w:t xml:space="preserve">: </w:t>
      </w:r>
      <w:r>
        <w:rPr>
          <w:rFonts w:hint="eastAsia"/>
        </w:rPr>
        <w:t>私人通讯录</w:t>
      </w:r>
    </w:p>
    <w:p w14:paraId="703D83E0" w14:textId="77777777" w:rsidR="003B327F" w:rsidRDefault="003B327F" w:rsidP="000B0F79">
      <w:pPr>
        <w:pStyle w:val="a5"/>
        <w:rPr>
          <w:rFonts w:hint="eastAsia"/>
        </w:rPr>
      </w:pPr>
    </w:p>
    <w:p w14:paraId="02F92702" w14:textId="0604FD05" w:rsidR="003B327F" w:rsidRDefault="003B327F" w:rsidP="000B0F79">
      <w:pPr>
        <w:pStyle w:val="a5"/>
      </w:pPr>
      <w:r>
        <w:rPr>
          <w:rFonts w:hint="eastAsia"/>
        </w:rPr>
        <w:t>人事面试题</w:t>
      </w:r>
    </w:p>
    <w:p w14:paraId="086B697C" w14:textId="19852174" w:rsidR="003B327F" w:rsidRDefault="003B327F" w:rsidP="000B0F79">
      <w:pPr>
        <w:pStyle w:val="a5"/>
      </w:pPr>
      <w:r>
        <w:rPr>
          <w:rFonts w:hint="eastAsia"/>
        </w:rPr>
        <w:t xml:space="preserve">31. </w:t>
      </w:r>
      <w:r>
        <w:t>请自我介绍一下自己</w:t>
      </w:r>
    </w:p>
    <w:p w14:paraId="2361164A" w14:textId="5A82C5E2" w:rsidR="003B327F" w:rsidRDefault="003B327F" w:rsidP="000B0F79">
      <w:pPr>
        <w:pStyle w:val="a5"/>
      </w:pPr>
      <w:r>
        <w:rPr>
          <w:rFonts w:hint="eastAsia"/>
        </w:rPr>
        <w:t xml:space="preserve">32. </w:t>
      </w:r>
      <w:r>
        <w:rPr>
          <w:rFonts w:hint="eastAsia"/>
        </w:rPr>
        <w:t>你</w:t>
      </w:r>
      <w:r>
        <w:t>觉得你的优点是啥</w:t>
      </w:r>
    </w:p>
    <w:p w14:paraId="65EE5F1E" w14:textId="7C8F257F" w:rsidR="003B327F" w:rsidRDefault="003B327F" w:rsidP="000B0F79">
      <w:pPr>
        <w:pStyle w:val="a5"/>
      </w:pPr>
      <w:r>
        <w:rPr>
          <w:rFonts w:hint="eastAsia"/>
        </w:rPr>
        <w:t>33.</w:t>
      </w:r>
      <w:r>
        <w:t xml:space="preserve"> </w:t>
      </w:r>
      <w:r>
        <w:rPr>
          <w:rFonts w:hint="eastAsia"/>
        </w:rPr>
        <w:t>说说</w:t>
      </w:r>
      <w:r>
        <w:t>你的缺点</w:t>
      </w:r>
    </w:p>
    <w:p w14:paraId="1A9E796B" w14:textId="612B51E5" w:rsidR="003B327F" w:rsidRDefault="003B327F" w:rsidP="000B0F79">
      <w:pPr>
        <w:pStyle w:val="a5"/>
      </w:pPr>
      <w:r>
        <w:rPr>
          <w:rFonts w:hint="eastAsia"/>
        </w:rPr>
        <w:t xml:space="preserve">34. </w:t>
      </w:r>
      <w:r>
        <w:rPr>
          <w:rFonts w:hint="eastAsia"/>
        </w:rPr>
        <w:t>你</w:t>
      </w:r>
      <w:r>
        <w:t>对加班的看法</w:t>
      </w:r>
    </w:p>
    <w:p w14:paraId="55F1A777" w14:textId="44F3300C" w:rsidR="003B327F" w:rsidRDefault="003B327F" w:rsidP="000B0F79">
      <w:pPr>
        <w:pStyle w:val="a5"/>
      </w:pPr>
      <w:r>
        <w:rPr>
          <w:rFonts w:hint="eastAsia"/>
        </w:rPr>
        <w:t xml:space="preserve">35. </w:t>
      </w:r>
      <w:r>
        <w:rPr>
          <w:rFonts w:hint="eastAsia"/>
        </w:rPr>
        <w:t>你</w:t>
      </w:r>
      <w:r>
        <w:t>对薪资的要求</w:t>
      </w:r>
    </w:p>
    <w:p w14:paraId="408714DA" w14:textId="2BED9A24" w:rsidR="003B327F" w:rsidRDefault="003B327F" w:rsidP="000B0F79">
      <w:pPr>
        <w:pStyle w:val="a5"/>
      </w:pPr>
      <w:r>
        <w:rPr>
          <w:rFonts w:hint="eastAsia"/>
        </w:rPr>
        <w:t xml:space="preserve">36. </w:t>
      </w:r>
      <w:r>
        <w:rPr>
          <w:rFonts w:hint="eastAsia"/>
        </w:rPr>
        <w:t>你</w:t>
      </w:r>
      <w:r>
        <w:t>以后的职业规划是什么</w:t>
      </w:r>
    </w:p>
    <w:p w14:paraId="553F1305" w14:textId="063FDE40" w:rsidR="003B327F" w:rsidRDefault="003B327F" w:rsidP="000B0F79">
      <w:pPr>
        <w:pStyle w:val="a5"/>
      </w:pPr>
      <w:r>
        <w:rPr>
          <w:rFonts w:hint="eastAsia"/>
        </w:rPr>
        <w:t xml:space="preserve">37. </w:t>
      </w:r>
      <w:r>
        <w:rPr>
          <w:rFonts w:hint="eastAsia"/>
        </w:rPr>
        <w:t>当</w:t>
      </w:r>
      <w:r>
        <w:t>工作遇到问题</w:t>
      </w:r>
      <w:r>
        <w:t>,</w:t>
      </w:r>
      <w:r>
        <w:rPr>
          <w:rFonts w:hint="eastAsia"/>
        </w:rPr>
        <w:t>你</w:t>
      </w:r>
      <w:r>
        <w:t>会怎么办</w:t>
      </w:r>
    </w:p>
    <w:p w14:paraId="5B3DEF73" w14:textId="7AD38A9F" w:rsidR="003B327F" w:rsidRDefault="003B327F" w:rsidP="000B0F79">
      <w:pPr>
        <w:pStyle w:val="a5"/>
      </w:pPr>
      <w:r>
        <w:rPr>
          <w:rFonts w:hint="eastAsia"/>
        </w:rPr>
        <w:t xml:space="preserve">38. </w:t>
      </w:r>
      <w:r>
        <w:rPr>
          <w:rFonts w:hint="eastAsia"/>
        </w:rPr>
        <w:t>你</w:t>
      </w:r>
      <w:r>
        <w:t>还有什么要问的吗</w:t>
      </w:r>
      <w:r>
        <w:t>?</w:t>
      </w:r>
    </w:p>
    <w:p w14:paraId="04BDA79B" w14:textId="28627CDB" w:rsidR="003B327F" w:rsidRDefault="003B327F" w:rsidP="000B0F79">
      <w:pPr>
        <w:pStyle w:val="a5"/>
      </w:pPr>
      <w:r>
        <w:rPr>
          <w:rFonts w:hint="eastAsia"/>
        </w:rPr>
        <w:t xml:space="preserve">39. </w:t>
      </w:r>
      <w:r>
        <w:rPr>
          <w:rFonts w:hint="eastAsia"/>
        </w:rPr>
        <w:t>你</w:t>
      </w:r>
      <w:r>
        <w:t>喜欢什么系的菜</w:t>
      </w:r>
    </w:p>
    <w:p w14:paraId="655CA3B1" w14:textId="7D23D67B" w:rsidR="003B327F" w:rsidRDefault="003B327F" w:rsidP="000B0F79">
      <w:pPr>
        <w:pStyle w:val="a5"/>
      </w:pPr>
      <w:r>
        <w:rPr>
          <w:rFonts w:hint="eastAsia"/>
        </w:rPr>
        <w:t xml:space="preserve">40. </w:t>
      </w:r>
      <w:r>
        <w:rPr>
          <w:rFonts w:hint="eastAsia"/>
        </w:rPr>
        <w:t>你</w:t>
      </w:r>
      <w:r>
        <w:t>对我们公司有什么看法</w:t>
      </w:r>
    </w:p>
    <w:p w14:paraId="62E8343A" w14:textId="3646BDBA" w:rsidR="003B327F" w:rsidRDefault="003B327F" w:rsidP="000B0F79">
      <w:pPr>
        <w:pStyle w:val="a5"/>
      </w:pPr>
      <w:r>
        <w:rPr>
          <w:rFonts w:hint="eastAsia"/>
        </w:rPr>
        <w:t xml:space="preserve">41. </w:t>
      </w:r>
      <w:r>
        <w:rPr>
          <w:rFonts w:hint="eastAsia"/>
        </w:rPr>
        <w:t>你</w:t>
      </w:r>
      <w:r>
        <w:t>为什么会投简历到我们公司</w:t>
      </w:r>
    </w:p>
    <w:p w14:paraId="04E65423" w14:textId="124A5CEC" w:rsidR="000B0F79" w:rsidRDefault="003B327F" w:rsidP="003B327F">
      <w:pPr>
        <w:pStyle w:val="a5"/>
        <w:rPr>
          <w:rFonts w:hint="eastAsia"/>
        </w:rPr>
      </w:pPr>
      <w:r>
        <w:rPr>
          <w:rFonts w:hint="eastAsia"/>
        </w:rPr>
        <w:t xml:space="preserve">42. </w:t>
      </w:r>
      <w:r>
        <w:t>你以前知道我们</w:t>
      </w:r>
      <w:r>
        <w:rPr>
          <w:rFonts w:hint="eastAsia"/>
        </w:rPr>
        <w:t>公司</w:t>
      </w:r>
      <w:r>
        <w:t>吗</w:t>
      </w:r>
    </w:p>
    <w:p w14:paraId="49DB7A10" w14:textId="5D6F8E00" w:rsidR="003B327F" w:rsidRDefault="003B327F" w:rsidP="003B327F">
      <w:pPr>
        <w:pStyle w:val="a5"/>
      </w:pPr>
      <w:r>
        <w:rPr>
          <w:rFonts w:hint="eastAsia"/>
        </w:rPr>
        <w:t xml:space="preserve">43. </w:t>
      </w:r>
      <w:r>
        <w:rPr>
          <w:rFonts w:hint="eastAsia"/>
        </w:rPr>
        <w:t>你</w:t>
      </w:r>
      <w:r>
        <w:t>为什么要离职</w:t>
      </w:r>
    </w:p>
    <w:p w14:paraId="1BA77BFB" w14:textId="2DCA276B" w:rsidR="003B327F" w:rsidRDefault="003B327F" w:rsidP="003B327F">
      <w:pPr>
        <w:pStyle w:val="a5"/>
      </w:pPr>
      <w:r>
        <w:rPr>
          <w:rFonts w:hint="eastAsia"/>
        </w:rPr>
        <w:t xml:space="preserve">44. </w:t>
      </w:r>
      <w:r w:rsidR="002D5CCA">
        <w:t>谈谈你对好员工的看法</w:t>
      </w:r>
    </w:p>
    <w:p w14:paraId="3F570CA9" w14:textId="0121A5D0" w:rsidR="002D5CCA" w:rsidRDefault="002D5CCA" w:rsidP="003B327F">
      <w:pPr>
        <w:pStyle w:val="a5"/>
      </w:pPr>
      <w:r>
        <w:rPr>
          <w:rFonts w:hint="eastAsia"/>
        </w:rPr>
        <w:t xml:space="preserve">45. </w:t>
      </w:r>
      <w:r>
        <w:rPr>
          <w:rFonts w:hint="eastAsia"/>
        </w:rPr>
        <w:t>谈谈</w:t>
      </w:r>
      <w:r>
        <w:t>你工作习惯</w:t>
      </w:r>
    </w:p>
    <w:p w14:paraId="579B4DD9" w14:textId="7E166013" w:rsidR="002D5CCA" w:rsidRDefault="002D5CCA" w:rsidP="003B327F">
      <w:pPr>
        <w:pStyle w:val="a5"/>
      </w:pPr>
      <w:r>
        <w:rPr>
          <w:rFonts w:hint="eastAsia"/>
        </w:rPr>
        <w:t xml:space="preserve">46. </w:t>
      </w:r>
      <w:r>
        <w:rPr>
          <w:rFonts w:hint="eastAsia"/>
        </w:rPr>
        <w:t>想过</w:t>
      </w:r>
      <w:r>
        <w:t>创业吗</w:t>
      </w:r>
    </w:p>
    <w:p w14:paraId="3B70C64B" w14:textId="2C850A61" w:rsidR="002D5CCA" w:rsidRDefault="002D5CCA" w:rsidP="003B327F">
      <w:pPr>
        <w:pStyle w:val="a5"/>
      </w:pPr>
      <w:r>
        <w:rPr>
          <w:rFonts w:hint="eastAsia"/>
        </w:rPr>
        <w:t xml:space="preserve">47. </w:t>
      </w:r>
      <w:r>
        <w:rPr>
          <w:rFonts w:hint="eastAsia"/>
        </w:rPr>
        <w:t>怎么样</w:t>
      </w:r>
      <w:r>
        <w:t>看待学历和能力</w:t>
      </w:r>
    </w:p>
    <w:p w14:paraId="06EC02FC" w14:textId="68E75EAC" w:rsidR="002D5CCA" w:rsidRDefault="002D5CCA" w:rsidP="003B327F">
      <w:pPr>
        <w:pStyle w:val="a5"/>
      </w:pPr>
      <w:r>
        <w:rPr>
          <w:rFonts w:hint="eastAsia"/>
        </w:rPr>
        <w:t xml:space="preserve">48. </w:t>
      </w:r>
      <w:r>
        <w:t>你今年的目标是什么</w:t>
      </w:r>
    </w:p>
    <w:p w14:paraId="0F27D0BE" w14:textId="7B39AC50" w:rsidR="002D5CCA" w:rsidRDefault="002D5CCA" w:rsidP="003B327F">
      <w:pPr>
        <w:pStyle w:val="a5"/>
      </w:pPr>
      <w:r>
        <w:rPr>
          <w:rFonts w:hint="eastAsia"/>
        </w:rPr>
        <w:t xml:space="preserve">49. </w:t>
      </w:r>
      <w:r>
        <w:rPr>
          <w:rFonts w:hint="eastAsia"/>
        </w:rPr>
        <w:t>你</w:t>
      </w:r>
      <w:r>
        <w:t>爱玩游戏吗</w:t>
      </w:r>
      <w:r>
        <w:t xml:space="preserve">?  </w:t>
      </w:r>
      <w:r>
        <w:rPr>
          <w:rFonts w:hint="eastAsia"/>
        </w:rPr>
        <w:t>会不会</w:t>
      </w:r>
      <w:r>
        <w:t>因为游戏耽搁工作</w:t>
      </w:r>
    </w:p>
    <w:p w14:paraId="6E9481CE" w14:textId="7CD78BDE" w:rsidR="002D5CCA" w:rsidRDefault="002D5CCA" w:rsidP="003B327F">
      <w:pPr>
        <w:pStyle w:val="a5"/>
        <w:rPr>
          <w:rFonts w:hint="eastAsia"/>
        </w:rPr>
      </w:pPr>
      <w:r>
        <w:rPr>
          <w:rFonts w:hint="eastAsia"/>
        </w:rPr>
        <w:t xml:space="preserve">50. </w:t>
      </w:r>
      <w:r>
        <w:rPr>
          <w:rFonts w:hint="eastAsia"/>
        </w:rPr>
        <w:t>你</w:t>
      </w:r>
      <w:r>
        <w:t>对公司文化的了解是什么</w:t>
      </w:r>
      <w:bookmarkStart w:id="0" w:name="_GoBack"/>
      <w:bookmarkEnd w:id="0"/>
    </w:p>
    <w:p w14:paraId="05F9DF29" w14:textId="694AC5A3" w:rsidR="000B0F79" w:rsidRDefault="000B0F79" w:rsidP="000B0F79">
      <w:pPr>
        <w:rPr>
          <w:rFonts w:hint="eastAsia"/>
        </w:rPr>
      </w:pPr>
    </w:p>
    <w:p w14:paraId="029E3CBC" w14:textId="131C2CF2" w:rsidR="00BD0D83" w:rsidRDefault="00BD0D83" w:rsidP="00BD0D83">
      <w:pPr>
        <w:pStyle w:val="a3"/>
        <w:ind w:left="360" w:firstLineChars="0" w:firstLine="0"/>
      </w:pPr>
    </w:p>
    <w:p w14:paraId="5AC52243" w14:textId="77777777" w:rsidR="00BD0D83" w:rsidRDefault="00BD0D83" w:rsidP="00BD0D83">
      <w:pPr>
        <w:pStyle w:val="a3"/>
        <w:ind w:left="360" w:firstLineChars="0" w:firstLine="0"/>
      </w:pPr>
    </w:p>
    <w:p w14:paraId="675A62C1" w14:textId="77777777" w:rsidR="00BD0D83" w:rsidRDefault="00BD0D83" w:rsidP="00BD0D83">
      <w:pPr>
        <w:rPr>
          <w:rFonts w:hint="eastAsia"/>
        </w:rPr>
      </w:pPr>
    </w:p>
    <w:p w14:paraId="72B9AD5D" w14:textId="77777777" w:rsidR="00BD0D83" w:rsidRDefault="00BD0D83" w:rsidP="00BD0D83">
      <w:pPr>
        <w:pStyle w:val="a5"/>
        <w:ind w:left="360"/>
        <w:rPr>
          <w:rFonts w:hint="eastAsia"/>
        </w:rPr>
      </w:pPr>
    </w:p>
    <w:p w14:paraId="120F7146" w14:textId="475FF47F" w:rsidR="00BD0D83" w:rsidRPr="00855F9F" w:rsidRDefault="00BD0D83" w:rsidP="00BD0D83"/>
    <w:sectPr w:rsidR="00BD0D83" w:rsidRPr="00855F9F" w:rsidSect="006A21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3B04D7"/>
    <w:multiLevelType w:val="hybridMultilevel"/>
    <w:tmpl w:val="5ECAD17E"/>
    <w:lvl w:ilvl="0" w:tplc="1056FE52">
      <w:start w:val="1"/>
      <w:numFmt w:val="decimal"/>
      <w:lvlText w:val="%1&gt;"/>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6F050EE"/>
    <w:multiLevelType w:val="hybridMultilevel"/>
    <w:tmpl w:val="3E64FE80"/>
    <w:lvl w:ilvl="0" w:tplc="EE54BCE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nsid w:val="0AE82069"/>
    <w:multiLevelType w:val="hybridMultilevel"/>
    <w:tmpl w:val="E7762484"/>
    <w:lvl w:ilvl="0" w:tplc="E27ADEDA">
      <w:start w:val="1"/>
      <w:numFmt w:val="decimal"/>
      <w:lvlText w:val="%1&gt;"/>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F5856BD"/>
    <w:multiLevelType w:val="hybridMultilevel"/>
    <w:tmpl w:val="F5BE2442"/>
    <w:lvl w:ilvl="0" w:tplc="3AAEAAAC">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3025CAE"/>
    <w:multiLevelType w:val="hybridMultilevel"/>
    <w:tmpl w:val="B9520A54"/>
    <w:lvl w:ilvl="0" w:tplc="BAF25ADA">
      <w:start w:val="1"/>
      <w:numFmt w:val="decimal"/>
      <w:lvlText w:val="%1&gt;"/>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913EE8"/>
    <w:multiLevelType w:val="hybridMultilevel"/>
    <w:tmpl w:val="EC3C6D04"/>
    <w:lvl w:ilvl="0" w:tplc="66E84FC6">
      <w:start w:val="1"/>
      <w:numFmt w:val="decimal"/>
      <w:lvlText w:val="%1&gt;"/>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A885920"/>
    <w:multiLevelType w:val="hybridMultilevel"/>
    <w:tmpl w:val="378A076A"/>
    <w:lvl w:ilvl="0" w:tplc="892CD9D4">
      <w:start w:val="1"/>
      <w:numFmt w:val="decimal"/>
      <w:lvlText w:val="%1&gt;"/>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E216392"/>
    <w:multiLevelType w:val="hybridMultilevel"/>
    <w:tmpl w:val="9B62877E"/>
    <w:lvl w:ilvl="0" w:tplc="312025C0">
      <w:start w:val="1"/>
      <w:numFmt w:val="decimal"/>
      <w:lvlText w:val="%1&gt;"/>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33242B9"/>
    <w:multiLevelType w:val="hybridMultilevel"/>
    <w:tmpl w:val="34D0982C"/>
    <w:lvl w:ilvl="0" w:tplc="316445FC">
      <w:start w:val="1"/>
      <w:numFmt w:val="decimal"/>
      <w:lvlText w:val="%1&gt;"/>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AF474D2"/>
    <w:multiLevelType w:val="hybridMultilevel"/>
    <w:tmpl w:val="9A26160A"/>
    <w:lvl w:ilvl="0" w:tplc="7C94C754">
      <w:start w:val="1"/>
      <w:numFmt w:val="decimal"/>
      <w:lvlText w:val="%1&gt;"/>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D953B87"/>
    <w:multiLevelType w:val="hybridMultilevel"/>
    <w:tmpl w:val="D7D6C936"/>
    <w:lvl w:ilvl="0" w:tplc="B3F43DAE">
      <w:start w:val="1"/>
      <w:numFmt w:val="bullet"/>
      <w:lvlText w:val=""/>
      <w:lvlJc w:val="left"/>
      <w:pPr>
        <w:tabs>
          <w:tab w:val="num" w:pos="720"/>
        </w:tabs>
        <w:ind w:left="720" w:hanging="360"/>
      </w:pPr>
      <w:rPr>
        <w:rFonts w:ascii="Wingdings" w:hAnsi="Wingdings" w:hint="default"/>
      </w:rPr>
    </w:lvl>
    <w:lvl w:ilvl="1" w:tplc="A0E0514C" w:tentative="1">
      <w:start w:val="1"/>
      <w:numFmt w:val="bullet"/>
      <w:lvlText w:val=""/>
      <w:lvlJc w:val="left"/>
      <w:pPr>
        <w:tabs>
          <w:tab w:val="num" w:pos="1440"/>
        </w:tabs>
        <w:ind w:left="1440" w:hanging="360"/>
      </w:pPr>
      <w:rPr>
        <w:rFonts w:ascii="Wingdings" w:hAnsi="Wingdings" w:hint="default"/>
      </w:rPr>
    </w:lvl>
    <w:lvl w:ilvl="2" w:tplc="6A7484AE" w:tentative="1">
      <w:start w:val="1"/>
      <w:numFmt w:val="bullet"/>
      <w:lvlText w:val=""/>
      <w:lvlJc w:val="left"/>
      <w:pPr>
        <w:tabs>
          <w:tab w:val="num" w:pos="2160"/>
        </w:tabs>
        <w:ind w:left="2160" w:hanging="360"/>
      </w:pPr>
      <w:rPr>
        <w:rFonts w:ascii="Wingdings" w:hAnsi="Wingdings" w:hint="default"/>
      </w:rPr>
    </w:lvl>
    <w:lvl w:ilvl="3" w:tplc="9850B662" w:tentative="1">
      <w:start w:val="1"/>
      <w:numFmt w:val="bullet"/>
      <w:lvlText w:val=""/>
      <w:lvlJc w:val="left"/>
      <w:pPr>
        <w:tabs>
          <w:tab w:val="num" w:pos="2880"/>
        </w:tabs>
        <w:ind w:left="2880" w:hanging="360"/>
      </w:pPr>
      <w:rPr>
        <w:rFonts w:ascii="Wingdings" w:hAnsi="Wingdings" w:hint="default"/>
      </w:rPr>
    </w:lvl>
    <w:lvl w:ilvl="4" w:tplc="5282CE58" w:tentative="1">
      <w:start w:val="1"/>
      <w:numFmt w:val="bullet"/>
      <w:lvlText w:val=""/>
      <w:lvlJc w:val="left"/>
      <w:pPr>
        <w:tabs>
          <w:tab w:val="num" w:pos="3600"/>
        </w:tabs>
        <w:ind w:left="3600" w:hanging="360"/>
      </w:pPr>
      <w:rPr>
        <w:rFonts w:ascii="Wingdings" w:hAnsi="Wingdings" w:hint="default"/>
      </w:rPr>
    </w:lvl>
    <w:lvl w:ilvl="5" w:tplc="7FA07CCC" w:tentative="1">
      <w:start w:val="1"/>
      <w:numFmt w:val="bullet"/>
      <w:lvlText w:val=""/>
      <w:lvlJc w:val="left"/>
      <w:pPr>
        <w:tabs>
          <w:tab w:val="num" w:pos="4320"/>
        </w:tabs>
        <w:ind w:left="4320" w:hanging="360"/>
      </w:pPr>
      <w:rPr>
        <w:rFonts w:ascii="Wingdings" w:hAnsi="Wingdings" w:hint="default"/>
      </w:rPr>
    </w:lvl>
    <w:lvl w:ilvl="6" w:tplc="20A24320" w:tentative="1">
      <w:start w:val="1"/>
      <w:numFmt w:val="bullet"/>
      <w:lvlText w:val=""/>
      <w:lvlJc w:val="left"/>
      <w:pPr>
        <w:tabs>
          <w:tab w:val="num" w:pos="5040"/>
        </w:tabs>
        <w:ind w:left="5040" w:hanging="360"/>
      </w:pPr>
      <w:rPr>
        <w:rFonts w:ascii="Wingdings" w:hAnsi="Wingdings" w:hint="default"/>
      </w:rPr>
    </w:lvl>
    <w:lvl w:ilvl="7" w:tplc="97787546" w:tentative="1">
      <w:start w:val="1"/>
      <w:numFmt w:val="bullet"/>
      <w:lvlText w:val=""/>
      <w:lvlJc w:val="left"/>
      <w:pPr>
        <w:tabs>
          <w:tab w:val="num" w:pos="5760"/>
        </w:tabs>
        <w:ind w:left="5760" w:hanging="360"/>
      </w:pPr>
      <w:rPr>
        <w:rFonts w:ascii="Wingdings" w:hAnsi="Wingdings" w:hint="default"/>
      </w:rPr>
    </w:lvl>
    <w:lvl w:ilvl="8" w:tplc="97A2BE60" w:tentative="1">
      <w:start w:val="1"/>
      <w:numFmt w:val="bullet"/>
      <w:lvlText w:val=""/>
      <w:lvlJc w:val="left"/>
      <w:pPr>
        <w:tabs>
          <w:tab w:val="num" w:pos="6480"/>
        </w:tabs>
        <w:ind w:left="6480" w:hanging="360"/>
      </w:pPr>
      <w:rPr>
        <w:rFonts w:ascii="Wingdings" w:hAnsi="Wingdings" w:hint="default"/>
      </w:rPr>
    </w:lvl>
  </w:abstractNum>
  <w:abstractNum w:abstractNumId="14">
    <w:nsid w:val="489A0DC7"/>
    <w:multiLevelType w:val="hybridMultilevel"/>
    <w:tmpl w:val="3D9ABD28"/>
    <w:lvl w:ilvl="0" w:tplc="E12845C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62425C24"/>
    <w:multiLevelType w:val="hybridMultilevel"/>
    <w:tmpl w:val="DC6E2698"/>
    <w:lvl w:ilvl="0" w:tplc="FD9CF05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63AA29B0"/>
    <w:multiLevelType w:val="hybridMultilevel"/>
    <w:tmpl w:val="A0C40384"/>
    <w:lvl w:ilvl="0" w:tplc="DA8A7A6A">
      <w:start w:val="1"/>
      <w:numFmt w:val="decimal"/>
      <w:lvlText w:val="%1&gt;"/>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8E145DE"/>
    <w:multiLevelType w:val="hybridMultilevel"/>
    <w:tmpl w:val="9992FF16"/>
    <w:lvl w:ilvl="0" w:tplc="E3BA0FBA">
      <w:start w:val="1"/>
      <w:numFmt w:val="decimal"/>
      <w:lvlText w:val="%1&gt;"/>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BDD3913"/>
    <w:multiLevelType w:val="hybridMultilevel"/>
    <w:tmpl w:val="6D6087D0"/>
    <w:lvl w:ilvl="0" w:tplc="0FD22C06">
      <w:start w:val="1"/>
      <w:numFmt w:val="decimal"/>
      <w:lvlText w:val="%1&gt;"/>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76323628"/>
    <w:multiLevelType w:val="hybridMultilevel"/>
    <w:tmpl w:val="794CF8D6"/>
    <w:lvl w:ilvl="0" w:tplc="870A0B08">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6"/>
  </w:num>
  <w:num w:numId="2">
    <w:abstractNumId w:val="0"/>
  </w:num>
  <w:num w:numId="3">
    <w:abstractNumId w:val="1"/>
  </w:num>
  <w:num w:numId="4">
    <w:abstractNumId w:val="2"/>
  </w:num>
  <w:num w:numId="5">
    <w:abstractNumId w:val="17"/>
  </w:num>
  <w:num w:numId="6">
    <w:abstractNumId w:val="12"/>
  </w:num>
  <w:num w:numId="7">
    <w:abstractNumId w:val="14"/>
  </w:num>
  <w:num w:numId="8">
    <w:abstractNumId w:val="8"/>
  </w:num>
  <w:num w:numId="9">
    <w:abstractNumId w:val="15"/>
  </w:num>
  <w:num w:numId="10">
    <w:abstractNumId w:val="19"/>
  </w:num>
  <w:num w:numId="11">
    <w:abstractNumId w:val="9"/>
  </w:num>
  <w:num w:numId="12">
    <w:abstractNumId w:val="4"/>
  </w:num>
  <w:num w:numId="13">
    <w:abstractNumId w:val="5"/>
  </w:num>
  <w:num w:numId="14">
    <w:abstractNumId w:val="10"/>
  </w:num>
  <w:num w:numId="15">
    <w:abstractNumId w:val="7"/>
  </w:num>
  <w:num w:numId="16">
    <w:abstractNumId w:val="18"/>
  </w:num>
  <w:num w:numId="17">
    <w:abstractNumId w:val="3"/>
  </w:num>
  <w:num w:numId="18">
    <w:abstractNumId w:val="16"/>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BA"/>
    <w:rsid w:val="000B0F79"/>
    <w:rsid w:val="000D7104"/>
    <w:rsid w:val="000F061D"/>
    <w:rsid w:val="000F6D59"/>
    <w:rsid w:val="00120D1B"/>
    <w:rsid w:val="0019711A"/>
    <w:rsid w:val="002A0855"/>
    <w:rsid w:val="002D45CE"/>
    <w:rsid w:val="002D5CCA"/>
    <w:rsid w:val="003720A7"/>
    <w:rsid w:val="003B327F"/>
    <w:rsid w:val="004402E5"/>
    <w:rsid w:val="004478AA"/>
    <w:rsid w:val="004D4397"/>
    <w:rsid w:val="00616C62"/>
    <w:rsid w:val="006A21B4"/>
    <w:rsid w:val="006B2AF4"/>
    <w:rsid w:val="006E64F0"/>
    <w:rsid w:val="0075220B"/>
    <w:rsid w:val="007E2285"/>
    <w:rsid w:val="007F411B"/>
    <w:rsid w:val="00855F9F"/>
    <w:rsid w:val="009158A2"/>
    <w:rsid w:val="00A51D29"/>
    <w:rsid w:val="00B0152B"/>
    <w:rsid w:val="00B151A6"/>
    <w:rsid w:val="00BD0D83"/>
    <w:rsid w:val="00D457BA"/>
    <w:rsid w:val="00DB0ABE"/>
    <w:rsid w:val="00E82424"/>
    <w:rsid w:val="00ED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CA9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5F9F"/>
    <w:pPr>
      <w:widowControl w:val="0"/>
      <w:jc w:val="both"/>
    </w:pPr>
  </w:style>
  <w:style w:type="paragraph" w:styleId="1">
    <w:name w:val="heading 1"/>
    <w:basedOn w:val="a"/>
    <w:next w:val="a"/>
    <w:link w:val="10"/>
    <w:uiPriority w:val="9"/>
    <w:qFormat/>
    <w:rsid w:val="00D457B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D0D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457BA"/>
    <w:rPr>
      <w:b/>
      <w:bCs/>
      <w:kern w:val="44"/>
      <w:sz w:val="44"/>
      <w:szCs w:val="44"/>
    </w:rPr>
  </w:style>
  <w:style w:type="paragraph" w:styleId="a3">
    <w:name w:val="List Paragraph"/>
    <w:basedOn w:val="a"/>
    <w:uiPriority w:val="34"/>
    <w:qFormat/>
    <w:rsid w:val="00D457BA"/>
    <w:pPr>
      <w:ind w:firstLineChars="200" w:firstLine="420"/>
    </w:pPr>
  </w:style>
  <w:style w:type="character" w:styleId="a4">
    <w:name w:val="Hyperlink"/>
    <w:basedOn w:val="a0"/>
    <w:uiPriority w:val="99"/>
    <w:unhideWhenUsed/>
    <w:rsid w:val="00D457BA"/>
    <w:rPr>
      <w:color w:val="0563C1" w:themeColor="hyperlink"/>
      <w:u w:val="single"/>
    </w:rPr>
  </w:style>
  <w:style w:type="paragraph" w:styleId="a5">
    <w:name w:val="No Spacing"/>
    <w:uiPriority w:val="1"/>
    <w:qFormat/>
    <w:rsid w:val="00855F9F"/>
    <w:pPr>
      <w:widowControl w:val="0"/>
      <w:jc w:val="both"/>
    </w:pPr>
  </w:style>
  <w:style w:type="character" w:customStyle="1" w:styleId="20">
    <w:name w:val="标题 2字符"/>
    <w:basedOn w:val="a0"/>
    <w:link w:val="2"/>
    <w:uiPriority w:val="9"/>
    <w:semiHidden/>
    <w:rsid w:val="00BD0D8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3759">
      <w:bodyDiv w:val="1"/>
      <w:marLeft w:val="0"/>
      <w:marRight w:val="0"/>
      <w:marTop w:val="0"/>
      <w:marBottom w:val="0"/>
      <w:divBdr>
        <w:top w:val="none" w:sz="0" w:space="0" w:color="auto"/>
        <w:left w:val="none" w:sz="0" w:space="0" w:color="auto"/>
        <w:bottom w:val="none" w:sz="0" w:space="0" w:color="auto"/>
        <w:right w:val="none" w:sz="0" w:space="0" w:color="auto"/>
      </w:divBdr>
      <w:divsChild>
        <w:div w:id="682979451">
          <w:marLeft w:val="360"/>
          <w:marRight w:val="0"/>
          <w:marTop w:val="160"/>
          <w:marBottom w:val="0"/>
          <w:divBdr>
            <w:top w:val="none" w:sz="0" w:space="0" w:color="auto"/>
            <w:left w:val="none" w:sz="0" w:space="0" w:color="auto"/>
            <w:bottom w:val="none" w:sz="0" w:space="0" w:color="auto"/>
            <w:right w:val="none" w:sz="0" w:space="0" w:color="auto"/>
          </w:divBdr>
        </w:div>
        <w:div w:id="1803380894">
          <w:marLeft w:val="360"/>
          <w:marRight w:val="0"/>
          <w:marTop w:val="160"/>
          <w:marBottom w:val="0"/>
          <w:divBdr>
            <w:top w:val="none" w:sz="0" w:space="0" w:color="auto"/>
            <w:left w:val="none" w:sz="0" w:space="0" w:color="auto"/>
            <w:bottom w:val="none" w:sz="0" w:space="0" w:color="auto"/>
            <w:right w:val="none" w:sz="0" w:space="0" w:color="auto"/>
          </w:divBdr>
        </w:div>
        <w:div w:id="1191838183">
          <w:marLeft w:val="360"/>
          <w:marRight w:val="0"/>
          <w:marTop w:val="160"/>
          <w:marBottom w:val="0"/>
          <w:divBdr>
            <w:top w:val="none" w:sz="0" w:space="0" w:color="auto"/>
            <w:left w:val="none" w:sz="0" w:space="0" w:color="auto"/>
            <w:bottom w:val="none" w:sz="0" w:space="0" w:color="auto"/>
            <w:right w:val="none" w:sz="0" w:space="0" w:color="auto"/>
          </w:divBdr>
        </w:div>
        <w:div w:id="1707296268">
          <w:marLeft w:val="360"/>
          <w:marRight w:val="0"/>
          <w:marTop w:val="160"/>
          <w:marBottom w:val="0"/>
          <w:divBdr>
            <w:top w:val="none" w:sz="0" w:space="0" w:color="auto"/>
            <w:left w:val="none" w:sz="0" w:space="0" w:color="auto"/>
            <w:bottom w:val="none" w:sz="0" w:space="0" w:color="auto"/>
            <w:right w:val="none" w:sz="0" w:space="0" w:color="auto"/>
          </w:divBdr>
        </w:div>
        <w:div w:id="241061206">
          <w:marLeft w:val="360"/>
          <w:marRight w:val="0"/>
          <w:marTop w:val="16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blogs.com/rosylxf/archive/2012/07/31/2617565.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803</Words>
  <Characters>4582</Characters>
  <Application>Microsoft Macintosh Word</Application>
  <DocSecurity>0</DocSecurity>
  <Lines>38</Lines>
  <Paragraphs>10</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面试题笔记</vt:lpstr>
    </vt:vector>
  </TitlesOfParts>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2015-05-25T02:11:00Z</dcterms:created>
  <dcterms:modified xsi:type="dcterms:W3CDTF">2015-05-28T08:13:00Z</dcterms:modified>
</cp:coreProperties>
</file>