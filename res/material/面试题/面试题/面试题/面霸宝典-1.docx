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7C5620" w14:textId="1C80F028" w:rsidR="00184E72" w:rsidRPr="00B371E6" w:rsidRDefault="00B371E6" w:rsidP="00B371E6">
      <w:pPr>
        <w:jc w:val="center"/>
        <w:rPr>
          <w:rFonts w:asciiTheme="minorEastAsia" w:hAnsiTheme="minorEastAsia"/>
          <w:b/>
          <w:sz w:val="20"/>
          <w:szCs w:val="20"/>
        </w:rPr>
      </w:pPr>
      <w:r w:rsidRPr="00B371E6">
        <w:rPr>
          <w:rFonts w:asciiTheme="minorEastAsia" w:hAnsiTheme="minorEastAsia" w:hint="eastAsia"/>
          <w:b/>
          <w:sz w:val="20"/>
          <w:szCs w:val="20"/>
        </w:rPr>
        <w:t>面霸</w:t>
      </w:r>
      <w:r w:rsidR="008F4AA7" w:rsidRPr="00B371E6">
        <w:rPr>
          <w:rFonts w:asciiTheme="minorEastAsia" w:hAnsiTheme="minorEastAsia" w:hint="eastAsia"/>
          <w:b/>
          <w:sz w:val="20"/>
          <w:szCs w:val="20"/>
        </w:rPr>
        <w:t>宝典</w:t>
      </w:r>
    </w:p>
    <w:p w14:paraId="1742AA62" w14:textId="0BB4F840" w:rsidR="008F4AA7" w:rsidRPr="00B371E6" w:rsidRDefault="00B371E6" w:rsidP="008F4AA7">
      <w:pPr>
        <w:jc w:val="left"/>
        <w:rPr>
          <w:rFonts w:asciiTheme="minorEastAsia" w:hAnsiTheme="minorEastAsia"/>
          <w:b/>
          <w:sz w:val="20"/>
          <w:szCs w:val="20"/>
        </w:rPr>
      </w:pPr>
      <w:r w:rsidRPr="00B371E6">
        <w:rPr>
          <w:rFonts w:asciiTheme="minorEastAsia" w:hAnsiTheme="minorEastAsia" w:hint="eastAsia"/>
          <w:b/>
          <w:sz w:val="20"/>
          <w:szCs w:val="20"/>
        </w:rPr>
        <w:t>欲练此功，必先自省，方知求虐被虐之后才能反客为主，方能屌丝逆袭，秒杀面试官，以虐他人为乐。恋爱是谈出来的，工作是</w:t>
      </w:r>
      <w:r w:rsidR="008F4AA7" w:rsidRPr="00B371E6">
        <w:rPr>
          <w:rFonts w:asciiTheme="minorEastAsia" w:hAnsiTheme="minorEastAsia" w:hint="eastAsia"/>
          <w:b/>
          <w:sz w:val="20"/>
          <w:szCs w:val="20"/>
        </w:rPr>
        <w:t>找出来的！知识浩如烟秒，越复习越遗忘，不如</w:t>
      </w:r>
      <w:r w:rsidR="008F4AA7" w:rsidRPr="00B371E6">
        <w:rPr>
          <w:rFonts w:asciiTheme="minorEastAsia" w:hAnsiTheme="minorEastAsia" w:hint="eastAsia"/>
          <w:b/>
          <w:color w:val="FF0000"/>
          <w:sz w:val="20"/>
          <w:szCs w:val="20"/>
        </w:rPr>
        <w:t>投“简”问路</w:t>
      </w:r>
      <w:r w:rsidRPr="00B371E6">
        <w:rPr>
          <w:rFonts w:asciiTheme="minorEastAsia" w:hAnsiTheme="minorEastAsia" w:hint="eastAsia"/>
          <w:b/>
          <w:sz w:val="20"/>
          <w:szCs w:val="20"/>
        </w:rPr>
        <w:t>！此所谓</w:t>
      </w:r>
      <w:r w:rsidRPr="00B371E6">
        <w:rPr>
          <w:rFonts w:asciiTheme="minorEastAsia" w:hAnsiTheme="minorEastAsia" w:hint="eastAsia"/>
          <w:b/>
          <w:color w:val="FF0000"/>
          <w:sz w:val="20"/>
          <w:szCs w:val="20"/>
        </w:rPr>
        <w:t>面霸者胸有成局</w:t>
      </w:r>
      <w:r w:rsidRPr="00B371E6">
        <w:rPr>
          <w:rFonts w:asciiTheme="minorEastAsia" w:hAnsiTheme="minorEastAsia" w:hint="eastAsia"/>
          <w:b/>
          <w:sz w:val="20"/>
          <w:szCs w:val="20"/>
        </w:rPr>
        <w:t>也。</w:t>
      </w:r>
    </w:p>
    <w:p w14:paraId="40118422" w14:textId="77777777" w:rsidR="008F4AA7" w:rsidRPr="00B371E6" w:rsidRDefault="008F4AA7" w:rsidP="008F4AA7">
      <w:pPr>
        <w:jc w:val="left"/>
        <w:rPr>
          <w:rFonts w:asciiTheme="minorEastAsia" w:hAnsiTheme="minorEastAsia"/>
          <w:b/>
          <w:sz w:val="20"/>
          <w:szCs w:val="20"/>
        </w:rPr>
      </w:pPr>
    </w:p>
    <w:p w14:paraId="3D00BE13" w14:textId="77777777" w:rsidR="00313F5C" w:rsidRPr="00B371E6" w:rsidRDefault="00313F5C" w:rsidP="00313F5C">
      <w:pPr>
        <w:pStyle w:val="a3"/>
        <w:numPr>
          <w:ilvl w:val="0"/>
          <w:numId w:val="1"/>
        </w:numPr>
        <w:ind w:firstLineChars="0"/>
        <w:jc w:val="left"/>
        <w:rPr>
          <w:rFonts w:asciiTheme="minorEastAsia" w:hAnsiTheme="minorEastAsia"/>
          <w:sz w:val="20"/>
          <w:szCs w:val="20"/>
        </w:rPr>
      </w:pPr>
      <w:r w:rsidRPr="00B371E6">
        <w:rPr>
          <w:rFonts w:asciiTheme="minorEastAsia" w:hAnsiTheme="minorEastAsia" w:hint="eastAsia"/>
          <w:sz w:val="20"/>
          <w:szCs w:val="20"/>
        </w:rPr>
        <w:t>算法题：检测两条链表是否相交，是则返回第一个交点，否则返回NULL。</w:t>
      </w:r>
    </w:p>
    <w:p w14:paraId="6088BE6F" w14:textId="77777777" w:rsidR="00313F5C" w:rsidRPr="00B371E6" w:rsidRDefault="00313F5C" w:rsidP="00313F5C">
      <w:pPr>
        <w:pStyle w:val="a3"/>
        <w:ind w:left="720" w:firstLineChars="0" w:firstLine="0"/>
        <w:jc w:val="left"/>
        <w:rPr>
          <w:rFonts w:asciiTheme="minorEastAsia" w:hAnsiTheme="minorEastAsia"/>
          <w:sz w:val="20"/>
          <w:szCs w:val="20"/>
        </w:rPr>
      </w:pPr>
      <w:proofErr w:type="gramStart"/>
      <w:r w:rsidRPr="00B371E6">
        <w:rPr>
          <w:rFonts w:asciiTheme="minorEastAsia" w:hAnsiTheme="minorEastAsia"/>
          <w:sz w:val="20"/>
          <w:szCs w:val="20"/>
        </w:rPr>
        <w:t>node</w:t>
      </w:r>
      <w:proofErr w:type="gramEnd"/>
      <w:r w:rsidRPr="00B371E6">
        <w:rPr>
          <w:rFonts w:asciiTheme="minorEastAsia" w:hAnsiTheme="minorEastAsia" w:hint="eastAsia"/>
          <w:sz w:val="20"/>
          <w:szCs w:val="20"/>
        </w:rPr>
        <w:t>* detect_intersect_link</w:t>
      </w:r>
    </w:p>
    <w:p w14:paraId="78FEA454" w14:textId="77777777" w:rsidR="00313F5C" w:rsidRPr="00B371E6" w:rsidRDefault="00313F5C" w:rsidP="00313F5C">
      <w:pPr>
        <w:pStyle w:val="a3"/>
        <w:ind w:left="720" w:firstLineChars="0" w:firstLine="0"/>
        <w:jc w:val="left"/>
        <w:rPr>
          <w:rFonts w:asciiTheme="minorEastAsia" w:hAnsiTheme="minorEastAsia"/>
          <w:sz w:val="20"/>
          <w:szCs w:val="20"/>
        </w:rPr>
      </w:pPr>
      <w:proofErr w:type="gramStart"/>
      <w:r w:rsidRPr="00B371E6">
        <w:rPr>
          <w:rFonts w:asciiTheme="minorEastAsia" w:hAnsiTheme="minorEastAsia" w:hint="eastAsia"/>
          <w:sz w:val="20"/>
          <w:szCs w:val="20"/>
        </w:rPr>
        <w:t>( node</w:t>
      </w:r>
      <w:proofErr w:type="gramEnd"/>
      <w:r w:rsidRPr="00B371E6">
        <w:rPr>
          <w:rFonts w:asciiTheme="minorEastAsia" w:hAnsiTheme="minorEastAsia" w:hint="eastAsia"/>
          <w:sz w:val="20"/>
          <w:szCs w:val="20"/>
        </w:rPr>
        <w:t xml:space="preserve"> *first_ link, node *second_link )</w:t>
      </w:r>
    </w:p>
    <w:p w14:paraId="7B06EC2E" w14:textId="77777777" w:rsidR="008F4AA7" w:rsidRPr="00B371E6" w:rsidRDefault="008F4AA7" w:rsidP="00313F5C">
      <w:pPr>
        <w:pStyle w:val="a3"/>
        <w:ind w:left="720" w:firstLineChars="0" w:firstLine="0"/>
        <w:jc w:val="left"/>
        <w:rPr>
          <w:rFonts w:asciiTheme="minorEastAsia" w:hAnsiTheme="minorEastAsia"/>
          <w:sz w:val="20"/>
          <w:szCs w:val="20"/>
        </w:rPr>
      </w:pPr>
    </w:p>
    <w:p w14:paraId="5BF31BF5" w14:textId="77777777" w:rsidR="00313F5C" w:rsidRPr="00B371E6" w:rsidRDefault="00313F5C" w:rsidP="00313F5C">
      <w:pPr>
        <w:pStyle w:val="a3"/>
        <w:numPr>
          <w:ilvl w:val="0"/>
          <w:numId w:val="1"/>
        </w:numPr>
        <w:ind w:firstLineChars="0"/>
        <w:rPr>
          <w:rFonts w:asciiTheme="minorEastAsia" w:hAnsiTheme="minorEastAsia"/>
          <w:sz w:val="20"/>
          <w:szCs w:val="20"/>
        </w:rPr>
      </w:pPr>
      <w:r w:rsidRPr="00B371E6">
        <w:rPr>
          <w:rFonts w:asciiTheme="minorEastAsia" w:hAnsiTheme="minorEastAsia" w:hint="eastAsia"/>
          <w:sz w:val="20"/>
          <w:szCs w:val="20"/>
        </w:rPr>
        <w:t>Objective-C有多重继承么？不是的话有什么替代方法？</w:t>
      </w:r>
    </w:p>
    <w:p w14:paraId="539FAD20" w14:textId="77777777" w:rsidR="008F4AA7" w:rsidRPr="00B371E6" w:rsidRDefault="008F4AA7" w:rsidP="008F4AA7">
      <w:pPr>
        <w:pStyle w:val="a3"/>
        <w:ind w:left="720" w:firstLineChars="0" w:firstLine="0"/>
        <w:rPr>
          <w:rFonts w:asciiTheme="minorEastAsia" w:hAnsiTheme="minorEastAsia"/>
          <w:sz w:val="20"/>
          <w:szCs w:val="20"/>
        </w:rPr>
      </w:pPr>
    </w:p>
    <w:p w14:paraId="18846025" w14:textId="77777777" w:rsidR="00313F5C" w:rsidRPr="00B371E6" w:rsidRDefault="00313F5C" w:rsidP="00313F5C">
      <w:pPr>
        <w:pStyle w:val="a3"/>
        <w:numPr>
          <w:ilvl w:val="0"/>
          <w:numId w:val="1"/>
        </w:numPr>
        <w:ind w:firstLineChars="0"/>
        <w:rPr>
          <w:rFonts w:asciiTheme="minorEastAsia" w:hAnsiTheme="minorEastAsia"/>
          <w:sz w:val="20"/>
          <w:szCs w:val="20"/>
        </w:rPr>
      </w:pPr>
      <w:r w:rsidRPr="00B371E6">
        <w:rPr>
          <w:rFonts w:asciiTheme="minorEastAsia" w:hAnsiTheme="minorEastAsia" w:hint="eastAsia"/>
          <w:sz w:val="20"/>
          <w:szCs w:val="20"/>
        </w:rPr>
        <w:t>@class的作用是什么？</w:t>
      </w:r>
    </w:p>
    <w:p w14:paraId="2F67D285" w14:textId="77777777" w:rsidR="008F4AA7" w:rsidRPr="00B371E6" w:rsidRDefault="008F4AA7" w:rsidP="008F4AA7">
      <w:pPr>
        <w:rPr>
          <w:rFonts w:asciiTheme="minorEastAsia" w:hAnsiTheme="minorEastAsia"/>
          <w:sz w:val="20"/>
          <w:szCs w:val="20"/>
        </w:rPr>
      </w:pPr>
    </w:p>
    <w:p w14:paraId="2FC18DC0" w14:textId="77777777" w:rsidR="008F4AA7" w:rsidRPr="00B371E6" w:rsidRDefault="008F4AA7" w:rsidP="008F4AA7">
      <w:pPr>
        <w:rPr>
          <w:rFonts w:asciiTheme="minorEastAsia" w:hAnsiTheme="minorEastAsia"/>
          <w:sz w:val="20"/>
          <w:szCs w:val="20"/>
        </w:rPr>
      </w:pPr>
    </w:p>
    <w:p w14:paraId="296932A0" w14:textId="77777777" w:rsidR="00313F5C" w:rsidRPr="00B371E6" w:rsidRDefault="00721A0E" w:rsidP="00313F5C">
      <w:pPr>
        <w:pStyle w:val="a3"/>
        <w:numPr>
          <w:ilvl w:val="0"/>
          <w:numId w:val="1"/>
        </w:numPr>
        <w:ind w:firstLineChars="0"/>
        <w:rPr>
          <w:rFonts w:asciiTheme="minorEastAsia" w:hAnsiTheme="minorEastAsia"/>
          <w:sz w:val="20"/>
          <w:szCs w:val="20"/>
        </w:rPr>
      </w:pPr>
      <w:r w:rsidRPr="00B371E6">
        <w:rPr>
          <w:rFonts w:asciiTheme="minorEastAsia" w:hAnsiTheme="minorEastAsia" w:hint="eastAsia"/>
          <w:sz w:val="20"/>
          <w:szCs w:val="20"/>
        </w:rPr>
        <w:t>此段代码有何作用</w:t>
      </w:r>
    </w:p>
    <w:p w14:paraId="43C7ED08" w14:textId="77777777" w:rsidR="00721A0E" w:rsidRPr="00B371E6" w:rsidRDefault="00721A0E" w:rsidP="00721A0E">
      <w:pPr>
        <w:pStyle w:val="a3"/>
        <w:numPr>
          <w:ilvl w:val="0"/>
          <w:numId w:val="2"/>
        </w:numPr>
        <w:ind w:firstLineChars="0"/>
        <w:rPr>
          <w:rFonts w:asciiTheme="minorEastAsia" w:hAnsiTheme="minorEastAsia"/>
          <w:sz w:val="20"/>
          <w:szCs w:val="20"/>
        </w:rPr>
      </w:pPr>
      <w:r w:rsidRPr="00B371E6">
        <w:rPr>
          <w:rFonts w:asciiTheme="minorEastAsia" w:hAnsiTheme="minorEastAsia" w:hint="eastAsia"/>
          <w:sz w:val="20"/>
          <w:szCs w:val="20"/>
        </w:rPr>
        <w:t>(UITableViewCell *</w:t>
      </w:r>
      <w:proofErr w:type="gramStart"/>
      <w:r w:rsidRPr="00B371E6">
        <w:rPr>
          <w:rFonts w:asciiTheme="minorEastAsia" w:hAnsiTheme="minorEastAsia" w:hint="eastAsia"/>
          <w:sz w:val="20"/>
          <w:szCs w:val="20"/>
        </w:rPr>
        <w:t>)tableView</w:t>
      </w:r>
      <w:proofErr w:type="gramEnd"/>
      <w:r w:rsidRPr="00B371E6">
        <w:rPr>
          <w:rFonts w:asciiTheme="minorEastAsia" w:hAnsiTheme="minorEastAsia" w:hint="eastAsia"/>
          <w:sz w:val="20"/>
          <w:szCs w:val="20"/>
        </w:rPr>
        <w:t>:(UITableView *)tbaleView cellForRowAtlndexPath:(NSIndexPath *)indexPath</w:t>
      </w:r>
    </w:p>
    <w:p w14:paraId="67DD1BA1" w14:textId="77777777" w:rsidR="00721A0E" w:rsidRPr="00B371E6" w:rsidRDefault="00721A0E" w:rsidP="00721A0E">
      <w:pPr>
        <w:pStyle w:val="a3"/>
        <w:ind w:left="1080" w:firstLineChars="0" w:firstLine="0"/>
        <w:rPr>
          <w:rFonts w:asciiTheme="minorEastAsia" w:hAnsiTheme="minorEastAsia"/>
          <w:sz w:val="20"/>
          <w:szCs w:val="20"/>
        </w:rPr>
      </w:pPr>
      <w:r w:rsidRPr="00B371E6">
        <w:rPr>
          <w:rFonts w:asciiTheme="minorEastAsia" w:hAnsiTheme="minorEastAsia" w:hint="eastAsia"/>
          <w:sz w:val="20"/>
          <w:szCs w:val="20"/>
        </w:rPr>
        <w:t>{</w:t>
      </w:r>
    </w:p>
    <w:p w14:paraId="2879D385" w14:textId="77777777" w:rsidR="00721A0E" w:rsidRPr="00B371E6" w:rsidRDefault="00721A0E" w:rsidP="00721A0E">
      <w:pPr>
        <w:pStyle w:val="a3"/>
        <w:ind w:left="1080" w:firstLineChars="0" w:firstLine="0"/>
        <w:rPr>
          <w:rFonts w:asciiTheme="minorEastAsia" w:hAnsiTheme="minorEastAsia"/>
          <w:sz w:val="20"/>
          <w:szCs w:val="20"/>
        </w:rPr>
      </w:pPr>
      <w:proofErr w:type="gramStart"/>
      <w:r w:rsidRPr="00B371E6">
        <w:rPr>
          <w:rFonts w:asciiTheme="minorEastAsia" w:hAnsiTheme="minorEastAsia" w:hint="eastAsia"/>
          <w:sz w:val="20"/>
          <w:szCs w:val="20"/>
        </w:rPr>
        <w:t>staic</w:t>
      </w:r>
      <w:proofErr w:type="gramEnd"/>
      <w:r w:rsidRPr="00B371E6">
        <w:rPr>
          <w:rFonts w:asciiTheme="minorEastAsia" w:hAnsiTheme="minorEastAsia" w:hint="eastAsia"/>
          <w:sz w:val="20"/>
          <w:szCs w:val="20"/>
        </w:rPr>
        <w:t xml:space="preserve"> NSString *CellIdentifier = @</w:t>
      </w:r>
      <w:r w:rsidRPr="00B371E6">
        <w:rPr>
          <w:rFonts w:asciiTheme="minorEastAsia" w:hAnsiTheme="minorEastAsia"/>
          <w:sz w:val="20"/>
          <w:szCs w:val="20"/>
        </w:rPr>
        <w:t>”</w:t>
      </w:r>
      <w:r w:rsidRPr="00B371E6">
        <w:rPr>
          <w:rFonts w:asciiTheme="minorEastAsia" w:hAnsiTheme="minorEastAsia" w:hint="eastAsia"/>
          <w:sz w:val="20"/>
          <w:szCs w:val="20"/>
        </w:rPr>
        <w:t>Cell</w:t>
      </w:r>
      <w:r w:rsidRPr="00B371E6">
        <w:rPr>
          <w:rFonts w:asciiTheme="minorEastAsia" w:hAnsiTheme="minorEastAsia"/>
          <w:sz w:val="20"/>
          <w:szCs w:val="20"/>
        </w:rPr>
        <w:t>”</w:t>
      </w:r>
      <w:r w:rsidRPr="00B371E6">
        <w:rPr>
          <w:rFonts w:asciiTheme="minorEastAsia" w:hAnsiTheme="minorEastAsia" w:hint="eastAsia"/>
          <w:sz w:val="20"/>
          <w:szCs w:val="20"/>
        </w:rPr>
        <w:t>;</w:t>
      </w:r>
    </w:p>
    <w:p w14:paraId="64B45B99" w14:textId="77777777" w:rsidR="00721A0E" w:rsidRPr="00B371E6" w:rsidRDefault="00721A0E" w:rsidP="00721A0E">
      <w:pPr>
        <w:pStyle w:val="a3"/>
        <w:ind w:left="1080" w:firstLineChars="0" w:firstLine="0"/>
        <w:rPr>
          <w:rFonts w:asciiTheme="minorEastAsia" w:hAnsiTheme="minorEastAsia"/>
          <w:sz w:val="20"/>
          <w:szCs w:val="20"/>
        </w:rPr>
      </w:pPr>
      <w:r w:rsidRPr="00B371E6">
        <w:rPr>
          <w:rFonts w:asciiTheme="minorEastAsia" w:hAnsiTheme="minorEastAsia" w:hint="eastAsia"/>
          <w:sz w:val="20"/>
          <w:szCs w:val="20"/>
        </w:rPr>
        <w:t>UITableViewCell *cell = [tableView dequeueReusableCellWithIdentifier: CellIdentifier];</w:t>
      </w:r>
    </w:p>
    <w:p w14:paraId="762AE4F4" w14:textId="77777777" w:rsidR="00721A0E" w:rsidRPr="00B371E6" w:rsidRDefault="00721A0E" w:rsidP="00721A0E">
      <w:pPr>
        <w:pStyle w:val="a3"/>
        <w:ind w:left="1080" w:firstLineChars="0" w:firstLine="0"/>
        <w:rPr>
          <w:rFonts w:asciiTheme="minorEastAsia" w:hAnsiTheme="minorEastAsia"/>
          <w:sz w:val="20"/>
          <w:szCs w:val="20"/>
        </w:rPr>
      </w:pPr>
      <w:proofErr w:type="gramStart"/>
      <w:r w:rsidRPr="00B371E6">
        <w:rPr>
          <w:rFonts w:asciiTheme="minorEastAsia" w:hAnsiTheme="minorEastAsia"/>
          <w:sz w:val="20"/>
          <w:szCs w:val="20"/>
        </w:rPr>
        <w:t>I</w:t>
      </w:r>
      <w:r w:rsidRPr="00B371E6">
        <w:rPr>
          <w:rFonts w:asciiTheme="minorEastAsia" w:hAnsiTheme="minorEastAsia" w:hint="eastAsia"/>
          <w:sz w:val="20"/>
          <w:szCs w:val="20"/>
        </w:rPr>
        <w:t>f(</w:t>
      </w:r>
      <w:proofErr w:type="gramEnd"/>
      <w:r w:rsidRPr="00B371E6">
        <w:rPr>
          <w:rFonts w:asciiTheme="minorEastAsia" w:hAnsiTheme="minorEastAsia" w:hint="eastAsia"/>
          <w:sz w:val="20"/>
          <w:szCs w:val="20"/>
        </w:rPr>
        <w:t>cell == nil){</w:t>
      </w:r>
    </w:p>
    <w:p w14:paraId="669E65D1" w14:textId="77777777" w:rsidR="00721A0E" w:rsidRPr="00B371E6" w:rsidRDefault="00721A0E" w:rsidP="00721A0E">
      <w:pPr>
        <w:pStyle w:val="a3"/>
        <w:ind w:left="1080" w:firstLineChars="0" w:firstLine="0"/>
        <w:rPr>
          <w:rFonts w:asciiTheme="minorEastAsia" w:hAnsiTheme="minorEastAsia"/>
          <w:sz w:val="20"/>
          <w:szCs w:val="20"/>
        </w:rPr>
      </w:pPr>
      <w:r w:rsidRPr="00B371E6">
        <w:rPr>
          <w:rFonts w:asciiTheme="minorEastAsia" w:hAnsiTheme="minorEastAsia"/>
          <w:sz w:val="20"/>
          <w:szCs w:val="20"/>
        </w:rPr>
        <w:t>C</w:t>
      </w:r>
      <w:r w:rsidRPr="00B371E6">
        <w:rPr>
          <w:rFonts w:asciiTheme="minorEastAsia" w:hAnsiTheme="minorEastAsia" w:hint="eastAsia"/>
          <w:sz w:val="20"/>
          <w:szCs w:val="20"/>
        </w:rPr>
        <w:t xml:space="preserve">ell = [[[UITableViewCell </w:t>
      </w:r>
      <w:proofErr w:type="gramStart"/>
      <w:r w:rsidRPr="00B371E6">
        <w:rPr>
          <w:rFonts w:asciiTheme="minorEastAsia" w:hAnsiTheme="minorEastAsia" w:hint="eastAsia"/>
          <w:sz w:val="20"/>
          <w:szCs w:val="20"/>
        </w:rPr>
        <w:t>alloc]initWithStyle:UITableView</w:t>
      </w:r>
      <w:r w:rsidR="00D90D49" w:rsidRPr="00B371E6">
        <w:rPr>
          <w:rFonts w:asciiTheme="minorEastAsia" w:hAnsiTheme="minorEastAsia" w:hint="eastAsia"/>
          <w:sz w:val="20"/>
          <w:szCs w:val="20"/>
        </w:rPr>
        <w:t>CellStyleDefault</w:t>
      </w:r>
      <w:proofErr w:type="gramEnd"/>
      <w:r w:rsidR="00D90D49" w:rsidRPr="00B371E6">
        <w:rPr>
          <w:rFonts w:asciiTheme="minorEastAsia" w:hAnsiTheme="minorEastAsia" w:hint="eastAsia"/>
          <w:sz w:val="20"/>
          <w:szCs w:val="20"/>
        </w:rPr>
        <w:t xml:space="preserve"> reuseIdentifier:CellIdentifier] autorelease];</w:t>
      </w:r>
    </w:p>
    <w:p w14:paraId="65B4E275" w14:textId="77777777" w:rsidR="00721A0E" w:rsidRPr="00B371E6" w:rsidRDefault="00721A0E" w:rsidP="00721A0E">
      <w:pPr>
        <w:pStyle w:val="a3"/>
        <w:ind w:left="1080" w:firstLineChars="0" w:firstLine="0"/>
        <w:rPr>
          <w:rFonts w:asciiTheme="minorEastAsia" w:hAnsiTheme="minorEastAsia"/>
          <w:sz w:val="20"/>
          <w:szCs w:val="20"/>
        </w:rPr>
      </w:pPr>
      <w:r w:rsidRPr="00B371E6">
        <w:rPr>
          <w:rFonts w:asciiTheme="minorEastAsia" w:hAnsiTheme="minorEastAsia" w:hint="eastAsia"/>
          <w:sz w:val="20"/>
          <w:szCs w:val="20"/>
        </w:rPr>
        <w:t>}</w:t>
      </w:r>
    </w:p>
    <w:p w14:paraId="6760930B" w14:textId="77777777" w:rsidR="00D90D49" w:rsidRPr="00B371E6" w:rsidRDefault="00D90D49" w:rsidP="00721A0E">
      <w:pPr>
        <w:pStyle w:val="a3"/>
        <w:ind w:left="1080" w:firstLineChars="0" w:firstLine="0"/>
        <w:rPr>
          <w:rFonts w:asciiTheme="minorEastAsia" w:hAnsiTheme="minorEastAsia"/>
          <w:sz w:val="20"/>
          <w:szCs w:val="20"/>
        </w:rPr>
      </w:pPr>
      <w:r w:rsidRPr="00B371E6">
        <w:rPr>
          <w:rFonts w:asciiTheme="minorEastAsia" w:hAnsiTheme="minorEastAsia" w:hint="eastAsia"/>
          <w:sz w:val="20"/>
          <w:szCs w:val="20"/>
        </w:rPr>
        <w:t>//Configure the cell</w:t>
      </w:r>
      <w:r w:rsidRPr="00B371E6">
        <w:rPr>
          <w:rFonts w:asciiTheme="minorEastAsia" w:hAnsiTheme="minorEastAsia"/>
          <w:sz w:val="20"/>
          <w:szCs w:val="20"/>
        </w:rPr>
        <w:t>…</w:t>
      </w:r>
    </w:p>
    <w:p w14:paraId="7EF60674" w14:textId="77777777" w:rsidR="00D90D49" w:rsidRPr="00B371E6" w:rsidRDefault="00D90D49" w:rsidP="00721A0E">
      <w:pPr>
        <w:pStyle w:val="a3"/>
        <w:ind w:left="1080" w:firstLineChars="0" w:firstLine="0"/>
        <w:rPr>
          <w:rFonts w:asciiTheme="minorEastAsia" w:hAnsiTheme="minorEastAsia"/>
          <w:sz w:val="20"/>
          <w:szCs w:val="20"/>
        </w:rPr>
      </w:pPr>
      <w:proofErr w:type="gramStart"/>
      <w:r w:rsidRPr="00B371E6">
        <w:rPr>
          <w:rFonts w:asciiTheme="minorEastAsia" w:hAnsiTheme="minorEastAsia" w:hint="eastAsia"/>
          <w:sz w:val="20"/>
          <w:szCs w:val="20"/>
        </w:rPr>
        <w:t>reture</w:t>
      </w:r>
      <w:proofErr w:type="gramEnd"/>
      <w:r w:rsidRPr="00B371E6">
        <w:rPr>
          <w:rFonts w:asciiTheme="minorEastAsia" w:hAnsiTheme="minorEastAsia" w:hint="eastAsia"/>
          <w:sz w:val="20"/>
          <w:szCs w:val="20"/>
        </w:rPr>
        <w:t xml:space="preserve"> cell;</w:t>
      </w:r>
    </w:p>
    <w:p w14:paraId="3F627AD7" w14:textId="77777777" w:rsidR="00721A0E" w:rsidRPr="00B371E6" w:rsidRDefault="00721A0E" w:rsidP="00721A0E">
      <w:pPr>
        <w:pStyle w:val="a3"/>
        <w:ind w:left="1080" w:firstLineChars="0" w:firstLine="0"/>
        <w:rPr>
          <w:rFonts w:asciiTheme="minorEastAsia" w:hAnsiTheme="minorEastAsia"/>
          <w:sz w:val="20"/>
          <w:szCs w:val="20"/>
        </w:rPr>
      </w:pPr>
      <w:r w:rsidRPr="00B371E6">
        <w:rPr>
          <w:rFonts w:asciiTheme="minorEastAsia" w:hAnsiTheme="minorEastAsia" w:hint="eastAsia"/>
          <w:sz w:val="20"/>
          <w:szCs w:val="20"/>
        </w:rPr>
        <w:t>}</w:t>
      </w:r>
    </w:p>
    <w:p w14:paraId="68136BC8" w14:textId="77777777" w:rsidR="008F4AA7" w:rsidRPr="00B371E6" w:rsidRDefault="008F4AA7" w:rsidP="00721A0E">
      <w:pPr>
        <w:pStyle w:val="a3"/>
        <w:ind w:left="1080" w:firstLineChars="0" w:firstLine="0"/>
        <w:rPr>
          <w:rFonts w:asciiTheme="minorEastAsia" w:hAnsiTheme="minorEastAsia"/>
          <w:sz w:val="20"/>
          <w:szCs w:val="20"/>
        </w:rPr>
      </w:pPr>
    </w:p>
    <w:p w14:paraId="400F56C2" w14:textId="77777777" w:rsidR="00D90D49" w:rsidRPr="00B371E6" w:rsidRDefault="00D90D49" w:rsidP="00D90D49">
      <w:pPr>
        <w:pStyle w:val="a3"/>
        <w:numPr>
          <w:ilvl w:val="0"/>
          <w:numId w:val="1"/>
        </w:numPr>
        <w:ind w:firstLineChars="0"/>
        <w:rPr>
          <w:rFonts w:asciiTheme="minorEastAsia" w:hAnsiTheme="minorEastAsia"/>
          <w:sz w:val="20"/>
          <w:szCs w:val="20"/>
        </w:rPr>
      </w:pPr>
      <w:r w:rsidRPr="00B371E6">
        <w:rPr>
          <w:rFonts w:asciiTheme="minorEastAsia" w:hAnsiTheme="minorEastAsia" w:hint="eastAsia"/>
          <w:sz w:val="20"/>
          <w:szCs w:val="20"/>
        </w:rPr>
        <w:t>Xcode项目的目录结构是怎么分的？</w:t>
      </w:r>
    </w:p>
    <w:p w14:paraId="4C1AD709" w14:textId="77777777" w:rsidR="008F4AA7" w:rsidRPr="00B371E6" w:rsidRDefault="008F4AA7" w:rsidP="008F4AA7">
      <w:pPr>
        <w:pStyle w:val="a3"/>
        <w:ind w:left="720" w:firstLineChars="0" w:firstLine="0"/>
        <w:rPr>
          <w:rFonts w:asciiTheme="minorEastAsia" w:hAnsiTheme="minorEastAsia"/>
          <w:sz w:val="20"/>
          <w:szCs w:val="20"/>
        </w:rPr>
      </w:pPr>
    </w:p>
    <w:p w14:paraId="27802359" w14:textId="77777777" w:rsidR="00D90D49" w:rsidRPr="00B371E6" w:rsidRDefault="00D90D49" w:rsidP="00D90D49">
      <w:pPr>
        <w:pStyle w:val="a3"/>
        <w:numPr>
          <w:ilvl w:val="0"/>
          <w:numId w:val="1"/>
        </w:numPr>
        <w:ind w:firstLineChars="0"/>
        <w:rPr>
          <w:rFonts w:asciiTheme="minorEastAsia" w:hAnsiTheme="minorEastAsia"/>
          <w:sz w:val="20"/>
          <w:szCs w:val="20"/>
        </w:rPr>
      </w:pPr>
      <w:r w:rsidRPr="00B371E6">
        <w:rPr>
          <w:rFonts w:asciiTheme="minorEastAsia" w:hAnsiTheme="minorEastAsia" w:hint="eastAsia"/>
          <w:sz w:val="20"/>
          <w:szCs w:val="20"/>
        </w:rPr>
        <w:t>简单介绍下真机上调试开发证书申请流程？</w:t>
      </w:r>
    </w:p>
    <w:p w14:paraId="3CB84604" w14:textId="77777777" w:rsidR="008F4AA7" w:rsidRPr="00B371E6" w:rsidRDefault="008F4AA7" w:rsidP="008F4AA7">
      <w:pPr>
        <w:rPr>
          <w:rFonts w:asciiTheme="minorEastAsia" w:hAnsiTheme="minorEastAsia"/>
          <w:sz w:val="20"/>
          <w:szCs w:val="20"/>
        </w:rPr>
      </w:pPr>
    </w:p>
    <w:p w14:paraId="79D8E31F" w14:textId="77777777" w:rsidR="00D90D49" w:rsidRPr="00B371E6" w:rsidRDefault="00D90D49" w:rsidP="00D90D49">
      <w:pPr>
        <w:pStyle w:val="a3"/>
        <w:numPr>
          <w:ilvl w:val="0"/>
          <w:numId w:val="1"/>
        </w:numPr>
        <w:ind w:firstLineChars="0"/>
        <w:rPr>
          <w:rFonts w:asciiTheme="minorEastAsia" w:hAnsiTheme="minorEastAsia"/>
          <w:sz w:val="20"/>
          <w:szCs w:val="20"/>
        </w:rPr>
      </w:pPr>
      <w:r w:rsidRPr="00B371E6">
        <w:rPr>
          <w:rFonts w:asciiTheme="minorEastAsia" w:hAnsiTheme="minorEastAsia" w:hint="eastAsia"/>
          <w:sz w:val="20"/>
          <w:szCs w:val="20"/>
        </w:rPr>
        <w:lastRenderedPageBreak/>
        <w:t>编程题：假设某一个生物每B年繁殖一次，一次繁殖N个只，寿命是M年，编写程序起初有X只生物，求T年之后生物的总数是多少？</w:t>
      </w:r>
    </w:p>
    <w:p w14:paraId="58B9EC75" w14:textId="77777777" w:rsidR="008F4AA7" w:rsidRPr="00B371E6" w:rsidRDefault="008F4AA7" w:rsidP="008F4AA7">
      <w:pPr>
        <w:rPr>
          <w:rFonts w:asciiTheme="minorEastAsia" w:hAnsiTheme="minorEastAsia"/>
          <w:sz w:val="20"/>
          <w:szCs w:val="20"/>
        </w:rPr>
      </w:pPr>
    </w:p>
    <w:p w14:paraId="5805271A" w14:textId="77777777" w:rsidR="008F4AA7" w:rsidRPr="00B371E6" w:rsidRDefault="008F4AA7" w:rsidP="008F4AA7">
      <w:pPr>
        <w:pStyle w:val="a3"/>
        <w:ind w:left="720" w:firstLineChars="0" w:firstLine="0"/>
        <w:rPr>
          <w:rFonts w:asciiTheme="minorEastAsia" w:hAnsiTheme="minorEastAsia"/>
          <w:sz w:val="20"/>
          <w:szCs w:val="20"/>
        </w:rPr>
      </w:pPr>
    </w:p>
    <w:p w14:paraId="108E1BA5" w14:textId="77777777" w:rsidR="00D90D49" w:rsidRPr="00B371E6" w:rsidRDefault="00D90D49" w:rsidP="00D90D49">
      <w:pPr>
        <w:pStyle w:val="a3"/>
        <w:numPr>
          <w:ilvl w:val="0"/>
          <w:numId w:val="1"/>
        </w:numPr>
        <w:ind w:firstLineChars="0"/>
        <w:rPr>
          <w:rFonts w:asciiTheme="minorEastAsia" w:hAnsiTheme="minorEastAsia"/>
          <w:sz w:val="20"/>
          <w:szCs w:val="20"/>
        </w:rPr>
      </w:pPr>
      <w:r w:rsidRPr="00B371E6">
        <w:rPr>
          <w:rFonts w:asciiTheme="minorEastAsia" w:hAnsiTheme="minorEastAsia" w:hint="eastAsia"/>
          <w:sz w:val="20"/>
          <w:szCs w:val="20"/>
        </w:rPr>
        <w:t>编程题：有个不相同的数，从中随机取N个数，要求N个数互不相同。</w:t>
      </w:r>
    </w:p>
    <w:p w14:paraId="36C73453" w14:textId="77777777" w:rsidR="00D90D49" w:rsidRPr="00B371E6" w:rsidRDefault="00D90D49" w:rsidP="00D90D49">
      <w:pPr>
        <w:pStyle w:val="a3"/>
        <w:ind w:left="720" w:firstLineChars="0" w:firstLine="0"/>
        <w:rPr>
          <w:rFonts w:asciiTheme="minorEastAsia" w:hAnsiTheme="minorEastAsia"/>
          <w:sz w:val="20"/>
          <w:szCs w:val="20"/>
        </w:rPr>
      </w:pPr>
      <w:r w:rsidRPr="00B371E6">
        <w:rPr>
          <w:rFonts w:asciiTheme="minorEastAsia" w:hAnsiTheme="minorEastAsia" w:hint="eastAsia"/>
          <w:sz w:val="20"/>
          <w:szCs w:val="20"/>
        </w:rPr>
        <w:t>//（已经有随机函数int getRand（int min，</w:t>
      </w:r>
      <w:r w:rsidR="0051379E" w:rsidRPr="00B371E6">
        <w:rPr>
          <w:rFonts w:asciiTheme="minorEastAsia" w:hAnsiTheme="minorEastAsia" w:hint="eastAsia"/>
          <w:sz w:val="20"/>
          <w:szCs w:val="20"/>
        </w:rPr>
        <w:t>int max）表示获取从最小值到最大值的随机整数）</w:t>
      </w:r>
    </w:p>
    <w:p w14:paraId="132F3483" w14:textId="77777777" w:rsidR="0051379E" w:rsidRPr="00B371E6" w:rsidRDefault="0051379E" w:rsidP="00D90D49">
      <w:pPr>
        <w:pStyle w:val="a3"/>
        <w:ind w:left="720" w:firstLineChars="0" w:firstLine="0"/>
        <w:rPr>
          <w:rFonts w:asciiTheme="minorEastAsia" w:hAnsiTheme="minorEastAsia"/>
          <w:sz w:val="20"/>
          <w:szCs w:val="20"/>
        </w:rPr>
      </w:pPr>
      <w:r w:rsidRPr="00B371E6">
        <w:rPr>
          <w:rFonts w:asciiTheme="minorEastAsia" w:hAnsiTheme="minorEastAsia" w:hint="eastAsia"/>
          <w:sz w:val="20"/>
          <w:szCs w:val="20"/>
        </w:rPr>
        <w:t>{</w:t>
      </w:r>
    </w:p>
    <w:p w14:paraId="14FE4FB2" w14:textId="77777777" w:rsidR="0051379E" w:rsidRPr="00B371E6" w:rsidRDefault="0051379E" w:rsidP="00D90D49">
      <w:pPr>
        <w:pStyle w:val="a3"/>
        <w:ind w:left="720" w:firstLineChars="0" w:firstLine="0"/>
        <w:rPr>
          <w:rFonts w:asciiTheme="minorEastAsia" w:hAnsiTheme="minorEastAsia"/>
          <w:sz w:val="20"/>
          <w:szCs w:val="20"/>
        </w:rPr>
      </w:pPr>
      <w:proofErr w:type="gramStart"/>
      <w:r w:rsidRPr="00B371E6">
        <w:rPr>
          <w:rFonts w:asciiTheme="minorEastAsia" w:hAnsiTheme="minorEastAsia" w:hint="eastAsia"/>
          <w:sz w:val="20"/>
          <w:szCs w:val="20"/>
        </w:rPr>
        <w:t>return</w:t>
      </w:r>
      <w:proofErr w:type="gramEnd"/>
      <w:r w:rsidRPr="00B371E6">
        <w:rPr>
          <w:rFonts w:asciiTheme="minorEastAsia" w:hAnsiTheme="minorEastAsia" w:hint="eastAsia"/>
          <w:sz w:val="20"/>
          <w:szCs w:val="20"/>
        </w:rPr>
        <w:t xml:space="preserve"> min + (max </w:t>
      </w:r>
      <w:r w:rsidRPr="00B371E6">
        <w:rPr>
          <w:rFonts w:asciiTheme="minorEastAsia" w:hAnsiTheme="minorEastAsia"/>
          <w:sz w:val="20"/>
          <w:szCs w:val="20"/>
        </w:rPr>
        <w:t>–</w:t>
      </w:r>
      <w:r w:rsidRPr="00B371E6">
        <w:rPr>
          <w:rFonts w:asciiTheme="minorEastAsia" w:hAnsiTheme="minorEastAsia" w:hint="eastAsia"/>
          <w:sz w:val="20"/>
          <w:szCs w:val="20"/>
        </w:rPr>
        <w:t xml:space="preserve"> min) *rand()/RAND_MAX;</w:t>
      </w:r>
    </w:p>
    <w:p w14:paraId="7B442BCA" w14:textId="77777777" w:rsidR="0051379E" w:rsidRPr="00B371E6" w:rsidRDefault="0051379E" w:rsidP="00D90D49">
      <w:pPr>
        <w:pStyle w:val="a3"/>
        <w:ind w:left="720" w:firstLineChars="0" w:firstLine="0"/>
        <w:rPr>
          <w:rFonts w:asciiTheme="minorEastAsia" w:hAnsiTheme="minorEastAsia"/>
          <w:sz w:val="20"/>
          <w:szCs w:val="20"/>
        </w:rPr>
      </w:pPr>
      <w:r w:rsidRPr="00B371E6">
        <w:rPr>
          <w:rFonts w:asciiTheme="minorEastAsia" w:hAnsiTheme="minorEastAsia" w:hint="eastAsia"/>
          <w:sz w:val="20"/>
          <w:szCs w:val="20"/>
        </w:rPr>
        <w:t>}</w:t>
      </w:r>
    </w:p>
    <w:p w14:paraId="2E7C0827" w14:textId="77777777" w:rsidR="008F4AA7" w:rsidRPr="00B371E6" w:rsidRDefault="008F4AA7" w:rsidP="00D90D49">
      <w:pPr>
        <w:pStyle w:val="a3"/>
        <w:ind w:left="720" w:firstLineChars="0" w:firstLine="0"/>
        <w:rPr>
          <w:rFonts w:asciiTheme="minorEastAsia" w:hAnsiTheme="minorEastAsia"/>
          <w:sz w:val="20"/>
          <w:szCs w:val="20"/>
        </w:rPr>
      </w:pPr>
    </w:p>
    <w:p w14:paraId="0150D335" w14:textId="77777777" w:rsidR="0051379E" w:rsidRPr="00B371E6" w:rsidRDefault="0051379E" w:rsidP="0051379E">
      <w:pPr>
        <w:pStyle w:val="a3"/>
        <w:numPr>
          <w:ilvl w:val="0"/>
          <w:numId w:val="1"/>
        </w:numPr>
        <w:ind w:firstLineChars="0"/>
        <w:rPr>
          <w:rFonts w:asciiTheme="minorEastAsia" w:hAnsiTheme="minorEastAsia"/>
          <w:sz w:val="20"/>
          <w:szCs w:val="20"/>
        </w:rPr>
      </w:pPr>
      <w:r w:rsidRPr="00B371E6">
        <w:rPr>
          <w:rFonts w:asciiTheme="minorEastAsia" w:hAnsiTheme="minorEastAsia" w:hint="eastAsia"/>
          <w:sz w:val="20"/>
          <w:szCs w:val="20"/>
        </w:rPr>
        <w:t>Retain、copy、assign三个关键字的区别？</w:t>
      </w:r>
    </w:p>
    <w:p w14:paraId="6751821A" w14:textId="77777777" w:rsidR="008F4AA7" w:rsidRPr="00B371E6" w:rsidRDefault="008F4AA7" w:rsidP="008F4AA7">
      <w:pPr>
        <w:pStyle w:val="a3"/>
        <w:ind w:left="720" w:firstLineChars="0" w:firstLine="0"/>
        <w:rPr>
          <w:rFonts w:asciiTheme="minorEastAsia" w:hAnsiTheme="minorEastAsia"/>
          <w:sz w:val="20"/>
          <w:szCs w:val="20"/>
        </w:rPr>
      </w:pPr>
    </w:p>
    <w:p w14:paraId="14C33E3F" w14:textId="77777777" w:rsidR="0051379E" w:rsidRPr="00B371E6" w:rsidRDefault="0051379E" w:rsidP="0051379E">
      <w:pPr>
        <w:pStyle w:val="a3"/>
        <w:numPr>
          <w:ilvl w:val="0"/>
          <w:numId w:val="1"/>
        </w:numPr>
        <w:ind w:firstLineChars="0"/>
        <w:rPr>
          <w:rFonts w:asciiTheme="minorEastAsia" w:hAnsiTheme="minorEastAsia"/>
          <w:sz w:val="20"/>
          <w:szCs w:val="20"/>
        </w:rPr>
      </w:pPr>
      <w:r w:rsidRPr="00B371E6">
        <w:rPr>
          <w:rFonts w:asciiTheme="minorEastAsia" w:hAnsiTheme="minorEastAsia" w:hint="eastAsia"/>
          <w:sz w:val="20"/>
          <w:szCs w:val="20"/>
        </w:rPr>
        <w:t>按home键时，怎么保存程序运行状态？</w:t>
      </w:r>
    </w:p>
    <w:p w14:paraId="3B59FF53" w14:textId="77777777" w:rsidR="008F4AA7" w:rsidRPr="00B371E6" w:rsidRDefault="008F4AA7" w:rsidP="008F4AA7">
      <w:pPr>
        <w:rPr>
          <w:rFonts w:asciiTheme="minorEastAsia" w:hAnsiTheme="minorEastAsia"/>
          <w:sz w:val="20"/>
          <w:szCs w:val="20"/>
        </w:rPr>
      </w:pPr>
    </w:p>
    <w:p w14:paraId="3CF919A7" w14:textId="77777777" w:rsidR="008F4AA7" w:rsidRPr="00B371E6" w:rsidRDefault="008F4AA7" w:rsidP="008F4AA7">
      <w:pPr>
        <w:pStyle w:val="a3"/>
        <w:ind w:left="720" w:firstLineChars="0" w:firstLine="0"/>
        <w:rPr>
          <w:rFonts w:asciiTheme="minorEastAsia" w:hAnsiTheme="minorEastAsia"/>
          <w:sz w:val="20"/>
          <w:szCs w:val="20"/>
        </w:rPr>
      </w:pPr>
    </w:p>
    <w:p w14:paraId="2137ADE3" w14:textId="77777777" w:rsidR="0051379E" w:rsidRPr="00B371E6" w:rsidRDefault="0051379E" w:rsidP="0051379E">
      <w:pPr>
        <w:pStyle w:val="a3"/>
        <w:numPr>
          <w:ilvl w:val="0"/>
          <w:numId w:val="1"/>
        </w:numPr>
        <w:ind w:firstLineChars="0"/>
        <w:rPr>
          <w:rFonts w:asciiTheme="minorEastAsia" w:hAnsiTheme="minorEastAsia"/>
          <w:sz w:val="20"/>
          <w:szCs w:val="20"/>
        </w:rPr>
      </w:pPr>
      <w:r w:rsidRPr="00B371E6">
        <w:rPr>
          <w:rFonts w:asciiTheme="minorEastAsia" w:hAnsiTheme="minorEastAsia" w:hint="eastAsia"/>
          <w:sz w:val="20"/>
          <w:szCs w:val="20"/>
        </w:rPr>
        <w:t>当程序运行过程中，按下home键以后，iOS程序会调用哪个代理？</w:t>
      </w:r>
    </w:p>
    <w:p w14:paraId="1D846011" w14:textId="77777777" w:rsidR="008F4AA7" w:rsidRPr="00B371E6" w:rsidRDefault="008F4AA7" w:rsidP="008F4AA7">
      <w:pPr>
        <w:pStyle w:val="a3"/>
        <w:ind w:left="720" w:firstLineChars="0" w:firstLine="0"/>
        <w:rPr>
          <w:rFonts w:asciiTheme="minorEastAsia" w:hAnsiTheme="minorEastAsia"/>
          <w:sz w:val="20"/>
          <w:szCs w:val="20"/>
        </w:rPr>
      </w:pPr>
    </w:p>
    <w:p w14:paraId="7016A8E1" w14:textId="77777777" w:rsidR="0051379E" w:rsidRPr="00B371E6" w:rsidRDefault="0051379E" w:rsidP="0051379E">
      <w:pPr>
        <w:pStyle w:val="a3"/>
        <w:numPr>
          <w:ilvl w:val="0"/>
          <w:numId w:val="1"/>
        </w:numPr>
        <w:ind w:firstLineChars="0"/>
        <w:rPr>
          <w:rFonts w:asciiTheme="minorEastAsia" w:hAnsiTheme="minorEastAsia"/>
          <w:sz w:val="20"/>
          <w:szCs w:val="20"/>
        </w:rPr>
      </w:pPr>
      <w:r w:rsidRPr="00B371E6">
        <w:rPr>
          <w:rFonts w:asciiTheme="minorEastAsia" w:hAnsiTheme="minorEastAsia" w:hint="eastAsia"/>
          <w:sz w:val="20"/>
          <w:szCs w:val="20"/>
        </w:rPr>
        <w:t>怎么定义/实现一个协议？</w:t>
      </w:r>
    </w:p>
    <w:p w14:paraId="7A663C32" w14:textId="77777777" w:rsidR="008F4AA7" w:rsidRPr="00B371E6" w:rsidRDefault="008F4AA7" w:rsidP="008F4AA7">
      <w:pPr>
        <w:rPr>
          <w:rFonts w:asciiTheme="minorEastAsia" w:hAnsiTheme="minorEastAsia"/>
          <w:sz w:val="20"/>
          <w:szCs w:val="20"/>
        </w:rPr>
      </w:pPr>
    </w:p>
    <w:p w14:paraId="3059A5E7" w14:textId="77777777" w:rsidR="0051379E" w:rsidRPr="00B371E6" w:rsidRDefault="0051379E" w:rsidP="0051379E">
      <w:pPr>
        <w:pStyle w:val="a3"/>
        <w:numPr>
          <w:ilvl w:val="0"/>
          <w:numId w:val="1"/>
        </w:numPr>
        <w:ind w:firstLineChars="0"/>
        <w:rPr>
          <w:rFonts w:asciiTheme="minorEastAsia" w:hAnsiTheme="minorEastAsia"/>
          <w:sz w:val="20"/>
          <w:szCs w:val="20"/>
        </w:rPr>
      </w:pPr>
      <w:r w:rsidRPr="00B371E6">
        <w:rPr>
          <w:rFonts w:asciiTheme="minorEastAsia" w:hAnsiTheme="minorEastAsia" w:hint="eastAsia"/>
          <w:sz w:val="20"/>
          <w:szCs w:val="20"/>
        </w:rPr>
        <w:t>判断题，指出错误并修改</w:t>
      </w:r>
    </w:p>
    <w:p w14:paraId="7A3E6F33" w14:textId="77777777" w:rsidR="0051379E" w:rsidRPr="00B371E6" w:rsidRDefault="0051379E" w:rsidP="0051379E">
      <w:pPr>
        <w:pStyle w:val="a3"/>
        <w:ind w:left="720" w:firstLineChars="0" w:firstLine="0"/>
        <w:rPr>
          <w:rFonts w:asciiTheme="minorEastAsia" w:hAnsiTheme="minorEastAsia"/>
          <w:sz w:val="20"/>
          <w:szCs w:val="20"/>
        </w:rPr>
      </w:pPr>
      <w:r w:rsidRPr="00B371E6">
        <w:rPr>
          <w:rFonts w:asciiTheme="minorEastAsia" w:hAnsiTheme="minorEastAsia" w:hint="eastAsia"/>
          <w:sz w:val="20"/>
          <w:szCs w:val="20"/>
        </w:rPr>
        <w:t>void fun1（const std：：string&amp; str，int）</w:t>
      </w:r>
    </w:p>
    <w:p w14:paraId="483CE107" w14:textId="77777777" w:rsidR="0051379E" w:rsidRPr="00B371E6" w:rsidRDefault="0051379E" w:rsidP="0051379E">
      <w:pPr>
        <w:pStyle w:val="a3"/>
        <w:ind w:left="720" w:firstLineChars="0" w:firstLine="0"/>
        <w:rPr>
          <w:rFonts w:asciiTheme="minorEastAsia" w:hAnsiTheme="minorEastAsia"/>
          <w:sz w:val="20"/>
          <w:szCs w:val="20"/>
        </w:rPr>
      </w:pPr>
      <w:r w:rsidRPr="00B371E6">
        <w:rPr>
          <w:rFonts w:asciiTheme="minorEastAsia" w:hAnsiTheme="minorEastAsia" w:hint="eastAsia"/>
          <w:sz w:val="20"/>
          <w:szCs w:val="20"/>
        </w:rPr>
        <w:t>{</w:t>
      </w:r>
    </w:p>
    <w:p w14:paraId="629199CA" w14:textId="77777777" w:rsidR="0051379E" w:rsidRPr="00B371E6" w:rsidRDefault="0051379E" w:rsidP="0051379E">
      <w:pPr>
        <w:pStyle w:val="a3"/>
        <w:ind w:left="720" w:firstLineChars="0" w:firstLine="0"/>
        <w:rPr>
          <w:rFonts w:asciiTheme="minorEastAsia" w:hAnsiTheme="minorEastAsia"/>
          <w:sz w:val="20"/>
          <w:szCs w:val="20"/>
        </w:rPr>
      </w:pPr>
      <w:proofErr w:type="gramStart"/>
      <w:r w:rsidRPr="00B371E6">
        <w:rPr>
          <w:rFonts w:asciiTheme="minorEastAsia" w:hAnsiTheme="minorEastAsia" w:hint="eastAsia"/>
          <w:sz w:val="20"/>
          <w:szCs w:val="20"/>
        </w:rPr>
        <w:t>if</w:t>
      </w:r>
      <w:proofErr w:type="gramEnd"/>
      <w:r w:rsidRPr="00B371E6">
        <w:rPr>
          <w:rFonts w:asciiTheme="minorEastAsia" w:hAnsiTheme="minorEastAsia" w:hint="eastAsia"/>
          <w:sz w:val="20"/>
          <w:szCs w:val="20"/>
        </w:rPr>
        <w:t xml:space="preserve"> (check &gt;= 0)</w:t>
      </w:r>
    </w:p>
    <w:p w14:paraId="06C5C8D5" w14:textId="77777777" w:rsidR="0051379E" w:rsidRPr="00B371E6" w:rsidRDefault="0051379E" w:rsidP="0051379E">
      <w:pPr>
        <w:pStyle w:val="a3"/>
        <w:ind w:left="720" w:firstLineChars="0" w:firstLine="0"/>
        <w:rPr>
          <w:rFonts w:asciiTheme="minorEastAsia" w:hAnsiTheme="minorEastAsia"/>
          <w:sz w:val="20"/>
          <w:szCs w:val="20"/>
        </w:rPr>
      </w:pPr>
      <w:r w:rsidRPr="00B371E6">
        <w:rPr>
          <w:rFonts w:asciiTheme="minorEastAsia" w:hAnsiTheme="minorEastAsia" w:hint="eastAsia"/>
          <w:sz w:val="20"/>
          <w:szCs w:val="20"/>
        </w:rPr>
        <w:t xml:space="preserve"> </w:t>
      </w:r>
      <w:proofErr w:type="gramStart"/>
      <w:r w:rsidRPr="00B371E6">
        <w:rPr>
          <w:rFonts w:asciiTheme="minorEastAsia" w:hAnsiTheme="minorEastAsia" w:hint="eastAsia"/>
          <w:sz w:val="20"/>
          <w:szCs w:val="20"/>
        </w:rPr>
        <w:t>str</w:t>
      </w:r>
      <w:proofErr w:type="gramEnd"/>
      <w:r w:rsidRPr="00B371E6">
        <w:rPr>
          <w:rFonts w:asciiTheme="minorEastAsia" w:hAnsiTheme="minorEastAsia" w:hint="eastAsia"/>
          <w:sz w:val="20"/>
          <w:szCs w:val="20"/>
        </w:rPr>
        <w:t xml:space="preserve"> = </w:t>
      </w:r>
      <w:r w:rsidRPr="00B371E6">
        <w:rPr>
          <w:rFonts w:asciiTheme="minorEastAsia" w:hAnsiTheme="minorEastAsia"/>
          <w:sz w:val="20"/>
          <w:szCs w:val="20"/>
        </w:rPr>
        <w:t>“</w:t>
      </w:r>
      <w:r w:rsidRPr="00B371E6">
        <w:rPr>
          <w:rFonts w:asciiTheme="minorEastAsia" w:hAnsiTheme="minorEastAsia" w:hint="eastAsia"/>
          <w:sz w:val="20"/>
          <w:szCs w:val="20"/>
        </w:rPr>
        <w:t>check ok</w:t>
      </w:r>
      <w:r w:rsidRPr="00B371E6">
        <w:rPr>
          <w:rFonts w:asciiTheme="minorEastAsia" w:hAnsiTheme="minorEastAsia"/>
          <w:sz w:val="20"/>
          <w:szCs w:val="20"/>
        </w:rPr>
        <w:t>”</w:t>
      </w:r>
      <w:r w:rsidRPr="00B371E6">
        <w:rPr>
          <w:rFonts w:asciiTheme="minorEastAsia" w:hAnsiTheme="minorEastAsia" w:hint="eastAsia"/>
          <w:sz w:val="20"/>
          <w:szCs w:val="20"/>
        </w:rPr>
        <w:t>;</w:t>
      </w:r>
    </w:p>
    <w:p w14:paraId="6CB63CD0" w14:textId="77777777" w:rsidR="0051379E" w:rsidRPr="00B371E6" w:rsidRDefault="0051379E" w:rsidP="0051379E">
      <w:pPr>
        <w:pStyle w:val="a3"/>
        <w:ind w:left="720" w:firstLineChars="0" w:firstLine="0"/>
        <w:rPr>
          <w:rFonts w:asciiTheme="minorEastAsia" w:hAnsiTheme="minorEastAsia"/>
          <w:sz w:val="20"/>
          <w:szCs w:val="20"/>
        </w:rPr>
      </w:pPr>
      <w:proofErr w:type="gramStart"/>
      <w:r w:rsidRPr="00B371E6">
        <w:rPr>
          <w:rFonts w:asciiTheme="minorEastAsia" w:hAnsiTheme="minorEastAsia" w:hint="eastAsia"/>
          <w:sz w:val="20"/>
          <w:szCs w:val="20"/>
        </w:rPr>
        <w:t>else</w:t>
      </w:r>
      <w:proofErr w:type="gramEnd"/>
    </w:p>
    <w:p w14:paraId="2647E290" w14:textId="77777777" w:rsidR="0051379E" w:rsidRPr="00B371E6" w:rsidRDefault="0051379E" w:rsidP="0051379E">
      <w:pPr>
        <w:pStyle w:val="a3"/>
        <w:ind w:left="720" w:firstLineChars="0" w:firstLine="0"/>
        <w:rPr>
          <w:rFonts w:asciiTheme="minorEastAsia" w:hAnsiTheme="minorEastAsia"/>
          <w:sz w:val="20"/>
          <w:szCs w:val="20"/>
        </w:rPr>
      </w:pPr>
      <w:r w:rsidRPr="00B371E6">
        <w:rPr>
          <w:rFonts w:asciiTheme="minorEastAsia" w:hAnsiTheme="minorEastAsia" w:hint="eastAsia"/>
          <w:sz w:val="20"/>
          <w:szCs w:val="20"/>
        </w:rPr>
        <w:t xml:space="preserve"> </w:t>
      </w:r>
      <w:proofErr w:type="gramStart"/>
      <w:r w:rsidRPr="00B371E6">
        <w:rPr>
          <w:rFonts w:asciiTheme="minorEastAsia" w:hAnsiTheme="minorEastAsia" w:hint="eastAsia"/>
          <w:sz w:val="20"/>
          <w:szCs w:val="20"/>
        </w:rPr>
        <w:t>str</w:t>
      </w:r>
      <w:proofErr w:type="gramEnd"/>
      <w:r w:rsidRPr="00B371E6">
        <w:rPr>
          <w:rFonts w:asciiTheme="minorEastAsia" w:hAnsiTheme="minorEastAsia" w:hint="eastAsia"/>
          <w:sz w:val="20"/>
          <w:szCs w:val="20"/>
        </w:rPr>
        <w:t xml:space="preserve"> = </w:t>
      </w:r>
      <w:r w:rsidRPr="00B371E6">
        <w:rPr>
          <w:rFonts w:asciiTheme="minorEastAsia" w:hAnsiTheme="minorEastAsia"/>
          <w:sz w:val="20"/>
          <w:szCs w:val="20"/>
        </w:rPr>
        <w:t>“</w:t>
      </w:r>
      <w:r w:rsidRPr="00B371E6">
        <w:rPr>
          <w:rFonts w:asciiTheme="minorEastAsia" w:hAnsiTheme="minorEastAsia" w:hint="eastAsia"/>
          <w:sz w:val="20"/>
          <w:szCs w:val="20"/>
        </w:rPr>
        <w:t>check errror</w:t>
      </w:r>
      <w:r w:rsidRPr="00B371E6">
        <w:rPr>
          <w:rFonts w:asciiTheme="minorEastAsia" w:hAnsiTheme="minorEastAsia"/>
          <w:sz w:val="20"/>
          <w:szCs w:val="20"/>
        </w:rPr>
        <w:t>”</w:t>
      </w:r>
      <w:r w:rsidRPr="00B371E6">
        <w:rPr>
          <w:rFonts w:asciiTheme="minorEastAsia" w:hAnsiTheme="minorEastAsia" w:hint="eastAsia"/>
          <w:sz w:val="20"/>
          <w:szCs w:val="20"/>
        </w:rPr>
        <w:t>;</w:t>
      </w:r>
    </w:p>
    <w:p w14:paraId="2ECB707A" w14:textId="77777777" w:rsidR="0051379E" w:rsidRPr="00B371E6" w:rsidRDefault="0051379E" w:rsidP="0051379E">
      <w:pPr>
        <w:pStyle w:val="a3"/>
        <w:ind w:left="720" w:firstLineChars="0" w:firstLine="0"/>
        <w:rPr>
          <w:rFonts w:asciiTheme="minorEastAsia" w:hAnsiTheme="minorEastAsia"/>
          <w:sz w:val="20"/>
          <w:szCs w:val="20"/>
        </w:rPr>
      </w:pPr>
      <w:r w:rsidRPr="00B371E6">
        <w:rPr>
          <w:rFonts w:asciiTheme="minorEastAsia" w:hAnsiTheme="minorEastAsia" w:hint="eastAsia"/>
          <w:sz w:val="20"/>
          <w:szCs w:val="20"/>
        </w:rPr>
        <w:t>}</w:t>
      </w:r>
    </w:p>
    <w:p w14:paraId="606A10E0" w14:textId="77777777" w:rsidR="008F4AA7" w:rsidRPr="00B371E6" w:rsidRDefault="008F4AA7" w:rsidP="0051379E">
      <w:pPr>
        <w:pStyle w:val="a3"/>
        <w:ind w:left="720" w:firstLineChars="0" w:firstLine="0"/>
        <w:rPr>
          <w:rFonts w:asciiTheme="minorEastAsia" w:hAnsiTheme="minorEastAsia"/>
          <w:sz w:val="20"/>
          <w:szCs w:val="20"/>
        </w:rPr>
      </w:pPr>
    </w:p>
    <w:p w14:paraId="4DA6BAB5" w14:textId="77777777" w:rsidR="0051379E" w:rsidRPr="00B371E6" w:rsidRDefault="0051379E" w:rsidP="0051379E">
      <w:pPr>
        <w:pStyle w:val="a3"/>
        <w:numPr>
          <w:ilvl w:val="0"/>
          <w:numId w:val="1"/>
        </w:numPr>
        <w:ind w:firstLineChars="0"/>
        <w:rPr>
          <w:rFonts w:asciiTheme="minorEastAsia" w:hAnsiTheme="minorEastAsia"/>
          <w:sz w:val="20"/>
          <w:szCs w:val="20"/>
        </w:rPr>
      </w:pPr>
      <w:r w:rsidRPr="00B371E6">
        <w:rPr>
          <w:rFonts w:asciiTheme="minorEastAsia" w:hAnsiTheme="minorEastAsia" w:hint="eastAsia"/>
          <w:sz w:val="20"/>
          <w:szCs w:val="20"/>
        </w:rPr>
        <w:t>下列程序输出结果</w:t>
      </w:r>
    </w:p>
    <w:p w14:paraId="1055890C" w14:textId="77777777" w:rsidR="0051379E" w:rsidRPr="00B371E6" w:rsidRDefault="0051379E" w:rsidP="0051379E">
      <w:pPr>
        <w:pStyle w:val="a3"/>
        <w:ind w:left="720" w:firstLineChars="0" w:firstLine="0"/>
        <w:rPr>
          <w:rFonts w:asciiTheme="minorEastAsia" w:hAnsiTheme="minorEastAsia"/>
          <w:sz w:val="20"/>
          <w:szCs w:val="20"/>
        </w:rPr>
      </w:pPr>
      <w:r w:rsidRPr="00B371E6">
        <w:rPr>
          <w:rFonts w:asciiTheme="minorEastAsia" w:hAnsiTheme="minorEastAsia" w:hint="eastAsia"/>
          <w:sz w:val="20"/>
          <w:szCs w:val="20"/>
        </w:rPr>
        <w:t>main（）</w:t>
      </w:r>
    </w:p>
    <w:p w14:paraId="3C775C4A" w14:textId="77777777" w:rsidR="0051379E" w:rsidRPr="00B371E6" w:rsidRDefault="0051379E" w:rsidP="0051379E">
      <w:pPr>
        <w:pStyle w:val="a3"/>
        <w:ind w:left="720" w:firstLineChars="0" w:firstLine="0"/>
        <w:rPr>
          <w:rFonts w:asciiTheme="minorEastAsia" w:hAnsiTheme="minorEastAsia"/>
          <w:sz w:val="20"/>
          <w:szCs w:val="20"/>
        </w:rPr>
      </w:pPr>
      <w:r w:rsidRPr="00B371E6">
        <w:rPr>
          <w:rFonts w:asciiTheme="minorEastAsia" w:hAnsiTheme="minorEastAsia" w:hint="eastAsia"/>
          <w:sz w:val="20"/>
          <w:szCs w:val="20"/>
        </w:rPr>
        <w:t>{</w:t>
      </w:r>
    </w:p>
    <w:p w14:paraId="4A1C4EEF" w14:textId="77777777" w:rsidR="0051379E" w:rsidRPr="00B371E6" w:rsidRDefault="0051379E" w:rsidP="0051379E">
      <w:pPr>
        <w:pStyle w:val="a3"/>
        <w:ind w:left="720" w:firstLineChars="0" w:firstLine="0"/>
        <w:rPr>
          <w:rFonts w:asciiTheme="minorEastAsia" w:hAnsiTheme="minorEastAsia"/>
          <w:sz w:val="20"/>
          <w:szCs w:val="20"/>
        </w:rPr>
      </w:pPr>
      <w:proofErr w:type="gramStart"/>
      <w:r w:rsidRPr="00B371E6">
        <w:rPr>
          <w:rFonts w:asciiTheme="minorEastAsia" w:hAnsiTheme="minorEastAsia" w:hint="eastAsia"/>
          <w:sz w:val="20"/>
          <w:szCs w:val="20"/>
        </w:rPr>
        <w:t>int</w:t>
      </w:r>
      <w:proofErr w:type="gramEnd"/>
      <w:r w:rsidRPr="00B371E6">
        <w:rPr>
          <w:rFonts w:asciiTheme="minorEastAsia" w:hAnsiTheme="minorEastAsia" w:hint="eastAsia"/>
          <w:sz w:val="20"/>
          <w:szCs w:val="20"/>
        </w:rPr>
        <w:t xml:space="preserve"> a[5] = {1,2,3,4,5};</w:t>
      </w:r>
    </w:p>
    <w:p w14:paraId="3B0D0EAD" w14:textId="77777777" w:rsidR="0051379E" w:rsidRPr="00B371E6" w:rsidRDefault="0051379E" w:rsidP="0051379E">
      <w:pPr>
        <w:pStyle w:val="a3"/>
        <w:ind w:left="720" w:firstLineChars="0" w:firstLine="0"/>
        <w:rPr>
          <w:rFonts w:asciiTheme="minorEastAsia" w:hAnsiTheme="minorEastAsia"/>
          <w:sz w:val="20"/>
          <w:szCs w:val="20"/>
        </w:rPr>
      </w:pPr>
      <w:proofErr w:type="gramStart"/>
      <w:r w:rsidRPr="00B371E6">
        <w:rPr>
          <w:rFonts w:asciiTheme="minorEastAsia" w:hAnsiTheme="minorEastAsia" w:hint="eastAsia"/>
          <w:sz w:val="20"/>
          <w:szCs w:val="20"/>
        </w:rPr>
        <w:t>int</w:t>
      </w:r>
      <w:proofErr w:type="gramEnd"/>
      <w:r w:rsidRPr="00B371E6">
        <w:rPr>
          <w:rFonts w:asciiTheme="minorEastAsia" w:hAnsiTheme="minorEastAsia" w:hint="eastAsia"/>
          <w:sz w:val="20"/>
          <w:szCs w:val="20"/>
        </w:rPr>
        <w:t xml:space="preserve"> *ptr = (int*)</w:t>
      </w:r>
      <w:r w:rsidR="009A3AF7" w:rsidRPr="00B371E6">
        <w:rPr>
          <w:rFonts w:asciiTheme="minorEastAsia" w:hAnsiTheme="minorEastAsia" w:hint="eastAsia"/>
          <w:sz w:val="20"/>
          <w:szCs w:val="20"/>
        </w:rPr>
        <w:t xml:space="preserve"> </w:t>
      </w:r>
      <w:r w:rsidRPr="00B371E6">
        <w:rPr>
          <w:rFonts w:asciiTheme="minorEastAsia" w:hAnsiTheme="minorEastAsia" w:hint="eastAsia"/>
          <w:sz w:val="20"/>
          <w:szCs w:val="20"/>
        </w:rPr>
        <w:t>(</w:t>
      </w:r>
      <w:r w:rsidR="009A3AF7" w:rsidRPr="00B371E6">
        <w:rPr>
          <w:rFonts w:asciiTheme="minorEastAsia" w:hAnsiTheme="minorEastAsia" w:hint="eastAsia"/>
          <w:sz w:val="20"/>
          <w:szCs w:val="20"/>
        </w:rPr>
        <w:t>&amp;a+1);</w:t>
      </w:r>
    </w:p>
    <w:p w14:paraId="7EF8D33E" w14:textId="77777777" w:rsidR="009A3AF7" w:rsidRPr="00B371E6" w:rsidRDefault="009A3AF7" w:rsidP="0051379E">
      <w:pPr>
        <w:pStyle w:val="a3"/>
        <w:ind w:left="720" w:firstLineChars="0" w:firstLine="0"/>
        <w:rPr>
          <w:rFonts w:asciiTheme="minorEastAsia" w:hAnsiTheme="minorEastAsia"/>
          <w:sz w:val="20"/>
          <w:szCs w:val="20"/>
        </w:rPr>
      </w:pPr>
      <w:proofErr w:type="gramStart"/>
      <w:r w:rsidRPr="00B371E6">
        <w:rPr>
          <w:rFonts w:asciiTheme="minorEastAsia" w:hAnsiTheme="minorEastAsia" w:hint="eastAsia"/>
          <w:sz w:val="20"/>
          <w:szCs w:val="20"/>
        </w:rPr>
        <w:t>printf</w:t>
      </w:r>
      <w:proofErr w:type="gramEnd"/>
      <w:r w:rsidRPr="00B371E6">
        <w:rPr>
          <w:rFonts w:asciiTheme="minorEastAsia" w:hAnsiTheme="minorEastAsia" w:hint="eastAsia"/>
          <w:sz w:val="20"/>
          <w:szCs w:val="20"/>
        </w:rPr>
        <w:t>(</w:t>
      </w:r>
      <w:r w:rsidRPr="00B371E6">
        <w:rPr>
          <w:rFonts w:asciiTheme="minorEastAsia" w:hAnsiTheme="minorEastAsia"/>
          <w:sz w:val="20"/>
          <w:szCs w:val="20"/>
        </w:rPr>
        <w:t>“</w:t>
      </w:r>
      <w:r w:rsidRPr="00B371E6">
        <w:rPr>
          <w:rFonts w:asciiTheme="minorEastAsia" w:hAnsiTheme="minorEastAsia" w:hint="eastAsia"/>
          <w:sz w:val="20"/>
          <w:szCs w:val="20"/>
        </w:rPr>
        <w:t>%d,%d, *(a+1), *(ptr -1)</w:t>
      </w:r>
      <w:r w:rsidRPr="00B371E6">
        <w:rPr>
          <w:rFonts w:asciiTheme="minorEastAsia" w:hAnsiTheme="minorEastAsia"/>
          <w:sz w:val="20"/>
          <w:szCs w:val="20"/>
        </w:rPr>
        <w:t>”</w:t>
      </w:r>
      <w:r w:rsidRPr="00B371E6">
        <w:rPr>
          <w:rFonts w:asciiTheme="minorEastAsia" w:hAnsiTheme="minorEastAsia" w:hint="eastAsia"/>
          <w:sz w:val="20"/>
          <w:szCs w:val="20"/>
        </w:rPr>
        <w:t>;</w:t>
      </w:r>
    </w:p>
    <w:p w14:paraId="2ACCEDE8" w14:textId="77777777" w:rsidR="0051379E" w:rsidRPr="00B371E6" w:rsidRDefault="0051379E" w:rsidP="0051379E">
      <w:pPr>
        <w:pStyle w:val="a3"/>
        <w:ind w:left="720" w:firstLineChars="0" w:firstLine="0"/>
        <w:rPr>
          <w:rFonts w:asciiTheme="minorEastAsia" w:hAnsiTheme="minorEastAsia"/>
          <w:sz w:val="20"/>
          <w:szCs w:val="20"/>
        </w:rPr>
      </w:pPr>
      <w:r w:rsidRPr="00B371E6">
        <w:rPr>
          <w:rFonts w:asciiTheme="minorEastAsia" w:hAnsiTheme="minorEastAsia" w:hint="eastAsia"/>
          <w:sz w:val="20"/>
          <w:szCs w:val="20"/>
        </w:rPr>
        <w:t>}</w:t>
      </w:r>
    </w:p>
    <w:p w14:paraId="60164973" w14:textId="77777777" w:rsidR="008F4AA7" w:rsidRPr="00B371E6" w:rsidRDefault="008F4AA7" w:rsidP="0051379E">
      <w:pPr>
        <w:pStyle w:val="a3"/>
        <w:ind w:left="720" w:firstLineChars="0" w:firstLine="0"/>
        <w:rPr>
          <w:rFonts w:asciiTheme="minorEastAsia" w:hAnsiTheme="minorEastAsia"/>
          <w:sz w:val="20"/>
          <w:szCs w:val="20"/>
        </w:rPr>
      </w:pPr>
    </w:p>
    <w:p w14:paraId="12CFA4D7" w14:textId="77777777" w:rsidR="009A3AF7" w:rsidRPr="00B371E6" w:rsidRDefault="009A3AF7" w:rsidP="009A3AF7">
      <w:pPr>
        <w:pStyle w:val="a3"/>
        <w:numPr>
          <w:ilvl w:val="0"/>
          <w:numId w:val="1"/>
        </w:numPr>
        <w:ind w:firstLineChars="0"/>
        <w:rPr>
          <w:rFonts w:asciiTheme="minorEastAsia" w:hAnsiTheme="minorEastAsia"/>
          <w:sz w:val="20"/>
          <w:szCs w:val="20"/>
        </w:rPr>
      </w:pPr>
      <w:r w:rsidRPr="00B371E6">
        <w:rPr>
          <w:rFonts w:asciiTheme="minorEastAsia" w:hAnsiTheme="minorEastAsia" w:hint="eastAsia"/>
          <w:sz w:val="20"/>
          <w:szCs w:val="20"/>
        </w:rPr>
        <w:t>在iPhone应用中如何保存数据？</w:t>
      </w:r>
    </w:p>
    <w:p w14:paraId="520CA614" w14:textId="77777777" w:rsidR="008F4AA7" w:rsidRPr="00B371E6" w:rsidRDefault="008F4AA7" w:rsidP="008F4AA7">
      <w:pPr>
        <w:pStyle w:val="a3"/>
        <w:ind w:left="720" w:firstLineChars="0" w:firstLine="0"/>
        <w:rPr>
          <w:rFonts w:asciiTheme="minorEastAsia" w:hAnsiTheme="minorEastAsia"/>
          <w:sz w:val="20"/>
          <w:szCs w:val="20"/>
        </w:rPr>
      </w:pPr>
    </w:p>
    <w:p w14:paraId="42F3917D" w14:textId="77777777" w:rsidR="009A3AF7" w:rsidRPr="00B371E6" w:rsidRDefault="00DF639C" w:rsidP="009A3AF7">
      <w:pPr>
        <w:pStyle w:val="a3"/>
        <w:numPr>
          <w:ilvl w:val="0"/>
          <w:numId w:val="1"/>
        </w:numPr>
        <w:ind w:firstLineChars="0"/>
        <w:rPr>
          <w:rFonts w:asciiTheme="minorEastAsia" w:hAnsiTheme="minorEastAsia"/>
          <w:sz w:val="20"/>
          <w:szCs w:val="20"/>
        </w:rPr>
      </w:pPr>
      <w:r w:rsidRPr="00B371E6">
        <w:rPr>
          <w:rFonts w:asciiTheme="minorEastAsia" w:hAnsiTheme="minorEastAsia" w:hint="eastAsia"/>
          <w:sz w:val="20"/>
          <w:szCs w:val="20"/>
        </w:rPr>
        <w:t>下面哪个方法可以比较两个NSS他ring* str1，*str2 的异同（）</w:t>
      </w:r>
    </w:p>
    <w:p w14:paraId="152149E5" w14:textId="77777777" w:rsidR="00BF7714" w:rsidRPr="00B371E6" w:rsidRDefault="00DF639C" w:rsidP="009357D8">
      <w:pPr>
        <w:pStyle w:val="a3"/>
        <w:numPr>
          <w:ilvl w:val="0"/>
          <w:numId w:val="3"/>
        </w:numPr>
        <w:ind w:firstLineChars="0"/>
        <w:rPr>
          <w:rFonts w:asciiTheme="minorEastAsia" w:hAnsiTheme="minorEastAsia"/>
          <w:sz w:val="20"/>
          <w:szCs w:val="20"/>
        </w:rPr>
      </w:pPr>
      <w:r w:rsidRPr="00B371E6">
        <w:rPr>
          <w:rFonts w:asciiTheme="minorEastAsia" w:hAnsiTheme="minorEastAsia" w:hint="eastAsia"/>
          <w:sz w:val="20"/>
          <w:szCs w:val="20"/>
        </w:rPr>
        <w:t>if</w:t>
      </w:r>
      <w:r w:rsidR="009357D8" w:rsidRPr="00B371E6">
        <w:rPr>
          <w:rFonts w:asciiTheme="minorEastAsia" w:hAnsiTheme="minorEastAsia" w:hint="eastAsia"/>
          <w:sz w:val="20"/>
          <w:szCs w:val="20"/>
        </w:rPr>
        <w:t>(</w:t>
      </w:r>
      <w:r w:rsidRPr="00B371E6">
        <w:rPr>
          <w:rFonts w:asciiTheme="minorEastAsia" w:hAnsiTheme="minorEastAsia" w:hint="eastAsia"/>
          <w:sz w:val="20"/>
          <w:szCs w:val="20"/>
        </w:rPr>
        <w:t>str1 = str2</w:t>
      </w:r>
      <w:r w:rsidR="009357D8" w:rsidRPr="00B371E6">
        <w:rPr>
          <w:rFonts w:asciiTheme="minorEastAsia" w:hAnsiTheme="minorEastAsia" w:hint="eastAsia"/>
          <w:sz w:val="20"/>
          <w:szCs w:val="20"/>
        </w:rPr>
        <w:t>)</w:t>
      </w:r>
      <w:r w:rsidRPr="00B371E6">
        <w:rPr>
          <w:rFonts w:asciiTheme="minorEastAsia" w:hAnsiTheme="minorEastAsia" w:hint="eastAsia"/>
          <w:sz w:val="20"/>
          <w:szCs w:val="20"/>
        </w:rPr>
        <w:t>XXX；</w:t>
      </w:r>
      <w:r w:rsidR="009357D8" w:rsidRPr="00B371E6">
        <w:rPr>
          <w:rFonts w:asciiTheme="minorEastAsia" w:hAnsiTheme="minorEastAsia" w:hint="eastAsia"/>
          <w:sz w:val="20"/>
          <w:szCs w:val="20"/>
        </w:rPr>
        <w:t xml:space="preserve"> </w:t>
      </w:r>
    </w:p>
    <w:p w14:paraId="391C95BB" w14:textId="77777777" w:rsidR="00DF639C" w:rsidRPr="00B371E6" w:rsidRDefault="00DF639C" w:rsidP="009357D8">
      <w:pPr>
        <w:pStyle w:val="a3"/>
        <w:numPr>
          <w:ilvl w:val="0"/>
          <w:numId w:val="3"/>
        </w:numPr>
        <w:ind w:firstLineChars="0"/>
        <w:rPr>
          <w:rFonts w:asciiTheme="minorEastAsia" w:hAnsiTheme="minorEastAsia"/>
          <w:sz w:val="20"/>
          <w:szCs w:val="20"/>
        </w:rPr>
      </w:pPr>
      <w:r w:rsidRPr="00B371E6">
        <w:rPr>
          <w:rFonts w:asciiTheme="minorEastAsia" w:hAnsiTheme="minorEastAsia" w:hint="eastAsia"/>
          <w:sz w:val="20"/>
          <w:szCs w:val="20"/>
        </w:rPr>
        <w:t>B.</w:t>
      </w:r>
      <w:r w:rsidR="009B193D" w:rsidRPr="00B371E6">
        <w:rPr>
          <w:rFonts w:asciiTheme="minorEastAsia" w:hAnsiTheme="minorEastAsia" w:hint="eastAsia"/>
          <w:sz w:val="20"/>
          <w:szCs w:val="20"/>
        </w:rPr>
        <w:t>if</w:t>
      </w:r>
      <w:r w:rsidR="009357D8" w:rsidRPr="00B371E6">
        <w:rPr>
          <w:rFonts w:asciiTheme="minorEastAsia" w:hAnsiTheme="minorEastAsia" w:hint="eastAsia"/>
          <w:sz w:val="20"/>
          <w:szCs w:val="20"/>
        </w:rPr>
        <w:t>(</w:t>
      </w:r>
      <w:r w:rsidR="009B193D" w:rsidRPr="00B371E6">
        <w:rPr>
          <w:rFonts w:asciiTheme="minorEastAsia" w:hAnsiTheme="minorEastAsia" w:hint="eastAsia"/>
          <w:sz w:val="20"/>
          <w:szCs w:val="20"/>
        </w:rPr>
        <w:t>[str1 isEqualToString:</w:t>
      </w:r>
      <w:r w:rsidR="009357D8" w:rsidRPr="00B371E6">
        <w:rPr>
          <w:rFonts w:asciiTheme="minorEastAsia" w:hAnsiTheme="minorEastAsia" w:hint="eastAsia"/>
          <w:sz w:val="20"/>
          <w:szCs w:val="20"/>
        </w:rPr>
        <w:t>str2</w:t>
      </w:r>
      <w:r w:rsidR="009B193D" w:rsidRPr="00B371E6">
        <w:rPr>
          <w:rFonts w:asciiTheme="minorEastAsia" w:hAnsiTheme="minorEastAsia" w:hint="eastAsia"/>
          <w:sz w:val="20"/>
          <w:szCs w:val="20"/>
        </w:rPr>
        <w:t>]</w:t>
      </w:r>
      <w:r w:rsidR="009357D8" w:rsidRPr="00B371E6">
        <w:rPr>
          <w:rFonts w:asciiTheme="minorEastAsia" w:hAnsiTheme="minorEastAsia" w:hint="eastAsia"/>
          <w:sz w:val="20"/>
          <w:szCs w:val="20"/>
        </w:rPr>
        <w:t>)XXX；</w:t>
      </w:r>
    </w:p>
    <w:p w14:paraId="18A901F9" w14:textId="77777777" w:rsidR="00BF7714" w:rsidRPr="00B371E6" w:rsidRDefault="009357D8" w:rsidP="009357D8">
      <w:pPr>
        <w:pStyle w:val="a3"/>
        <w:numPr>
          <w:ilvl w:val="0"/>
          <w:numId w:val="3"/>
        </w:numPr>
        <w:ind w:firstLineChars="0"/>
        <w:rPr>
          <w:rFonts w:asciiTheme="minorEastAsia" w:hAnsiTheme="minorEastAsia"/>
          <w:sz w:val="20"/>
          <w:szCs w:val="20"/>
        </w:rPr>
      </w:pPr>
      <w:r w:rsidRPr="00B371E6">
        <w:rPr>
          <w:rFonts w:asciiTheme="minorEastAsia" w:hAnsiTheme="minorEastAsia" w:hint="eastAsia"/>
          <w:sz w:val="20"/>
          <w:szCs w:val="20"/>
        </w:rPr>
        <w:t>if(str1 &amp;&amp; str2)XXX；</w:t>
      </w:r>
    </w:p>
    <w:p w14:paraId="26BD7B89" w14:textId="77777777" w:rsidR="009357D8" w:rsidRPr="00B371E6" w:rsidRDefault="009357D8" w:rsidP="009357D8">
      <w:pPr>
        <w:pStyle w:val="a3"/>
        <w:numPr>
          <w:ilvl w:val="0"/>
          <w:numId w:val="3"/>
        </w:numPr>
        <w:ind w:firstLineChars="0"/>
        <w:rPr>
          <w:rFonts w:asciiTheme="minorEastAsia" w:hAnsiTheme="minorEastAsia"/>
          <w:sz w:val="20"/>
          <w:szCs w:val="20"/>
        </w:rPr>
      </w:pPr>
      <w:proofErr w:type="gramStart"/>
      <w:r w:rsidRPr="00B371E6">
        <w:rPr>
          <w:rFonts w:asciiTheme="minorEastAsia" w:hAnsiTheme="minorEastAsia" w:hint="eastAsia"/>
          <w:sz w:val="20"/>
          <w:szCs w:val="20"/>
        </w:rPr>
        <w:t>if</w:t>
      </w:r>
      <w:proofErr w:type="gramEnd"/>
      <w:r w:rsidRPr="00B371E6">
        <w:rPr>
          <w:rFonts w:asciiTheme="minorEastAsia" w:hAnsiTheme="minorEastAsia" w:hint="eastAsia"/>
          <w:sz w:val="20"/>
          <w:szCs w:val="20"/>
        </w:rPr>
        <w:t>([str1 length] == [str2 length])XXX;</w:t>
      </w:r>
    </w:p>
    <w:p w14:paraId="4A4C3D48" w14:textId="77777777" w:rsidR="008F4AA7" w:rsidRPr="00B371E6" w:rsidRDefault="008F4AA7" w:rsidP="008F4AA7">
      <w:pPr>
        <w:pStyle w:val="a3"/>
        <w:ind w:left="1080" w:firstLineChars="0" w:firstLine="0"/>
        <w:rPr>
          <w:rFonts w:asciiTheme="minorEastAsia" w:hAnsiTheme="minorEastAsia"/>
          <w:sz w:val="20"/>
          <w:szCs w:val="20"/>
        </w:rPr>
      </w:pPr>
    </w:p>
    <w:p w14:paraId="4E38F496" w14:textId="77777777" w:rsidR="00AF0944" w:rsidRPr="00B371E6" w:rsidRDefault="00AF0944" w:rsidP="00AF0944">
      <w:pPr>
        <w:pStyle w:val="a3"/>
        <w:numPr>
          <w:ilvl w:val="0"/>
          <w:numId w:val="1"/>
        </w:numPr>
        <w:ind w:firstLineChars="0"/>
        <w:rPr>
          <w:rFonts w:asciiTheme="minorEastAsia" w:hAnsiTheme="minorEastAsia"/>
          <w:sz w:val="20"/>
          <w:szCs w:val="20"/>
        </w:rPr>
      </w:pPr>
      <w:r w:rsidRPr="00B371E6">
        <w:rPr>
          <w:rFonts w:asciiTheme="minorEastAsia" w:hAnsiTheme="minorEastAsia" w:hint="eastAsia"/>
          <w:sz w:val="20"/>
          <w:szCs w:val="20"/>
        </w:rPr>
        <w:t>代理的作用？</w:t>
      </w:r>
    </w:p>
    <w:p w14:paraId="17B4D326" w14:textId="77777777" w:rsidR="00D71A0D" w:rsidRPr="00B371E6" w:rsidRDefault="00D71A0D" w:rsidP="00D71A0D">
      <w:pPr>
        <w:pStyle w:val="a3"/>
        <w:ind w:left="720" w:firstLineChars="0" w:firstLine="0"/>
        <w:rPr>
          <w:rFonts w:asciiTheme="minorEastAsia" w:hAnsiTheme="minorEastAsia"/>
          <w:sz w:val="20"/>
          <w:szCs w:val="20"/>
        </w:rPr>
      </w:pPr>
    </w:p>
    <w:p w14:paraId="7A0BF2B5" w14:textId="77777777" w:rsidR="00AF0944" w:rsidRPr="00B371E6" w:rsidRDefault="00AF0944" w:rsidP="00AF0944">
      <w:pPr>
        <w:pStyle w:val="a3"/>
        <w:numPr>
          <w:ilvl w:val="0"/>
          <w:numId w:val="1"/>
        </w:numPr>
        <w:ind w:firstLineChars="0"/>
        <w:rPr>
          <w:rFonts w:asciiTheme="minorEastAsia" w:hAnsiTheme="minorEastAsia"/>
          <w:sz w:val="20"/>
          <w:szCs w:val="20"/>
        </w:rPr>
      </w:pPr>
      <w:r w:rsidRPr="00B371E6">
        <w:rPr>
          <w:rFonts w:asciiTheme="minorEastAsia" w:hAnsiTheme="minorEastAsia" w:hint="eastAsia"/>
          <w:sz w:val="20"/>
          <w:szCs w:val="20"/>
        </w:rPr>
        <w:t>OC中可修改和不可以修改类型？</w:t>
      </w:r>
    </w:p>
    <w:p w14:paraId="0F151DF8" w14:textId="77777777" w:rsidR="00D71A0D" w:rsidRPr="00B371E6" w:rsidRDefault="00D71A0D" w:rsidP="00D71A0D">
      <w:pPr>
        <w:rPr>
          <w:rFonts w:asciiTheme="minorEastAsia" w:hAnsiTheme="minorEastAsia"/>
          <w:sz w:val="20"/>
          <w:szCs w:val="20"/>
        </w:rPr>
      </w:pPr>
    </w:p>
    <w:p w14:paraId="376B1040" w14:textId="77777777" w:rsidR="00AF0944" w:rsidRPr="00B371E6" w:rsidRDefault="00AF0944" w:rsidP="00AF0944">
      <w:pPr>
        <w:pStyle w:val="a3"/>
        <w:numPr>
          <w:ilvl w:val="0"/>
          <w:numId w:val="1"/>
        </w:numPr>
        <w:ind w:firstLineChars="0"/>
        <w:rPr>
          <w:rFonts w:asciiTheme="minorEastAsia" w:hAnsiTheme="minorEastAsia"/>
          <w:sz w:val="20"/>
          <w:szCs w:val="20"/>
        </w:rPr>
      </w:pPr>
      <w:r w:rsidRPr="00B371E6">
        <w:rPr>
          <w:rFonts w:asciiTheme="minorEastAsia" w:hAnsiTheme="minorEastAsia" w:hint="eastAsia"/>
          <w:sz w:val="20"/>
          <w:szCs w:val="20"/>
        </w:rPr>
        <w:t>我们说的OC是动态运行时语言是什么意思？</w:t>
      </w:r>
    </w:p>
    <w:p w14:paraId="3363B084" w14:textId="77777777" w:rsidR="00D71A0D" w:rsidRPr="00B371E6" w:rsidRDefault="00D71A0D" w:rsidP="00D71A0D">
      <w:pPr>
        <w:rPr>
          <w:rFonts w:asciiTheme="minorEastAsia" w:hAnsiTheme="minorEastAsia"/>
          <w:sz w:val="20"/>
          <w:szCs w:val="20"/>
        </w:rPr>
      </w:pPr>
    </w:p>
    <w:p w14:paraId="5D44CC6F" w14:textId="77777777" w:rsidR="00D71A0D" w:rsidRPr="00B371E6" w:rsidRDefault="00D71A0D" w:rsidP="00D71A0D">
      <w:pPr>
        <w:pStyle w:val="a3"/>
        <w:ind w:left="720" w:firstLineChars="0" w:firstLine="0"/>
        <w:rPr>
          <w:rFonts w:asciiTheme="minorEastAsia" w:hAnsiTheme="minorEastAsia"/>
          <w:sz w:val="20"/>
          <w:szCs w:val="20"/>
        </w:rPr>
      </w:pPr>
    </w:p>
    <w:p w14:paraId="215B42E4" w14:textId="77777777" w:rsidR="00AF0944" w:rsidRPr="00B371E6" w:rsidRDefault="00AF0944" w:rsidP="00AF0944">
      <w:pPr>
        <w:pStyle w:val="a3"/>
        <w:numPr>
          <w:ilvl w:val="0"/>
          <w:numId w:val="1"/>
        </w:numPr>
        <w:ind w:firstLineChars="0"/>
        <w:rPr>
          <w:rFonts w:asciiTheme="minorEastAsia" w:hAnsiTheme="minorEastAsia"/>
          <w:sz w:val="20"/>
          <w:szCs w:val="20"/>
        </w:rPr>
      </w:pPr>
      <w:r w:rsidRPr="00B371E6">
        <w:rPr>
          <w:rFonts w:asciiTheme="minorEastAsia" w:hAnsiTheme="minorEastAsia" w:hint="eastAsia"/>
          <w:sz w:val="20"/>
          <w:szCs w:val="20"/>
        </w:rPr>
        <w:t>通知和协议的不同之处？</w:t>
      </w:r>
    </w:p>
    <w:p w14:paraId="6358F68B" w14:textId="77777777" w:rsidR="00D71A0D" w:rsidRPr="00B371E6" w:rsidRDefault="00D71A0D" w:rsidP="00D71A0D">
      <w:pPr>
        <w:pStyle w:val="a3"/>
        <w:ind w:left="720" w:firstLineChars="0" w:firstLine="0"/>
        <w:rPr>
          <w:rFonts w:asciiTheme="minorEastAsia" w:hAnsiTheme="minorEastAsia"/>
          <w:sz w:val="20"/>
          <w:szCs w:val="20"/>
        </w:rPr>
      </w:pPr>
    </w:p>
    <w:p w14:paraId="4521DDEC" w14:textId="77777777" w:rsidR="00AF0944" w:rsidRPr="00B371E6" w:rsidRDefault="00AF0944" w:rsidP="00AF0944">
      <w:pPr>
        <w:pStyle w:val="a3"/>
        <w:numPr>
          <w:ilvl w:val="0"/>
          <w:numId w:val="1"/>
        </w:numPr>
        <w:ind w:firstLineChars="0"/>
        <w:rPr>
          <w:rFonts w:asciiTheme="minorEastAsia" w:hAnsiTheme="minorEastAsia"/>
          <w:sz w:val="20"/>
          <w:szCs w:val="20"/>
        </w:rPr>
      </w:pPr>
      <w:r w:rsidRPr="00B371E6">
        <w:rPr>
          <w:rFonts w:asciiTheme="minorEastAsia" w:hAnsiTheme="minorEastAsia" w:hint="eastAsia"/>
          <w:sz w:val="20"/>
          <w:szCs w:val="20"/>
        </w:rPr>
        <w:t>什么是消息推送？</w:t>
      </w:r>
    </w:p>
    <w:p w14:paraId="137269A1" w14:textId="77777777" w:rsidR="00D71A0D" w:rsidRPr="00B371E6" w:rsidRDefault="00D71A0D" w:rsidP="00D71A0D">
      <w:pPr>
        <w:rPr>
          <w:rFonts w:asciiTheme="minorEastAsia" w:hAnsiTheme="minorEastAsia"/>
          <w:sz w:val="20"/>
          <w:szCs w:val="20"/>
        </w:rPr>
      </w:pPr>
    </w:p>
    <w:p w14:paraId="4C4879B8" w14:textId="77777777" w:rsidR="00D71A0D" w:rsidRPr="00B371E6" w:rsidRDefault="00D71A0D" w:rsidP="00D71A0D">
      <w:pPr>
        <w:pStyle w:val="a3"/>
        <w:ind w:left="720" w:firstLineChars="0" w:firstLine="0"/>
        <w:rPr>
          <w:rFonts w:asciiTheme="minorEastAsia" w:hAnsiTheme="minorEastAsia"/>
          <w:sz w:val="20"/>
          <w:szCs w:val="20"/>
        </w:rPr>
      </w:pPr>
    </w:p>
    <w:p w14:paraId="3F4B904F" w14:textId="77777777" w:rsidR="00AF0944" w:rsidRPr="00B371E6" w:rsidRDefault="00BF7714" w:rsidP="00AF0944">
      <w:pPr>
        <w:pStyle w:val="a3"/>
        <w:numPr>
          <w:ilvl w:val="0"/>
          <w:numId w:val="1"/>
        </w:numPr>
        <w:ind w:firstLineChars="0"/>
        <w:rPr>
          <w:rFonts w:asciiTheme="minorEastAsia" w:hAnsiTheme="minorEastAsia"/>
          <w:sz w:val="20"/>
          <w:szCs w:val="20"/>
        </w:rPr>
      </w:pPr>
      <w:r w:rsidRPr="00B371E6">
        <w:rPr>
          <w:rFonts w:asciiTheme="minorEastAsia" w:hAnsiTheme="minorEastAsia" w:hint="eastAsia"/>
          <w:sz w:val="20"/>
          <w:szCs w:val="20"/>
        </w:rPr>
        <w:t>什么是key window？</w:t>
      </w:r>
    </w:p>
    <w:p w14:paraId="50EBFDEA" w14:textId="77777777" w:rsidR="00BF7714" w:rsidRPr="00B371E6" w:rsidRDefault="00BF7714" w:rsidP="00BF7714">
      <w:pPr>
        <w:pStyle w:val="a3"/>
        <w:numPr>
          <w:ilvl w:val="0"/>
          <w:numId w:val="4"/>
        </w:numPr>
        <w:ind w:firstLineChars="0"/>
        <w:rPr>
          <w:rFonts w:asciiTheme="minorEastAsia" w:hAnsiTheme="minorEastAsia"/>
          <w:sz w:val="20"/>
          <w:szCs w:val="20"/>
        </w:rPr>
      </w:pPr>
      <w:r w:rsidRPr="00B371E6">
        <w:rPr>
          <w:rFonts w:asciiTheme="minorEastAsia" w:hAnsiTheme="minorEastAsia" w:hint="eastAsia"/>
          <w:sz w:val="20"/>
          <w:szCs w:val="20"/>
        </w:rPr>
        <w:t>App中唯一的那个UIWindow</w:t>
      </w:r>
    </w:p>
    <w:p w14:paraId="0878E456" w14:textId="77777777" w:rsidR="00BF7714" w:rsidRPr="00B371E6" w:rsidRDefault="00BF7714" w:rsidP="00BF7714">
      <w:pPr>
        <w:pStyle w:val="a3"/>
        <w:numPr>
          <w:ilvl w:val="0"/>
          <w:numId w:val="4"/>
        </w:numPr>
        <w:ind w:firstLineChars="0"/>
        <w:rPr>
          <w:rFonts w:asciiTheme="minorEastAsia" w:hAnsiTheme="minorEastAsia"/>
          <w:sz w:val="20"/>
          <w:szCs w:val="20"/>
        </w:rPr>
      </w:pPr>
      <w:r w:rsidRPr="00B371E6">
        <w:rPr>
          <w:rFonts w:asciiTheme="minorEastAsia" w:hAnsiTheme="minorEastAsia" w:hint="eastAsia"/>
          <w:sz w:val="20"/>
          <w:szCs w:val="20"/>
        </w:rPr>
        <w:t>可以指定一个key的UIWindow</w:t>
      </w:r>
    </w:p>
    <w:p w14:paraId="20DC610E" w14:textId="77777777" w:rsidR="00BF7714" w:rsidRPr="00B371E6" w:rsidRDefault="00BF7714" w:rsidP="00BF7714">
      <w:pPr>
        <w:pStyle w:val="a3"/>
        <w:numPr>
          <w:ilvl w:val="0"/>
          <w:numId w:val="4"/>
        </w:numPr>
        <w:ind w:firstLineChars="0"/>
        <w:rPr>
          <w:rFonts w:asciiTheme="minorEastAsia" w:hAnsiTheme="minorEastAsia"/>
          <w:sz w:val="20"/>
          <w:szCs w:val="20"/>
        </w:rPr>
      </w:pPr>
      <w:r w:rsidRPr="00B371E6">
        <w:rPr>
          <w:rFonts w:asciiTheme="minorEastAsia" w:hAnsiTheme="minorEastAsia" w:hint="eastAsia"/>
          <w:sz w:val="20"/>
          <w:szCs w:val="20"/>
        </w:rPr>
        <w:t>可以接受到键盘输入等事件的UIWindow</w:t>
      </w:r>
    </w:p>
    <w:p w14:paraId="41841733" w14:textId="77777777" w:rsidR="00BF7714" w:rsidRPr="00B371E6" w:rsidRDefault="00BF7714" w:rsidP="00BF7714">
      <w:pPr>
        <w:pStyle w:val="a3"/>
        <w:numPr>
          <w:ilvl w:val="0"/>
          <w:numId w:val="4"/>
        </w:numPr>
        <w:ind w:firstLineChars="0"/>
        <w:rPr>
          <w:rFonts w:asciiTheme="minorEastAsia" w:hAnsiTheme="minorEastAsia"/>
          <w:sz w:val="20"/>
          <w:szCs w:val="20"/>
        </w:rPr>
      </w:pPr>
      <w:r w:rsidRPr="00B371E6">
        <w:rPr>
          <w:rFonts w:asciiTheme="minorEastAsia" w:hAnsiTheme="minorEastAsia" w:hint="eastAsia"/>
          <w:sz w:val="20"/>
          <w:szCs w:val="20"/>
        </w:rPr>
        <w:t>不可以隐藏的那个UIWindow</w:t>
      </w:r>
    </w:p>
    <w:p w14:paraId="037AD373" w14:textId="77777777" w:rsidR="00BF7714" w:rsidRPr="00B371E6" w:rsidRDefault="00BF7714" w:rsidP="00BF7714">
      <w:pPr>
        <w:pStyle w:val="a3"/>
        <w:numPr>
          <w:ilvl w:val="0"/>
          <w:numId w:val="1"/>
        </w:numPr>
        <w:ind w:firstLineChars="0"/>
        <w:rPr>
          <w:rFonts w:asciiTheme="minorEastAsia" w:hAnsiTheme="minorEastAsia"/>
          <w:color w:val="FF0000"/>
          <w:sz w:val="20"/>
          <w:szCs w:val="20"/>
        </w:rPr>
      </w:pPr>
      <w:r w:rsidRPr="00B371E6">
        <w:rPr>
          <w:rFonts w:asciiTheme="minorEastAsia" w:hAnsiTheme="minorEastAsia" w:hint="eastAsia"/>
          <w:color w:val="FF0000"/>
          <w:sz w:val="20"/>
          <w:szCs w:val="20"/>
        </w:rPr>
        <w:t>下面四种内部排序算法哪一种是最差情况下时间复杂度最</w:t>
      </w:r>
    </w:p>
    <w:p w14:paraId="1A0EA70A" w14:textId="77777777" w:rsidR="00BF7714" w:rsidRPr="00B371E6" w:rsidRDefault="00BF7714" w:rsidP="00BF7714">
      <w:pPr>
        <w:pStyle w:val="a3"/>
        <w:numPr>
          <w:ilvl w:val="0"/>
          <w:numId w:val="5"/>
        </w:numPr>
        <w:ind w:firstLineChars="0"/>
        <w:rPr>
          <w:rFonts w:asciiTheme="minorEastAsia" w:hAnsiTheme="minorEastAsia"/>
          <w:sz w:val="20"/>
          <w:szCs w:val="20"/>
        </w:rPr>
      </w:pPr>
      <w:r w:rsidRPr="00B371E6">
        <w:rPr>
          <w:rFonts w:asciiTheme="minorEastAsia" w:hAnsiTheme="minorEastAsia" w:hint="eastAsia"/>
          <w:sz w:val="20"/>
          <w:szCs w:val="20"/>
        </w:rPr>
        <w:t>快速排序</w:t>
      </w:r>
    </w:p>
    <w:p w14:paraId="3F2AF051" w14:textId="77777777" w:rsidR="00BF7714" w:rsidRPr="00B371E6" w:rsidRDefault="00BF7714" w:rsidP="00BF7714">
      <w:pPr>
        <w:pStyle w:val="a3"/>
        <w:numPr>
          <w:ilvl w:val="0"/>
          <w:numId w:val="5"/>
        </w:numPr>
        <w:ind w:firstLineChars="0"/>
        <w:rPr>
          <w:rFonts w:asciiTheme="minorEastAsia" w:hAnsiTheme="minorEastAsia"/>
          <w:sz w:val="20"/>
          <w:szCs w:val="20"/>
        </w:rPr>
      </w:pPr>
      <w:r w:rsidRPr="00B371E6">
        <w:rPr>
          <w:rFonts w:asciiTheme="minorEastAsia" w:hAnsiTheme="minorEastAsia" w:hint="eastAsia"/>
          <w:sz w:val="20"/>
          <w:szCs w:val="20"/>
        </w:rPr>
        <w:t>冒泡排序</w:t>
      </w:r>
    </w:p>
    <w:p w14:paraId="6D522A6A" w14:textId="77777777" w:rsidR="00BF7714" w:rsidRPr="00B371E6" w:rsidRDefault="00BF7714" w:rsidP="00BF7714">
      <w:pPr>
        <w:pStyle w:val="a3"/>
        <w:numPr>
          <w:ilvl w:val="0"/>
          <w:numId w:val="5"/>
        </w:numPr>
        <w:ind w:firstLineChars="0"/>
        <w:rPr>
          <w:rFonts w:asciiTheme="minorEastAsia" w:hAnsiTheme="minorEastAsia"/>
          <w:sz w:val="20"/>
          <w:szCs w:val="20"/>
        </w:rPr>
      </w:pPr>
      <w:r w:rsidRPr="00B371E6">
        <w:rPr>
          <w:rFonts w:asciiTheme="minorEastAsia" w:hAnsiTheme="minorEastAsia" w:hint="eastAsia"/>
          <w:sz w:val="20"/>
          <w:szCs w:val="20"/>
        </w:rPr>
        <w:t>堆排序</w:t>
      </w:r>
    </w:p>
    <w:p w14:paraId="0432204B" w14:textId="77777777" w:rsidR="00BF7714" w:rsidRPr="00B371E6" w:rsidRDefault="00BF7714" w:rsidP="00BF7714">
      <w:pPr>
        <w:pStyle w:val="a3"/>
        <w:numPr>
          <w:ilvl w:val="0"/>
          <w:numId w:val="5"/>
        </w:numPr>
        <w:ind w:firstLineChars="0"/>
        <w:rPr>
          <w:rFonts w:asciiTheme="minorEastAsia" w:hAnsiTheme="minorEastAsia"/>
          <w:sz w:val="20"/>
          <w:szCs w:val="20"/>
        </w:rPr>
      </w:pPr>
      <w:r w:rsidRPr="00B371E6">
        <w:rPr>
          <w:rFonts w:asciiTheme="minorEastAsia" w:hAnsiTheme="minorEastAsia" w:hint="eastAsia"/>
          <w:sz w:val="20"/>
          <w:szCs w:val="20"/>
        </w:rPr>
        <w:t>归并排序</w:t>
      </w:r>
    </w:p>
    <w:p w14:paraId="120D936C" w14:textId="77777777" w:rsidR="00BF7714" w:rsidRPr="00B371E6" w:rsidRDefault="00BF7714" w:rsidP="00BF7714">
      <w:pPr>
        <w:pStyle w:val="a3"/>
        <w:numPr>
          <w:ilvl w:val="0"/>
          <w:numId w:val="1"/>
        </w:numPr>
        <w:ind w:firstLineChars="0"/>
        <w:rPr>
          <w:rFonts w:asciiTheme="minorEastAsia" w:hAnsiTheme="minorEastAsia"/>
          <w:sz w:val="20"/>
          <w:szCs w:val="20"/>
        </w:rPr>
      </w:pPr>
      <w:r w:rsidRPr="00B371E6">
        <w:rPr>
          <w:rFonts w:asciiTheme="minorEastAsia" w:hAnsiTheme="minorEastAsia" w:hint="eastAsia"/>
          <w:sz w:val="20"/>
          <w:szCs w:val="20"/>
        </w:rPr>
        <w:t>OSI理论的七层网络模型？</w:t>
      </w:r>
    </w:p>
    <w:p w14:paraId="2DDD5639" w14:textId="77777777" w:rsidR="00BF7714" w:rsidRPr="00B371E6" w:rsidRDefault="00BF7714" w:rsidP="00BF7714">
      <w:pPr>
        <w:pStyle w:val="a3"/>
        <w:numPr>
          <w:ilvl w:val="0"/>
          <w:numId w:val="6"/>
        </w:numPr>
        <w:ind w:firstLineChars="0"/>
        <w:rPr>
          <w:rFonts w:asciiTheme="minorEastAsia" w:hAnsiTheme="minorEastAsia"/>
          <w:sz w:val="20"/>
          <w:szCs w:val="20"/>
        </w:rPr>
      </w:pPr>
      <w:r w:rsidRPr="00B371E6">
        <w:rPr>
          <w:rFonts w:asciiTheme="minorEastAsia" w:hAnsiTheme="minorEastAsia" w:hint="eastAsia"/>
          <w:sz w:val="20"/>
          <w:szCs w:val="20"/>
        </w:rPr>
        <w:t>数据链路层</w:t>
      </w:r>
    </w:p>
    <w:p w14:paraId="1F41A732" w14:textId="77777777" w:rsidR="00BF7714" w:rsidRPr="00B371E6" w:rsidRDefault="00BF7714" w:rsidP="00BF7714">
      <w:pPr>
        <w:pStyle w:val="a3"/>
        <w:numPr>
          <w:ilvl w:val="0"/>
          <w:numId w:val="6"/>
        </w:numPr>
        <w:ind w:firstLineChars="0"/>
        <w:rPr>
          <w:rFonts w:asciiTheme="minorEastAsia" w:hAnsiTheme="minorEastAsia"/>
          <w:sz w:val="20"/>
          <w:szCs w:val="20"/>
        </w:rPr>
      </w:pPr>
      <w:r w:rsidRPr="00B371E6">
        <w:rPr>
          <w:rFonts w:asciiTheme="minorEastAsia" w:hAnsiTheme="minorEastAsia" w:hint="eastAsia"/>
          <w:sz w:val="20"/>
          <w:szCs w:val="20"/>
        </w:rPr>
        <w:t>交换层</w:t>
      </w:r>
    </w:p>
    <w:p w14:paraId="34B7DE84" w14:textId="77777777" w:rsidR="00BF7714" w:rsidRPr="00B371E6" w:rsidRDefault="00BF7714" w:rsidP="00BF7714">
      <w:pPr>
        <w:pStyle w:val="a3"/>
        <w:numPr>
          <w:ilvl w:val="0"/>
          <w:numId w:val="6"/>
        </w:numPr>
        <w:ind w:firstLineChars="0"/>
        <w:rPr>
          <w:rFonts w:asciiTheme="minorEastAsia" w:hAnsiTheme="minorEastAsia"/>
          <w:sz w:val="20"/>
          <w:szCs w:val="20"/>
        </w:rPr>
      </w:pPr>
      <w:r w:rsidRPr="00B371E6">
        <w:rPr>
          <w:rFonts w:asciiTheme="minorEastAsia" w:hAnsiTheme="minorEastAsia" w:hint="eastAsia"/>
          <w:sz w:val="20"/>
          <w:szCs w:val="20"/>
        </w:rPr>
        <w:t>物理层</w:t>
      </w:r>
    </w:p>
    <w:p w14:paraId="0CE02E05" w14:textId="77777777" w:rsidR="00BF7714" w:rsidRPr="00B371E6" w:rsidRDefault="00BF7714" w:rsidP="00BF7714">
      <w:pPr>
        <w:pStyle w:val="a3"/>
        <w:numPr>
          <w:ilvl w:val="0"/>
          <w:numId w:val="6"/>
        </w:numPr>
        <w:ind w:firstLineChars="0"/>
        <w:rPr>
          <w:rFonts w:asciiTheme="minorEastAsia" w:hAnsiTheme="minorEastAsia"/>
          <w:sz w:val="20"/>
          <w:szCs w:val="20"/>
        </w:rPr>
      </w:pPr>
      <w:r w:rsidRPr="00B371E6">
        <w:rPr>
          <w:rFonts w:asciiTheme="minorEastAsia" w:hAnsiTheme="minorEastAsia" w:hint="eastAsia"/>
          <w:sz w:val="20"/>
          <w:szCs w:val="20"/>
        </w:rPr>
        <w:t>表示层</w:t>
      </w:r>
    </w:p>
    <w:p w14:paraId="0F5234E9" w14:textId="77777777" w:rsidR="00BF7714" w:rsidRPr="00B371E6" w:rsidRDefault="00BF7714" w:rsidP="00BF7714">
      <w:pPr>
        <w:pStyle w:val="a3"/>
        <w:numPr>
          <w:ilvl w:val="0"/>
          <w:numId w:val="6"/>
        </w:numPr>
        <w:ind w:firstLineChars="0"/>
        <w:rPr>
          <w:rFonts w:asciiTheme="minorEastAsia" w:hAnsiTheme="minorEastAsia"/>
          <w:sz w:val="20"/>
          <w:szCs w:val="20"/>
        </w:rPr>
      </w:pPr>
      <w:r w:rsidRPr="00B371E6">
        <w:rPr>
          <w:rFonts w:asciiTheme="minorEastAsia" w:hAnsiTheme="minorEastAsia" w:hint="eastAsia"/>
          <w:sz w:val="20"/>
          <w:szCs w:val="20"/>
        </w:rPr>
        <w:t>控制层</w:t>
      </w:r>
    </w:p>
    <w:p w14:paraId="5FC47FDF" w14:textId="77777777" w:rsidR="00BF7714" w:rsidRPr="00B371E6" w:rsidRDefault="00BF7714" w:rsidP="00BF7714">
      <w:pPr>
        <w:pStyle w:val="a3"/>
        <w:numPr>
          <w:ilvl w:val="0"/>
          <w:numId w:val="6"/>
        </w:numPr>
        <w:ind w:firstLineChars="0"/>
        <w:rPr>
          <w:rFonts w:asciiTheme="minorEastAsia" w:hAnsiTheme="minorEastAsia"/>
          <w:sz w:val="20"/>
          <w:szCs w:val="20"/>
        </w:rPr>
      </w:pPr>
      <w:r w:rsidRPr="00B371E6">
        <w:rPr>
          <w:rFonts w:asciiTheme="minorEastAsia" w:hAnsiTheme="minorEastAsia" w:hint="eastAsia"/>
          <w:sz w:val="20"/>
          <w:szCs w:val="20"/>
        </w:rPr>
        <w:t>网络层</w:t>
      </w:r>
    </w:p>
    <w:p w14:paraId="106A74D1" w14:textId="77777777" w:rsidR="00BF7714" w:rsidRPr="00B371E6" w:rsidRDefault="00BF7714" w:rsidP="00BF7714">
      <w:pPr>
        <w:pStyle w:val="a3"/>
        <w:numPr>
          <w:ilvl w:val="0"/>
          <w:numId w:val="6"/>
        </w:numPr>
        <w:ind w:firstLineChars="0"/>
        <w:rPr>
          <w:rFonts w:asciiTheme="minorEastAsia" w:hAnsiTheme="minorEastAsia"/>
          <w:sz w:val="20"/>
          <w:szCs w:val="20"/>
        </w:rPr>
      </w:pPr>
      <w:r w:rsidRPr="00B371E6">
        <w:rPr>
          <w:rFonts w:asciiTheme="minorEastAsia" w:hAnsiTheme="minorEastAsia" w:hint="eastAsia"/>
          <w:sz w:val="20"/>
          <w:szCs w:val="20"/>
        </w:rPr>
        <w:t>应用层</w:t>
      </w:r>
    </w:p>
    <w:p w14:paraId="5F10317E" w14:textId="77777777" w:rsidR="00BF7714" w:rsidRPr="00B371E6" w:rsidRDefault="00BF7714" w:rsidP="00BF7714">
      <w:pPr>
        <w:pStyle w:val="a3"/>
        <w:numPr>
          <w:ilvl w:val="0"/>
          <w:numId w:val="6"/>
        </w:numPr>
        <w:ind w:firstLineChars="0"/>
        <w:rPr>
          <w:rFonts w:asciiTheme="minorEastAsia" w:hAnsiTheme="minorEastAsia"/>
          <w:sz w:val="20"/>
          <w:szCs w:val="20"/>
        </w:rPr>
      </w:pPr>
      <w:r w:rsidRPr="00B371E6">
        <w:rPr>
          <w:rFonts w:asciiTheme="minorEastAsia" w:hAnsiTheme="minorEastAsia" w:hint="eastAsia"/>
          <w:sz w:val="20"/>
          <w:szCs w:val="20"/>
        </w:rPr>
        <w:t>传输层</w:t>
      </w:r>
    </w:p>
    <w:p w14:paraId="0B479820" w14:textId="77777777" w:rsidR="00BF7714" w:rsidRPr="00B371E6" w:rsidRDefault="00BF7714" w:rsidP="00BF7714">
      <w:pPr>
        <w:pStyle w:val="a3"/>
        <w:numPr>
          <w:ilvl w:val="0"/>
          <w:numId w:val="6"/>
        </w:numPr>
        <w:ind w:firstLineChars="0"/>
        <w:rPr>
          <w:rFonts w:asciiTheme="minorEastAsia" w:hAnsiTheme="minorEastAsia"/>
          <w:sz w:val="20"/>
          <w:szCs w:val="20"/>
        </w:rPr>
      </w:pPr>
      <w:r w:rsidRPr="00B371E6">
        <w:rPr>
          <w:rFonts w:asciiTheme="minorEastAsia" w:hAnsiTheme="minorEastAsia" w:hint="eastAsia"/>
          <w:sz w:val="20"/>
          <w:szCs w:val="20"/>
        </w:rPr>
        <w:t>会话层</w:t>
      </w:r>
    </w:p>
    <w:p w14:paraId="54A3C5F0" w14:textId="77777777" w:rsidR="00BF7714" w:rsidRPr="00B371E6" w:rsidRDefault="00BF7714" w:rsidP="00BF7714">
      <w:pPr>
        <w:pStyle w:val="a3"/>
        <w:numPr>
          <w:ilvl w:val="0"/>
          <w:numId w:val="1"/>
        </w:numPr>
        <w:ind w:firstLineChars="0"/>
        <w:rPr>
          <w:rFonts w:asciiTheme="minorEastAsia" w:hAnsiTheme="minorEastAsia"/>
          <w:sz w:val="20"/>
          <w:szCs w:val="20"/>
        </w:rPr>
      </w:pPr>
      <w:r w:rsidRPr="00B371E6">
        <w:rPr>
          <w:rFonts w:asciiTheme="minorEastAsia" w:hAnsiTheme="minorEastAsia" w:hint="eastAsia"/>
          <w:sz w:val="20"/>
          <w:szCs w:val="20"/>
        </w:rPr>
        <w:t>计算机系统硬件的组成？</w:t>
      </w:r>
    </w:p>
    <w:p w14:paraId="29ED5883" w14:textId="77777777" w:rsidR="00BF7714" w:rsidRPr="00B371E6" w:rsidRDefault="00BF7714" w:rsidP="00BF7714">
      <w:pPr>
        <w:pStyle w:val="a3"/>
        <w:numPr>
          <w:ilvl w:val="0"/>
          <w:numId w:val="7"/>
        </w:numPr>
        <w:ind w:firstLineChars="0"/>
        <w:rPr>
          <w:rFonts w:asciiTheme="minorEastAsia" w:hAnsiTheme="minorEastAsia"/>
          <w:sz w:val="20"/>
          <w:szCs w:val="20"/>
        </w:rPr>
      </w:pPr>
      <w:r w:rsidRPr="00B371E6">
        <w:rPr>
          <w:rFonts w:asciiTheme="minorEastAsia" w:hAnsiTheme="minorEastAsia" w:hint="eastAsia"/>
          <w:sz w:val="20"/>
          <w:szCs w:val="20"/>
        </w:rPr>
        <w:t>输入设备</w:t>
      </w:r>
    </w:p>
    <w:p w14:paraId="116968A4" w14:textId="77777777" w:rsidR="00BF7714" w:rsidRPr="00B371E6" w:rsidRDefault="00BF7714" w:rsidP="00BF7714">
      <w:pPr>
        <w:pStyle w:val="a3"/>
        <w:numPr>
          <w:ilvl w:val="0"/>
          <w:numId w:val="7"/>
        </w:numPr>
        <w:ind w:firstLineChars="0"/>
        <w:rPr>
          <w:rFonts w:asciiTheme="minorEastAsia" w:hAnsiTheme="minorEastAsia"/>
          <w:sz w:val="20"/>
          <w:szCs w:val="20"/>
        </w:rPr>
      </w:pPr>
      <w:r w:rsidRPr="00B371E6">
        <w:rPr>
          <w:rFonts w:asciiTheme="minorEastAsia" w:hAnsiTheme="minorEastAsia" w:hint="eastAsia"/>
          <w:sz w:val="20"/>
          <w:szCs w:val="20"/>
        </w:rPr>
        <w:t>输出设备</w:t>
      </w:r>
    </w:p>
    <w:p w14:paraId="13E02742" w14:textId="77777777" w:rsidR="00BF7714" w:rsidRPr="00B371E6" w:rsidRDefault="00BF7714" w:rsidP="00BF7714">
      <w:pPr>
        <w:pStyle w:val="a3"/>
        <w:numPr>
          <w:ilvl w:val="0"/>
          <w:numId w:val="7"/>
        </w:numPr>
        <w:ind w:firstLineChars="0"/>
        <w:rPr>
          <w:rFonts w:asciiTheme="minorEastAsia" w:hAnsiTheme="minorEastAsia"/>
          <w:sz w:val="20"/>
          <w:szCs w:val="20"/>
        </w:rPr>
      </w:pPr>
      <w:r w:rsidRPr="00B371E6">
        <w:rPr>
          <w:rFonts w:asciiTheme="minorEastAsia" w:hAnsiTheme="minorEastAsia" w:hint="eastAsia"/>
          <w:sz w:val="20"/>
          <w:szCs w:val="20"/>
        </w:rPr>
        <w:t>运算器</w:t>
      </w:r>
    </w:p>
    <w:p w14:paraId="194ED3FD" w14:textId="77777777" w:rsidR="00BF7714" w:rsidRPr="00B371E6" w:rsidRDefault="00BF7714" w:rsidP="00BF7714">
      <w:pPr>
        <w:pStyle w:val="a3"/>
        <w:numPr>
          <w:ilvl w:val="0"/>
          <w:numId w:val="7"/>
        </w:numPr>
        <w:ind w:firstLineChars="0"/>
        <w:rPr>
          <w:rFonts w:asciiTheme="minorEastAsia" w:hAnsiTheme="minorEastAsia"/>
          <w:sz w:val="20"/>
          <w:szCs w:val="20"/>
        </w:rPr>
      </w:pPr>
      <w:r w:rsidRPr="00B371E6">
        <w:rPr>
          <w:rFonts w:asciiTheme="minorEastAsia" w:hAnsiTheme="minorEastAsia" w:hint="eastAsia"/>
          <w:sz w:val="20"/>
          <w:szCs w:val="20"/>
        </w:rPr>
        <w:t>控制器</w:t>
      </w:r>
    </w:p>
    <w:p w14:paraId="00274F8E" w14:textId="77777777" w:rsidR="00BF7714" w:rsidRPr="00B371E6" w:rsidRDefault="00BF7714" w:rsidP="00BF7714">
      <w:pPr>
        <w:pStyle w:val="a3"/>
        <w:numPr>
          <w:ilvl w:val="0"/>
          <w:numId w:val="7"/>
        </w:numPr>
        <w:ind w:firstLineChars="0"/>
        <w:rPr>
          <w:rFonts w:asciiTheme="minorEastAsia" w:hAnsiTheme="minorEastAsia"/>
          <w:sz w:val="20"/>
          <w:szCs w:val="20"/>
        </w:rPr>
      </w:pPr>
      <w:r w:rsidRPr="00B371E6">
        <w:rPr>
          <w:rFonts w:asciiTheme="minorEastAsia" w:hAnsiTheme="minorEastAsia" w:hint="eastAsia"/>
          <w:sz w:val="20"/>
          <w:szCs w:val="20"/>
        </w:rPr>
        <w:t>电源</w:t>
      </w:r>
    </w:p>
    <w:p w14:paraId="7F23A85D" w14:textId="77777777" w:rsidR="00BF7714" w:rsidRPr="00B371E6" w:rsidRDefault="00BF7714" w:rsidP="00BF7714">
      <w:pPr>
        <w:pStyle w:val="a3"/>
        <w:numPr>
          <w:ilvl w:val="0"/>
          <w:numId w:val="1"/>
        </w:numPr>
        <w:ind w:firstLineChars="0"/>
        <w:rPr>
          <w:rFonts w:asciiTheme="minorEastAsia" w:hAnsiTheme="minorEastAsia"/>
          <w:sz w:val="20"/>
          <w:szCs w:val="20"/>
        </w:rPr>
      </w:pPr>
      <w:r w:rsidRPr="00B371E6">
        <w:rPr>
          <w:rFonts w:asciiTheme="minorEastAsia" w:hAnsiTheme="minorEastAsia" w:hint="eastAsia"/>
          <w:sz w:val="20"/>
          <w:szCs w:val="20"/>
        </w:rPr>
        <w:t>Objective-C的类可以：</w:t>
      </w:r>
    </w:p>
    <w:p w14:paraId="15FEF751" w14:textId="77777777" w:rsidR="00BF7714" w:rsidRPr="00B371E6" w:rsidRDefault="00BF7714" w:rsidP="00BF7714">
      <w:pPr>
        <w:pStyle w:val="a3"/>
        <w:numPr>
          <w:ilvl w:val="0"/>
          <w:numId w:val="8"/>
        </w:numPr>
        <w:ind w:firstLineChars="0"/>
        <w:rPr>
          <w:rFonts w:asciiTheme="minorEastAsia" w:hAnsiTheme="minorEastAsia"/>
          <w:sz w:val="20"/>
          <w:szCs w:val="20"/>
        </w:rPr>
      </w:pPr>
      <w:r w:rsidRPr="00B371E6">
        <w:rPr>
          <w:rFonts w:asciiTheme="minorEastAsia" w:hAnsiTheme="minorEastAsia" w:hint="eastAsia"/>
          <w:sz w:val="20"/>
          <w:szCs w:val="20"/>
        </w:rPr>
        <w:t>支持多重继承</w:t>
      </w:r>
    </w:p>
    <w:p w14:paraId="7162A621" w14:textId="77777777" w:rsidR="00BF7714" w:rsidRPr="00B371E6" w:rsidRDefault="00BF7714" w:rsidP="00BF7714">
      <w:pPr>
        <w:pStyle w:val="a3"/>
        <w:numPr>
          <w:ilvl w:val="0"/>
          <w:numId w:val="8"/>
        </w:numPr>
        <w:ind w:firstLineChars="0"/>
        <w:rPr>
          <w:rFonts w:asciiTheme="minorEastAsia" w:hAnsiTheme="minorEastAsia"/>
          <w:sz w:val="20"/>
          <w:szCs w:val="20"/>
        </w:rPr>
      </w:pPr>
      <w:r w:rsidRPr="00B371E6">
        <w:rPr>
          <w:rFonts w:asciiTheme="minorEastAsia" w:hAnsiTheme="minorEastAsia" w:hint="eastAsia"/>
          <w:sz w:val="20"/>
          <w:szCs w:val="20"/>
        </w:rPr>
        <w:t>支持单一继承</w:t>
      </w:r>
    </w:p>
    <w:p w14:paraId="708C39AB" w14:textId="77777777" w:rsidR="00BF7714" w:rsidRPr="00B371E6" w:rsidRDefault="00BF7714" w:rsidP="00BF7714">
      <w:pPr>
        <w:pStyle w:val="a3"/>
        <w:numPr>
          <w:ilvl w:val="0"/>
          <w:numId w:val="8"/>
        </w:numPr>
        <w:ind w:firstLineChars="0"/>
        <w:rPr>
          <w:rFonts w:asciiTheme="minorEastAsia" w:hAnsiTheme="minorEastAsia"/>
          <w:sz w:val="20"/>
          <w:szCs w:val="20"/>
        </w:rPr>
      </w:pPr>
      <w:r w:rsidRPr="00B371E6">
        <w:rPr>
          <w:rFonts w:asciiTheme="minorEastAsia" w:hAnsiTheme="minorEastAsia" w:hint="eastAsia"/>
          <w:sz w:val="20"/>
          <w:szCs w:val="20"/>
        </w:rPr>
        <w:t>接受协议</w:t>
      </w:r>
    </w:p>
    <w:p w14:paraId="4E8D54B9" w14:textId="77777777" w:rsidR="00BF7714" w:rsidRPr="00B371E6" w:rsidRDefault="00BF7714" w:rsidP="00BF7714">
      <w:pPr>
        <w:pStyle w:val="a3"/>
        <w:numPr>
          <w:ilvl w:val="0"/>
          <w:numId w:val="8"/>
        </w:numPr>
        <w:ind w:firstLineChars="0"/>
        <w:rPr>
          <w:rFonts w:asciiTheme="minorEastAsia" w:hAnsiTheme="minorEastAsia"/>
          <w:sz w:val="20"/>
          <w:szCs w:val="20"/>
        </w:rPr>
      </w:pPr>
      <w:r w:rsidRPr="00B371E6">
        <w:rPr>
          <w:rFonts w:asciiTheme="minorEastAsia" w:hAnsiTheme="minorEastAsia" w:hint="eastAsia"/>
          <w:sz w:val="20"/>
          <w:szCs w:val="20"/>
        </w:rPr>
        <w:t>实现扩展</w:t>
      </w:r>
    </w:p>
    <w:p w14:paraId="1EF823F0" w14:textId="77777777" w:rsidR="00BF7714" w:rsidRPr="00B371E6" w:rsidRDefault="00370001" w:rsidP="00370001">
      <w:pPr>
        <w:pStyle w:val="a3"/>
        <w:numPr>
          <w:ilvl w:val="0"/>
          <w:numId w:val="1"/>
        </w:numPr>
        <w:ind w:firstLineChars="0"/>
        <w:rPr>
          <w:rFonts w:asciiTheme="minorEastAsia" w:hAnsiTheme="minorEastAsia"/>
          <w:sz w:val="20"/>
          <w:szCs w:val="20"/>
        </w:rPr>
      </w:pPr>
      <w:r w:rsidRPr="00B371E6">
        <w:rPr>
          <w:rFonts w:asciiTheme="minorEastAsia" w:hAnsiTheme="minorEastAsia" w:hint="eastAsia"/>
          <w:sz w:val="20"/>
          <w:szCs w:val="20"/>
        </w:rPr>
        <w:t>下面错误的表述是</w:t>
      </w:r>
    </w:p>
    <w:p w14:paraId="308762CA" w14:textId="77777777" w:rsidR="00370001" w:rsidRPr="00B371E6" w:rsidRDefault="00370001" w:rsidP="00370001">
      <w:pPr>
        <w:pStyle w:val="a3"/>
        <w:numPr>
          <w:ilvl w:val="0"/>
          <w:numId w:val="9"/>
        </w:numPr>
        <w:ind w:firstLineChars="0"/>
        <w:rPr>
          <w:rFonts w:asciiTheme="minorEastAsia" w:hAnsiTheme="minorEastAsia"/>
          <w:sz w:val="20"/>
          <w:szCs w:val="20"/>
        </w:rPr>
      </w:pPr>
      <w:r w:rsidRPr="00B371E6">
        <w:rPr>
          <w:rFonts w:asciiTheme="minorEastAsia" w:hAnsiTheme="minorEastAsia" w:hint="eastAsia"/>
          <w:sz w:val="20"/>
          <w:szCs w:val="20"/>
        </w:rPr>
        <w:t>Objective-C通过@Private定义私有成员变量</w:t>
      </w:r>
    </w:p>
    <w:p w14:paraId="54E5A67D" w14:textId="77777777" w:rsidR="00370001" w:rsidRPr="00B371E6" w:rsidRDefault="00370001" w:rsidP="00370001">
      <w:pPr>
        <w:pStyle w:val="a3"/>
        <w:numPr>
          <w:ilvl w:val="0"/>
          <w:numId w:val="9"/>
        </w:numPr>
        <w:ind w:firstLineChars="0"/>
        <w:rPr>
          <w:rFonts w:asciiTheme="minorEastAsia" w:hAnsiTheme="minorEastAsia"/>
          <w:sz w:val="20"/>
          <w:szCs w:val="20"/>
        </w:rPr>
      </w:pPr>
      <w:r w:rsidRPr="00B371E6">
        <w:rPr>
          <w:rFonts w:asciiTheme="minorEastAsia" w:hAnsiTheme="minorEastAsia" w:hint="eastAsia"/>
          <w:sz w:val="20"/>
          <w:szCs w:val="20"/>
        </w:rPr>
        <w:t>Objective-C通过@Private定义私有成员变量</w:t>
      </w:r>
    </w:p>
    <w:p w14:paraId="0930F1B7" w14:textId="77777777" w:rsidR="00370001" w:rsidRPr="00B371E6" w:rsidRDefault="00370001" w:rsidP="00370001">
      <w:pPr>
        <w:pStyle w:val="a3"/>
        <w:numPr>
          <w:ilvl w:val="0"/>
          <w:numId w:val="9"/>
        </w:numPr>
        <w:ind w:firstLineChars="0"/>
        <w:rPr>
          <w:rFonts w:asciiTheme="minorEastAsia" w:hAnsiTheme="minorEastAsia"/>
          <w:sz w:val="20"/>
          <w:szCs w:val="20"/>
        </w:rPr>
      </w:pPr>
      <w:r w:rsidRPr="00B371E6">
        <w:rPr>
          <w:rFonts w:asciiTheme="minorEastAsia" w:hAnsiTheme="minorEastAsia" w:hint="eastAsia"/>
          <w:sz w:val="20"/>
          <w:szCs w:val="20"/>
        </w:rPr>
        <w:t>Objective-C的类都必须实现int</w:t>
      </w:r>
    </w:p>
    <w:p w14:paraId="35B5A6F7" w14:textId="77777777" w:rsidR="00370001" w:rsidRPr="00B371E6" w:rsidRDefault="00370001" w:rsidP="00370001">
      <w:pPr>
        <w:pStyle w:val="a3"/>
        <w:numPr>
          <w:ilvl w:val="0"/>
          <w:numId w:val="9"/>
        </w:numPr>
        <w:ind w:firstLineChars="0"/>
        <w:rPr>
          <w:rFonts w:asciiTheme="minorEastAsia" w:hAnsiTheme="minorEastAsia"/>
          <w:sz w:val="20"/>
          <w:szCs w:val="20"/>
        </w:rPr>
      </w:pPr>
      <w:r w:rsidRPr="00B371E6">
        <w:rPr>
          <w:rFonts w:asciiTheme="minorEastAsia" w:hAnsiTheme="minorEastAsia" w:hint="eastAsia"/>
          <w:sz w:val="20"/>
          <w:szCs w:val="20"/>
        </w:rPr>
        <w:t>Objective-C内置了NSObject</w:t>
      </w:r>
    </w:p>
    <w:p w14:paraId="14D30F06" w14:textId="77777777" w:rsidR="00370001" w:rsidRPr="00B371E6" w:rsidRDefault="00370001" w:rsidP="00370001">
      <w:pPr>
        <w:pStyle w:val="a3"/>
        <w:numPr>
          <w:ilvl w:val="0"/>
          <w:numId w:val="9"/>
        </w:numPr>
        <w:ind w:firstLineChars="0"/>
        <w:rPr>
          <w:rFonts w:asciiTheme="minorEastAsia" w:hAnsiTheme="minorEastAsia"/>
          <w:sz w:val="20"/>
          <w:szCs w:val="20"/>
        </w:rPr>
      </w:pPr>
      <w:r w:rsidRPr="00B371E6">
        <w:rPr>
          <w:rFonts w:asciiTheme="minorEastAsia" w:hAnsiTheme="minorEastAsia" w:hint="eastAsia"/>
          <w:sz w:val="20"/>
          <w:szCs w:val="20"/>
        </w:rPr>
        <w:t>Objective-C完全兼容C/C++</w:t>
      </w:r>
    </w:p>
    <w:p w14:paraId="7FF422FB" w14:textId="77777777" w:rsidR="00370001" w:rsidRPr="00B371E6" w:rsidRDefault="00370001" w:rsidP="00370001">
      <w:pPr>
        <w:pStyle w:val="a3"/>
        <w:numPr>
          <w:ilvl w:val="0"/>
          <w:numId w:val="1"/>
        </w:numPr>
        <w:ind w:firstLineChars="0"/>
        <w:rPr>
          <w:rFonts w:asciiTheme="minorEastAsia" w:hAnsiTheme="minorEastAsia"/>
          <w:sz w:val="20"/>
          <w:szCs w:val="20"/>
        </w:rPr>
      </w:pPr>
      <w:r w:rsidRPr="00B371E6">
        <w:rPr>
          <w:rFonts w:asciiTheme="minorEastAsia" w:hAnsiTheme="minorEastAsia" w:hint="eastAsia"/>
          <w:sz w:val="20"/>
          <w:szCs w:val="20"/>
        </w:rPr>
        <w:t>对一个名为testObj的NSObject，指出下列各组中相互等价语句?</w:t>
      </w:r>
    </w:p>
    <w:p w14:paraId="53EEF42A" w14:textId="77777777" w:rsidR="00370001" w:rsidRPr="00B371E6" w:rsidRDefault="00370001" w:rsidP="00370001">
      <w:pPr>
        <w:pStyle w:val="a3"/>
        <w:numPr>
          <w:ilvl w:val="0"/>
          <w:numId w:val="10"/>
        </w:numPr>
        <w:ind w:firstLineChars="0"/>
        <w:rPr>
          <w:rFonts w:asciiTheme="minorEastAsia" w:hAnsiTheme="minorEastAsia"/>
          <w:sz w:val="20"/>
          <w:szCs w:val="20"/>
        </w:rPr>
      </w:pPr>
      <w:r w:rsidRPr="00B371E6">
        <w:rPr>
          <w:rFonts w:asciiTheme="minorEastAsia" w:hAnsiTheme="minorEastAsia" w:hint="eastAsia"/>
          <w:sz w:val="20"/>
          <w:szCs w:val="20"/>
        </w:rPr>
        <w:t>[testObj retain]与NSIncreamentExtraRefCount(testObj);</w:t>
      </w:r>
    </w:p>
    <w:p w14:paraId="1119C833" w14:textId="77777777" w:rsidR="00370001" w:rsidRPr="00B371E6" w:rsidRDefault="00370001" w:rsidP="00370001">
      <w:pPr>
        <w:pStyle w:val="a3"/>
        <w:numPr>
          <w:ilvl w:val="0"/>
          <w:numId w:val="10"/>
        </w:numPr>
        <w:ind w:firstLineChars="0"/>
        <w:rPr>
          <w:rFonts w:asciiTheme="minorEastAsia" w:hAnsiTheme="minorEastAsia"/>
          <w:sz w:val="20"/>
          <w:szCs w:val="20"/>
        </w:rPr>
      </w:pPr>
      <w:r w:rsidRPr="00B371E6">
        <w:rPr>
          <w:rFonts w:asciiTheme="minorEastAsia" w:hAnsiTheme="minorEastAsia" w:hint="eastAsia"/>
          <w:sz w:val="20"/>
          <w:szCs w:val="20"/>
        </w:rPr>
        <w:t>[testObj autorelease]与NSDecrementExtraRefCountWaseZero(testObj);</w:t>
      </w:r>
    </w:p>
    <w:p w14:paraId="2522174F" w14:textId="77777777" w:rsidR="00370001" w:rsidRPr="00B371E6" w:rsidRDefault="00370001" w:rsidP="00370001">
      <w:pPr>
        <w:pStyle w:val="a3"/>
        <w:numPr>
          <w:ilvl w:val="0"/>
          <w:numId w:val="10"/>
        </w:numPr>
        <w:ind w:firstLineChars="0"/>
        <w:rPr>
          <w:rFonts w:asciiTheme="minorEastAsia" w:hAnsiTheme="minorEastAsia"/>
          <w:sz w:val="20"/>
          <w:szCs w:val="20"/>
        </w:rPr>
      </w:pPr>
      <w:r w:rsidRPr="00B371E6">
        <w:rPr>
          <w:rFonts w:asciiTheme="minorEastAsia" w:hAnsiTheme="minorEastAsia" w:hint="eastAsia"/>
          <w:sz w:val="20"/>
          <w:szCs w:val="20"/>
        </w:rPr>
        <w:t>[testObj release]与NSDeallocateObject (testObj);</w:t>
      </w:r>
    </w:p>
    <w:p w14:paraId="27E4EFD1" w14:textId="77777777" w:rsidR="00370001" w:rsidRPr="00B371E6" w:rsidRDefault="00370001" w:rsidP="00370001">
      <w:pPr>
        <w:pStyle w:val="a3"/>
        <w:numPr>
          <w:ilvl w:val="0"/>
          <w:numId w:val="10"/>
        </w:numPr>
        <w:ind w:firstLineChars="0"/>
        <w:rPr>
          <w:rFonts w:asciiTheme="minorEastAsia" w:hAnsiTheme="minorEastAsia"/>
          <w:sz w:val="20"/>
          <w:szCs w:val="20"/>
        </w:rPr>
      </w:pPr>
      <w:r w:rsidRPr="00B371E6">
        <w:rPr>
          <w:rFonts w:asciiTheme="minorEastAsia" w:hAnsiTheme="minorEastAsia" w:hint="eastAsia"/>
          <w:sz w:val="20"/>
          <w:szCs w:val="20"/>
        </w:rPr>
        <w:t>[testObj retain]与NSShouldRetain</w:t>
      </w:r>
      <w:r w:rsidR="00B55484" w:rsidRPr="00B371E6">
        <w:rPr>
          <w:rFonts w:asciiTheme="minorEastAsia" w:hAnsiTheme="minorEastAsia" w:hint="eastAsia"/>
          <w:sz w:val="20"/>
          <w:szCs w:val="20"/>
        </w:rPr>
        <w:t>WithZone</w:t>
      </w:r>
      <w:r w:rsidRPr="00B371E6">
        <w:rPr>
          <w:rFonts w:asciiTheme="minorEastAsia" w:hAnsiTheme="minorEastAsia" w:hint="eastAsia"/>
          <w:sz w:val="20"/>
          <w:szCs w:val="20"/>
        </w:rPr>
        <w:t xml:space="preserve"> (testObj);</w:t>
      </w:r>
    </w:p>
    <w:p w14:paraId="14D0EEA8" w14:textId="77777777" w:rsidR="00B55484" w:rsidRPr="00B371E6" w:rsidRDefault="00B55484" w:rsidP="00370001">
      <w:pPr>
        <w:pStyle w:val="a3"/>
        <w:numPr>
          <w:ilvl w:val="0"/>
          <w:numId w:val="10"/>
        </w:numPr>
        <w:ind w:firstLineChars="0"/>
        <w:rPr>
          <w:rFonts w:asciiTheme="minorEastAsia" w:hAnsiTheme="minorEastAsia"/>
          <w:sz w:val="20"/>
          <w:szCs w:val="20"/>
        </w:rPr>
      </w:pPr>
      <w:r w:rsidRPr="00B371E6">
        <w:rPr>
          <w:rFonts w:asciiTheme="minorEastAsia" w:hAnsiTheme="minorEastAsia" w:hint="eastAsia"/>
          <w:sz w:val="20"/>
          <w:szCs w:val="20"/>
        </w:rPr>
        <w:t>[testObj autorelease]与[NSAutoreleasePool addObect :testObj];</w:t>
      </w:r>
    </w:p>
    <w:p w14:paraId="2E6072AE" w14:textId="77777777" w:rsidR="00B55484" w:rsidRPr="00B371E6" w:rsidRDefault="00B55484" w:rsidP="00B55484">
      <w:pPr>
        <w:pStyle w:val="a3"/>
        <w:numPr>
          <w:ilvl w:val="0"/>
          <w:numId w:val="1"/>
        </w:numPr>
        <w:ind w:firstLineChars="0"/>
        <w:rPr>
          <w:rFonts w:asciiTheme="minorEastAsia" w:hAnsiTheme="minorEastAsia"/>
          <w:color w:val="FF0000"/>
          <w:sz w:val="20"/>
          <w:szCs w:val="20"/>
        </w:rPr>
      </w:pPr>
      <w:r w:rsidRPr="00B371E6">
        <w:rPr>
          <w:rFonts w:asciiTheme="minorEastAsia" w:hAnsiTheme="minorEastAsia" w:hint="eastAsia"/>
          <w:color w:val="FF0000"/>
          <w:sz w:val="20"/>
          <w:szCs w:val="20"/>
        </w:rPr>
        <w:t>已知二叉树后序遍历序列是dabec，中序遍历序列是debac，它的前</w:t>
      </w:r>
    </w:p>
    <w:p w14:paraId="451C5A46" w14:textId="77777777" w:rsidR="00B55484" w:rsidRPr="00B371E6" w:rsidRDefault="00B55484" w:rsidP="00B55484">
      <w:pPr>
        <w:pStyle w:val="a3"/>
        <w:numPr>
          <w:ilvl w:val="0"/>
          <w:numId w:val="11"/>
        </w:numPr>
        <w:ind w:firstLineChars="0"/>
        <w:rPr>
          <w:rFonts w:asciiTheme="minorEastAsia" w:hAnsiTheme="minorEastAsia"/>
          <w:sz w:val="20"/>
          <w:szCs w:val="20"/>
        </w:rPr>
      </w:pPr>
      <w:proofErr w:type="gramStart"/>
      <w:r w:rsidRPr="00B371E6">
        <w:rPr>
          <w:rFonts w:asciiTheme="minorEastAsia" w:hAnsiTheme="minorEastAsia" w:hint="eastAsia"/>
          <w:sz w:val="20"/>
          <w:szCs w:val="20"/>
        </w:rPr>
        <w:t>cedba</w:t>
      </w:r>
      <w:proofErr w:type="gramEnd"/>
    </w:p>
    <w:p w14:paraId="6BBFF9D5" w14:textId="77777777" w:rsidR="00B55484" w:rsidRPr="00B371E6" w:rsidRDefault="00B55484" w:rsidP="00B55484">
      <w:pPr>
        <w:pStyle w:val="a3"/>
        <w:numPr>
          <w:ilvl w:val="0"/>
          <w:numId w:val="11"/>
        </w:numPr>
        <w:ind w:firstLineChars="0"/>
        <w:rPr>
          <w:rFonts w:asciiTheme="minorEastAsia" w:hAnsiTheme="minorEastAsia"/>
          <w:sz w:val="20"/>
          <w:szCs w:val="20"/>
        </w:rPr>
      </w:pPr>
      <w:proofErr w:type="gramStart"/>
      <w:r w:rsidRPr="00B371E6">
        <w:rPr>
          <w:rFonts w:asciiTheme="minorEastAsia" w:hAnsiTheme="minorEastAsia" w:hint="eastAsia"/>
          <w:sz w:val="20"/>
          <w:szCs w:val="20"/>
        </w:rPr>
        <w:t>acbed</w:t>
      </w:r>
      <w:proofErr w:type="gramEnd"/>
    </w:p>
    <w:p w14:paraId="3EE04861" w14:textId="77777777" w:rsidR="00B55484" w:rsidRPr="00B371E6" w:rsidRDefault="00B55484" w:rsidP="00B55484">
      <w:pPr>
        <w:pStyle w:val="a3"/>
        <w:numPr>
          <w:ilvl w:val="0"/>
          <w:numId w:val="11"/>
        </w:numPr>
        <w:ind w:firstLineChars="0"/>
        <w:rPr>
          <w:rFonts w:asciiTheme="minorEastAsia" w:hAnsiTheme="minorEastAsia"/>
          <w:sz w:val="20"/>
          <w:szCs w:val="20"/>
        </w:rPr>
      </w:pPr>
      <w:proofErr w:type="gramStart"/>
      <w:r w:rsidRPr="00B371E6">
        <w:rPr>
          <w:rFonts w:asciiTheme="minorEastAsia" w:hAnsiTheme="minorEastAsia" w:hint="eastAsia"/>
          <w:sz w:val="20"/>
          <w:szCs w:val="20"/>
        </w:rPr>
        <w:t>decab</w:t>
      </w:r>
      <w:proofErr w:type="gramEnd"/>
    </w:p>
    <w:p w14:paraId="3D458F93" w14:textId="77777777" w:rsidR="00B55484" w:rsidRPr="00B371E6" w:rsidRDefault="00B55484" w:rsidP="00B55484">
      <w:pPr>
        <w:pStyle w:val="a3"/>
        <w:numPr>
          <w:ilvl w:val="0"/>
          <w:numId w:val="11"/>
        </w:numPr>
        <w:ind w:firstLineChars="0"/>
        <w:rPr>
          <w:rFonts w:asciiTheme="minorEastAsia" w:hAnsiTheme="minorEastAsia"/>
          <w:sz w:val="20"/>
          <w:szCs w:val="20"/>
        </w:rPr>
      </w:pPr>
      <w:proofErr w:type="gramStart"/>
      <w:r w:rsidRPr="00B371E6">
        <w:rPr>
          <w:rFonts w:asciiTheme="minorEastAsia" w:hAnsiTheme="minorEastAsia" w:hint="eastAsia"/>
          <w:sz w:val="20"/>
          <w:szCs w:val="20"/>
        </w:rPr>
        <w:t>deabc</w:t>
      </w:r>
      <w:proofErr w:type="gramEnd"/>
    </w:p>
    <w:p w14:paraId="30A1C82E" w14:textId="77777777" w:rsidR="00B55484" w:rsidRPr="00B371E6" w:rsidRDefault="00B55484" w:rsidP="00B55484">
      <w:pPr>
        <w:pStyle w:val="a3"/>
        <w:numPr>
          <w:ilvl w:val="0"/>
          <w:numId w:val="1"/>
        </w:numPr>
        <w:ind w:firstLineChars="0"/>
        <w:rPr>
          <w:rFonts w:asciiTheme="minorEastAsia" w:hAnsiTheme="minorEastAsia"/>
          <w:sz w:val="20"/>
          <w:szCs w:val="20"/>
        </w:rPr>
      </w:pPr>
      <w:r w:rsidRPr="00B371E6">
        <w:rPr>
          <w:rFonts w:asciiTheme="minorEastAsia" w:hAnsiTheme="minorEastAsia" w:hint="eastAsia"/>
          <w:sz w:val="20"/>
          <w:szCs w:val="20"/>
        </w:rPr>
        <w:t>以下多线程对int型变量X的操作，哪个不需要进行同步：</w:t>
      </w:r>
    </w:p>
    <w:p w14:paraId="49895504" w14:textId="77777777" w:rsidR="00B55484" w:rsidRPr="00B371E6" w:rsidRDefault="00B55484" w:rsidP="00B55484">
      <w:pPr>
        <w:pStyle w:val="a3"/>
        <w:ind w:left="720" w:firstLineChars="0" w:firstLine="0"/>
        <w:rPr>
          <w:rFonts w:asciiTheme="minorEastAsia" w:hAnsiTheme="minorEastAsia"/>
          <w:sz w:val="20"/>
          <w:szCs w:val="20"/>
        </w:rPr>
      </w:pPr>
      <w:r w:rsidRPr="00B371E6">
        <w:rPr>
          <w:rFonts w:asciiTheme="minorEastAsia" w:hAnsiTheme="minorEastAsia" w:hint="eastAsia"/>
          <w:sz w:val="20"/>
          <w:szCs w:val="20"/>
        </w:rPr>
        <w:t>A．x = y；</w:t>
      </w:r>
    </w:p>
    <w:p w14:paraId="348F5F28" w14:textId="77777777" w:rsidR="00B55484" w:rsidRPr="00B371E6" w:rsidRDefault="00B55484" w:rsidP="00B55484">
      <w:pPr>
        <w:pStyle w:val="a3"/>
        <w:ind w:left="720" w:firstLineChars="0" w:firstLine="0"/>
        <w:rPr>
          <w:rFonts w:asciiTheme="minorEastAsia" w:hAnsiTheme="minorEastAsia"/>
          <w:sz w:val="20"/>
          <w:szCs w:val="20"/>
        </w:rPr>
      </w:pPr>
      <w:r w:rsidRPr="00B371E6">
        <w:rPr>
          <w:rFonts w:asciiTheme="minorEastAsia" w:hAnsiTheme="minorEastAsia" w:hint="eastAsia"/>
          <w:sz w:val="20"/>
          <w:szCs w:val="20"/>
        </w:rPr>
        <w:t>B．x++；</w:t>
      </w:r>
    </w:p>
    <w:p w14:paraId="7B42602A" w14:textId="77777777" w:rsidR="00B55484" w:rsidRPr="00B371E6" w:rsidRDefault="00B55484" w:rsidP="00B55484">
      <w:pPr>
        <w:pStyle w:val="a3"/>
        <w:ind w:left="720" w:firstLineChars="0" w:firstLine="0"/>
        <w:rPr>
          <w:rFonts w:asciiTheme="minorEastAsia" w:hAnsiTheme="minorEastAsia"/>
          <w:sz w:val="20"/>
          <w:szCs w:val="20"/>
        </w:rPr>
      </w:pPr>
      <w:r w:rsidRPr="00B371E6">
        <w:rPr>
          <w:rFonts w:asciiTheme="minorEastAsia" w:hAnsiTheme="minorEastAsia" w:hint="eastAsia"/>
          <w:sz w:val="20"/>
          <w:szCs w:val="20"/>
        </w:rPr>
        <w:t>C．++x；</w:t>
      </w:r>
    </w:p>
    <w:p w14:paraId="3C7014E8" w14:textId="77777777" w:rsidR="00B55484" w:rsidRPr="00B371E6" w:rsidRDefault="00B55484" w:rsidP="00B55484">
      <w:pPr>
        <w:pStyle w:val="a3"/>
        <w:ind w:left="720" w:firstLineChars="0" w:firstLine="0"/>
        <w:rPr>
          <w:rFonts w:asciiTheme="minorEastAsia" w:hAnsiTheme="minorEastAsia"/>
          <w:sz w:val="20"/>
          <w:szCs w:val="20"/>
        </w:rPr>
      </w:pPr>
      <w:r w:rsidRPr="00B371E6">
        <w:rPr>
          <w:rFonts w:asciiTheme="minorEastAsia" w:hAnsiTheme="minorEastAsia" w:hint="eastAsia"/>
          <w:sz w:val="20"/>
          <w:szCs w:val="20"/>
        </w:rPr>
        <w:t>D．x = 1；</w:t>
      </w:r>
    </w:p>
    <w:p w14:paraId="32DEE69E" w14:textId="77777777" w:rsidR="00B55484" w:rsidRPr="00B371E6" w:rsidRDefault="00B55484" w:rsidP="00B55484">
      <w:pPr>
        <w:rPr>
          <w:rFonts w:asciiTheme="minorEastAsia" w:hAnsiTheme="minorEastAsia"/>
          <w:sz w:val="20"/>
          <w:szCs w:val="20"/>
        </w:rPr>
      </w:pPr>
      <w:r w:rsidRPr="00B371E6">
        <w:rPr>
          <w:rFonts w:asciiTheme="minorEastAsia" w:hAnsiTheme="minorEastAsia" w:hint="eastAsia"/>
          <w:sz w:val="20"/>
          <w:szCs w:val="20"/>
        </w:rPr>
        <w:t>31、属于HTTP请求的方式？</w:t>
      </w:r>
    </w:p>
    <w:p w14:paraId="2C42092D" w14:textId="77777777" w:rsidR="00B55484" w:rsidRPr="00B371E6" w:rsidRDefault="00B55484" w:rsidP="00B55484">
      <w:pPr>
        <w:pStyle w:val="a3"/>
        <w:ind w:left="720" w:firstLineChars="0" w:firstLine="0"/>
        <w:rPr>
          <w:rFonts w:asciiTheme="minorEastAsia" w:hAnsiTheme="minorEastAsia"/>
          <w:sz w:val="20"/>
          <w:szCs w:val="20"/>
        </w:rPr>
      </w:pPr>
      <w:r w:rsidRPr="00B371E6">
        <w:rPr>
          <w:rFonts w:asciiTheme="minorEastAsia" w:hAnsiTheme="minorEastAsia" w:hint="eastAsia"/>
          <w:sz w:val="20"/>
          <w:szCs w:val="20"/>
        </w:rPr>
        <w:t>A、get</w:t>
      </w:r>
    </w:p>
    <w:p w14:paraId="7C66CBA6" w14:textId="77777777" w:rsidR="00B55484" w:rsidRPr="00B371E6" w:rsidRDefault="00B55484" w:rsidP="00B55484">
      <w:pPr>
        <w:pStyle w:val="a3"/>
        <w:ind w:left="720" w:firstLineChars="0" w:firstLine="0"/>
        <w:rPr>
          <w:rFonts w:asciiTheme="minorEastAsia" w:hAnsiTheme="minorEastAsia"/>
          <w:sz w:val="20"/>
          <w:szCs w:val="20"/>
        </w:rPr>
      </w:pPr>
      <w:r w:rsidRPr="00B371E6">
        <w:rPr>
          <w:rFonts w:asciiTheme="minorEastAsia" w:hAnsiTheme="minorEastAsia" w:hint="eastAsia"/>
          <w:sz w:val="20"/>
          <w:szCs w:val="20"/>
        </w:rPr>
        <w:t>B、set</w:t>
      </w:r>
    </w:p>
    <w:p w14:paraId="0E9FAA60" w14:textId="77777777" w:rsidR="00B55484" w:rsidRPr="00B371E6" w:rsidRDefault="00B55484" w:rsidP="00B55484">
      <w:pPr>
        <w:pStyle w:val="a3"/>
        <w:ind w:left="720" w:firstLineChars="0" w:firstLine="0"/>
        <w:rPr>
          <w:rFonts w:asciiTheme="minorEastAsia" w:hAnsiTheme="minorEastAsia"/>
          <w:sz w:val="20"/>
          <w:szCs w:val="20"/>
        </w:rPr>
      </w:pPr>
      <w:r w:rsidRPr="00B371E6">
        <w:rPr>
          <w:rFonts w:asciiTheme="minorEastAsia" w:hAnsiTheme="minorEastAsia" w:hint="eastAsia"/>
          <w:sz w:val="20"/>
          <w:szCs w:val="20"/>
        </w:rPr>
        <w:t>C、push</w:t>
      </w:r>
    </w:p>
    <w:p w14:paraId="1E57DD26" w14:textId="77777777" w:rsidR="00B55484" w:rsidRPr="00B371E6" w:rsidRDefault="00B55484" w:rsidP="00B55484">
      <w:pPr>
        <w:pStyle w:val="a3"/>
        <w:ind w:left="720" w:firstLineChars="0" w:firstLine="0"/>
        <w:rPr>
          <w:rFonts w:asciiTheme="minorEastAsia" w:hAnsiTheme="minorEastAsia"/>
          <w:sz w:val="20"/>
          <w:szCs w:val="20"/>
        </w:rPr>
      </w:pPr>
      <w:r w:rsidRPr="00B371E6">
        <w:rPr>
          <w:rFonts w:asciiTheme="minorEastAsia" w:hAnsiTheme="minorEastAsia" w:hint="eastAsia"/>
          <w:sz w:val="20"/>
          <w:szCs w:val="20"/>
        </w:rPr>
        <w:t>D、put</w:t>
      </w:r>
    </w:p>
    <w:p w14:paraId="2BCBBE18" w14:textId="77777777" w:rsidR="00B55484" w:rsidRPr="00B371E6" w:rsidRDefault="00B55484" w:rsidP="00B55484">
      <w:pPr>
        <w:pStyle w:val="a3"/>
        <w:ind w:left="720" w:firstLineChars="0" w:firstLine="0"/>
        <w:rPr>
          <w:rFonts w:asciiTheme="minorEastAsia" w:hAnsiTheme="minorEastAsia"/>
          <w:sz w:val="20"/>
          <w:szCs w:val="20"/>
        </w:rPr>
      </w:pPr>
      <w:r w:rsidRPr="00B371E6">
        <w:rPr>
          <w:rFonts w:asciiTheme="minorEastAsia" w:hAnsiTheme="minorEastAsia" w:hint="eastAsia"/>
          <w:sz w:val="20"/>
          <w:szCs w:val="20"/>
        </w:rPr>
        <w:t>E、post</w:t>
      </w:r>
    </w:p>
    <w:p w14:paraId="4248568A" w14:textId="77777777" w:rsidR="00B55484" w:rsidRPr="00B371E6" w:rsidRDefault="00B55484" w:rsidP="00B55484">
      <w:pPr>
        <w:rPr>
          <w:rFonts w:asciiTheme="minorEastAsia" w:hAnsiTheme="minorEastAsia"/>
          <w:sz w:val="20"/>
          <w:szCs w:val="20"/>
        </w:rPr>
      </w:pPr>
      <w:r w:rsidRPr="00B371E6">
        <w:rPr>
          <w:rFonts w:asciiTheme="minorEastAsia" w:hAnsiTheme="minorEastAsia" w:hint="eastAsia"/>
          <w:sz w:val="20"/>
          <w:szCs w:val="20"/>
        </w:rPr>
        <w:t>32、流行的开源许可？</w:t>
      </w:r>
    </w:p>
    <w:p w14:paraId="6C2CD255" w14:textId="77777777" w:rsidR="00B55484" w:rsidRPr="00B371E6" w:rsidRDefault="00B55484" w:rsidP="00B55484">
      <w:pPr>
        <w:ind w:firstLine="700"/>
        <w:rPr>
          <w:rFonts w:asciiTheme="minorEastAsia" w:hAnsiTheme="minorEastAsia"/>
          <w:sz w:val="20"/>
          <w:szCs w:val="20"/>
        </w:rPr>
      </w:pPr>
      <w:r w:rsidRPr="00B371E6">
        <w:rPr>
          <w:rFonts w:asciiTheme="minorEastAsia" w:hAnsiTheme="minorEastAsia" w:hint="eastAsia"/>
          <w:sz w:val="20"/>
          <w:szCs w:val="20"/>
        </w:rPr>
        <w:t>A、GPL</w:t>
      </w:r>
    </w:p>
    <w:p w14:paraId="0E8DFDCB" w14:textId="77777777" w:rsidR="00B55484" w:rsidRPr="00B371E6" w:rsidRDefault="00B55484" w:rsidP="00B55484">
      <w:pPr>
        <w:ind w:firstLine="700"/>
        <w:rPr>
          <w:rFonts w:asciiTheme="minorEastAsia" w:hAnsiTheme="minorEastAsia"/>
          <w:sz w:val="20"/>
          <w:szCs w:val="20"/>
        </w:rPr>
      </w:pPr>
      <w:r w:rsidRPr="00B371E6">
        <w:rPr>
          <w:rFonts w:asciiTheme="minorEastAsia" w:hAnsiTheme="minorEastAsia" w:hint="eastAsia"/>
          <w:sz w:val="20"/>
          <w:szCs w:val="20"/>
        </w:rPr>
        <w:t>B、COPYLEFT</w:t>
      </w:r>
    </w:p>
    <w:p w14:paraId="784E1269" w14:textId="77777777" w:rsidR="00B55484" w:rsidRPr="00B371E6" w:rsidRDefault="00B55484" w:rsidP="00B55484">
      <w:pPr>
        <w:ind w:firstLine="700"/>
        <w:rPr>
          <w:rFonts w:asciiTheme="minorEastAsia" w:hAnsiTheme="minorEastAsia"/>
          <w:sz w:val="20"/>
          <w:szCs w:val="20"/>
        </w:rPr>
      </w:pPr>
      <w:r w:rsidRPr="00B371E6">
        <w:rPr>
          <w:rFonts w:asciiTheme="minorEastAsia" w:hAnsiTheme="minorEastAsia" w:hint="eastAsia"/>
          <w:sz w:val="20"/>
          <w:szCs w:val="20"/>
        </w:rPr>
        <w:t>C、LGPL</w:t>
      </w:r>
    </w:p>
    <w:p w14:paraId="662532CA" w14:textId="77777777" w:rsidR="00B55484" w:rsidRPr="00B371E6" w:rsidRDefault="00B55484" w:rsidP="00B55484">
      <w:pPr>
        <w:ind w:firstLine="700"/>
        <w:rPr>
          <w:rFonts w:asciiTheme="minorEastAsia" w:hAnsiTheme="minorEastAsia"/>
          <w:sz w:val="20"/>
          <w:szCs w:val="20"/>
        </w:rPr>
      </w:pPr>
      <w:r w:rsidRPr="00B371E6">
        <w:rPr>
          <w:rFonts w:asciiTheme="minorEastAsia" w:hAnsiTheme="minorEastAsia" w:hint="eastAsia"/>
          <w:sz w:val="20"/>
          <w:szCs w:val="20"/>
        </w:rPr>
        <w:t>D、Apache Lincense</w:t>
      </w:r>
    </w:p>
    <w:p w14:paraId="3C1A57E9" w14:textId="77777777" w:rsidR="00B55484" w:rsidRPr="00B371E6" w:rsidRDefault="00B55484" w:rsidP="00B55484">
      <w:pPr>
        <w:ind w:firstLine="700"/>
        <w:rPr>
          <w:rFonts w:asciiTheme="minorEastAsia" w:hAnsiTheme="minorEastAsia"/>
          <w:sz w:val="20"/>
          <w:szCs w:val="20"/>
        </w:rPr>
      </w:pPr>
      <w:r w:rsidRPr="00B371E6">
        <w:rPr>
          <w:rFonts w:asciiTheme="minorEastAsia" w:hAnsiTheme="minorEastAsia" w:hint="eastAsia"/>
          <w:sz w:val="20"/>
          <w:szCs w:val="20"/>
        </w:rPr>
        <w:t>E、BSD</w:t>
      </w:r>
    </w:p>
    <w:p w14:paraId="59AB4808" w14:textId="77777777" w:rsidR="00B55484" w:rsidRPr="00B371E6" w:rsidRDefault="00B55484" w:rsidP="00B55484">
      <w:pPr>
        <w:rPr>
          <w:rFonts w:asciiTheme="minorEastAsia" w:hAnsiTheme="minorEastAsia"/>
          <w:sz w:val="20"/>
          <w:szCs w:val="20"/>
        </w:rPr>
      </w:pPr>
      <w:r w:rsidRPr="00B371E6">
        <w:rPr>
          <w:rFonts w:asciiTheme="minorEastAsia" w:hAnsiTheme="minorEastAsia" w:hint="eastAsia"/>
          <w:sz w:val="20"/>
          <w:szCs w:val="20"/>
        </w:rPr>
        <w:t>33、使用coredate有哪几种持久化存储机制？</w:t>
      </w:r>
    </w:p>
    <w:p w14:paraId="1AF73233" w14:textId="77777777" w:rsidR="00B55484" w:rsidRPr="00B371E6" w:rsidRDefault="00B55484" w:rsidP="00B55484">
      <w:pPr>
        <w:widowControl/>
        <w:autoSpaceDE w:val="0"/>
        <w:autoSpaceDN w:val="0"/>
        <w:adjustRightInd w:val="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34、</w:t>
      </w:r>
      <w:r w:rsidRPr="00B371E6">
        <w:rPr>
          <w:rFonts w:asciiTheme="minorEastAsia" w:hAnsiTheme="minorEastAsia" w:cs="Hannotate SC Regular"/>
          <w:kern w:val="0"/>
          <w:sz w:val="20"/>
          <w:szCs w:val="20"/>
        </w:rPr>
        <w:t>__weak</w:t>
      </w:r>
      <w:r w:rsidRPr="00B371E6">
        <w:rPr>
          <w:rFonts w:asciiTheme="minorEastAsia" w:hAnsiTheme="minorEastAsia" w:cs="Hannotate SC Regular" w:hint="eastAsia"/>
          <w:kern w:val="0"/>
          <w:sz w:val="20"/>
          <w:szCs w:val="20"/>
        </w:rPr>
        <w:t>什么时候用？</w:t>
      </w:r>
    </w:p>
    <w:p w14:paraId="184D9975" w14:textId="77777777" w:rsidR="00B55484" w:rsidRPr="00B371E6" w:rsidRDefault="00B55484" w:rsidP="00B55484">
      <w:pPr>
        <w:widowControl/>
        <w:autoSpaceDE w:val="0"/>
        <w:autoSpaceDN w:val="0"/>
        <w:adjustRightInd w:val="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35、是否使用过</w:t>
      </w:r>
      <w:r w:rsidRPr="00B371E6">
        <w:rPr>
          <w:rFonts w:asciiTheme="minorEastAsia" w:hAnsiTheme="minorEastAsia" w:cs="Hannotate SC Regular"/>
          <w:kern w:val="0"/>
          <w:sz w:val="20"/>
          <w:szCs w:val="20"/>
        </w:rPr>
        <w:t>coreImage</w:t>
      </w:r>
      <w:r w:rsidRPr="00B371E6">
        <w:rPr>
          <w:rFonts w:asciiTheme="minorEastAsia" w:hAnsiTheme="minorEastAsia" w:cs="Hannotate SC Regular" w:hint="eastAsia"/>
          <w:kern w:val="0"/>
          <w:sz w:val="20"/>
          <w:szCs w:val="20"/>
        </w:rPr>
        <w:t>和</w:t>
      </w:r>
      <w:r w:rsidRPr="00B371E6">
        <w:rPr>
          <w:rFonts w:asciiTheme="minorEastAsia" w:hAnsiTheme="minorEastAsia" w:cs="Hannotate SC Regular"/>
          <w:kern w:val="0"/>
          <w:sz w:val="20"/>
          <w:szCs w:val="20"/>
        </w:rPr>
        <w:t>coreText?</w:t>
      </w:r>
      <w:r w:rsidRPr="00B371E6">
        <w:rPr>
          <w:rFonts w:asciiTheme="minorEastAsia" w:hAnsiTheme="minorEastAsia" w:cs="Hannotate SC Regular" w:hint="eastAsia"/>
          <w:kern w:val="0"/>
          <w:sz w:val="20"/>
          <w:szCs w:val="20"/>
        </w:rPr>
        <w:t>如果使用过，说说你的体验</w:t>
      </w:r>
    </w:p>
    <w:p w14:paraId="7404E98E" w14:textId="77777777" w:rsidR="00B55484" w:rsidRPr="00B371E6" w:rsidRDefault="00B55484" w:rsidP="00B55484">
      <w:pPr>
        <w:widowControl/>
        <w:autoSpaceDE w:val="0"/>
        <w:autoSpaceDN w:val="0"/>
        <w:adjustRightInd w:val="0"/>
        <w:jc w:val="left"/>
        <w:rPr>
          <w:rFonts w:asciiTheme="minorEastAsia" w:hAnsiTheme="minorEastAsia" w:cs="Hannotate SC Regular"/>
          <w:kern w:val="0"/>
          <w:sz w:val="20"/>
          <w:szCs w:val="20"/>
        </w:rPr>
      </w:pPr>
      <w:r w:rsidRPr="00B371E6">
        <w:rPr>
          <w:rFonts w:asciiTheme="minorEastAsia" w:hAnsiTheme="minorEastAsia" w:cs="Hannotate SC Regular"/>
          <w:kern w:val="0"/>
          <w:sz w:val="20"/>
          <w:szCs w:val="20"/>
        </w:rPr>
        <w:t>3</w:t>
      </w:r>
      <w:r w:rsidRPr="00B371E6">
        <w:rPr>
          <w:rFonts w:asciiTheme="minorEastAsia" w:hAnsiTheme="minorEastAsia" w:cs="Hannotate SC Regular" w:hint="eastAsia"/>
          <w:kern w:val="0"/>
          <w:sz w:val="20"/>
          <w:szCs w:val="20"/>
        </w:rPr>
        <w:t>6、数据结构、写一个顺序排列</w:t>
      </w:r>
    </w:p>
    <w:p w14:paraId="7B80D46F" w14:textId="77777777" w:rsidR="00B55484" w:rsidRPr="00B371E6" w:rsidRDefault="00B55484" w:rsidP="00B55484">
      <w:pPr>
        <w:widowControl/>
        <w:autoSpaceDE w:val="0"/>
        <w:autoSpaceDN w:val="0"/>
        <w:adjustRightInd w:val="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37、什么是</w:t>
      </w:r>
      <w:r w:rsidRPr="00B371E6">
        <w:rPr>
          <w:rFonts w:asciiTheme="minorEastAsia" w:hAnsiTheme="minorEastAsia" w:cs="Hannotate SC Regular"/>
          <w:kern w:val="0"/>
          <w:sz w:val="20"/>
          <w:szCs w:val="20"/>
        </w:rPr>
        <w:t>TCP</w:t>
      </w:r>
      <w:r w:rsidRPr="00B371E6">
        <w:rPr>
          <w:rFonts w:asciiTheme="minorEastAsia" w:hAnsiTheme="minorEastAsia" w:cs="Hannotate SC Regular" w:hint="eastAsia"/>
          <w:kern w:val="0"/>
          <w:sz w:val="20"/>
          <w:szCs w:val="20"/>
        </w:rPr>
        <w:t>、</w:t>
      </w:r>
      <w:r w:rsidRPr="00B371E6">
        <w:rPr>
          <w:rFonts w:asciiTheme="minorEastAsia" w:hAnsiTheme="minorEastAsia" w:cs="Hannotate SC Regular"/>
          <w:kern w:val="0"/>
          <w:sz w:val="20"/>
          <w:szCs w:val="20"/>
        </w:rPr>
        <w:t>DUP</w:t>
      </w:r>
      <w:r w:rsidRPr="00B371E6">
        <w:rPr>
          <w:rFonts w:asciiTheme="minorEastAsia" w:hAnsiTheme="minorEastAsia" w:cs="Hannotate SC Regular" w:hint="eastAsia"/>
          <w:kern w:val="0"/>
          <w:sz w:val="20"/>
          <w:szCs w:val="20"/>
        </w:rPr>
        <w:t>等协议？他们分别属于第几层？</w:t>
      </w:r>
    </w:p>
    <w:p w14:paraId="18629D3D" w14:textId="77777777" w:rsidR="00B55484" w:rsidRPr="00B371E6" w:rsidRDefault="00B55484" w:rsidP="00B55484">
      <w:pPr>
        <w:widowControl/>
        <w:autoSpaceDE w:val="0"/>
        <w:autoSpaceDN w:val="0"/>
        <w:adjustRightInd w:val="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38、写一个单项链表逆序</w:t>
      </w:r>
    </w:p>
    <w:p w14:paraId="1A36EAD4" w14:textId="77777777" w:rsidR="00B55484" w:rsidRPr="00B371E6" w:rsidRDefault="00B55484" w:rsidP="00B55484">
      <w:pPr>
        <w:widowControl/>
        <w:autoSpaceDE w:val="0"/>
        <w:autoSpaceDN w:val="0"/>
        <w:adjustRightInd w:val="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39</w:t>
      </w:r>
      <w:r w:rsidR="00A91E4F" w:rsidRPr="00B371E6">
        <w:rPr>
          <w:rFonts w:asciiTheme="minorEastAsia" w:hAnsiTheme="minorEastAsia" w:cs="Hannotate SC Regular" w:hint="eastAsia"/>
          <w:kern w:val="0"/>
          <w:sz w:val="20"/>
          <w:szCs w:val="20"/>
        </w:rPr>
        <w:t>、</w:t>
      </w:r>
      <w:r w:rsidRPr="00B371E6">
        <w:rPr>
          <w:rFonts w:asciiTheme="minorEastAsia" w:hAnsiTheme="minorEastAsia" w:cs="Hannotate SC Regular" w:hint="eastAsia"/>
          <w:kern w:val="0"/>
          <w:sz w:val="20"/>
          <w:szCs w:val="20"/>
        </w:rPr>
        <w:t>在</w:t>
      </w:r>
      <w:r w:rsidRPr="00B371E6">
        <w:rPr>
          <w:rFonts w:asciiTheme="minorEastAsia" w:hAnsiTheme="minorEastAsia" w:cs="Hannotate SC Regular"/>
          <w:kern w:val="0"/>
          <w:sz w:val="20"/>
          <w:szCs w:val="20"/>
        </w:rPr>
        <w:t>iPhone</w:t>
      </w:r>
      <w:r w:rsidRPr="00B371E6">
        <w:rPr>
          <w:rFonts w:asciiTheme="minorEastAsia" w:hAnsiTheme="minorEastAsia" w:cs="Hannotate SC Regular" w:hint="eastAsia"/>
          <w:kern w:val="0"/>
          <w:sz w:val="20"/>
          <w:szCs w:val="20"/>
        </w:rPr>
        <w:t>中怎么写入</w:t>
      </w:r>
      <w:r w:rsidRPr="00B371E6">
        <w:rPr>
          <w:rFonts w:asciiTheme="minorEastAsia" w:hAnsiTheme="minorEastAsia" w:cs="Hannotate SC Regular"/>
          <w:kern w:val="0"/>
          <w:sz w:val="20"/>
          <w:szCs w:val="20"/>
        </w:rPr>
        <w:t>C++</w:t>
      </w:r>
      <w:r w:rsidRPr="00B371E6">
        <w:rPr>
          <w:rFonts w:asciiTheme="minorEastAsia" w:hAnsiTheme="minorEastAsia" w:cs="Hannotate SC Regular" w:hint="eastAsia"/>
          <w:kern w:val="0"/>
          <w:sz w:val="20"/>
          <w:szCs w:val="20"/>
        </w:rPr>
        <w:t>程序，详细写下来</w:t>
      </w:r>
    </w:p>
    <w:p w14:paraId="47DB8D4C" w14:textId="77777777" w:rsidR="00B55484" w:rsidRPr="00B371E6" w:rsidRDefault="00B55484" w:rsidP="00B55484">
      <w:pPr>
        <w:widowControl/>
        <w:autoSpaceDE w:val="0"/>
        <w:autoSpaceDN w:val="0"/>
        <w:adjustRightInd w:val="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40</w:t>
      </w:r>
      <w:r w:rsidR="00A91E4F" w:rsidRPr="00B371E6">
        <w:rPr>
          <w:rFonts w:asciiTheme="minorEastAsia" w:hAnsiTheme="minorEastAsia" w:cs="Hannotate SC Regular" w:hint="eastAsia"/>
          <w:kern w:val="0"/>
          <w:sz w:val="20"/>
          <w:szCs w:val="20"/>
        </w:rPr>
        <w:t>、</w:t>
      </w:r>
      <w:r w:rsidRPr="00B371E6">
        <w:rPr>
          <w:rFonts w:asciiTheme="minorEastAsia" w:hAnsiTheme="minorEastAsia" w:cs="Hannotate SC Regular" w:hint="eastAsia"/>
          <w:kern w:val="0"/>
          <w:sz w:val="20"/>
          <w:szCs w:val="20"/>
        </w:rPr>
        <w:t>写一个快速排序</w:t>
      </w:r>
    </w:p>
    <w:p w14:paraId="4CC884FC" w14:textId="77777777" w:rsidR="00B55484" w:rsidRPr="00B371E6" w:rsidRDefault="00B55484" w:rsidP="00B55484">
      <w:pPr>
        <w:widowControl/>
        <w:autoSpaceDE w:val="0"/>
        <w:autoSpaceDN w:val="0"/>
        <w:adjustRightInd w:val="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41</w:t>
      </w:r>
      <w:r w:rsidR="00A91E4F" w:rsidRPr="00B371E6">
        <w:rPr>
          <w:rFonts w:asciiTheme="minorEastAsia" w:hAnsiTheme="minorEastAsia" w:cs="Hannotate SC Regular" w:hint="eastAsia"/>
          <w:kern w:val="0"/>
          <w:sz w:val="20"/>
          <w:szCs w:val="20"/>
        </w:rPr>
        <w:t>、</w:t>
      </w:r>
      <w:r w:rsidRPr="00B371E6">
        <w:rPr>
          <w:rFonts w:asciiTheme="minorEastAsia" w:hAnsiTheme="minorEastAsia" w:cs="Hannotate SC Regular"/>
          <w:kern w:val="0"/>
          <w:sz w:val="20"/>
          <w:szCs w:val="20"/>
        </w:rPr>
        <w:t>autorelease</w:t>
      </w:r>
      <w:r w:rsidRPr="00B371E6">
        <w:rPr>
          <w:rFonts w:asciiTheme="minorEastAsia" w:hAnsiTheme="minorEastAsia" w:cs="Hannotate SC Regular" w:hint="eastAsia"/>
          <w:kern w:val="0"/>
          <w:sz w:val="20"/>
          <w:szCs w:val="20"/>
        </w:rPr>
        <w:t>的对象是在什么时候被</w:t>
      </w:r>
      <w:r w:rsidRPr="00B371E6">
        <w:rPr>
          <w:rFonts w:asciiTheme="minorEastAsia" w:hAnsiTheme="minorEastAsia" w:cs="Hannotate SC Regular"/>
          <w:kern w:val="0"/>
          <w:sz w:val="20"/>
          <w:szCs w:val="20"/>
        </w:rPr>
        <w:t>release</w:t>
      </w:r>
      <w:r w:rsidRPr="00B371E6">
        <w:rPr>
          <w:rFonts w:asciiTheme="minorEastAsia" w:hAnsiTheme="minorEastAsia" w:cs="Hannotate SC Regular" w:hint="eastAsia"/>
          <w:kern w:val="0"/>
          <w:sz w:val="20"/>
          <w:szCs w:val="20"/>
        </w:rPr>
        <w:t>的？</w:t>
      </w:r>
    </w:p>
    <w:p w14:paraId="43A2925C" w14:textId="77777777" w:rsidR="00B55484" w:rsidRPr="00B371E6" w:rsidRDefault="00B55484" w:rsidP="00B55484">
      <w:pPr>
        <w:widowControl/>
        <w:autoSpaceDE w:val="0"/>
        <w:autoSpaceDN w:val="0"/>
        <w:adjustRightInd w:val="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42</w:t>
      </w:r>
      <w:r w:rsidR="00A91E4F" w:rsidRPr="00B371E6">
        <w:rPr>
          <w:rFonts w:asciiTheme="minorEastAsia" w:hAnsiTheme="minorEastAsia" w:cs="Hannotate SC Regular" w:hint="eastAsia"/>
          <w:kern w:val="0"/>
          <w:sz w:val="20"/>
          <w:szCs w:val="20"/>
        </w:rPr>
        <w:t>、</w:t>
      </w:r>
      <w:r w:rsidRPr="00B371E6">
        <w:rPr>
          <w:rFonts w:asciiTheme="minorEastAsia" w:hAnsiTheme="minorEastAsia" w:cs="Hannotate SC Regular" w:hint="eastAsia"/>
          <w:kern w:val="0"/>
          <w:sz w:val="20"/>
          <w:szCs w:val="20"/>
        </w:rPr>
        <w:t>什么是</w:t>
      </w:r>
      <w:r w:rsidRPr="00B371E6">
        <w:rPr>
          <w:rFonts w:asciiTheme="minorEastAsia" w:hAnsiTheme="minorEastAsia" w:cs="Hannotate SC Regular"/>
          <w:kern w:val="0"/>
          <w:sz w:val="20"/>
          <w:szCs w:val="20"/>
        </w:rPr>
        <w:t>Notification</w:t>
      </w:r>
      <w:r w:rsidRPr="00B371E6">
        <w:rPr>
          <w:rFonts w:asciiTheme="minorEastAsia" w:hAnsiTheme="minorEastAsia" w:cs="Hannotate SC Regular" w:hint="eastAsia"/>
          <w:kern w:val="0"/>
          <w:sz w:val="20"/>
          <w:szCs w:val="20"/>
        </w:rPr>
        <w:t>？</w:t>
      </w:r>
    </w:p>
    <w:p w14:paraId="4ED5B2F4" w14:textId="77777777" w:rsidR="00B55484" w:rsidRPr="00B371E6" w:rsidRDefault="00B55484" w:rsidP="00B55484">
      <w:pPr>
        <w:widowControl/>
        <w:autoSpaceDE w:val="0"/>
        <w:autoSpaceDN w:val="0"/>
        <w:adjustRightInd w:val="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43</w:t>
      </w:r>
      <w:r w:rsidR="00A91E4F" w:rsidRPr="00B371E6">
        <w:rPr>
          <w:rFonts w:asciiTheme="minorEastAsia" w:hAnsiTheme="minorEastAsia" w:cs="Hannotate SC Regular" w:hint="eastAsia"/>
          <w:kern w:val="0"/>
          <w:sz w:val="20"/>
          <w:szCs w:val="20"/>
        </w:rPr>
        <w:t>、</w:t>
      </w:r>
      <w:r w:rsidRPr="00B371E6">
        <w:rPr>
          <w:rFonts w:asciiTheme="minorEastAsia" w:hAnsiTheme="minorEastAsia" w:cs="Hannotate SC Regular" w:hint="eastAsia"/>
          <w:kern w:val="0"/>
          <w:sz w:val="20"/>
          <w:szCs w:val="20"/>
        </w:rPr>
        <w:t>这段代码有什么问题，如何修改</w:t>
      </w:r>
    </w:p>
    <w:p w14:paraId="773F2B2E" w14:textId="77777777" w:rsidR="00B55484" w:rsidRPr="00B371E6" w:rsidRDefault="00B55484" w:rsidP="00B55484">
      <w:pPr>
        <w:widowControl/>
        <w:autoSpaceDE w:val="0"/>
        <w:autoSpaceDN w:val="0"/>
        <w:adjustRightInd w:val="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（以下代码有没有内存问题？有没有内存泄露问题？）</w:t>
      </w:r>
    </w:p>
    <w:p w14:paraId="4D687D2B" w14:textId="77777777" w:rsidR="00B55484" w:rsidRPr="00B371E6" w:rsidRDefault="00B55484" w:rsidP="00B55484">
      <w:pPr>
        <w:widowControl/>
        <w:autoSpaceDE w:val="0"/>
        <w:autoSpaceDN w:val="0"/>
        <w:adjustRightInd w:val="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 </w:t>
      </w:r>
      <w:proofErr w:type="gramStart"/>
      <w:r w:rsidRPr="00B371E6">
        <w:rPr>
          <w:rFonts w:asciiTheme="minorEastAsia" w:hAnsiTheme="minorEastAsia" w:cs="Hannotate SC Regular"/>
          <w:kern w:val="0"/>
          <w:sz w:val="20"/>
          <w:szCs w:val="20"/>
        </w:rPr>
        <w:t>for</w:t>
      </w:r>
      <w:proofErr w:type="gramEnd"/>
      <w:r w:rsidRPr="00B371E6">
        <w:rPr>
          <w:rFonts w:asciiTheme="minorEastAsia" w:hAnsiTheme="minorEastAsia" w:cs="Hannotate SC Regular"/>
          <w:kern w:val="0"/>
          <w:sz w:val="20"/>
          <w:szCs w:val="20"/>
        </w:rPr>
        <w:t>( int i = 0; i &lt; someLargeNumber; i++)</w:t>
      </w:r>
    </w:p>
    <w:p w14:paraId="3C96C565" w14:textId="77777777" w:rsidR="00B55484" w:rsidRPr="00B371E6" w:rsidRDefault="00B55484" w:rsidP="00B55484">
      <w:pPr>
        <w:widowControl/>
        <w:autoSpaceDE w:val="0"/>
        <w:autoSpaceDN w:val="0"/>
        <w:adjustRightInd w:val="0"/>
        <w:jc w:val="left"/>
        <w:rPr>
          <w:rFonts w:asciiTheme="minorEastAsia" w:hAnsiTheme="minorEastAsia" w:cs="Hannotate SC Regular"/>
          <w:kern w:val="0"/>
          <w:sz w:val="20"/>
          <w:szCs w:val="20"/>
        </w:rPr>
      </w:pPr>
      <w:r w:rsidRPr="00B371E6">
        <w:rPr>
          <w:rFonts w:asciiTheme="minorEastAsia" w:hAnsiTheme="minorEastAsia" w:cs="Hannotate SC Regular"/>
          <w:kern w:val="0"/>
          <w:sz w:val="20"/>
          <w:szCs w:val="20"/>
        </w:rPr>
        <w:t>{</w:t>
      </w:r>
    </w:p>
    <w:p w14:paraId="7F1F874F" w14:textId="77777777" w:rsidR="00B55484" w:rsidRPr="00B371E6" w:rsidRDefault="00B55484" w:rsidP="00B55484">
      <w:pPr>
        <w:widowControl/>
        <w:autoSpaceDE w:val="0"/>
        <w:autoSpaceDN w:val="0"/>
        <w:adjustRightInd w:val="0"/>
        <w:jc w:val="left"/>
        <w:rPr>
          <w:rFonts w:asciiTheme="minorEastAsia" w:hAnsiTheme="minorEastAsia" w:cs="Hannotate SC Regular"/>
          <w:kern w:val="0"/>
          <w:sz w:val="20"/>
          <w:szCs w:val="20"/>
        </w:rPr>
      </w:pPr>
      <w:r w:rsidRPr="00B371E6">
        <w:rPr>
          <w:rFonts w:asciiTheme="minorEastAsia" w:hAnsiTheme="minorEastAsia" w:cs="Hannotate SC Regular"/>
          <w:kern w:val="0"/>
          <w:sz w:val="20"/>
          <w:szCs w:val="20"/>
        </w:rPr>
        <w:t>NSString</w:t>
      </w:r>
      <w:r w:rsidRPr="00B371E6">
        <w:rPr>
          <w:rFonts w:asciiTheme="minorEastAsia" w:hAnsiTheme="minorEastAsia" w:cs="Hannotate SC Regular" w:hint="eastAsia"/>
          <w:kern w:val="0"/>
          <w:sz w:val="20"/>
          <w:szCs w:val="20"/>
        </w:rPr>
        <w:t> </w:t>
      </w:r>
      <w:r w:rsidRPr="00B371E6">
        <w:rPr>
          <w:rFonts w:asciiTheme="minorEastAsia" w:hAnsiTheme="minorEastAsia" w:cs="Hannotate SC Regular"/>
          <w:kern w:val="0"/>
          <w:sz w:val="20"/>
          <w:szCs w:val="20"/>
        </w:rPr>
        <w:t xml:space="preserve"> *string =</w:t>
      </w:r>
      <w:r w:rsidRPr="00B371E6">
        <w:rPr>
          <w:rFonts w:asciiTheme="minorEastAsia" w:hAnsiTheme="minorEastAsia" w:cs="Hannotate SC Regular" w:hint="eastAsia"/>
          <w:kern w:val="0"/>
          <w:sz w:val="20"/>
          <w:szCs w:val="20"/>
        </w:rPr>
        <w:t> </w:t>
      </w:r>
      <w:r w:rsidRPr="00B371E6">
        <w:rPr>
          <w:rFonts w:asciiTheme="minorEastAsia" w:hAnsiTheme="minorEastAsia" w:cs="Hannotate SC Regular"/>
          <w:kern w:val="0"/>
          <w:sz w:val="20"/>
          <w:szCs w:val="20"/>
        </w:rPr>
        <w:t>@</w:t>
      </w:r>
      <w:r w:rsidRPr="00B371E6">
        <w:rPr>
          <w:rFonts w:asciiTheme="minorEastAsia" w:hAnsiTheme="minorEastAsia" w:cs="Hannotate SC Regular" w:hint="eastAsia"/>
          <w:kern w:val="0"/>
          <w:sz w:val="20"/>
          <w:szCs w:val="20"/>
        </w:rPr>
        <w:t>“</w:t>
      </w:r>
      <w:r w:rsidRPr="00B371E6">
        <w:rPr>
          <w:rFonts w:asciiTheme="minorEastAsia" w:hAnsiTheme="minorEastAsia" w:cs="Hannotate SC Regular"/>
          <w:kern w:val="0"/>
          <w:sz w:val="20"/>
          <w:szCs w:val="20"/>
        </w:rPr>
        <w:t>Abc</w:t>
      </w:r>
      <w:r w:rsidRPr="00B371E6">
        <w:rPr>
          <w:rFonts w:asciiTheme="minorEastAsia" w:hAnsiTheme="minorEastAsia" w:cs="Hannotate SC Regular" w:hint="eastAsia"/>
          <w:kern w:val="0"/>
          <w:sz w:val="20"/>
          <w:szCs w:val="20"/>
        </w:rPr>
        <w:t>”</w:t>
      </w:r>
      <w:r w:rsidRPr="00B371E6">
        <w:rPr>
          <w:rFonts w:asciiTheme="minorEastAsia" w:hAnsiTheme="minorEastAsia" w:cs="Hannotate SC Regular"/>
          <w:kern w:val="0"/>
          <w:sz w:val="20"/>
          <w:szCs w:val="20"/>
        </w:rPr>
        <w:t>;</w:t>
      </w:r>
    </w:p>
    <w:p w14:paraId="7796D6CF" w14:textId="77777777" w:rsidR="00B55484" w:rsidRPr="00B371E6" w:rsidRDefault="00B55484" w:rsidP="00B55484">
      <w:pPr>
        <w:widowControl/>
        <w:autoSpaceDE w:val="0"/>
        <w:autoSpaceDN w:val="0"/>
        <w:adjustRightInd w:val="0"/>
        <w:jc w:val="left"/>
        <w:rPr>
          <w:rFonts w:asciiTheme="minorEastAsia" w:hAnsiTheme="minorEastAsia" w:cs="Hannotate SC Regular"/>
          <w:kern w:val="0"/>
          <w:sz w:val="20"/>
          <w:szCs w:val="20"/>
        </w:rPr>
      </w:pPr>
      <w:proofErr w:type="gramStart"/>
      <w:r w:rsidRPr="00B371E6">
        <w:rPr>
          <w:rFonts w:asciiTheme="minorEastAsia" w:hAnsiTheme="minorEastAsia" w:cs="Hannotate SC Regular"/>
          <w:kern w:val="0"/>
          <w:sz w:val="20"/>
          <w:szCs w:val="20"/>
        </w:rPr>
        <w:t>string</w:t>
      </w:r>
      <w:proofErr w:type="gramEnd"/>
      <w:r w:rsidRPr="00B371E6">
        <w:rPr>
          <w:rFonts w:asciiTheme="minorEastAsia" w:hAnsiTheme="minorEastAsia" w:cs="Hannotate SC Regular"/>
          <w:kern w:val="0"/>
          <w:sz w:val="20"/>
          <w:szCs w:val="20"/>
        </w:rPr>
        <w:t xml:space="preserve"> = [ string lowercaseString];</w:t>
      </w:r>
    </w:p>
    <w:p w14:paraId="70BBBFCD" w14:textId="77777777" w:rsidR="00B55484" w:rsidRPr="00B371E6" w:rsidRDefault="00B55484" w:rsidP="00B55484">
      <w:pPr>
        <w:widowControl/>
        <w:autoSpaceDE w:val="0"/>
        <w:autoSpaceDN w:val="0"/>
        <w:adjustRightInd w:val="0"/>
        <w:jc w:val="left"/>
        <w:rPr>
          <w:rFonts w:asciiTheme="minorEastAsia" w:hAnsiTheme="minorEastAsia" w:cs="Hannotate SC Regular"/>
          <w:kern w:val="0"/>
          <w:sz w:val="20"/>
          <w:szCs w:val="20"/>
        </w:rPr>
      </w:pPr>
      <w:r w:rsidRPr="00B371E6">
        <w:rPr>
          <w:rFonts w:asciiTheme="minorEastAsia" w:hAnsiTheme="minorEastAsia" w:cs="Hannotate SC Regular"/>
          <w:kern w:val="0"/>
          <w:sz w:val="20"/>
          <w:szCs w:val="20"/>
        </w:rPr>
        <w:t>string = [ string stringByAppendingString:@</w:t>
      </w:r>
      <w:r w:rsidRPr="00B371E6">
        <w:rPr>
          <w:rFonts w:asciiTheme="minorEastAsia" w:hAnsiTheme="minorEastAsia" w:cs="Hannotate SC Regular" w:hint="eastAsia"/>
          <w:kern w:val="0"/>
          <w:sz w:val="20"/>
          <w:szCs w:val="20"/>
        </w:rPr>
        <w:t>“</w:t>
      </w:r>
      <w:r w:rsidRPr="00B371E6">
        <w:rPr>
          <w:rFonts w:asciiTheme="minorEastAsia" w:hAnsiTheme="minorEastAsia" w:cs="Hannotate SC Regular"/>
          <w:kern w:val="0"/>
          <w:sz w:val="20"/>
          <w:szCs w:val="20"/>
        </w:rPr>
        <w:t>xyz</w:t>
      </w:r>
      <w:r w:rsidRPr="00B371E6">
        <w:rPr>
          <w:rFonts w:asciiTheme="minorEastAsia" w:hAnsiTheme="minorEastAsia" w:cs="Hannotate SC Regular" w:hint="eastAsia"/>
          <w:kern w:val="0"/>
          <w:sz w:val="20"/>
          <w:szCs w:val="20"/>
        </w:rPr>
        <w:t>”</w:t>
      </w:r>
      <w:r w:rsidRPr="00B371E6">
        <w:rPr>
          <w:rFonts w:asciiTheme="minorEastAsia" w:hAnsiTheme="minorEastAsia" w:cs="Hannotate SC Regular"/>
          <w:kern w:val="0"/>
          <w:sz w:val="20"/>
          <w:szCs w:val="20"/>
        </w:rPr>
        <w:t>];</w:t>
      </w:r>
    </w:p>
    <w:p w14:paraId="6DBA1E5F" w14:textId="77777777" w:rsidR="00B55484" w:rsidRPr="00B371E6" w:rsidRDefault="00B55484" w:rsidP="00B55484">
      <w:pPr>
        <w:widowControl/>
        <w:autoSpaceDE w:val="0"/>
        <w:autoSpaceDN w:val="0"/>
        <w:adjustRightInd w:val="0"/>
        <w:jc w:val="left"/>
        <w:rPr>
          <w:rFonts w:asciiTheme="minorEastAsia" w:hAnsiTheme="minorEastAsia" w:cs="Hannotate SC Regular"/>
          <w:kern w:val="0"/>
          <w:sz w:val="20"/>
          <w:szCs w:val="20"/>
        </w:rPr>
      </w:pPr>
      <w:r w:rsidRPr="00B371E6">
        <w:rPr>
          <w:rFonts w:asciiTheme="minorEastAsia" w:hAnsiTheme="minorEastAsia" w:cs="Hannotate SC Regular"/>
          <w:kern w:val="0"/>
          <w:sz w:val="20"/>
          <w:szCs w:val="20"/>
        </w:rPr>
        <w:t>NSLog(@</w:t>
      </w:r>
      <w:r w:rsidRPr="00B371E6">
        <w:rPr>
          <w:rFonts w:asciiTheme="minorEastAsia" w:hAnsiTheme="minorEastAsia" w:cs="Hannotate SC Regular" w:hint="eastAsia"/>
          <w:kern w:val="0"/>
          <w:sz w:val="20"/>
          <w:szCs w:val="20"/>
        </w:rPr>
        <w:t>“</w:t>
      </w:r>
      <w:r w:rsidRPr="00B371E6">
        <w:rPr>
          <w:rFonts w:asciiTheme="minorEastAsia" w:hAnsiTheme="minorEastAsia" w:cs="Hannotate SC Regular"/>
          <w:kern w:val="0"/>
          <w:sz w:val="20"/>
          <w:szCs w:val="20"/>
        </w:rPr>
        <w:t>%@</w:t>
      </w:r>
      <w:r w:rsidRPr="00B371E6">
        <w:rPr>
          <w:rFonts w:asciiTheme="minorEastAsia" w:hAnsiTheme="minorEastAsia" w:cs="Hannotate SC Regular" w:hint="eastAsia"/>
          <w:kern w:val="0"/>
          <w:sz w:val="20"/>
          <w:szCs w:val="20"/>
        </w:rPr>
        <w:t>“</w:t>
      </w:r>
      <w:r w:rsidRPr="00B371E6">
        <w:rPr>
          <w:rFonts w:asciiTheme="minorEastAsia" w:hAnsiTheme="minorEastAsia" w:cs="Hannotate SC Regular"/>
          <w:kern w:val="0"/>
          <w:sz w:val="20"/>
          <w:szCs w:val="20"/>
        </w:rPr>
        <w:t>, string);</w:t>
      </w:r>
    </w:p>
    <w:p w14:paraId="182C08F1" w14:textId="77777777" w:rsidR="00B55484" w:rsidRPr="00B371E6" w:rsidRDefault="00B55484" w:rsidP="00B55484">
      <w:pPr>
        <w:widowControl/>
        <w:autoSpaceDE w:val="0"/>
        <w:autoSpaceDN w:val="0"/>
        <w:adjustRightInd w:val="0"/>
        <w:jc w:val="left"/>
        <w:rPr>
          <w:rFonts w:asciiTheme="minorEastAsia" w:hAnsiTheme="minorEastAsia" w:cs="Hannotate SC Regular"/>
          <w:kern w:val="0"/>
          <w:sz w:val="20"/>
          <w:szCs w:val="20"/>
        </w:rPr>
      </w:pPr>
      <w:r w:rsidRPr="00B371E6">
        <w:rPr>
          <w:rFonts w:asciiTheme="minorEastAsia" w:hAnsiTheme="minorEastAsia" w:cs="Hannotate SC Regular"/>
          <w:kern w:val="0"/>
          <w:sz w:val="20"/>
          <w:szCs w:val="20"/>
        </w:rPr>
        <w:t>}</w:t>
      </w:r>
    </w:p>
    <w:p w14:paraId="6C5FC4B7" w14:textId="77777777" w:rsidR="00B55484" w:rsidRPr="00B371E6" w:rsidRDefault="00B55484" w:rsidP="00B55484">
      <w:pPr>
        <w:widowControl/>
        <w:autoSpaceDE w:val="0"/>
        <w:autoSpaceDN w:val="0"/>
        <w:adjustRightInd w:val="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44</w:t>
      </w:r>
      <w:r w:rsidR="00A91E4F" w:rsidRPr="00B371E6">
        <w:rPr>
          <w:rFonts w:asciiTheme="minorEastAsia" w:hAnsiTheme="minorEastAsia" w:cs="Hannotate SC Regular" w:hint="eastAsia"/>
          <w:kern w:val="0"/>
          <w:sz w:val="20"/>
          <w:szCs w:val="20"/>
        </w:rPr>
        <w:t>、</w:t>
      </w:r>
      <w:r w:rsidRPr="00B371E6">
        <w:rPr>
          <w:rFonts w:asciiTheme="minorEastAsia" w:hAnsiTheme="minorEastAsia" w:cs="Hannotate SC Regular" w:hint="eastAsia"/>
          <w:kern w:val="0"/>
          <w:sz w:val="20"/>
          <w:szCs w:val="20"/>
        </w:rPr>
        <w:t>什么是</w:t>
      </w:r>
      <w:r w:rsidRPr="00B371E6">
        <w:rPr>
          <w:rFonts w:asciiTheme="minorEastAsia" w:hAnsiTheme="minorEastAsia" w:cs="Hannotate SC Regular"/>
          <w:kern w:val="0"/>
          <w:sz w:val="20"/>
          <w:szCs w:val="20"/>
        </w:rPr>
        <w:t>OpenGL?</w:t>
      </w:r>
      <w:r w:rsidRPr="00B371E6">
        <w:rPr>
          <w:rFonts w:asciiTheme="minorEastAsia" w:hAnsiTheme="minorEastAsia" w:cs="Hannotate SC Regular" w:hint="eastAsia"/>
          <w:kern w:val="0"/>
          <w:sz w:val="20"/>
          <w:szCs w:val="20"/>
        </w:rPr>
        <w:t>具体使用</w:t>
      </w:r>
    </w:p>
    <w:p w14:paraId="310A7F0B" w14:textId="77777777" w:rsidR="00B55484" w:rsidRPr="00B371E6" w:rsidRDefault="00B55484" w:rsidP="00B55484">
      <w:pPr>
        <w:widowControl/>
        <w:autoSpaceDE w:val="0"/>
        <w:autoSpaceDN w:val="0"/>
        <w:adjustRightInd w:val="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45</w:t>
      </w:r>
      <w:r w:rsidR="00A91E4F" w:rsidRPr="00B371E6">
        <w:rPr>
          <w:rFonts w:asciiTheme="minorEastAsia" w:hAnsiTheme="minorEastAsia" w:cs="Hannotate SC Regular" w:hint="eastAsia"/>
          <w:kern w:val="0"/>
          <w:sz w:val="20"/>
          <w:szCs w:val="20"/>
        </w:rPr>
        <w:t>、</w:t>
      </w:r>
      <w:r w:rsidRPr="00B371E6">
        <w:rPr>
          <w:rFonts w:asciiTheme="minorEastAsia" w:hAnsiTheme="minorEastAsia" w:cs="Hannotate SC Regular" w:hint="eastAsia"/>
          <w:kern w:val="0"/>
          <w:sz w:val="20"/>
          <w:szCs w:val="20"/>
        </w:rPr>
        <w:t>开发过程中应用程序内存泄露了该怎么办</w:t>
      </w:r>
    </w:p>
    <w:p w14:paraId="7AB88576" w14:textId="77777777" w:rsidR="00B55484" w:rsidRPr="00B371E6" w:rsidRDefault="00B55484" w:rsidP="00B55484">
      <w:pPr>
        <w:widowControl/>
        <w:autoSpaceDE w:val="0"/>
        <w:autoSpaceDN w:val="0"/>
        <w:adjustRightInd w:val="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46</w:t>
      </w:r>
      <w:r w:rsidR="00A91E4F" w:rsidRPr="00B371E6">
        <w:rPr>
          <w:rFonts w:asciiTheme="minorEastAsia" w:hAnsiTheme="minorEastAsia" w:cs="Hannotate SC Regular" w:hint="eastAsia"/>
          <w:kern w:val="0"/>
          <w:sz w:val="20"/>
          <w:szCs w:val="20"/>
        </w:rPr>
        <w:t>、</w:t>
      </w:r>
      <w:r w:rsidRPr="00B371E6">
        <w:rPr>
          <w:rFonts w:asciiTheme="minorEastAsia" w:hAnsiTheme="minorEastAsia" w:cs="Hannotate SC Regular"/>
          <w:kern w:val="0"/>
          <w:sz w:val="20"/>
          <w:szCs w:val="20"/>
        </w:rPr>
        <w:t>ios</w:t>
      </w:r>
      <w:r w:rsidRPr="00B371E6">
        <w:rPr>
          <w:rFonts w:asciiTheme="minorEastAsia" w:hAnsiTheme="minorEastAsia" w:cs="Hannotate SC Regular" w:hint="eastAsia"/>
          <w:kern w:val="0"/>
          <w:sz w:val="20"/>
          <w:szCs w:val="20"/>
        </w:rPr>
        <w:t>开发中有什么方式支持多继承？（</w:t>
      </w:r>
      <w:r w:rsidRPr="00B371E6">
        <w:rPr>
          <w:rFonts w:asciiTheme="minorEastAsia" w:hAnsiTheme="minorEastAsia" w:cs="Verdana"/>
          <w:kern w:val="0"/>
          <w:sz w:val="20"/>
          <w:szCs w:val="20"/>
        </w:rPr>
        <w:t>obj-c有多重继承么?不是的话有什么替代方法?</w:t>
      </w:r>
      <w:r w:rsidRPr="00B371E6">
        <w:rPr>
          <w:rFonts w:asciiTheme="minorEastAsia" w:hAnsiTheme="minorEastAsia" w:cs="Hannotate SC Regular" w:hint="eastAsia"/>
          <w:kern w:val="0"/>
          <w:sz w:val="20"/>
          <w:szCs w:val="20"/>
        </w:rPr>
        <w:t>）</w:t>
      </w:r>
    </w:p>
    <w:p w14:paraId="13E4F01D" w14:textId="77777777" w:rsidR="00B55484" w:rsidRPr="00B371E6" w:rsidRDefault="00B55484" w:rsidP="00B55484">
      <w:pPr>
        <w:widowControl/>
        <w:autoSpaceDE w:val="0"/>
        <w:autoSpaceDN w:val="0"/>
        <w:adjustRightInd w:val="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47</w:t>
      </w:r>
      <w:r w:rsidR="00A91E4F" w:rsidRPr="00B371E6">
        <w:rPr>
          <w:rFonts w:asciiTheme="minorEastAsia" w:hAnsiTheme="minorEastAsia" w:cs="Hannotate SC Regular" w:hint="eastAsia"/>
          <w:kern w:val="0"/>
          <w:sz w:val="20"/>
          <w:szCs w:val="20"/>
        </w:rPr>
        <w:t>、</w:t>
      </w:r>
      <w:r w:rsidRPr="00B371E6">
        <w:rPr>
          <w:rFonts w:asciiTheme="minorEastAsia" w:hAnsiTheme="minorEastAsia" w:cs="Hannotate SC Regular" w:hint="eastAsia"/>
          <w:kern w:val="0"/>
          <w:sz w:val="20"/>
          <w:szCs w:val="20"/>
        </w:rPr>
        <w:t>从</w:t>
      </w:r>
      <w:r w:rsidRPr="00B371E6">
        <w:rPr>
          <w:rFonts w:asciiTheme="minorEastAsia" w:hAnsiTheme="minorEastAsia" w:cs="Hannotate SC Regular"/>
          <w:kern w:val="0"/>
          <w:sz w:val="20"/>
          <w:szCs w:val="20"/>
        </w:rPr>
        <w:t>1-n</w:t>
      </w:r>
      <w:r w:rsidRPr="00B371E6">
        <w:rPr>
          <w:rFonts w:asciiTheme="minorEastAsia" w:hAnsiTheme="minorEastAsia" w:cs="Hannotate SC Regular" w:hint="eastAsia"/>
          <w:kern w:val="0"/>
          <w:sz w:val="20"/>
          <w:szCs w:val="20"/>
        </w:rPr>
        <w:t>个五序列的数字中排序的算法有哪些，简单代码实现一个并写出时间复杂度 </w:t>
      </w:r>
    </w:p>
    <w:p w14:paraId="50DC3FE8" w14:textId="77777777" w:rsidR="00B55484" w:rsidRPr="00B371E6" w:rsidRDefault="00A91E4F" w:rsidP="00B55484">
      <w:pPr>
        <w:widowControl/>
        <w:autoSpaceDE w:val="0"/>
        <w:autoSpaceDN w:val="0"/>
        <w:adjustRightInd w:val="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48、</w:t>
      </w:r>
      <w:r w:rsidR="00B55484" w:rsidRPr="00B371E6">
        <w:rPr>
          <w:rFonts w:asciiTheme="minorEastAsia" w:hAnsiTheme="minorEastAsia" w:cs="Hannotate SC Regular" w:hint="eastAsia"/>
          <w:kern w:val="0"/>
          <w:sz w:val="20"/>
          <w:szCs w:val="20"/>
        </w:rPr>
        <w:t>开启一个其他线程来计算</w:t>
      </w:r>
      <w:r w:rsidR="00B55484" w:rsidRPr="00B371E6">
        <w:rPr>
          <w:rFonts w:asciiTheme="minorEastAsia" w:hAnsiTheme="minorEastAsia" w:cs="Hannotate SC Regular"/>
          <w:kern w:val="0"/>
          <w:sz w:val="20"/>
          <w:szCs w:val="20"/>
        </w:rPr>
        <w:t xml:space="preserve">1+1 </w:t>
      </w:r>
      <w:r w:rsidR="00B55484" w:rsidRPr="00B371E6">
        <w:rPr>
          <w:rFonts w:asciiTheme="minorEastAsia" w:hAnsiTheme="minorEastAsia" w:cs="Hannotate SC Regular" w:hint="eastAsia"/>
          <w:kern w:val="0"/>
          <w:sz w:val="20"/>
          <w:szCs w:val="20"/>
        </w:rPr>
        <w:t>并且把结果用主线程显示在</w:t>
      </w:r>
      <w:r w:rsidR="00B55484" w:rsidRPr="00B371E6">
        <w:rPr>
          <w:rFonts w:asciiTheme="minorEastAsia" w:hAnsiTheme="minorEastAsia" w:cs="Hannotate SC Regular"/>
          <w:kern w:val="0"/>
          <w:sz w:val="20"/>
          <w:szCs w:val="20"/>
        </w:rPr>
        <w:t>label</w:t>
      </w:r>
      <w:r w:rsidR="00B55484" w:rsidRPr="00B371E6">
        <w:rPr>
          <w:rFonts w:asciiTheme="minorEastAsia" w:hAnsiTheme="minorEastAsia" w:cs="Hannotate SC Regular" w:hint="eastAsia"/>
          <w:kern w:val="0"/>
          <w:sz w:val="20"/>
          <w:szCs w:val="20"/>
        </w:rPr>
        <w:t>上更新</w:t>
      </w:r>
      <w:r w:rsidR="00B55484" w:rsidRPr="00B371E6">
        <w:rPr>
          <w:rFonts w:asciiTheme="minorEastAsia" w:hAnsiTheme="minorEastAsia" w:cs="Hannotate SC Regular"/>
          <w:kern w:val="0"/>
          <w:sz w:val="20"/>
          <w:szCs w:val="20"/>
        </w:rPr>
        <w:t>UI</w:t>
      </w:r>
    </w:p>
    <w:p w14:paraId="2C8C8A0A" w14:textId="77777777" w:rsidR="00B55484" w:rsidRPr="00B371E6" w:rsidRDefault="00A91E4F" w:rsidP="00B55484">
      <w:pPr>
        <w:widowControl/>
        <w:autoSpaceDE w:val="0"/>
        <w:autoSpaceDN w:val="0"/>
        <w:adjustRightInd w:val="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49、</w:t>
      </w:r>
      <w:r w:rsidR="00B55484" w:rsidRPr="00B371E6">
        <w:rPr>
          <w:rFonts w:asciiTheme="minorEastAsia" w:hAnsiTheme="minorEastAsia" w:cs="Hannotate SC Regular"/>
          <w:kern w:val="0"/>
          <w:sz w:val="20"/>
          <w:szCs w:val="20"/>
        </w:rPr>
        <w:t>ios7</w:t>
      </w:r>
      <w:r w:rsidR="00B55484" w:rsidRPr="00B371E6">
        <w:rPr>
          <w:rFonts w:asciiTheme="minorEastAsia" w:hAnsiTheme="minorEastAsia" w:cs="Hannotate SC Regular" w:hint="eastAsia"/>
          <w:kern w:val="0"/>
          <w:sz w:val="20"/>
          <w:szCs w:val="20"/>
        </w:rPr>
        <w:t>中</w:t>
      </w:r>
      <w:r w:rsidR="00B55484" w:rsidRPr="00B371E6">
        <w:rPr>
          <w:rFonts w:asciiTheme="minorEastAsia" w:hAnsiTheme="minorEastAsia" w:cs="Hannotate SC Regular"/>
          <w:kern w:val="0"/>
          <w:sz w:val="20"/>
          <w:szCs w:val="20"/>
        </w:rPr>
        <w:t>navigationBar</w:t>
      </w:r>
      <w:r w:rsidR="00B55484" w:rsidRPr="00B371E6">
        <w:rPr>
          <w:rFonts w:asciiTheme="minorEastAsia" w:hAnsiTheme="minorEastAsia" w:cs="Hannotate SC Regular" w:hint="eastAsia"/>
          <w:kern w:val="0"/>
          <w:sz w:val="20"/>
          <w:szCs w:val="20"/>
        </w:rPr>
        <w:t>的背景如何设置成透明的吗？需求是这样的：</w:t>
      </w:r>
      <w:r w:rsidR="00B55484" w:rsidRPr="00B371E6">
        <w:rPr>
          <w:rFonts w:asciiTheme="minorEastAsia" w:hAnsiTheme="minorEastAsia" w:cs="Hannotate SC Regular"/>
          <w:kern w:val="0"/>
          <w:sz w:val="20"/>
          <w:szCs w:val="20"/>
        </w:rPr>
        <w:t>viewController</w:t>
      </w:r>
      <w:r w:rsidR="00B55484" w:rsidRPr="00B371E6">
        <w:rPr>
          <w:rFonts w:asciiTheme="minorEastAsia" w:hAnsiTheme="minorEastAsia" w:cs="Hannotate SC Regular" w:hint="eastAsia"/>
          <w:kern w:val="0"/>
          <w:sz w:val="20"/>
          <w:szCs w:val="20"/>
        </w:rPr>
        <w:t>的背景是蓝色的，然后让</w:t>
      </w:r>
      <w:r w:rsidR="00B55484" w:rsidRPr="00B371E6">
        <w:rPr>
          <w:rFonts w:asciiTheme="minorEastAsia" w:hAnsiTheme="minorEastAsia" w:cs="Hannotate SC Regular"/>
          <w:kern w:val="0"/>
          <w:sz w:val="20"/>
          <w:szCs w:val="20"/>
        </w:rPr>
        <w:t>navigationbar</w:t>
      </w:r>
      <w:r w:rsidR="00B55484" w:rsidRPr="00B371E6">
        <w:rPr>
          <w:rFonts w:asciiTheme="minorEastAsia" w:hAnsiTheme="minorEastAsia" w:cs="Hannotate SC Regular" w:hint="eastAsia"/>
          <w:kern w:val="0"/>
          <w:sz w:val="20"/>
          <w:szCs w:val="20"/>
        </w:rPr>
        <w:t>的背景是透明的，就</w:t>
      </w:r>
      <w:r w:rsidR="00B55484" w:rsidRPr="00B371E6">
        <w:rPr>
          <w:rFonts w:asciiTheme="minorEastAsia" w:hAnsiTheme="minorEastAsia" w:cs="Hannotate SC Regular"/>
          <w:kern w:val="0"/>
          <w:sz w:val="20"/>
          <w:szCs w:val="20"/>
        </w:rPr>
        <w:t xml:space="preserve"> </w:t>
      </w:r>
      <w:r w:rsidR="00B55484" w:rsidRPr="00B371E6">
        <w:rPr>
          <w:rFonts w:asciiTheme="minorEastAsia" w:hAnsiTheme="minorEastAsia" w:cs="Hannotate SC Regular" w:hint="eastAsia"/>
          <w:kern w:val="0"/>
          <w:sz w:val="20"/>
          <w:szCs w:val="20"/>
        </w:rPr>
        <w:t>这样</w:t>
      </w:r>
      <w:r w:rsidR="00B55484" w:rsidRPr="00B371E6">
        <w:rPr>
          <w:rFonts w:asciiTheme="minorEastAsia" w:hAnsiTheme="minorEastAsia" w:cs="Hannotate SC Regular"/>
          <w:kern w:val="0"/>
          <w:sz w:val="20"/>
          <w:szCs w:val="20"/>
        </w:rPr>
        <w:t>navigationbar</w:t>
      </w:r>
      <w:r w:rsidR="00B55484" w:rsidRPr="00B371E6">
        <w:rPr>
          <w:rFonts w:asciiTheme="minorEastAsia" w:hAnsiTheme="minorEastAsia" w:cs="Hannotate SC Regular" w:hint="eastAsia"/>
          <w:kern w:val="0"/>
          <w:sz w:val="20"/>
          <w:szCs w:val="20"/>
        </w:rPr>
        <w:t>也变成蓝色的了</w:t>
      </w:r>
    </w:p>
    <w:p w14:paraId="2698648C" w14:textId="77777777" w:rsidR="00B55484" w:rsidRPr="00B371E6" w:rsidRDefault="00A91E4F" w:rsidP="00B55484">
      <w:pPr>
        <w:widowControl/>
        <w:autoSpaceDE w:val="0"/>
        <w:autoSpaceDN w:val="0"/>
        <w:adjustRightInd w:val="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50、</w:t>
      </w:r>
      <w:r w:rsidR="00B55484" w:rsidRPr="00B371E6">
        <w:rPr>
          <w:rFonts w:asciiTheme="minorEastAsia" w:hAnsiTheme="minorEastAsia" w:cs="Verdana"/>
          <w:kern w:val="0"/>
          <w:sz w:val="20"/>
          <w:szCs w:val="20"/>
        </w:rPr>
        <w:t>ViewController的didReceiveMemoryWarning怎么被调用</w:t>
      </w:r>
    </w:p>
    <w:p w14:paraId="3F560A34" w14:textId="77777777" w:rsidR="00B55484" w:rsidRPr="00B371E6" w:rsidRDefault="00A91E4F" w:rsidP="00B55484">
      <w:pPr>
        <w:widowControl/>
        <w:autoSpaceDE w:val="0"/>
        <w:autoSpaceDN w:val="0"/>
        <w:adjustRightInd w:val="0"/>
        <w:spacing w:line="400" w:lineRule="atLeast"/>
        <w:jc w:val="left"/>
        <w:rPr>
          <w:rFonts w:asciiTheme="minorEastAsia" w:hAnsiTheme="minorEastAsia" w:cs="Hannotate SC Regular"/>
          <w:kern w:val="0"/>
          <w:sz w:val="20"/>
          <w:szCs w:val="20"/>
        </w:rPr>
      </w:pPr>
      <w:r w:rsidRPr="00B371E6">
        <w:rPr>
          <w:rFonts w:asciiTheme="minorEastAsia" w:hAnsiTheme="minorEastAsia" w:cs="Verdana" w:hint="eastAsia"/>
          <w:kern w:val="0"/>
          <w:sz w:val="20"/>
          <w:szCs w:val="20"/>
        </w:rPr>
        <w:t>51、</w:t>
      </w:r>
      <w:r w:rsidR="00B55484" w:rsidRPr="00B371E6">
        <w:rPr>
          <w:rFonts w:asciiTheme="minorEastAsia" w:hAnsiTheme="minorEastAsia" w:cs="Verdana"/>
          <w:kern w:val="0"/>
          <w:sz w:val="20"/>
          <w:szCs w:val="20"/>
        </w:rPr>
        <w:t>用预处理指令#define声明一个常数，用以表明1年中有多少秒（忽略闰年问题）</w:t>
      </w:r>
    </w:p>
    <w:p w14:paraId="62D24155" w14:textId="77777777" w:rsidR="00B55484" w:rsidRPr="00B371E6" w:rsidRDefault="00A91E4F" w:rsidP="00B55484">
      <w:pPr>
        <w:widowControl/>
        <w:autoSpaceDE w:val="0"/>
        <w:autoSpaceDN w:val="0"/>
        <w:adjustRightInd w:val="0"/>
        <w:spacing w:line="400" w:lineRule="atLeast"/>
        <w:jc w:val="left"/>
        <w:rPr>
          <w:rFonts w:asciiTheme="minorEastAsia" w:hAnsiTheme="minorEastAsia" w:cs="Hannotate SC Regular"/>
          <w:kern w:val="0"/>
          <w:sz w:val="20"/>
          <w:szCs w:val="20"/>
        </w:rPr>
      </w:pPr>
      <w:r w:rsidRPr="00B371E6">
        <w:rPr>
          <w:rFonts w:asciiTheme="minorEastAsia" w:hAnsiTheme="minorEastAsia" w:cs="Verdana" w:hint="eastAsia"/>
          <w:kern w:val="0"/>
          <w:sz w:val="20"/>
          <w:szCs w:val="20"/>
        </w:rPr>
        <w:t>52、</w:t>
      </w:r>
      <w:r w:rsidR="00B55484" w:rsidRPr="00B371E6">
        <w:rPr>
          <w:rFonts w:asciiTheme="minorEastAsia" w:hAnsiTheme="minorEastAsia" w:cs="Verdana"/>
          <w:kern w:val="0"/>
          <w:sz w:val="20"/>
          <w:szCs w:val="20"/>
        </w:rPr>
        <w:t>写一个委托的 interface</w:t>
      </w:r>
    </w:p>
    <w:p w14:paraId="37214EEB" w14:textId="77777777" w:rsidR="00B55484" w:rsidRPr="00B371E6" w:rsidRDefault="00A91E4F" w:rsidP="00B55484">
      <w:pPr>
        <w:widowControl/>
        <w:autoSpaceDE w:val="0"/>
        <w:autoSpaceDN w:val="0"/>
        <w:adjustRightInd w:val="0"/>
        <w:spacing w:line="400" w:lineRule="atLeast"/>
        <w:jc w:val="left"/>
        <w:rPr>
          <w:rFonts w:asciiTheme="minorEastAsia" w:hAnsiTheme="minorEastAsia" w:cs="Hannotate SC Regular"/>
          <w:kern w:val="0"/>
          <w:sz w:val="20"/>
          <w:szCs w:val="20"/>
        </w:rPr>
      </w:pPr>
      <w:r w:rsidRPr="00B371E6">
        <w:rPr>
          <w:rFonts w:asciiTheme="minorEastAsia" w:hAnsiTheme="minorEastAsia" w:cs="Verdana" w:hint="eastAsia"/>
          <w:kern w:val="0"/>
          <w:sz w:val="20"/>
          <w:szCs w:val="20"/>
        </w:rPr>
        <w:t>53、</w:t>
      </w:r>
      <w:r w:rsidR="00B55484" w:rsidRPr="00B371E6">
        <w:rPr>
          <w:rFonts w:asciiTheme="minorEastAsia" w:hAnsiTheme="minorEastAsia" w:cs="Verdana"/>
          <w:kern w:val="0"/>
          <w:sz w:val="20"/>
          <w:szCs w:val="20"/>
        </w:rPr>
        <w:t>写一个NSString类的实现</w:t>
      </w:r>
    </w:p>
    <w:p w14:paraId="13DD5C93" w14:textId="77777777" w:rsidR="00B55484" w:rsidRPr="00B371E6" w:rsidRDefault="00A91E4F" w:rsidP="00B55484">
      <w:pPr>
        <w:widowControl/>
        <w:autoSpaceDE w:val="0"/>
        <w:autoSpaceDN w:val="0"/>
        <w:adjustRightInd w:val="0"/>
        <w:spacing w:line="400" w:lineRule="atLeast"/>
        <w:jc w:val="left"/>
        <w:rPr>
          <w:rFonts w:asciiTheme="minorEastAsia" w:hAnsiTheme="minorEastAsia" w:cs="Hannotate SC Regular"/>
          <w:kern w:val="0"/>
          <w:sz w:val="20"/>
          <w:szCs w:val="20"/>
        </w:rPr>
      </w:pPr>
      <w:r w:rsidRPr="00B371E6">
        <w:rPr>
          <w:rFonts w:asciiTheme="minorEastAsia" w:hAnsiTheme="minorEastAsia" w:cs="Verdana" w:hint="eastAsia"/>
          <w:kern w:val="0"/>
          <w:sz w:val="20"/>
          <w:szCs w:val="20"/>
        </w:rPr>
        <w:t>54、</w:t>
      </w:r>
      <w:r w:rsidR="00B55484" w:rsidRPr="00B371E6">
        <w:rPr>
          <w:rFonts w:asciiTheme="minorEastAsia" w:hAnsiTheme="minorEastAsia" w:cs="Verdana"/>
          <w:kern w:val="0"/>
          <w:sz w:val="20"/>
          <w:szCs w:val="20"/>
        </w:rPr>
        <w:t>obj-c有私有方法么?私有变量呢</w:t>
      </w:r>
    </w:p>
    <w:p w14:paraId="2E3526A8" w14:textId="77777777" w:rsidR="00B55484" w:rsidRPr="00B371E6" w:rsidRDefault="00A91E4F" w:rsidP="00B55484">
      <w:pPr>
        <w:widowControl/>
        <w:autoSpaceDE w:val="0"/>
        <w:autoSpaceDN w:val="0"/>
        <w:adjustRightInd w:val="0"/>
        <w:spacing w:line="400" w:lineRule="atLeast"/>
        <w:jc w:val="left"/>
        <w:rPr>
          <w:rFonts w:asciiTheme="minorEastAsia" w:hAnsiTheme="minorEastAsia" w:cs="Hannotate SC Regular"/>
          <w:kern w:val="0"/>
          <w:sz w:val="20"/>
          <w:szCs w:val="20"/>
        </w:rPr>
      </w:pPr>
      <w:r w:rsidRPr="00B371E6">
        <w:rPr>
          <w:rFonts w:asciiTheme="minorEastAsia" w:hAnsiTheme="minorEastAsia" w:cs="Verdana" w:hint="eastAsia"/>
          <w:kern w:val="0"/>
          <w:sz w:val="20"/>
          <w:szCs w:val="20"/>
        </w:rPr>
        <w:t>55、</w:t>
      </w:r>
      <w:r w:rsidR="00B55484" w:rsidRPr="00B371E6">
        <w:rPr>
          <w:rFonts w:asciiTheme="minorEastAsia" w:hAnsiTheme="minorEastAsia" w:cs="Verdana"/>
          <w:kern w:val="0"/>
          <w:sz w:val="20"/>
          <w:szCs w:val="20"/>
        </w:rPr>
        <w:t>关键字const有什么含意？修饰类呢?static的作用,用于类呢?还有extern c的作用</w:t>
      </w:r>
    </w:p>
    <w:p w14:paraId="4818B7CC" w14:textId="77777777" w:rsidR="00B55484" w:rsidRPr="00B371E6" w:rsidRDefault="00A91E4F" w:rsidP="00B55484">
      <w:pPr>
        <w:widowControl/>
        <w:autoSpaceDE w:val="0"/>
        <w:autoSpaceDN w:val="0"/>
        <w:adjustRightInd w:val="0"/>
        <w:spacing w:line="400" w:lineRule="atLeast"/>
        <w:jc w:val="left"/>
        <w:rPr>
          <w:rFonts w:asciiTheme="minorEastAsia" w:hAnsiTheme="minorEastAsia" w:cs="Hannotate SC Regular"/>
          <w:kern w:val="0"/>
          <w:sz w:val="20"/>
          <w:szCs w:val="20"/>
        </w:rPr>
      </w:pPr>
      <w:r w:rsidRPr="00B371E6">
        <w:rPr>
          <w:rFonts w:asciiTheme="minorEastAsia" w:hAnsiTheme="minorEastAsia" w:cs="Verdana" w:hint="eastAsia"/>
          <w:kern w:val="0"/>
          <w:sz w:val="20"/>
          <w:szCs w:val="20"/>
        </w:rPr>
        <w:t>56、</w:t>
      </w:r>
      <w:r w:rsidR="00B55484" w:rsidRPr="00B371E6">
        <w:rPr>
          <w:rFonts w:asciiTheme="minorEastAsia" w:hAnsiTheme="minorEastAsia" w:cs="Hannotate SC Regular" w:hint="eastAsia"/>
          <w:kern w:val="0"/>
          <w:sz w:val="20"/>
          <w:szCs w:val="20"/>
        </w:rPr>
        <w:t>为什么标准头文件都有类似以下的结构？</w:t>
      </w:r>
      <w:r w:rsidR="00B55484" w:rsidRPr="00B371E6">
        <w:rPr>
          <w:rFonts w:asciiTheme="minorEastAsia" w:hAnsiTheme="minorEastAsia" w:cs="Hannotate SC Regular"/>
          <w:kern w:val="0"/>
          <w:sz w:val="20"/>
          <w:szCs w:val="20"/>
        </w:rPr>
        <w:t xml:space="preserve"> </w:t>
      </w:r>
      <w:r w:rsidR="00B55484" w:rsidRPr="00B371E6">
        <w:rPr>
          <w:rFonts w:asciiTheme="minorEastAsia" w:hAnsiTheme="minorEastAsia" w:cs="Hannotate SC Regular" w:hint="eastAsia"/>
          <w:kern w:val="0"/>
          <w:sz w:val="20"/>
          <w:szCs w:val="20"/>
        </w:rPr>
        <w:t> </w:t>
      </w:r>
    </w:p>
    <w:p w14:paraId="774FF2DC" w14:textId="77777777" w:rsidR="00B55484" w:rsidRPr="00B371E6" w:rsidRDefault="00B55484" w:rsidP="00B55484">
      <w:pPr>
        <w:widowControl/>
        <w:autoSpaceDE w:val="0"/>
        <w:autoSpaceDN w:val="0"/>
        <w:adjustRightInd w:val="0"/>
        <w:spacing w:line="400" w:lineRule="atLeast"/>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  </w:t>
      </w:r>
      <w:r w:rsidRPr="00B371E6">
        <w:rPr>
          <w:rFonts w:asciiTheme="minorEastAsia" w:hAnsiTheme="minorEastAsia" w:cs="Hannotate SC Regular"/>
          <w:kern w:val="0"/>
          <w:sz w:val="20"/>
          <w:szCs w:val="20"/>
        </w:rPr>
        <w:t xml:space="preserve"> #</w:t>
      </w:r>
      <w:proofErr w:type="gramStart"/>
      <w:r w:rsidRPr="00B371E6">
        <w:rPr>
          <w:rFonts w:asciiTheme="minorEastAsia" w:hAnsiTheme="minorEastAsia" w:cs="Hannotate SC Regular"/>
          <w:kern w:val="0"/>
          <w:sz w:val="20"/>
          <w:szCs w:val="20"/>
        </w:rPr>
        <w:t>ifndef</w:t>
      </w:r>
      <w:proofErr w:type="gramEnd"/>
      <w:r w:rsidRPr="00B371E6">
        <w:rPr>
          <w:rFonts w:asciiTheme="minorEastAsia" w:hAnsiTheme="minorEastAsia" w:cs="Hannotate SC Regular"/>
          <w:kern w:val="0"/>
          <w:sz w:val="20"/>
          <w:szCs w:val="20"/>
        </w:rPr>
        <w:t xml:space="preserve"> __INCvxWorksh </w:t>
      </w:r>
      <w:r w:rsidRPr="00B371E6">
        <w:rPr>
          <w:rFonts w:asciiTheme="minorEastAsia" w:hAnsiTheme="minorEastAsia" w:cs="Hannotate SC Regular" w:hint="eastAsia"/>
          <w:kern w:val="0"/>
          <w:sz w:val="20"/>
          <w:szCs w:val="20"/>
        </w:rPr>
        <w:t> </w:t>
      </w:r>
    </w:p>
    <w:p w14:paraId="5124D563" w14:textId="77777777" w:rsidR="00B55484" w:rsidRPr="00B371E6" w:rsidRDefault="00B55484" w:rsidP="00B55484">
      <w:pPr>
        <w:widowControl/>
        <w:autoSpaceDE w:val="0"/>
        <w:autoSpaceDN w:val="0"/>
        <w:adjustRightInd w:val="0"/>
        <w:spacing w:line="400" w:lineRule="atLeast"/>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  </w:t>
      </w:r>
      <w:r w:rsidRPr="00B371E6">
        <w:rPr>
          <w:rFonts w:asciiTheme="minorEastAsia" w:hAnsiTheme="minorEastAsia" w:cs="Hannotate SC Regular"/>
          <w:kern w:val="0"/>
          <w:sz w:val="20"/>
          <w:szCs w:val="20"/>
        </w:rPr>
        <w:t xml:space="preserve"> #</w:t>
      </w:r>
      <w:proofErr w:type="gramStart"/>
      <w:r w:rsidRPr="00B371E6">
        <w:rPr>
          <w:rFonts w:asciiTheme="minorEastAsia" w:hAnsiTheme="minorEastAsia" w:cs="Hannotate SC Regular"/>
          <w:kern w:val="0"/>
          <w:sz w:val="20"/>
          <w:szCs w:val="20"/>
        </w:rPr>
        <w:t>define</w:t>
      </w:r>
      <w:proofErr w:type="gramEnd"/>
      <w:r w:rsidRPr="00B371E6">
        <w:rPr>
          <w:rFonts w:asciiTheme="minorEastAsia" w:hAnsiTheme="minorEastAsia" w:cs="Hannotate SC Regular"/>
          <w:kern w:val="0"/>
          <w:sz w:val="20"/>
          <w:szCs w:val="20"/>
        </w:rPr>
        <w:t xml:space="preserve"> __INCvxWorksh </w:t>
      </w:r>
      <w:r w:rsidRPr="00B371E6">
        <w:rPr>
          <w:rFonts w:asciiTheme="minorEastAsia" w:hAnsiTheme="minorEastAsia" w:cs="Hannotate SC Regular" w:hint="eastAsia"/>
          <w:kern w:val="0"/>
          <w:sz w:val="20"/>
          <w:szCs w:val="20"/>
        </w:rPr>
        <w:t> </w:t>
      </w:r>
    </w:p>
    <w:p w14:paraId="0D1B0D5C" w14:textId="77777777" w:rsidR="00B55484" w:rsidRPr="00B371E6" w:rsidRDefault="00B55484" w:rsidP="00B55484">
      <w:pPr>
        <w:widowControl/>
        <w:autoSpaceDE w:val="0"/>
        <w:autoSpaceDN w:val="0"/>
        <w:adjustRightInd w:val="0"/>
        <w:spacing w:line="400" w:lineRule="atLeast"/>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  </w:t>
      </w:r>
      <w:r w:rsidRPr="00B371E6">
        <w:rPr>
          <w:rFonts w:asciiTheme="minorEastAsia" w:hAnsiTheme="minorEastAsia" w:cs="Hannotate SC Regular"/>
          <w:kern w:val="0"/>
          <w:sz w:val="20"/>
          <w:szCs w:val="20"/>
        </w:rPr>
        <w:t xml:space="preserve"> #</w:t>
      </w:r>
      <w:proofErr w:type="gramStart"/>
      <w:r w:rsidRPr="00B371E6">
        <w:rPr>
          <w:rFonts w:asciiTheme="minorEastAsia" w:hAnsiTheme="minorEastAsia" w:cs="Hannotate SC Regular"/>
          <w:kern w:val="0"/>
          <w:sz w:val="20"/>
          <w:szCs w:val="20"/>
        </w:rPr>
        <w:t>ifdef</w:t>
      </w:r>
      <w:proofErr w:type="gramEnd"/>
      <w:r w:rsidRPr="00B371E6">
        <w:rPr>
          <w:rFonts w:asciiTheme="minorEastAsia" w:hAnsiTheme="minorEastAsia" w:cs="Hannotate SC Regular"/>
          <w:kern w:val="0"/>
          <w:sz w:val="20"/>
          <w:szCs w:val="20"/>
        </w:rPr>
        <w:t xml:space="preserve"> __cplusplus </w:t>
      </w:r>
      <w:r w:rsidRPr="00B371E6">
        <w:rPr>
          <w:rFonts w:asciiTheme="minorEastAsia" w:hAnsiTheme="minorEastAsia" w:cs="Hannotate SC Regular" w:hint="eastAsia"/>
          <w:kern w:val="0"/>
          <w:sz w:val="20"/>
          <w:szCs w:val="20"/>
        </w:rPr>
        <w:t> </w:t>
      </w:r>
    </w:p>
    <w:p w14:paraId="61DC4674" w14:textId="77777777" w:rsidR="00B55484" w:rsidRPr="00B371E6" w:rsidRDefault="00B55484" w:rsidP="00B55484">
      <w:pPr>
        <w:widowControl/>
        <w:autoSpaceDE w:val="0"/>
        <w:autoSpaceDN w:val="0"/>
        <w:adjustRightInd w:val="0"/>
        <w:spacing w:line="400" w:lineRule="atLeast"/>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  </w:t>
      </w:r>
      <w:r w:rsidRPr="00B371E6">
        <w:rPr>
          <w:rFonts w:asciiTheme="minorEastAsia" w:hAnsiTheme="minorEastAsia" w:cs="Hannotate SC Regular"/>
          <w:kern w:val="0"/>
          <w:sz w:val="20"/>
          <w:szCs w:val="20"/>
        </w:rPr>
        <w:t xml:space="preserve"> </w:t>
      </w:r>
      <w:proofErr w:type="gramStart"/>
      <w:r w:rsidRPr="00B371E6">
        <w:rPr>
          <w:rFonts w:asciiTheme="minorEastAsia" w:hAnsiTheme="minorEastAsia" w:cs="Hannotate SC Regular"/>
          <w:kern w:val="0"/>
          <w:sz w:val="20"/>
          <w:szCs w:val="20"/>
        </w:rPr>
        <w:t>extern</w:t>
      </w:r>
      <w:proofErr w:type="gramEnd"/>
      <w:r w:rsidRPr="00B371E6">
        <w:rPr>
          <w:rFonts w:asciiTheme="minorEastAsia" w:hAnsiTheme="minorEastAsia" w:cs="Hannotate SC Regular"/>
          <w:kern w:val="0"/>
          <w:sz w:val="20"/>
          <w:szCs w:val="20"/>
        </w:rPr>
        <w:t xml:space="preserve"> "C" { </w:t>
      </w:r>
      <w:r w:rsidRPr="00B371E6">
        <w:rPr>
          <w:rFonts w:asciiTheme="minorEastAsia" w:hAnsiTheme="minorEastAsia" w:cs="Hannotate SC Regular" w:hint="eastAsia"/>
          <w:kern w:val="0"/>
          <w:sz w:val="20"/>
          <w:szCs w:val="20"/>
        </w:rPr>
        <w:t> </w:t>
      </w:r>
    </w:p>
    <w:p w14:paraId="5A87CDA5" w14:textId="77777777" w:rsidR="00B55484" w:rsidRPr="00B371E6" w:rsidRDefault="00B55484" w:rsidP="00B55484">
      <w:pPr>
        <w:widowControl/>
        <w:autoSpaceDE w:val="0"/>
        <w:autoSpaceDN w:val="0"/>
        <w:adjustRightInd w:val="0"/>
        <w:spacing w:line="400" w:lineRule="atLeast"/>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  </w:t>
      </w:r>
      <w:r w:rsidRPr="00B371E6">
        <w:rPr>
          <w:rFonts w:asciiTheme="minorEastAsia" w:hAnsiTheme="minorEastAsia" w:cs="Hannotate SC Regular"/>
          <w:kern w:val="0"/>
          <w:sz w:val="20"/>
          <w:szCs w:val="20"/>
        </w:rPr>
        <w:t xml:space="preserve"> #</w:t>
      </w:r>
      <w:proofErr w:type="gramStart"/>
      <w:r w:rsidRPr="00B371E6">
        <w:rPr>
          <w:rFonts w:asciiTheme="minorEastAsia" w:hAnsiTheme="minorEastAsia" w:cs="Hannotate SC Regular"/>
          <w:kern w:val="0"/>
          <w:sz w:val="20"/>
          <w:szCs w:val="20"/>
        </w:rPr>
        <w:t>endif</w:t>
      </w:r>
      <w:proofErr w:type="gramEnd"/>
      <w:r w:rsidRPr="00B371E6">
        <w:rPr>
          <w:rFonts w:asciiTheme="minorEastAsia" w:hAnsiTheme="minorEastAsia" w:cs="Hannotate SC Regular"/>
          <w:kern w:val="0"/>
          <w:sz w:val="20"/>
          <w:szCs w:val="20"/>
        </w:rPr>
        <w:t xml:space="preserve"> </w:t>
      </w:r>
      <w:r w:rsidRPr="00B371E6">
        <w:rPr>
          <w:rFonts w:asciiTheme="minorEastAsia" w:hAnsiTheme="minorEastAsia" w:cs="Hannotate SC Regular" w:hint="eastAsia"/>
          <w:kern w:val="0"/>
          <w:sz w:val="20"/>
          <w:szCs w:val="20"/>
        </w:rPr>
        <w:t> </w:t>
      </w:r>
    </w:p>
    <w:p w14:paraId="26E9164C" w14:textId="77777777" w:rsidR="00B55484" w:rsidRPr="00B371E6" w:rsidRDefault="00B55484" w:rsidP="00B55484">
      <w:pPr>
        <w:widowControl/>
        <w:autoSpaceDE w:val="0"/>
        <w:autoSpaceDN w:val="0"/>
        <w:adjustRightInd w:val="0"/>
        <w:spacing w:line="400" w:lineRule="atLeast"/>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  </w:t>
      </w:r>
      <w:r w:rsidRPr="00B371E6">
        <w:rPr>
          <w:rFonts w:asciiTheme="minorEastAsia" w:hAnsiTheme="minorEastAsia" w:cs="Hannotate SC Regular"/>
          <w:kern w:val="0"/>
          <w:sz w:val="20"/>
          <w:szCs w:val="20"/>
        </w:rPr>
        <w:t xml:space="preserve"> /*...*/ </w:t>
      </w:r>
      <w:r w:rsidRPr="00B371E6">
        <w:rPr>
          <w:rFonts w:asciiTheme="minorEastAsia" w:hAnsiTheme="minorEastAsia" w:cs="Hannotate SC Regular" w:hint="eastAsia"/>
          <w:kern w:val="0"/>
          <w:sz w:val="20"/>
          <w:szCs w:val="20"/>
        </w:rPr>
        <w:t> </w:t>
      </w:r>
    </w:p>
    <w:p w14:paraId="570935E7" w14:textId="77777777" w:rsidR="00B55484" w:rsidRPr="00B371E6" w:rsidRDefault="00B55484" w:rsidP="00B55484">
      <w:pPr>
        <w:widowControl/>
        <w:autoSpaceDE w:val="0"/>
        <w:autoSpaceDN w:val="0"/>
        <w:adjustRightInd w:val="0"/>
        <w:spacing w:line="400" w:lineRule="atLeast"/>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  </w:t>
      </w:r>
      <w:r w:rsidRPr="00B371E6">
        <w:rPr>
          <w:rFonts w:asciiTheme="minorEastAsia" w:hAnsiTheme="minorEastAsia" w:cs="Hannotate SC Regular"/>
          <w:kern w:val="0"/>
          <w:sz w:val="20"/>
          <w:szCs w:val="20"/>
        </w:rPr>
        <w:t xml:space="preserve"> #</w:t>
      </w:r>
      <w:proofErr w:type="gramStart"/>
      <w:r w:rsidRPr="00B371E6">
        <w:rPr>
          <w:rFonts w:asciiTheme="minorEastAsia" w:hAnsiTheme="minorEastAsia" w:cs="Hannotate SC Regular"/>
          <w:kern w:val="0"/>
          <w:sz w:val="20"/>
          <w:szCs w:val="20"/>
        </w:rPr>
        <w:t>ifdef</w:t>
      </w:r>
      <w:proofErr w:type="gramEnd"/>
      <w:r w:rsidRPr="00B371E6">
        <w:rPr>
          <w:rFonts w:asciiTheme="minorEastAsia" w:hAnsiTheme="minorEastAsia" w:cs="Hannotate SC Regular"/>
          <w:kern w:val="0"/>
          <w:sz w:val="20"/>
          <w:szCs w:val="20"/>
        </w:rPr>
        <w:t xml:space="preserve"> __cplusplus </w:t>
      </w:r>
      <w:r w:rsidRPr="00B371E6">
        <w:rPr>
          <w:rFonts w:asciiTheme="minorEastAsia" w:hAnsiTheme="minorEastAsia" w:cs="Hannotate SC Regular" w:hint="eastAsia"/>
          <w:kern w:val="0"/>
          <w:sz w:val="20"/>
          <w:szCs w:val="20"/>
        </w:rPr>
        <w:t> </w:t>
      </w:r>
    </w:p>
    <w:p w14:paraId="1765C606" w14:textId="77777777" w:rsidR="00B55484" w:rsidRPr="00B371E6" w:rsidRDefault="00B55484" w:rsidP="00B55484">
      <w:pPr>
        <w:widowControl/>
        <w:autoSpaceDE w:val="0"/>
        <w:autoSpaceDN w:val="0"/>
        <w:adjustRightInd w:val="0"/>
        <w:spacing w:line="400" w:lineRule="atLeast"/>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  </w:t>
      </w:r>
      <w:r w:rsidRPr="00B371E6">
        <w:rPr>
          <w:rFonts w:asciiTheme="minorEastAsia" w:hAnsiTheme="minorEastAsia" w:cs="Hannotate SC Regular"/>
          <w:kern w:val="0"/>
          <w:sz w:val="20"/>
          <w:szCs w:val="20"/>
        </w:rPr>
        <w:t xml:space="preserve"> } </w:t>
      </w:r>
      <w:r w:rsidRPr="00B371E6">
        <w:rPr>
          <w:rFonts w:asciiTheme="minorEastAsia" w:hAnsiTheme="minorEastAsia" w:cs="Hannotate SC Regular" w:hint="eastAsia"/>
          <w:kern w:val="0"/>
          <w:sz w:val="20"/>
          <w:szCs w:val="20"/>
        </w:rPr>
        <w:t> </w:t>
      </w:r>
    </w:p>
    <w:p w14:paraId="366A8542" w14:textId="77777777" w:rsidR="00B55484" w:rsidRPr="00B371E6" w:rsidRDefault="00B55484" w:rsidP="00B55484">
      <w:pPr>
        <w:widowControl/>
        <w:autoSpaceDE w:val="0"/>
        <w:autoSpaceDN w:val="0"/>
        <w:adjustRightInd w:val="0"/>
        <w:spacing w:line="400" w:lineRule="atLeast"/>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  </w:t>
      </w:r>
      <w:r w:rsidRPr="00B371E6">
        <w:rPr>
          <w:rFonts w:asciiTheme="minorEastAsia" w:hAnsiTheme="minorEastAsia" w:cs="Hannotate SC Regular"/>
          <w:kern w:val="0"/>
          <w:sz w:val="20"/>
          <w:szCs w:val="20"/>
        </w:rPr>
        <w:t xml:space="preserve"> #</w:t>
      </w:r>
      <w:proofErr w:type="gramStart"/>
      <w:r w:rsidRPr="00B371E6">
        <w:rPr>
          <w:rFonts w:asciiTheme="minorEastAsia" w:hAnsiTheme="minorEastAsia" w:cs="Hannotate SC Regular"/>
          <w:kern w:val="0"/>
          <w:sz w:val="20"/>
          <w:szCs w:val="20"/>
        </w:rPr>
        <w:t>endif</w:t>
      </w:r>
      <w:proofErr w:type="gramEnd"/>
      <w:r w:rsidRPr="00B371E6">
        <w:rPr>
          <w:rFonts w:asciiTheme="minorEastAsia" w:hAnsiTheme="minorEastAsia" w:cs="Hannotate SC Regular"/>
          <w:kern w:val="0"/>
          <w:sz w:val="20"/>
          <w:szCs w:val="20"/>
        </w:rPr>
        <w:t xml:space="preserve"> </w:t>
      </w:r>
      <w:r w:rsidRPr="00B371E6">
        <w:rPr>
          <w:rFonts w:asciiTheme="minorEastAsia" w:hAnsiTheme="minorEastAsia" w:cs="Hannotate SC Regular" w:hint="eastAsia"/>
          <w:kern w:val="0"/>
          <w:sz w:val="20"/>
          <w:szCs w:val="20"/>
        </w:rPr>
        <w:t> </w:t>
      </w:r>
    </w:p>
    <w:p w14:paraId="2F870DD8" w14:textId="77777777" w:rsidR="00B55484" w:rsidRPr="00B371E6" w:rsidRDefault="00B55484" w:rsidP="00B55484">
      <w:pPr>
        <w:widowControl/>
        <w:autoSpaceDE w:val="0"/>
        <w:autoSpaceDN w:val="0"/>
        <w:adjustRightInd w:val="0"/>
        <w:spacing w:line="400" w:lineRule="atLeast"/>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  </w:t>
      </w:r>
      <w:r w:rsidRPr="00B371E6">
        <w:rPr>
          <w:rFonts w:asciiTheme="minorEastAsia" w:hAnsiTheme="minorEastAsia" w:cs="Hannotate SC Regular"/>
          <w:kern w:val="0"/>
          <w:sz w:val="20"/>
          <w:szCs w:val="20"/>
        </w:rPr>
        <w:t xml:space="preserve"> #</w:t>
      </w:r>
      <w:proofErr w:type="gramStart"/>
      <w:r w:rsidRPr="00B371E6">
        <w:rPr>
          <w:rFonts w:asciiTheme="minorEastAsia" w:hAnsiTheme="minorEastAsia" w:cs="Hannotate SC Regular"/>
          <w:kern w:val="0"/>
          <w:sz w:val="20"/>
          <w:szCs w:val="20"/>
        </w:rPr>
        <w:t>endif</w:t>
      </w:r>
      <w:proofErr w:type="gramEnd"/>
      <w:r w:rsidRPr="00B371E6">
        <w:rPr>
          <w:rFonts w:asciiTheme="minorEastAsia" w:hAnsiTheme="minorEastAsia" w:cs="Hannotate SC Regular"/>
          <w:kern w:val="0"/>
          <w:sz w:val="20"/>
          <w:szCs w:val="20"/>
        </w:rPr>
        <w:t xml:space="preserve"> /* __INCvxWorksh */</w:t>
      </w:r>
      <w:r w:rsidRPr="00B371E6">
        <w:rPr>
          <w:rFonts w:asciiTheme="minorEastAsia" w:hAnsiTheme="minorEastAsia" w:cs="Hannotate SC Regular" w:hint="eastAsia"/>
          <w:kern w:val="0"/>
          <w:sz w:val="20"/>
          <w:szCs w:val="20"/>
        </w:rPr>
        <w:t> </w:t>
      </w:r>
    </w:p>
    <w:p w14:paraId="6B2ADB47" w14:textId="77777777" w:rsidR="00B55484" w:rsidRPr="00B371E6" w:rsidRDefault="00A91E4F" w:rsidP="00B55484">
      <w:pPr>
        <w:widowControl/>
        <w:autoSpaceDE w:val="0"/>
        <w:autoSpaceDN w:val="0"/>
        <w:adjustRightInd w:val="0"/>
        <w:jc w:val="left"/>
        <w:rPr>
          <w:rFonts w:asciiTheme="minorEastAsia" w:hAnsiTheme="minorEastAsia" w:cs="Verdana"/>
          <w:kern w:val="0"/>
          <w:sz w:val="20"/>
          <w:szCs w:val="20"/>
        </w:rPr>
      </w:pPr>
      <w:r w:rsidRPr="00B371E6">
        <w:rPr>
          <w:rFonts w:asciiTheme="minorEastAsia" w:hAnsiTheme="minorEastAsia" w:cs="Hannotate SC Regular" w:hint="eastAsia"/>
          <w:kern w:val="0"/>
          <w:sz w:val="20"/>
          <w:szCs w:val="20"/>
        </w:rPr>
        <w:t>57、</w:t>
      </w:r>
      <w:r w:rsidR="00B55484" w:rsidRPr="00B371E6">
        <w:rPr>
          <w:rFonts w:asciiTheme="minorEastAsia" w:hAnsiTheme="minorEastAsia" w:cs="Verdana"/>
          <w:kern w:val="0"/>
          <w:sz w:val="20"/>
          <w:szCs w:val="20"/>
        </w:rPr>
        <w:t>MVC模式的理解</w:t>
      </w:r>
    </w:p>
    <w:p w14:paraId="662B1B64" w14:textId="77777777" w:rsidR="00B55484" w:rsidRPr="00B371E6" w:rsidRDefault="00A91E4F" w:rsidP="00B55484">
      <w:pPr>
        <w:widowControl/>
        <w:autoSpaceDE w:val="0"/>
        <w:autoSpaceDN w:val="0"/>
        <w:adjustRightInd w:val="0"/>
        <w:spacing w:after="32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58、</w:t>
      </w:r>
      <w:r w:rsidR="00B55484" w:rsidRPr="00B371E6">
        <w:rPr>
          <w:rFonts w:asciiTheme="minorEastAsia" w:hAnsiTheme="minorEastAsia" w:cs="Hannotate SC Regular" w:hint="eastAsia"/>
          <w:kern w:val="0"/>
          <w:sz w:val="20"/>
          <w:szCs w:val="20"/>
        </w:rPr>
        <w:t>列举几种进程的同步机制，并比较其优缺点。</w:t>
      </w:r>
    </w:p>
    <w:p w14:paraId="1EC6BB0C" w14:textId="77777777" w:rsidR="00B55484" w:rsidRPr="00B371E6" w:rsidRDefault="00A91E4F" w:rsidP="00B55484">
      <w:pPr>
        <w:widowControl/>
        <w:autoSpaceDE w:val="0"/>
        <w:autoSpaceDN w:val="0"/>
        <w:adjustRightInd w:val="0"/>
        <w:spacing w:after="26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59、</w:t>
      </w:r>
      <w:r w:rsidR="00B55484" w:rsidRPr="00B371E6">
        <w:rPr>
          <w:rFonts w:asciiTheme="minorEastAsia" w:hAnsiTheme="minorEastAsia" w:cs="Verdana"/>
          <w:kern w:val="0"/>
          <w:sz w:val="20"/>
          <w:szCs w:val="20"/>
        </w:rPr>
        <w:t>什么是键-值,键路径是什么</w:t>
      </w:r>
    </w:p>
    <w:p w14:paraId="49028E88" w14:textId="77777777" w:rsidR="00B55484" w:rsidRPr="00B371E6" w:rsidRDefault="00A91E4F" w:rsidP="00B55484">
      <w:pPr>
        <w:widowControl/>
        <w:autoSpaceDE w:val="0"/>
        <w:autoSpaceDN w:val="0"/>
        <w:adjustRightInd w:val="0"/>
        <w:spacing w:after="260" w:line="400" w:lineRule="atLeast"/>
        <w:jc w:val="left"/>
        <w:rPr>
          <w:rFonts w:asciiTheme="minorEastAsia" w:hAnsiTheme="minorEastAsia" w:cs="Hannotate SC Regular"/>
          <w:kern w:val="0"/>
          <w:sz w:val="20"/>
          <w:szCs w:val="20"/>
        </w:rPr>
      </w:pPr>
      <w:r w:rsidRPr="00B371E6">
        <w:rPr>
          <w:rFonts w:asciiTheme="minorEastAsia" w:hAnsiTheme="minorEastAsia" w:cs="Verdana" w:hint="eastAsia"/>
          <w:kern w:val="0"/>
          <w:sz w:val="20"/>
          <w:szCs w:val="20"/>
        </w:rPr>
        <w:t>60、</w:t>
      </w:r>
      <w:r w:rsidR="00B55484" w:rsidRPr="00B371E6">
        <w:rPr>
          <w:rFonts w:asciiTheme="minorEastAsia" w:hAnsiTheme="minorEastAsia" w:cs="Hannotate SC Regular"/>
          <w:kern w:val="0"/>
          <w:sz w:val="20"/>
          <w:szCs w:val="20"/>
        </w:rPr>
        <w:t>c</w:t>
      </w:r>
      <w:r w:rsidR="00B55484" w:rsidRPr="00B371E6">
        <w:rPr>
          <w:rFonts w:asciiTheme="minorEastAsia" w:hAnsiTheme="minorEastAsia" w:cs="Hannotate SC Regular" w:hint="eastAsia"/>
          <w:kern w:val="0"/>
          <w:sz w:val="20"/>
          <w:szCs w:val="20"/>
        </w:rPr>
        <w:t>和</w:t>
      </w:r>
      <w:r w:rsidR="00B55484" w:rsidRPr="00B371E6">
        <w:rPr>
          <w:rFonts w:asciiTheme="minorEastAsia" w:hAnsiTheme="minorEastAsia" w:cs="Hannotate SC Regular"/>
          <w:kern w:val="0"/>
          <w:sz w:val="20"/>
          <w:szCs w:val="20"/>
        </w:rPr>
        <w:t>obj-c</w:t>
      </w:r>
      <w:r w:rsidR="00B55484" w:rsidRPr="00B371E6">
        <w:rPr>
          <w:rFonts w:asciiTheme="minorEastAsia" w:hAnsiTheme="minorEastAsia" w:cs="Hannotate SC Regular" w:hint="eastAsia"/>
          <w:kern w:val="0"/>
          <w:sz w:val="20"/>
          <w:szCs w:val="20"/>
        </w:rPr>
        <w:t>如何混用</w:t>
      </w:r>
    </w:p>
    <w:p w14:paraId="0222C2B7" w14:textId="77777777" w:rsidR="00B55484" w:rsidRPr="00B371E6" w:rsidRDefault="00A91E4F" w:rsidP="00B55484">
      <w:pPr>
        <w:widowControl/>
        <w:autoSpaceDE w:val="0"/>
        <w:autoSpaceDN w:val="0"/>
        <w:adjustRightInd w:val="0"/>
        <w:spacing w:after="32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61、</w:t>
      </w:r>
      <w:r w:rsidR="00B55484" w:rsidRPr="00B371E6">
        <w:rPr>
          <w:rFonts w:asciiTheme="minorEastAsia" w:hAnsiTheme="minorEastAsia" w:cs="Verdana"/>
          <w:kern w:val="0"/>
          <w:sz w:val="20"/>
          <w:szCs w:val="20"/>
        </w:rPr>
        <w:t>cocoa touch框架</w:t>
      </w:r>
    </w:p>
    <w:p w14:paraId="0A9488A7" w14:textId="77777777" w:rsidR="00B55484" w:rsidRPr="00B371E6" w:rsidRDefault="00A91E4F" w:rsidP="00B55484">
      <w:pPr>
        <w:widowControl/>
        <w:autoSpaceDE w:val="0"/>
        <w:autoSpaceDN w:val="0"/>
        <w:adjustRightInd w:val="0"/>
        <w:spacing w:after="30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62、</w:t>
      </w:r>
      <w:r w:rsidR="00B55484" w:rsidRPr="00B371E6">
        <w:rPr>
          <w:rFonts w:asciiTheme="minorEastAsia" w:hAnsiTheme="minorEastAsia" w:cs="Verdana"/>
          <w:kern w:val="0"/>
          <w:sz w:val="20"/>
          <w:szCs w:val="20"/>
        </w:rPr>
        <w:t>自动释放池是什么,如何工作</w:t>
      </w:r>
    </w:p>
    <w:p w14:paraId="7F4B1B8C" w14:textId="77777777" w:rsidR="00B55484" w:rsidRPr="00B371E6" w:rsidRDefault="00A91E4F" w:rsidP="00B55484">
      <w:pPr>
        <w:widowControl/>
        <w:autoSpaceDE w:val="0"/>
        <w:autoSpaceDN w:val="0"/>
        <w:adjustRightInd w:val="0"/>
        <w:spacing w:after="300" w:line="400" w:lineRule="atLeast"/>
        <w:jc w:val="left"/>
        <w:rPr>
          <w:rFonts w:asciiTheme="minorEastAsia" w:hAnsiTheme="minorEastAsia" w:cs="Hannotate SC Regular"/>
          <w:kern w:val="0"/>
          <w:sz w:val="20"/>
          <w:szCs w:val="20"/>
        </w:rPr>
      </w:pPr>
      <w:r w:rsidRPr="00B371E6">
        <w:rPr>
          <w:rFonts w:asciiTheme="minorEastAsia" w:hAnsiTheme="minorEastAsia" w:cs="Verdana" w:hint="eastAsia"/>
          <w:kern w:val="0"/>
          <w:sz w:val="20"/>
          <w:szCs w:val="20"/>
        </w:rPr>
        <w:t>63、</w:t>
      </w:r>
      <w:r w:rsidR="00B55484" w:rsidRPr="00B371E6">
        <w:rPr>
          <w:rFonts w:asciiTheme="minorEastAsia" w:hAnsiTheme="minorEastAsia" w:cs="Verdana"/>
          <w:kern w:val="0"/>
          <w:sz w:val="20"/>
          <w:szCs w:val="20"/>
        </w:rPr>
        <w:t>objc优点和objc缺点？</w:t>
      </w:r>
    </w:p>
    <w:p w14:paraId="7F6CD97C" w14:textId="77777777" w:rsidR="00B55484" w:rsidRPr="00B371E6" w:rsidRDefault="00A91E4F" w:rsidP="00B55484">
      <w:pPr>
        <w:widowControl/>
        <w:autoSpaceDE w:val="0"/>
        <w:autoSpaceDN w:val="0"/>
        <w:adjustRightInd w:val="0"/>
        <w:spacing w:after="300" w:line="400" w:lineRule="atLeast"/>
        <w:jc w:val="left"/>
        <w:rPr>
          <w:rFonts w:asciiTheme="minorEastAsia" w:hAnsiTheme="minorEastAsia" w:cs="Hannotate SC Regular"/>
          <w:kern w:val="0"/>
          <w:sz w:val="20"/>
          <w:szCs w:val="20"/>
        </w:rPr>
      </w:pPr>
      <w:r w:rsidRPr="00B371E6">
        <w:rPr>
          <w:rFonts w:asciiTheme="minorEastAsia" w:hAnsiTheme="minorEastAsia" w:cs="Verdana" w:hint="eastAsia"/>
          <w:kern w:val="0"/>
          <w:sz w:val="20"/>
          <w:szCs w:val="20"/>
        </w:rPr>
        <w:t>64、</w:t>
      </w:r>
      <w:r w:rsidR="00B55484" w:rsidRPr="00B371E6">
        <w:rPr>
          <w:rFonts w:asciiTheme="minorEastAsia" w:hAnsiTheme="minorEastAsia" w:cs="Verdana"/>
          <w:kern w:val="0"/>
          <w:sz w:val="20"/>
          <w:szCs w:val="20"/>
        </w:rPr>
        <w:t>sprintf,strcpy,memcpy使用上有什么要注意的地方</w:t>
      </w:r>
    </w:p>
    <w:p w14:paraId="0DE062E9" w14:textId="77777777" w:rsidR="00B55484" w:rsidRPr="00B371E6" w:rsidRDefault="00A91E4F" w:rsidP="00B55484">
      <w:pPr>
        <w:widowControl/>
        <w:autoSpaceDE w:val="0"/>
        <w:autoSpaceDN w:val="0"/>
        <w:adjustRightInd w:val="0"/>
        <w:spacing w:after="320" w:line="400" w:lineRule="atLeast"/>
        <w:jc w:val="left"/>
        <w:rPr>
          <w:rFonts w:asciiTheme="minorEastAsia" w:hAnsiTheme="minorEastAsia" w:cs="Hannotate SC Regular"/>
          <w:kern w:val="0"/>
          <w:sz w:val="20"/>
          <w:szCs w:val="20"/>
        </w:rPr>
      </w:pPr>
      <w:r w:rsidRPr="00B371E6">
        <w:rPr>
          <w:rFonts w:asciiTheme="minorEastAsia" w:hAnsiTheme="minorEastAsia" w:cs="Verdana" w:hint="eastAsia"/>
          <w:kern w:val="0"/>
          <w:sz w:val="20"/>
          <w:szCs w:val="20"/>
        </w:rPr>
        <w:t>6、</w:t>
      </w:r>
      <w:r w:rsidR="00B55484" w:rsidRPr="00B371E6">
        <w:rPr>
          <w:rFonts w:asciiTheme="minorEastAsia" w:hAnsiTheme="minorEastAsia" w:cs="Hannotate SC Regular"/>
          <w:kern w:val="0"/>
          <w:sz w:val="20"/>
          <w:szCs w:val="20"/>
        </w:rPr>
        <w:t>.http</w:t>
      </w:r>
      <w:r w:rsidR="00B55484" w:rsidRPr="00B371E6">
        <w:rPr>
          <w:rFonts w:asciiTheme="minorEastAsia" w:hAnsiTheme="minorEastAsia" w:cs="Hannotate SC Regular" w:hint="eastAsia"/>
          <w:kern w:val="0"/>
          <w:sz w:val="20"/>
          <w:szCs w:val="20"/>
        </w:rPr>
        <w:t>和</w:t>
      </w:r>
      <w:r w:rsidR="00B55484" w:rsidRPr="00B371E6">
        <w:rPr>
          <w:rFonts w:asciiTheme="minorEastAsia" w:hAnsiTheme="minorEastAsia" w:cs="Hannotate SC Regular"/>
          <w:kern w:val="0"/>
          <w:sz w:val="20"/>
          <w:szCs w:val="20"/>
        </w:rPr>
        <w:t>scoket</w:t>
      </w:r>
      <w:r w:rsidR="00B55484" w:rsidRPr="00B371E6">
        <w:rPr>
          <w:rFonts w:asciiTheme="minorEastAsia" w:hAnsiTheme="minorEastAsia" w:cs="Hannotate SC Regular" w:hint="eastAsia"/>
          <w:kern w:val="0"/>
          <w:sz w:val="20"/>
          <w:szCs w:val="20"/>
        </w:rPr>
        <w:t>通信的区别。</w:t>
      </w:r>
    </w:p>
    <w:p w14:paraId="743F37AB" w14:textId="77777777" w:rsidR="00B55484" w:rsidRPr="00B371E6" w:rsidRDefault="00A91E4F" w:rsidP="00B55484">
      <w:pPr>
        <w:widowControl/>
        <w:autoSpaceDE w:val="0"/>
        <w:autoSpaceDN w:val="0"/>
        <w:adjustRightInd w:val="0"/>
        <w:spacing w:after="320" w:line="400" w:lineRule="atLeast"/>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66、</w:t>
      </w:r>
      <w:r w:rsidR="00B55484" w:rsidRPr="00B371E6">
        <w:rPr>
          <w:rFonts w:asciiTheme="minorEastAsia" w:hAnsiTheme="minorEastAsia" w:cs="Verdana"/>
          <w:kern w:val="0"/>
          <w:sz w:val="20"/>
          <w:szCs w:val="20"/>
        </w:rPr>
        <w:t>mvc设计模式是什么？ 你还熟悉什么设计模式？</w:t>
      </w:r>
    </w:p>
    <w:p w14:paraId="38478FB6" w14:textId="77777777" w:rsidR="00B55484" w:rsidRPr="00B371E6" w:rsidRDefault="00A91E4F" w:rsidP="00B55484">
      <w:pPr>
        <w:widowControl/>
        <w:autoSpaceDE w:val="0"/>
        <w:autoSpaceDN w:val="0"/>
        <w:adjustRightInd w:val="0"/>
        <w:spacing w:after="320" w:line="400" w:lineRule="atLeast"/>
        <w:jc w:val="left"/>
        <w:rPr>
          <w:rFonts w:asciiTheme="minorEastAsia" w:hAnsiTheme="minorEastAsia" w:cs="Hannotate SC Regular"/>
          <w:kern w:val="0"/>
          <w:sz w:val="20"/>
          <w:szCs w:val="20"/>
        </w:rPr>
      </w:pPr>
      <w:r w:rsidRPr="00B371E6">
        <w:rPr>
          <w:rFonts w:asciiTheme="minorEastAsia" w:hAnsiTheme="minorEastAsia" w:cs="Verdana" w:hint="eastAsia"/>
          <w:kern w:val="0"/>
          <w:sz w:val="20"/>
          <w:szCs w:val="20"/>
        </w:rPr>
        <w:t>67、</w:t>
      </w:r>
      <w:r w:rsidR="00B55484" w:rsidRPr="00B371E6">
        <w:rPr>
          <w:rFonts w:asciiTheme="minorEastAsia" w:hAnsiTheme="minorEastAsia" w:cs="Hannotate SC Regular" w:hint="eastAsia"/>
          <w:kern w:val="0"/>
          <w:sz w:val="20"/>
          <w:szCs w:val="20"/>
        </w:rPr>
        <w:t>你了解</w:t>
      </w:r>
      <w:r w:rsidR="00B55484" w:rsidRPr="00B371E6">
        <w:rPr>
          <w:rFonts w:asciiTheme="minorEastAsia" w:hAnsiTheme="minorEastAsia" w:cs="Hannotate SC Regular"/>
          <w:kern w:val="0"/>
          <w:sz w:val="20"/>
          <w:szCs w:val="20"/>
        </w:rPr>
        <w:t>svn,cvs</w:t>
      </w:r>
      <w:r w:rsidR="00B55484" w:rsidRPr="00B371E6">
        <w:rPr>
          <w:rFonts w:asciiTheme="minorEastAsia" w:hAnsiTheme="minorEastAsia" w:cs="Hannotate SC Regular" w:hint="eastAsia"/>
          <w:kern w:val="0"/>
          <w:sz w:val="20"/>
          <w:szCs w:val="20"/>
        </w:rPr>
        <w:t>等版本控制工具么？</w:t>
      </w:r>
    </w:p>
    <w:p w14:paraId="2C6104DF" w14:textId="77777777" w:rsidR="00B55484" w:rsidRPr="00B371E6" w:rsidRDefault="00A91E4F" w:rsidP="00B55484">
      <w:pPr>
        <w:widowControl/>
        <w:autoSpaceDE w:val="0"/>
        <w:autoSpaceDN w:val="0"/>
        <w:adjustRightInd w:val="0"/>
        <w:spacing w:after="320" w:line="400" w:lineRule="atLeast"/>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68、</w:t>
      </w:r>
      <w:r w:rsidR="00B55484" w:rsidRPr="00B371E6">
        <w:rPr>
          <w:rFonts w:asciiTheme="minorEastAsia" w:hAnsiTheme="minorEastAsia" w:cs="Hannotate SC Regular" w:hint="eastAsia"/>
          <w:kern w:val="0"/>
          <w:sz w:val="20"/>
          <w:szCs w:val="20"/>
        </w:rPr>
        <w:t>什么是</w:t>
      </w:r>
      <w:r w:rsidR="00B55484" w:rsidRPr="00B371E6">
        <w:rPr>
          <w:rFonts w:asciiTheme="minorEastAsia" w:hAnsiTheme="minorEastAsia" w:cs="Hannotate SC Regular"/>
          <w:kern w:val="0"/>
          <w:sz w:val="20"/>
          <w:szCs w:val="20"/>
        </w:rPr>
        <w:t>push</w:t>
      </w:r>
      <w:r w:rsidR="00B55484" w:rsidRPr="00B371E6">
        <w:rPr>
          <w:rFonts w:asciiTheme="minorEastAsia" w:hAnsiTheme="minorEastAsia" w:cs="Hannotate SC Regular" w:hint="eastAsia"/>
          <w:kern w:val="0"/>
          <w:sz w:val="20"/>
          <w:szCs w:val="20"/>
        </w:rPr>
        <w:t>。</w:t>
      </w:r>
    </w:p>
    <w:p w14:paraId="2104AAFE" w14:textId="77777777" w:rsidR="00B55484" w:rsidRPr="00B371E6" w:rsidRDefault="00A91E4F" w:rsidP="00B55484">
      <w:pPr>
        <w:widowControl/>
        <w:autoSpaceDE w:val="0"/>
        <w:autoSpaceDN w:val="0"/>
        <w:adjustRightInd w:val="0"/>
        <w:spacing w:after="320" w:line="400" w:lineRule="atLeast"/>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69、</w:t>
      </w:r>
      <w:r w:rsidR="00B55484" w:rsidRPr="00B371E6">
        <w:rPr>
          <w:rFonts w:asciiTheme="minorEastAsia" w:hAnsiTheme="minorEastAsia" w:cs="Hannotate SC Regular" w:hint="eastAsia"/>
          <w:kern w:val="0"/>
          <w:sz w:val="20"/>
          <w:szCs w:val="20"/>
        </w:rPr>
        <w:t>静态链接库</w:t>
      </w:r>
    </w:p>
    <w:p w14:paraId="4B208CCB" w14:textId="77777777" w:rsidR="00B55484" w:rsidRPr="00B371E6" w:rsidRDefault="00A91E4F" w:rsidP="00B55484">
      <w:pPr>
        <w:widowControl/>
        <w:autoSpaceDE w:val="0"/>
        <w:autoSpaceDN w:val="0"/>
        <w:adjustRightInd w:val="0"/>
        <w:spacing w:after="320" w:line="400" w:lineRule="atLeast"/>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70、</w:t>
      </w:r>
      <w:r w:rsidR="00B55484" w:rsidRPr="00B371E6">
        <w:rPr>
          <w:rFonts w:asciiTheme="minorEastAsia" w:hAnsiTheme="minorEastAsia" w:cs="Hannotate SC Regular"/>
          <w:kern w:val="0"/>
          <w:sz w:val="20"/>
          <w:szCs w:val="20"/>
        </w:rPr>
        <w:t>fmmpeg</w:t>
      </w:r>
      <w:r w:rsidR="00B55484" w:rsidRPr="00B371E6">
        <w:rPr>
          <w:rFonts w:asciiTheme="minorEastAsia" w:hAnsiTheme="minorEastAsia" w:cs="Hannotate SC Regular" w:hint="eastAsia"/>
          <w:kern w:val="0"/>
          <w:sz w:val="20"/>
          <w:szCs w:val="20"/>
        </w:rPr>
        <w:t>框架</w:t>
      </w:r>
    </w:p>
    <w:p w14:paraId="3AC61C44" w14:textId="77777777" w:rsidR="00B55484" w:rsidRPr="00B371E6" w:rsidRDefault="00A91E4F" w:rsidP="00B55484">
      <w:pPr>
        <w:widowControl/>
        <w:autoSpaceDE w:val="0"/>
        <w:autoSpaceDN w:val="0"/>
        <w:adjustRightInd w:val="0"/>
        <w:spacing w:after="320" w:line="400" w:lineRule="atLeast"/>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71、</w:t>
      </w:r>
      <w:r w:rsidR="00B55484" w:rsidRPr="00B371E6">
        <w:rPr>
          <w:rFonts w:asciiTheme="minorEastAsia" w:hAnsiTheme="minorEastAsia" w:cs="Hannotate SC Regular"/>
          <w:kern w:val="0"/>
          <w:sz w:val="20"/>
          <w:szCs w:val="20"/>
        </w:rPr>
        <w:t>fmdb</w:t>
      </w:r>
      <w:r w:rsidR="00B55484" w:rsidRPr="00B371E6">
        <w:rPr>
          <w:rFonts w:asciiTheme="minorEastAsia" w:hAnsiTheme="minorEastAsia" w:cs="Hannotate SC Regular" w:hint="eastAsia"/>
          <w:kern w:val="0"/>
          <w:sz w:val="20"/>
          <w:szCs w:val="20"/>
        </w:rPr>
        <w:t>框架</w:t>
      </w:r>
    </w:p>
    <w:p w14:paraId="5D373258" w14:textId="77777777" w:rsidR="00B55484" w:rsidRPr="00B371E6" w:rsidRDefault="00A91E4F" w:rsidP="00B55484">
      <w:pPr>
        <w:widowControl/>
        <w:autoSpaceDE w:val="0"/>
        <w:autoSpaceDN w:val="0"/>
        <w:adjustRightInd w:val="0"/>
        <w:spacing w:after="320" w:line="400" w:lineRule="atLeast"/>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72、</w:t>
      </w:r>
      <w:r w:rsidR="00B55484" w:rsidRPr="00B371E6">
        <w:rPr>
          <w:rFonts w:asciiTheme="minorEastAsia" w:hAnsiTheme="minorEastAsia" w:cs="Hannotate SC Regular"/>
          <w:kern w:val="0"/>
          <w:sz w:val="20"/>
          <w:szCs w:val="20"/>
        </w:rPr>
        <w:t>320</w:t>
      </w:r>
      <w:r w:rsidR="00B55484" w:rsidRPr="00B371E6">
        <w:rPr>
          <w:rFonts w:asciiTheme="minorEastAsia" w:hAnsiTheme="minorEastAsia" w:cs="Hannotate SC Regular" w:hint="eastAsia"/>
          <w:kern w:val="0"/>
          <w:sz w:val="20"/>
          <w:szCs w:val="20"/>
        </w:rPr>
        <w:t>框架</w:t>
      </w:r>
    </w:p>
    <w:p w14:paraId="29934B69" w14:textId="77777777" w:rsidR="00B55484" w:rsidRPr="00B371E6" w:rsidRDefault="00A91E4F" w:rsidP="00B55484">
      <w:pPr>
        <w:widowControl/>
        <w:autoSpaceDE w:val="0"/>
        <w:autoSpaceDN w:val="0"/>
        <w:adjustRightInd w:val="0"/>
        <w:spacing w:after="320" w:line="400" w:lineRule="atLeast"/>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73、</w:t>
      </w:r>
      <w:r w:rsidR="00B55484" w:rsidRPr="00B371E6">
        <w:rPr>
          <w:rFonts w:asciiTheme="minorEastAsia" w:hAnsiTheme="minorEastAsia" w:cs="Verdana"/>
          <w:kern w:val="0"/>
          <w:sz w:val="20"/>
          <w:szCs w:val="20"/>
        </w:rPr>
        <w:t>什么是沙箱模型？哪些操作是属于私有api范畴?</w:t>
      </w:r>
    </w:p>
    <w:p w14:paraId="12C0D523" w14:textId="77777777" w:rsidR="00B55484" w:rsidRPr="00B371E6" w:rsidRDefault="00A91E4F" w:rsidP="00B55484">
      <w:pPr>
        <w:widowControl/>
        <w:autoSpaceDE w:val="0"/>
        <w:autoSpaceDN w:val="0"/>
        <w:adjustRightInd w:val="0"/>
        <w:spacing w:after="320" w:line="400" w:lineRule="atLeast"/>
        <w:jc w:val="left"/>
        <w:rPr>
          <w:rFonts w:asciiTheme="minorEastAsia" w:hAnsiTheme="minorEastAsia" w:cs="Hannotate SC Regular"/>
          <w:kern w:val="0"/>
          <w:sz w:val="20"/>
          <w:szCs w:val="20"/>
        </w:rPr>
      </w:pPr>
      <w:r w:rsidRPr="00B371E6">
        <w:rPr>
          <w:rFonts w:asciiTheme="minorEastAsia" w:hAnsiTheme="minorEastAsia" w:cs="Verdana" w:hint="eastAsia"/>
          <w:kern w:val="0"/>
          <w:sz w:val="20"/>
          <w:szCs w:val="20"/>
        </w:rPr>
        <w:t>74、</w:t>
      </w:r>
      <w:r w:rsidR="00B55484" w:rsidRPr="00B371E6">
        <w:rPr>
          <w:rFonts w:asciiTheme="minorEastAsia" w:hAnsiTheme="minorEastAsia" w:cs="Hannotate SC Regular" w:hint="eastAsia"/>
          <w:kern w:val="0"/>
          <w:sz w:val="20"/>
          <w:szCs w:val="20"/>
        </w:rPr>
        <w:t>你在开发项目中时，用到了哪些数据存储方式，</w:t>
      </w:r>
      <w:r w:rsidR="00B55484" w:rsidRPr="00B371E6">
        <w:rPr>
          <w:rFonts w:asciiTheme="minorEastAsia" w:hAnsiTheme="minorEastAsia" w:cs="Hannotate SC Regular"/>
          <w:kern w:val="0"/>
          <w:sz w:val="20"/>
          <w:szCs w:val="20"/>
        </w:rPr>
        <w:t>iphone</w:t>
      </w:r>
      <w:r w:rsidR="00B55484" w:rsidRPr="00B371E6">
        <w:rPr>
          <w:rFonts w:asciiTheme="minorEastAsia" w:hAnsiTheme="minorEastAsia" w:cs="Hannotate SC Regular" w:hint="eastAsia"/>
          <w:kern w:val="0"/>
          <w:sz w:val="20"/>
          <w:szCs w:val="20"/>
        </w:rPr>
        <w:t>中常见的方式有哪些，各有什么区别？</w:t>
      </w:r>
    </w:p>
    <w:p w14:paraId="0ABD58F7" w14:textId="77777777" w:rsidR="00B55484" w:rsidRPr="00B371E6" w:rsidRDefault="00A91E4F" w:rsidP="00B55484">
      <w:pPr>
        <w:widowControl/>
        <w:autoSpaceDE w:val="0"/>
        <w:autoSpaceDN w:val="0"/>
        <w:adjustRightInd w:val="0"/>
        <w:spacing w:after="320" w:line="400" w:lineRule="atLeast"/>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75、</w:t>
      </w:r>
      <w:r w:rsidR="00B55484" w:rsidRPr="00B371E6">
        <w:rPr>
          <w:rFonts w:asciiTheme="minorEastAsia" w:hAnsiTheme="minorEastAsia" w:cs="Hannotate SC Regular" w:hint="eastAsia"/>
          <w:kern w:val="0"/>
          <w:sz w:val="20"/>
          <w:szCs w:val="20"/>
        </w:rPr>
        <w:t>线程的常见方法有哪些，你是如何处理多线程的，多线程同步问题你了解么？</w:t>
      </w:r>
    </w:p>
    <w:p w14:paraId="1D0AA684" w14:textId="77777777" w:rsidR="00B55484" w:rsidRPr="00B371E6" w:rsidRDefault="00A91E4F" w:rsidP="00B55484">
      <w:pPr>
        <w:widowControl/>
        <w:autoSpaceDE w:val="0"/>
        <w:autoSpaceDN w:val="0"/>
        <w:adjustRightInd w:val="0"/>
        <w:spacing w:after="320" w:line="400" w:lineRule="atLeast"/>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76、</w:t>
      </w:r>
      <w:r w:rsidR="00B55484" w:rsidRPr="00B371E6">
        <w:rPr>
          <w:rFonts w:asciiTheme="minorEastAsia" w:hAnsiTheme="minorEastAsia" w:cs="Hannotate SC Regular"/>
          <w:kern w:val="0"/>
          <w:sz w:val="20"/>
          <w:szCs w:val="20"/>
        </w:rPr>
        <w:t>init</w:t>
      </w:r>
      <w:r w:rsidR="00B55484" w:rsidRPr="00B371E6">
        <w:rPr>
          <w:rFonts w:asciiTheme="minorEastAsia" w:hAnsiTheme="minorEastAsia" w:cs="Hannotate SC Regular" w:hint="eastAsia"/>
          <w:kern w:val="0"/>
          <w:sz w:val="20"/>
          <w:szCs w:val="20"/>
        </w:rPr>
        <w:t>和</w:t>
      </w:r>
      <w:r w:rsidR="00B55484" w:rsidRPr="00B371E6">
        <w:rPr>
          <w:rFonts w:asciiTheme="minorEastAsia" w:hAnsiTheme="minorEastAsia" w:cs="Hannotate SC Regular"/>
          <w:kern w:val="0"/>
          <w:sz w:val="20"/>
          <w:szCs w:val="20"/>
        </w:rPr>
        <w:t>initwithobject</w:t>
      </w:r>
      <w:r w:rsidR="00B55484" w:rsidRPr="00B371E6">
        <w:rPr>
          <w:rFonts w:asciiTheme="minorEastAsia" w:hAnsiTheme="minorEastAsia" w:cs="Hannotate SC Regular" w:hint="eastAsia"/>
          <w:kern w:val="0"/>
          <w:sz w:val="20"/>
          <w:szCs w:val="20"/>
        </w:rPr>
        <w:t>区别（语法）？</w:t>
      </w:r>
    </w:p>
    <w:p w14:paraId="3CA2E4EE" w14:textId="77777777" w:rsidR="00B55484" w:rsidRPr="00B371E6" w:rsidRDefault="00A91E4F" w:rsidP="00B55484">
      <w:pPr>
        <w:widowControl/>
        <w:autoSpaceDE w:val="0"/>
        <w:autoSpaceDN w:val="0"/>
        <w:adjustRightInd w:val="0"/>
        <w:spacing w:after="320" w:line="400" w:lineRule="atLeast"/>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77、</w:t>
      </w:r>
      <w:r w:rsidR="00B55484" w:rsidRPr="00B371E6">
        <w:rPr>
          <w:rFonts w:asciiTheme="minorEastAsia" w:hAnsiTheme="minorEastAsia" w:cs="Hannotate SC Regular" w:hint="eastAsia"/>
          <w:kern w:val="0"/>
          <w:sz w:val="20"/>
          <w:szCs w:val="20"/>
        </w:rPr>
        <w:t>你连接服务器用的是什么方法，如果请求过程中，网络出了问题这么办？</w:t>
      </w:r>
    </w:p>
    <w:p w14:paraId="5035432B" w14:textId="77777777" w:rsidR="00B55484" w:rsidRPr="00B371E6" w:rsidRDefault="00A91E4F" w:rsidP="00B55484">
      <w:pPr>
        <w:widowControl/>
        <w:autoSpaceDE w:val="0"/>
        <w:autoSpaceDN w:val="0"/>
        <w:adjustRightInd w:val="0"/>
        <w:spacing w:after="320" w:line="400" w:lineRule="atLeast"/>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78、</w:t>
      </w:r>
      <w:r w:rsidR="00B55484" w:rsidRPr="00B371E6">
        <w:rPr>
          <w:rFonts w:asciiTheme="minorEastAsia" w:hAnsiTheme="minorEastAsia" w:cs="Hannotate SC Regular" w:hint="eastAsia"/>
          <w:kern w:val="0"/>
          <w:sz w:val="20"/>
          <w:szCs w:val="20"/>
        </w:rPr>
        <w:t>你使用过</w:t>
      </w:r>
      <w:r w:rsidR="00B55484" w:rsidRPr="00B371E6">
        <w:rPr>
          <w:rFonts w:asciiTheme="minorEastAsia" w:hAnsiTheme="minorEastAsia" w:cs="Hannotate SC Regular"/>
          <w:kern w:val="0"/>
          <w:sz w:val="20"/>
          <w:szCs w:val="20"/>
        </w:rPr>
        <w:t>json</w:t>
      </w:r>
      <w:r w:rsidR="00B55484" w:rsidRPr="00B371E6">
        <w:rPr>
          <w:rFonts w:asciiTheme="minorEastAsia" w:hAnsiTheme="minorEastAsia" w:cs="Hannotate SC Regular" w:hint="eastAsia"/>
          <w:kern w:val="0"/>
          <w:sz w:val="20"/>
          <w:szCs w:val="20"/>
        </w:rPr>
        <w:t>解析方式么，他们的底层是如何处理的你了解么？</w:t>
      </w:r>
    </w:p>
    <w:p w14:paraId="265EB81E" w14:textId="77777777" w:rsidR="00B55484" w:rsidRPr="00B371E6" w:rsidRDefault="00A91E4F" w:rsidP="00B55484">
      <w:pPr>
        <w:widowControl/>
        <w:autoSpaceDE w:val="0"/>
        <w:autoSpaceDN w:val="0"/>
        <w:adjustRightInd w:val="0"/>
        <w:spacing w:after="320" w:line="400" w:lineRule="atLeast"/>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79、</w:t>
      </w:r>
      <w:r w:rsidR="00B55484" w:rsidRPr="00B371E6">
        <w:rPr>
          <w:rFonts w:asciiTheme="minorEastAsia" w:hAnsiTheme="minorEastAsia" w:cs="Hannotate SC Regular"/>
          <w:kern w:val="0"/>
          <w:sz w:val="20"/>
          <w:szCs w:val="20"/>
        </w:rPr>
        <w:t>xml</w:t>
      </w:r>
      <w:r w:rsidR="00B55484" w:rsidRPr="00B371E6">
        <w:rPr>
          <w:rFonts w:asciiTheme="minorEastAsia" w:hAnsiTheme="minorEastAsia" w:cs="Hannotate SC Regular" w:hint="eastAsia"/>
          <w:kern w:val="0"/>
          <w:sz w:val="20"/>
          <w:szCs w:val="20"/>
        </w:rPr>
        <w:t>解析的原理是什么，你还用过其他解析方式么？</w:t>
      </w:r>
    </w:p>
    <w:p w14:paraId="1ACA152B" w14:textId="77777777" w:rsidR="00B55484" w:rsidRPr="00B371E6" w:rsidRDefault="00A91E4F" w:rsidP="00B55484">
      <w:pPr>
        <w:widowControl/>
        <w:autoSpaceDE w:val="0"/>
        <w:autoSpaceDN w:val="0"/>
        <w:adjustRightInd w:val="0"/>
        <w:spacing w:after="320" w:line="400" w:lineRule="atLeast"/>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80、</w:t>
      </w:r>
      <w:r w:rsidR="00B55484" w:rsidRPr="00B371E6">
        <w:rPr>
          <w:rFonts w:asciiTheme="minorEastAsia" w:hAnsiTheme="minorEastAsia" w:cs="Hannotate SC Regular" w:hint="eastAsia"/>
          <w:kern w:val="0"/>
          <w:sz w:val="20"/>
          <w:szCs w:val="20"/>
        </w:rPr>
        <w:t>协议是什么，有什么作用</w:t>
      </w:r>
      <w:r w:rsidR="00B55484" w:rsidRPr="00B371E6">
        <w:rPr>
          <w:rFonts w:asciiTheme="minorEastAsia" w:hAnsiTheme="minorEastAsia" w:cs="Hannotate SC Regular"/>
          <w:kern w:val="0"/>
          <w:sz w:val="20"/>
          <w:szCs w:val="20"/>
        </w:rPr>
        <w:t>.</w:t>
      </w:r>
      <w:r w:rsidR="00B55484" w:rsidRPr="00B371E6">
        <w:rPr>
          <w:rFonts w:asciiTheme="minorEastAsia" w:hAnsiTheme="minorEastAsia" w:cs="Hannotate SC Regular" w:hint="eastAsia"/>
          <w:kern w:val="0"/>
          <w:sz w:val="20"/>
          <w:szCs w:val="20"/>
        </w:rPr>
        <w:t>？</w:t>
      </w:r>
    </w:p>
    <w:p w14:paraId="559AC3EC" w14:textId="77777777" w:rsidR="00B55484" w:rsidRPr="00B371E6" w:rsidRDefault="00A91E4F" w:rsidP="00B55484">
      <w:pPr>
        <w:widowControl/>
        <w:autoSpaceDE w:val="0"/>
        <w:autoSpaceDN w:val="0"/>
        <w:adjustRightInd w:val="0"/>
        <w:spacing w:after="320" w:line="400" w:lineRule="atLeast"/>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81、</w:t>
      </w:r>
      <w:r w:rsidR="00B55484" w:rsidRPr="00B371E6">
        <w:rPr>
          <w:rFonts w:asciiTheme="minorEastAsia" w:hAnsiTheme="minorEastAsia" w:cs="Hannotate SC Regular" w:hint="eastAsia"/>
          <w:kern w:val="0"/>
          <w:sz w:val="20"/>
          <w:szCs w:val="20"/>
        </w:rPr>
        <w:t>类别有什么作用？</w:t>
      </w:r>
    </w:p>
    <w:p w14:paraId="2D5B2281" w14:textId="77777777" w:rsidR="00B55484" w:rsidRPr="00B371E6" w:rsidRDefault="00A91E4F" w:rsidP="00B55484">
      <w:pPr>
        <w:widowControl/>
        <w:autoSpaceDE w:val="0"/>
        <w:autoSpaceDN w:val="0"/>
        <w:adjustRightInd w:val="0"/>
        <w:spacing w:after="320" w:line="400" w:lineRule="atLeast"/>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82、</w:t>
      </w:r>
      <w:r w:rsidR="00B55484" w:rsidRPr="00B371E6">
        <w:rPr>
          <w:rFonts w:asciiTheme="minorEastAsia" w:hAnsiTheme="minorEastAsia" w:cs="Hannotate SC Regular" w:hint="eastAsia"/>
          <w:kern w:val="0"/>
          <w:sz w:val="20"/>
          <w:szCs w:val="20"/>
        </w:rPr>
        <w:t>分线程回调主线程方法是什么，有什么作用？ </w:t>
      </w:r>
    </w:p>
    <w:p w14:paraId="1C478CAD" w14:textId="10210A04" w:rsidR="00B55484" w:rsidRPr="00B371E6" w:rsidRDefault="00A91E4F" w:rsidP="00B55484">
      <w:pPr>
        <w:widowControl/>
        <w:autoSpaceDE w:val="0"/>
        <w:autoSpaceDN w:val="0"/>
        <w:adjustRightInd w:val="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83、</w:t>
      </w:r>
      <w:r w:rsidR="00B55484" w:rsidRPr="00B371E6">
        <w:rPr>
          <w:rFonts w:asciiTheme="minorEastAsia" w:hAnsiTheme="minorEastAsia" w:cs="Hannotate SC Regular"/>
          <w:kern w:val="0"/>
          <w:sz w:val="20"/>
          <w:szCs w:val="20"/>
        </w:rPr>
        <w:t>iphone</w:t>
      </w:r>
      <w:r w:rsidR="00B55484" w:rsidRPr="00B371E6">
        <w:rPr>
          <w:rFonts w:asciiTheme="minorEastAsia" w:hAnsiTheme="minorEastAsia" w:cs="Hannotate SC Regular" w:hint="eastAsia"/>
          <w:kern w:val="0"/>
          <w:sz w:val="20"/>
          <w:szCs w:val="20"/>
        </w:rPr>
        <w:t>阅读器，如果要读取一个文本文件，请问你是如何处理编码问题的？另外像</w:t>
      </w:r>
      <w:r w:rsidR="00B55484" w:rsidRPr="00B371E6">
        <w:rPr>
          <w:rFonts w:asciiTheme="minorEastAsia" w:hAnsiTheme="minorEastAsia" w:cs="Hannotate SC Regular"/>
          <w:kern w:val="0"/>
          <w:sz w:val="20"/>
          <w:szCs w:val="20"/>
        </w:rPr>
        <w:t>pdf</w:t>
      </w:r>
      <w:r w:rsidR="003A7283">
        <w:rPr>
          <w:rFonts w:asciiTheme="minorEastAsia" w:hAnsiTheme="minorEastAsia" w:cs="Hannotate SC Regular" w:hint="eastAsia"/>
          <w:kern w:val="0"/>
          <w:sz w:val="20"/>
          <w:szCs w:val="20"/>
        </w:rPr>
        <w:t>格式的文件，你如何读取</w:t>
      </w:r>
      <w:r w:rsidR="00B55484" w:rsidRPr="00B371E6">
        <w:rPr>
          <w:rFonts w:asciiTheme="minorEastAsia" w:hAnsiTheme="minorEastAsia" w:cs="Hannotate SC Regular"/>
          <w:kern w:val="0"/>
          <w:sz w:val="20"/>
          <w:szCs w:val="20"/>
        </w:rPr>
        <w:t>?</w:t>
      </w:r>
    </w:p>
    <w:p w14:paraId="7FEC8C34" w14:textId="77777777" w:rsidR="00B55484" w:rsidRPr="00B371E6" w:rsidRDefault="00A91E4F" w:rsidP="00B55484">
      <w:pPr>
        <w:widowControl/>
        <w:autoSpaceDE w:val="0"/>
        <w:autoSpaceDN w:val="0"/>
        <w:adjustRightInd w:val="0"/>
        <w:spacing w:after="32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84、</w:t>
      </w:r>
      <w:r w:rsidR="00B55484" w:rsidRPr="00B371E6">
        <w:rPr>
          <w:rFonts w:asciiTheme="minorEastAsia" w:hAnsiTheme="minorEastAsia" w:cs="Hannotate SC Regular" w:hint="eastAsia"/>
          <w:kern w:val="0"/>
          <w:sz w:val="20"/>
          <w:szCs w:val="20"/>
        </w:rPr>
        <w:t>你在开发大型项目的时候，如何进行内存泄露检测的</w:t>
      </w:r>
      <w:r w:rsidR="00B55484" w:rsidRPr="00B371E6">
        <w:rPr>
          <w:rFonts w:asciiTheme="minorEastAsia" w:hAnsiTheme="minorEastAsia" w:cs="Hannotate SC Regular"/>
          <w:kern w:val="0"/>
          <w:sz w:val="20"/>
          <w:szCs w:val="20"/>
        </w:rPr>
        <w:t>?</w:t>
      </w:r>
    </w:p>
    <w:p w14:paraId="30CBB269" w14:textId="77777777" w:rsidR="00B55484" w:rsidRPr="00B371E6" w:rsidRDefault="00A91E4F" w:rsidP="00B55484">
      <w:pPr>
        <w:widowControl/>
        <w:autoSpaceDE w:val="0"/>
        <w:autoSpaceDN w:val="0"/>
        <w:adjustRightInd w:val="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85、</w:t>
      </w:r>
      <w:r w:rsidR="00B55484" w:rsidRPr="00B371E6">
        <w:rPr>
          <w:rFonts w:asciiTheme="minorEastAsia" w:hAnsiTheme="minorEastAsia" w:cs="Hannotate SC Regular" w:hint="eastAsia"/>
          <w:kern w:val="0"/>
          <w:sz w:val="20"/>
          <w:szCs w:val="20"/>
        </w:rPr>
        <w:t>你做</w:t>
      </w:r>
      <w:r w:rsidR="00B55484" w:rsidRPr="00B371E6">
        <w:rPr>
          <w:rFonts w:asciiTheme="minorEastAsia" w:hAnsiTheme="minorEastAsia" w:cs="Hannotate SC Regular"/>
          <w:kern w:val="0"/>
          <w:sz w:val="20"/>
          <w:szCs w:val="20"/>
        </w:rPr>
        <w:t>iphone</w:t>
      </w:r>
      <w:r w:rsidR="00B55484" w:rsidRPr="00B371E6">
        <w:rPr>
          <w:rFonts w:asciiTheme="minorEastAsia" w:hAnsiTheme="minorEastAsia" w:cs="Hannotate SC Regular" w:hint="eastAsia"/>
          <w:kern w:val="0"/>
          <w:sz w:val="20"/>
          <w:szCs w:val="20"/>
        </w:rPr>
        <w:t>开发时候，有哪些传值方式，</w:t>
      </w:r>
      <w:r w:rsidR="00B55484" w:rsidRPr="00B371E6">
        <w:rPr>
          <w:rFonts w:asciiTheme="minorEastAsia" w:hAnsiTheme="minorEastAsia" w:cs="Hannotate SC Regular"/>
          <w:kern w:val="0"/>
          <w:sz w:val="20"/>
          <w:szCs w:val="20"/>
        </w:rPr>
        <w:t>view</w:t>
      </w:r>
      <w:r w:rsidR="00B55484" w:rsidRPr="00B371E6">
        <w:rPr>
          <w:rFonts w:asciiTheme="minorEastAsia" w:hAnsiTheme="minorEastAsia" w:cs="Hannotate SC Regular" w:hint="eastAsia"/>
          <w:kern w:val="0"/>
          <w:sz w:val="20"/>
          <w:szCs w:val="20"/>
        </w:rPr>
        <w:t>和</w:t>
      </w:r>
      <w:r w:rsidR="00B55484" w:rsidRPr="00B371E6">
        <w:rPr>
          <w:rFonts w:asciiTheme="minorEastAsia" w:hAnsiTheme="minorEastAsia" w:cs="Hannotate SC Regular"/>
          <w:kern w:val="0"/>
          <w:sz w:val="20"/>
          <w:szCs w:val="20"/>
        </w:rPr>
        <w:t>view</w:t>
      </w:r>
      <w:r w:rsidR="00B55484" w:rsidRPr="00B371E6">
        <w:rPr>
          <w:rFonts w:asciiTheme="minorEastAsia" w:hAnsiTheme="minorEastAsia" w:cs="Hannotate SC Regular" w:hint="eastAsia"/>
          <w:kern w:val="0"/>
          <w:sz w:val="20"/>
          <w:szCs w:val="20"/>
        </w:rPr>
        <w:t>之间是如何传值的？</w:t>
      </w:r>
    </w:p>
    <w:p w14:paraId="11882204" w14:textId="77777777" w:rsidR="00B55484" w:rsidRPr="00B371E6" w:rsidRDefault="00A91E4F" w:rsidP="00B55484">
      <w:pPr>
        <w:widowControl/>
        <w:autoSpaceDE w:val="0"/>
        <w:autoSpaceDN w:val="0"/>
        <w:adjustRightInd w:val="0"/>
        <w:spacing w:after="32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86、</w:t>
      </w:r>
      <w:r w:rsidR="00B55484" w:rsidRPr="00B371E6">
        <w:rPr>
          <w:rFonts w:asciiTheme="minorEastAsia" w:hAnsiTheme="minorEastAsia" w:cs="Hannotate SC Regular" w:hint="eastAsia"/>
          <w:kern w:val="0"/>
          <w:sz w:val="20"/>
          <w:szCs w:val="20"/>
        </w:rPr>
        <w:t>让一个物体从界面中的一点运动到另外一点，有哪些方法？</w:t>
      </w:r>
    </w:p>
    <w:p w14:paraId="2E8DABF3" w14:textId="77777777" w:rsidR="00B55484" w:rsidRPr="00B371E6" w:rsidRDefault="00A91E4F" w:rsidP="00B55484">
      <w:pPr>
        <w:widowControl/>
        <w:autoSpaceDE w:val="0"/>
        <w:autoSpaceDN w:val="0"/>
        <w:adjustRightInd w:val="0"/>
        <w:spacing w:after="32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87、</w:t>
      </w:r>
      <w:r w:rsidR="00B55484" w:rsidRPr="00B371E6">
        <w:rPr>
          <w:rFonts w:asciiTheme="minorEastAsia" w:hAnsiTheme="minorEastAsia" w:cs="Hannotate SC Regular" w:hint="eastAsia"/>
          <w:kern w:val="0"/>
          <w:sz w:val="20"/>
          <w:szCs w:val="20"/>
        </w:rPr>
        <w:t>你了解哪些加密方式？</w:t>
      </w:r>
    </w:p>
    <w:p w14:paraId="0C0A6179" w14:textId="77777777" w:rsidR="00B55484" w:rsidRPr="00B371E6" w:rsidRDefault="00A91E4F" w:rsidP="00B55484">
      <w:pPr>
        <w:widowControl/>
        <w:autoSpaceDE w:val="0"/>
        <w:autoSpaceDN w:val="0"/>
        <w:adjustRightInd w:val="0"/>
        <w:spacing w:after="32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88</w:t>
      </w:r>
      <w:r w:rsidR="00B55484" w:rsidRPr="00B371E6">
        <w:rPr>
          <w:rFonts w:asciiTheme="minorEastAsia" w:hAnsiTheme="minorEastAsia" w:cs="Hannotate SC Regular"/>
          <w:kern w:val="0"/>
          <w:sz w:val="20"/>
          <w:szCs w:val="20"/>
        </w:rPr>
        <w:t>.</w:t>
      </w:r>
      <w:r w:rsidR="00B55484" w:rsidRPr="00B371E6">
        <w:rPr>
          <w:rFonts w:asciiTheme="minorEastAsia" w:hAnsiTheme="minorEastAsia" w:cs="Hannotate SC Regular" w:hint="eastAsia"/>
          <w:kern w:val="0"/>
          <w:sz w:val="20"/>
          <w:szCs w:val="20"/>
        </w:rPr>
        <w:t>地图定位</w:t>
      </w:r>
    </w:p>
    <w:p w14:paraId="054A0A6B" w14:textId="77777777" w:rsidR="00B55484" w:rsidRPr="00B371E6" w:rsidRDefault="00A91E4F" w:rsidP="00B55484">
      <w:pPr>
        <w:widowControl/>
        <w:autoSpaceDE w:val="0"/>
        <w:autoSpaceDN w:val="0"/>
        <w:adjustRightInd w:val="0"/>
        <w:spacing w:after="32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89、</w:t>
      </w:r>
      <w:r w:rsidR="00B55484" w:rsidRPr="00B371E6">
        <w:rPr>
          <w:rFonts w:asciiTheme="minorEastAsia" w:hAnsiTheme="minorEastAsia" w:cs="Hannotate SC Regular"/>
          <w:kern w:val="0"/>
          <w:sz w:val="20"/>
          <w:szCs w:val="20"/>
        </w:rPr>
        <w:t>http</w:t>
      </w:r>
      <w:r w:rsidR="00B55484" w:rsidRPr="00B371E6">
        <w:rPr>
          <w:rFonts w:asciiTheme="minorEastAsia" w:hAnsiTheme="minorEastAsia" w:cs="Hannotate SC Regular" w:hint="eastAsia"/>
          <w:kern w:val="0"/>
          <w:sz w:val="20"/>
          <w:szCs w:val="20"/>
        </w:rPr>
        <w:t>网络通信</w:t>
      </w:r>
    </w:p>
    <w:p w14:paraId="047E6BD6" w14:textId="77777777" w:rsidR="00B55484" w:rsidRPr="00B371E6" w:rsidRDefault="00A91E4F" w:rsidP="00B55484">
      <w:pPr>
        <w:widowControl/>
        <w:autoSpaceDE w:val="0"/>
        <w:autoSpaceDN w:val="0"/>
        <w:adjustRightInd w:val="0"/>
        <w:spacing w:after="32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90、</w:t>
      </w:r>
      <w:r w:rsidR="00B55484" w:rsidRPr="00B371E6">
        <w:rPr>
          <w:rFonts w:asciiTheme="minorEastAsia" w:hAnsiTheme="minorEastAsia" w:cs="Hannotate SC Regular" w:hint="eastAsia"/>
          <w:kern w:val="0"/>
          <w:sz w:val="20"/>
          <w:szCs w:val="20"/>
        </w:rPr>
        <w:t>图片浏览</w:t>
      </w:r>
    </w:p>
    <w:p w14:paraId="00FBB6BB" w14:textId="77777777" w:rsidR="00B55484" w:rsidRPr="00B371E6" w:rsidRDefault="00A91E4F" w:rsidP="00B55484">
      <w:pPr>
        <w:widowControl/>
        <w:autoSpaceDE w:val="0"/>
        <w:autoSpaceDN w:val="0"/>
        <w:adjustRightInd w:val="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91、</w:t>
      </w:r>
      <w:r w:rsidR="00B55484" w:rsidRPr="00B371E6">
        <w:rPr>
          <w:rFonts w:asciiTheme="minorEastAsia" w:hAnsiTheme="minorEastAsia" w:cs="Hannotate SC Regular" w:hint="eastAsia"/>
          <w:kern w:val="0"/>
          <w:sz w:val="20"/>
          <w:szCs w:val="20"/>
        </w:rPr>
        <w:t>对像序列化</w:t>
      </w:r>
    </w:p>
    <w:p w14:paraId="539DCA12" w14:textId="77777777" w:rsidR="00B55484" w:rsidRPr="00B371E6" w:rsidRDefault="00A91E4F" w:rsidP="00B55484">
      <w:pPr>
        <w:widowControl/>
        <w:autoSpaceDE w:val="0"/>
        <w:autoSpaceDN w:val="0"/>
        <w:adjustRightInd w:val="0"/>
        <w:spacing w:after="32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92、</w:t>
      </w:r>
      <w:r w:rsidR="00B55484" w:rsidRPr="00B371E6">
        <w:rPr>
          <w:rFonts w:asciiTheme="minorEastAsia" w:hAnsiTheme="minorEastAsia" w:cs="Hannotate SC Regular" w:hint="eastAsia"/>
          <w:kern w:val="0"/>
          <w:sz w:val="20"/>
          <w:szCs w:val="20"/>
        </w:rPr>
        <w:t>线程</w:t>
      </w:r>
      <w:r w:rsidR="00B55484" w:rsidRPr="00B371E6">
        <w:rPr>
          <w:rFonts w:asciiTheme="minorEastAsia" w:hAnsiTheme="minorEastAsia" w:cs="Hannotate SC Regular"/>
          <w:kern w:val="0"/>
          <w:sz w:val="20"/>
          <w:szCs w:val="20"/>
        </w:rPr>
        <w:t xml:space="preserve"> </w:t>
      </w:r>
      <w:r w:rsidR="00B55484" w:rsidRPr="00B371E6">
        <w:rPr>
          <w:rFonts w:asciiTheme="minorEastAsia" w:hAnsiTheme="minorEastAsia" w:cs="Hannotate SC Regular" w:hint="eastAsia"/>
          <w:kern w:val="0"/>
          <w:sz w:val="20"/>
          <w:szCs w:val="20"/>
        </w:rPr>
        <w:t>？</w:t>
      </w:r>
    </w:p>
    <w:p w14:paraId="675DFFD6" w14:textId="77777777" w:rsidR="00B55484" w:rsidRPr="00B371E6" w:rsidRDefault="00A91E4F" w:rsidP="00B55484">
      <w:pPr>
        <w:widowControl/>
        <w:autoSpaceDE w:val="0"/>
        <w:autoSpaceDN w:val="0"/>
        <w:adjustRightInd w:val="0"/>
        <w:spacing w:after="32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 1&gt;、</w:t>
      </w:r>
      <w:r w:rsidR="00B55484" w:rsidRPr="00B371E6">
        <w:rPr>
          <w:rFonts w:asciiTheme="minorEastAsia" w:hAnsiTheme="minorEastAsia" w:cs="Hannotate SC Regular" w:hint="eastAsia"/>
          <w:kern w:val="0"/>
          <w:sz w:val="20"/>
          <w:szCs w:val="20"/>
        </w:rPr>
        <w:t>线程的创建和使用规则</w:t>
      </w:r>
      <w:r w:rsidR="00B55484" w:rsidRPr="00B371E6">
        <w:rPr>
          <w:rFonts w:asciiTheme="minorEastAsia" w:hAnsiTheme="minorEastAsia" w:cs="Hannotate SC Regular"/>
          <w:kern w:val="0"/>
          <w:sz w:val="20"/>
          <w:szCs w:val="20"/>
        </w:rPr>
        <w:t>?</w:t>
      </w:r>
    </w:p>
    <w:p w14:paraId="1C2C9E3E" w14:textId="77777777" w:rsidR="00B55484" w:rsidRPr="00B371E6" w:rsidRDefault="00A91E4F" w:rsidP="00B55484">
      <w:pPr>
        <w:widowControl/>
        <w:autoSpaceDE w:val="0"/>
        <w:autoSpaceDN w:val="0"/>
        <w:adjustRightInd w:val="0"/>
        <w:spacing w:after="32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 2&gt;、</w:t>
      </w:r>
      <w:r w:rsidR="00B55484" w:rsidRPr="00B371E6">
        <w:rPr>
          <w:rFonts w:asciiTheme="minorEastAsia" w:hAnsiTheme="minorEastAsia" w:cs="Hannotate SC Regular" w:hint="eastAsia"/>
          <w:kern w:val="0"/>
          <w:sz w:val="20"/>
          <w:szCs w:val="20"/>
        </w:rPr>
        <w:t>主分线程</w:t>
      </w:r>
    </w:p>
    <w:p w14:paraId="76BF80C5" w14:textId="77777777" w:rsidR="00B55484" w:rsidRPr="00B371E6" w:rsidRDefault="00A91E4F" w:rsidP="00B55484">
      <w:pPr>
        <w:widowControl/>
        <w:autoSpaceDE w:val="0"/>
        <w:autoSpaceDN w:val="0"/>
        <w:adjustRightInd w:val="0"/>
        <w:spacing w:after="32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 3&gt;、</w:t>
      </w:r>
      <w:r w:rsidR="00B55484" w:rsidRPr="00B371E6">
        <w:rPr>
          <w:rFonts w:asciiTheme="minorEastAsia" w:hAnsiTheme="minorEastAsia" w:cs="Hannotate SC Regular" w:hint="eastAsia"/>
          <w:kern w:val="0"/>
          <w:sz w:val="20"/>
          <w:szCs w:val="20"/>
        </w:rPr>
        <w:t>线程锁</w:t>
      </w:r>
    </w:p>
    <w:p w14:paraId="2BBBF403" w14:textId="77777777" w:rsidR="00B55484" w:rsidRPr="00B371E6" w:rsidRDefault="00A91E4F" w:rsidP="00B55484">
      <w:pPr>
        <w:widowControl/>
        <w:autoSpaceDE w:val="0"/>
        <w:autoSpaceDN w:val="0"/>
        <w:adjustRightInd w:val="0"/>
        <w:spacing w:after="32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93、</w:t>
      </w:r>
      <w:r w:rsidR="00B55484" w:rsidRPr="00B371E6">
        <w:rPr>
          <w:rFonts w:asciiTheme="minorEastAsia" w:hAnsiTheme="minorEastAsia" w:cs="Hannotate SC Regular" w:hint="eastAsia"/>
          <w:kern w:val="0"/>
          <w:sz w:val="20"/>
          <w:szCs w:val="20"/>
        </w:rPr>
        <w:t>各种排序算法？</w:t>
      </w:r>
    </w:p>
    <w:p w14:paraId="648CE709" w14:textId="77777777" w:rsidR="00B55484" w:rsidRPr="00B371E6" w:rsidRDefault="00A91E4F" w:rsidP="00B55484">
      <w:pPr>
        <w:widowControl/>
        <w:autoSpaceDE w:val="0"/>
        <w:autoSpaceDN w:val="0"/>
        <w:adjustRightInd w:val="0"/>
        <w:spacing w:after="32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94、</w:t>
      </w:r>
      <w:r w:rsidR="00B55484" w:rsidRPr="00B371E6">
        <w:rPr>
          <w:rFonts w:asciiTheme="minorEastAsia" w:hAnsiTheme="minorEastAsia" w:cs="Hannotate SC Regular" w:hint="eastAsia"/>
          <w:kern w:val="0"/>
          <w:sz w:val="20"/>
          <w:szCs w:val="20"/>
        </w:rPr>
        <w:t>通信底层原理   </w:t>
      </w:r>
    </w:p>
    <w:p w14:paraId="0C883D35" w14:textId="77777777" w:rsidR="00B55484" w:rsidRPr="00B371E6" w:rsidRDefault="00A91E4F" w:rsidP="00B55484">
      <w:pPr>
        <w:widowControl/>
        <w:autoSpaceDE w:val="0"/>
        <w:autoSpaceDN w:val="0"/>
        <w:adjustRightInd w:val="0"/>
        <w:spacing w:after="32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95、</w:t>
      </w:r>
      <w:r w:rsidR="00B55484" w:rsidRPr="00B371E6">
        <w:rPr>
          <w:rFonts w:asciiTheme="minorEastAsia" w:hAnsiTheme="minorEastAsia" w:cs="Hannotate SC Regular" w:hint="eastAsia"/>
          <w:kern w:val="0"/>
          <w:sz w:val="20"/>
          <w:szCs w:val="20"/>
        </w:rPr>
        <w:t>为什么很多内置类如</w:t>
      </w:r>
      <w:r w:rsidR="00B55484" w:rsidRPr="00B371E6">
        <w:rPr>
          <w:rFonts w:asciiTheme="minorEastAsia" w:hAnsiTheme="minorEastAsia" w:cs="Hannotate SC Regular"/>
          <w:kern w:val="0"/>
          <w:sz w:val="20"/>
          <w:szCs w:val="20"/>
        </w:rPr>
        <w:t>UITableViewController</w:t>
      </w:r>
      <w:r w:rsidR="00B55484" w:rsidRPr="00B371E6">
        <w:rPr>
          <w:rFonts w:asciiTheme="minorEastAsia" w:hAnsiTheme="minorEastAsia" w:cs="Hannotate SC Regular" w:hint="eastAsia"/>
          <w:kern w:val="0"/>
          <w:sz w:val="20"/>
          <w:szCs w:val="20"/>
        </w:rPr>
        <w:t>的</w:t>
      </w:r>
      <w:r w:rsidR="00B55484" w:rsidRPr="00B371E6">
        <w:rPr>
          <w:rFonts w:asciiTheme="minorEastAsia" w:hAnsiTheme="minorEastAsia" w:cs="Hannotate SC Regular"/>
          <w:kern w:val="0"/>
          <w:sz w:val="20"/>
          <w:szCs w:val="20"/>
        </w:rPr>
        <w:t>delegate</w:t>
      </w:r>
      <w:r w:rsidR="00B55484" w:rsidRPr="00B371E6">
        <w:rPr>
          <w:rFonts w:asciiTheme="minorEastAsia" w:hAnsiTheme="minorEastAsia" w:cs="Hannotate SC Regular" w:hint="eastAsia"/>
          <w:kern w:val="0"/>
          <w:sz w:val="20"/>
          <w:szCs w:val="20"/>
        </w:rPr>
        <w:t>属性都是</w:t>
      </w:r>
      <w:r w:rsidR="00B55484" w:rsidRPr="00B371E6">
        <w:rPr>
          <w:rFonts w:asciiTheme="minorEastAsia" w:hAnsiTheme="minorEastAsia" w:cs="Hannotate SC Regular"/>
          <w:kern w:val="0"/>
          <w:sz w:val="20"/>
          <w:szCs w:val="20"/>
        </w:rPr>
        <w:t>assign</w:t>
      </w:r>
      <w:r w:rsidR="00B55484" w:rsidRPr="00B371E6">
        <w:rPr>
          <w:rFonts w:asciiTheme="minorEastAsia" w:hAnsiTheme="minorEastAsia" w:cs="Hannotate SC Regular" w:hint="eastAsia"/>
          <w:kern w:val="0"/>
          <w:sz w:val="20"/>
          <w:szCs w:val="20"/>
        </w:rPr>
        <w:t>而不是</w:t>
      </w:r>
      <w:r w:rsidR="00B55484" w:rsidRPr="00B371E6">
        <w:rPr>
          <w:rFonts w:asciiTheme="minorEastAsia" w:hAnsiTheme="minorEastAsia" w:cs="Hannotate SC Regular"/>
          <w:kern w:val="0"/>
          <w:sz w:val="20"/>
          <w:szCs w:val="20"/>
        </w:rPr>
        <w:t>retain</w:t>
      </w:r>
      <w:r w:rsidR="00B55484" w:rsidRPr="00B371E6">
        <w:rPr>
          <w:rFonts w:asciiTheme="minorEastAsia" w:hAnsiTheme="minorEastAsia" w:cs="Hannotate SC Regular" w:hint="eastAsia"/>
          <w:kern w:val="0"/>
          <w:sz w:val="20"/>
          <w:szCs w:val="20"/>
        </w:rPr>
        <w:t>的？</w:t>
      </w:r>
    </w:p>
    <w:p w14:paraId="61A0D42C" w14:textId="77777777" w:rsidR="00B55484" w:rsidRPr="00B371E6" w:rsidRDefault="00A91E4F" w:rsidP="00B55484">
      <w:pPr>
        <w:widowControl/>
        <w:autoSpaceDE w:val="0"/>
        <w:autoSpaceDN w:val="0"/>
        <w:adjustRightInd w:val="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97、</w:t>
      </w:r>
      <w:r w:rsidR="00B55484" w:rsidRPr="00B371E6">
        <w:rPr>
          <w:rFonts w:asciiTheme="minorEastAsia" w:hAnsiTheme="minorEastAsia" w:cs="Hannotate SC Regular" w:hint="eastAsia"/>
          <w:kern w:val="0"/>
          <w:sz w:val="20"/>
          <w:szCs w:val="20"/>
        </w:rPr>
        <w:t>以下每行代码执行后，</w:t>
      </w:r>
      <w:r w:rsidR="00B55484" w:rsidRPr="00B371E6">
        <w:rPr>
          <w:rFonts w:asciiTheme="minorEastAsia" w:hAnsiTheme="minorEastAsia" w:cs="Hannotate SC Regular"/>
          <w:kern w:val="0"/>
          <w:sz w:val="20"/>
          <w:szCs w:val="20"/>
        </w:rPr>
        <w:t>person</w:t>
      </w:r>
      <w:r w:rsidR="00B55484" w:rsidRPr="00B371E6">
        <w:rPr>
          <w:rFonts w:asciiTheme="minorEastAsia" w:hAnsiTheme="minorEastAsia" w:cs="Hannotate SC Regular" w:hint="eastAsia"/>
          <w:kern w:val="0"/>
          <w:sz w:val="20"/>
          <w:szCs w:val="20"/>
        </w:rPr>
        <w:t>对象的</w:t>
      </w:r>
      <w:r w:rsidR="00B55484" w:rsidRPr="00B371E6">
        <w:rPr>
          <w:rFonts w:asciiTheme="minorEastAsia" w:hAnsiTheme="minorEastAsia" w:cs="Hannotate SC Regular"/>
          <w:kern w:val="0"/>
          <w:sz w:val="20"/>
          <w:szCs w:val="20"/>
        </w:rPr>
        <w:t>retain</w:t>
      </w:r>
      <w:r w:rsidR="00B55484" w:rsidRPr="00B371E6">
        <w:rPr>
          <w:rFonts w:asciiTheme="minorEastAsia" w:hAnsiTheme="minorEastAsia" w:cs="Hannotate SC Regular" w:hint="eastAsia"/>
          <w:kern w:val="0"/>
          <w:sz w:val="20"/>
          <w:szCs w:val="20"/>
        </w:rPr>
        <w:t> </w:t>
      </w:r>
      <w:r w:rsidR="00B55484" w:rsidRPr="00B371E6">
        <w:rPr>
          <w:rFonts w:asciiTheme="minorEastAsia" w:hAnsiTheme="minorEastAsia" w:cs="Hannotate SC Regular"/>
          <w:kern w:val="0"/>
          <w:sz w:val="20"/>
          <w:szCs w:val="20"/>
        </w:rPr>
        <w:t>count</w:t>
      </w:r>
      <w:r w:rsidR="00B55484" w:rsidRPr="00B371E6">
        <w:rPr>
          <w:rFonts w:asciiTheme="minorEastAsia" w:hAnsiTheme="minorEastAsia" w:cs="Hannotate SC Regular" w:hint="eastAsia"/>
          <w:kern w:val="0"/>
          <w:sz w:val="20"/>
          <w:szCs w:val="20"/>
        </w:rPr>
        <w:t>分别是多少？</w:t>
      </w:r>
    </w:p>
    <w:p w14:paraId="71F8857B" w14:textId="77777777" w:rsidR="00B55484" w:rsidRPr="00B371E6" w:rsidRDefault="00A91E4F" w:rsidP="00B55484">
      <w:pPr>
        <w:widowControl/>
        <w:autoSpaceDE w:val="0"/>
        <w:autoSpaceDN w:val="0"/>
        <w:adjustRightInd w:val="0"/>
        <w:spacing w:after="32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  </w:t>
      </w:r>
      <w:r w:rsidR="00B55484" w:rsidRPr="00B371E6">
        <w:rPr>
          <w:rFonts w:asciiTheme="minorEastAsia" w:hAnsiTheme="minorEastAsia" w:cs="Hannotate SC Regular"/>
          <w:kern w:val="0"/>
          <w:sz w:val="20"/>
          <w:szCs w:val="20"/>
        </w:rPr>
        <w:t>Person</w:t>
      </w:r>
      <w:r w:rsidR="00B55484" w:rsidRPr="00B371E6">
        <w:rPr>
          <w:rFonts w:asciiTheme="minorEastAsia" w:hAnsiTheme="minorEastAsia" w:cs="Hannotate SC Regular" w:hint="eastAsia"/>
          <w:kern w:val="0"/>
          <w:sz w:val="20"/>
          <w:szCs w:val="20"/>
        </w:rPr>
        <w:t> </w:t>
      </w:r>
      <w:r w:rsidR="00B55484" w:rsidRPr="00B371E6">
        <w:rPr>
          <w:rFonts w:asciiTheme="minorEastAsia" w:hAnsiTheme="minorEastAsia" w:cs="Hannotate SC Regular"/>
          <w:kern w:val="0"/>
          <w:sz w:val="20"/>
          <w:szCs w:val="20"/>
        </w:rPr>
        <w:t>*person</w:t>
      </w:r>
      <w:r w:rsidR="00B55484" w:rsidRPr="00B371E6">
        <w:rPr>
          <w:rFonts w:asciiTheme="minorEastAsia" w:hAnsiTheme="minorEastAsia" w:cs="Hannotate SC Regular" w:hint="eastAsia"/>
          <w:kern w:val="0"/>
          <w:sz w:val="20"/>
          <w:szCs w:val="20"/>
        </w:rPr>
        <w:t> </w:t>
      </w:r>
      <w:r w:rsidR="00B55484" w:rsidRPr="00B371E6">
        <w:rPr>
          <w:rFonts w:asciiTheme="minorEastAsia" w:hAnsiTheme="minorEastAsia" w:cs="Hannotate SC Regular"/>
          <w:kern w:val="0"/>
          <w:sz w:val="20"/>
          <w:szCs w:val="20"/>
        </w:rPr>
        <w:t>=</w:t>
      </w:r>
      <w:r w:rsidR="00B55484" w:rsidRPr="00B371E6">
        <w:rPr>
          <w:rFonts w:asciiTheme="minorEastAsia" w:hAnsiTheme="minorEastAsia" w:cs="Hannotate SC Regular" w:hint="eastAsia"/>
          <w:kern w:val="0"/>
          <w:sz w:val="20"/>
          <w:szCs w:val="20"/>
        </w:rPr>
        <w:t> </w:t>
      </w:r>
      <w:r w:rsidR="00B55484" w:rsidRPr="00B371E6">
        <w:rPr>
          <w:rFonts w:asciiTheme="minorEastAsia" w:hAnsiTheme="minorEastAsia" w:cs="Hannotate SC Regular"/>
          <w:kern w:val="0"/>
          <w:sz w:val="20"/>
          <w:szCs w:val="20"/>
        </w:rPr>
        <w:t>[[Person</w:t>
      </w:r>
      <w:r w:rsidR="00B55484" w:rsidRPr="00B371E6">
        <w:rPr>
          <w:rFonts w:asciiTheme="minorEastAsia" w:hAnsiTheme="minorEastAsia" w:cs="Hannotate SC Regular" w:hint="eastAsia"/>
          <w:kern w:val="0"/>
          <w:sz w:val="20"/>
          <w:szCs w:val="20"/>
        </w:rPr>
        <w:t> </w:t>
      </w:r>
      <w:r w:rsidR="00B55484" w:rsidRPr="00B371E6">
        <w:rPr>
          <w:rFonts w:asciiTheme="minorEastAsia" w:hAnsiTheme="minorEastAsia" w:cs="Hannotate SC Regular"/>
          <w:kern w:val="0"/>
          <w:sz w:val="20"/>
          <w:szCs w:val="20"/>
        </w:rPr>
        <w:t>alloc]</w:t>
      </w:r>
      <w:r w:rsidR="00B55484" w:rsidRPr="00B371E6">
        <w:rPr>
          <w:rFonts w:asciiTheme="minorEastAsia" w:hAnsiTheme="minorEastAsia" w:cs="Hannotate SC Regular" w:hint="eastAsia"/>
          <w:kern w:val="0"/>
          <w:sz w:val="20"/>
          <w:szCs w:val="20"/>
        </w:rPr>
        <w:t> </w:t>
      </w:r>
      <w:r w:rsidR="00B55484" w:rsidRPr="00B371E6">
        <w:rPr>
          <w:rFonts w:asciiTheme="minorEastAsia" w:hAnsiTheme="minorEastAsia" w:cs="Hannotate SC Regular"/>
          <w:kern w:val="0"/>
          <w:sz w:val="20"/>
          <w:szCs w:val="20"/>
        </w:rPr>
        <w:t>init];</w:t>
      </w:r>
      <w:r w:rsidR="00B55484" w:rsidRPr="00B371E6">
        <w:rPr>
          <w:rFonts w:asciiTheme="minorEastAsia" w:hAnsiTheme="minorEastAsia" w:cs="Hannotate SC Regular" w:hint="eastAsia"/>
          <w:kern w:val="0"/>
          <w:sz w:val="20"/>
          <w:szCs w:val="20"/>
        </w:rPr>
        <w:t> </w:t>
      </w:r>
      <w:r w:rsidR="00B55484" w:rsidRPr="00B371E6">
        <w:rPr>
          <w:rFonts w:asciiTheme="minorEastAsia" w:hAnsiTheme="minorEastAsia" w:cs="Hannotate SC Regular"/>
          <w:kern w:val="0"/>
          <w:sz w:val="20"/>
          <w:szCs w:val="20"/>
        </w:rPr>
        <w:t>count</w:t>
      </w:r>
      <w:r w:rsidR="00B55484" w:rsidRPr="00B371E6">
        <w:rPr>
          <w:rFonts w:asciiTheme="minorEastAsia" w:hAnsiTheme="minorEastAsia" w:cs="Hannotate SC Regular" w:hint="eastAsia"/>
          <w:kern w:val="0"/>
          <w:sz w:val="20"/>
          <w:szCs w:val="20"/>
        </w:rPr>
        <w:t> </w:t>
      </w:r>
      <w:r w:rsidR="00B55484" w:rsidRPr="00B371E6">
        <w:rPr>
          <w:rFonts w:asciiTheme="minorEastAsia" w:hAnsiTheme="minorEastAsia" w:cs="Hannotate SC Regular"/>
          <w:kern w:val="0"/>
          <w:sz w:val="20"/>
          <w:szCs w:val="20"/>
        </w:rPr>
        <w:t>1</w:t>
      </w:r>
    </w:p>
    <w:p w14:paraId="6625B64B" w14:textId="77777777" w:rsidR="00B55484" w:rsidRPr="00B371E6" w:rsidRDefault="00B55484" w:rsidP="00B55484">
      <w:pPr>
        <w:widowControl/>
        <w:autoSpaceDE w:val="0"/>
        <w:autoSpaceDN w:val="0"/>
        <w:adjustRightInd w:val="0"/>
        <w:spacing w:after="32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      </w:t>
      </w:r>
      <w:r w:rsidRPr="00B371E6">
        <w:rPr>
          <w:rFonts w:asciiTheme="minorEastAsia" w:hAnsiTheme="minorEastAsia" w:cs="Hannotate SC Regular"/>
          <w:kern w:val="0"/>
          <w:sz w:val="20"/>
          <w:szCs w:val="20"/>
        </w:rPr>
        <w:t>[</w:t>
      </w:r>
      <w:proofErr w:type="gramStart"/>
      <w:r w:rsidRPr="00B371E6">
        <w:rPr>
          <w:rFonts w:asciiTheme="minorEastAsia" w:hAnsiTheme="minorEastAsia" w:cs="Hannotate SC Regular"/>
          <w:kern w:val="0"/>
          <w:sz w:val="20"/>
          <w:szCs w:val="20"/>
        </w:rPr>
        <w:t>person</w:t>
      </w:r>
      <w:proofErr w:type="gramEnd"/>
      <w:r w:rsidRPr="00B371E6">
        <w:rPr>
          <w:rFonts w:asciiTheme="minorEastAsia" w:hAnsiTheme="minorEastAsia" w:cs="Hannotate SC Regular" w:hint="eastAsia"/>
          <w:kern w:val="0"/>
          <w:sz w:val="20"/>
          <w:szCs w:val="20"/>
        </w:rPr>
        <w:t> </w:t>
      </w:r>
      <w:r w:rsidRPr="00B371E6">
        <w:rPr>
          <w:rFonts w:asciiTheme="minorEastAsia" w:hAnsiTheme="minorEastAsia" w:cs="Hannotate SC Regular"/>
          <w:kern w:val="0"/>
          <w:sz w:val="20"/>
          <w:szCs w:val="20"/>
        </w:rPr>
        <w:t>retain];</w:t>
      </w:r>
    </w:p>
    <w:p w14:paraId="4FCF49C4" w14:textId="77777777" w:rsidR="00B55484" w:rsidRPr="00B371E6" w:rsidRDefault="00B55484" w:rsidP="00B55484">
      <w:pPr>
        <w:widowControl/>
        <w:autoSpaceDE w:val="0"/>
        <w:autoSpaceDN w:val="0"/>
        <w:adjustRightInd w:val="0"/>
        <w:spacing w:after="32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      </w:t>
      </w:r>
      <w:r w:rsidRPr="00B371E6">
        <w:rPr>
          <w:rFonts w:asciiTheme="minorEastAsia" w:hAnsiTheme="minorEastAsia" w:cs="Hannotate SC Regular"/>
          <w:kern w:val="0"/>
          <w:sz w:val="20"/>
          <w:szCs w:val="20"/>
        </w:rPr>
        <w:t>[</w:t>
      </w:r>
      <w:proofErr w:type="gramStart"/>
      <w:r w:rsidRPr="00B371E6">
        <w:rPr>
          <w:rFonts w:asciiTheme="minorEastAsia" w:hAnsiTheme="minorEastAsia" w:cs="Hannotate SC Regular"/>
          <w:kern w:val="0"/>
          <w:sz w:val="20"/>
          <w:szCs w:val="20"/>
        </w:rPr>
        <w:t>person</w:t>
      </w:r>
      <w:proofErr w:type="gramEnd"/>
      <w:r w:rsidRPr="00B371E6">
        <w:rPr>
          <w:rFonts w:asciiTheme="minorEastAsia" w:hAnsiTheme="minorEastAsia" w:cs="Hannotate SC Regular" w:hint="eastAsia"/>
          <w:kern w:val="0"/>
          <w:sz w:val="20"/>
          <w:szCs w:val="20"/>
        </w:rPr>
        <w:t> </w:t>
      </w:r>
      <w:r w:rsidRPr="00B371E6">
        <w:rPr>
          <w:rFonts w:asciiTheme="minorEastAsia" w:hAnsiTheme="minorEastAsia" w:cs="Hannotate SC Regular"/>
          <w:kern w:val="0"/>
          <w:sz w:val="20"/>
          <w:szCs w:val="20"/>
        </w:rPr>
        <w:t>release];</w:t>
      </w:r>
    </w:p>
    <w:p w14:paraId="5E4DBAF8" w14:textId="77777777" w:rsidR="00B55484" w:rsidRPr="00B371E6" w:rsidRDefault="00B55484" w:rsidP="00B55484">
      <w:pPr>
        <w:widowControl/>
        <w:autoSpaceDE w:val="0"/>
        <w:autoSpaceDN w:val="0"/>
        <w:adjustRightInd w:val="0"/>
        <w:spacing w:after="32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      </w:t>
      </w:r>
      <w:r w:rsidRPr="00B371E6">
        <w:rPr>
          <w:rFonts w:asciiTheme="minorEastAsia" w:hAnsiTheme="minorEastAsia" w:cs="Hannotate SC Regular"/>
          <w:kern w:val="0"/>
          <w:sz w:val="20"/>
          <w:szCs w:val="20"/>
        </w:rPr>
        <w:t>[</w:t>
      </w:r>
      <w:proofErr w:type="gramStart"/>
      <w:r w:rsidRPr="00B371E6">
        <w:rPr>
          <w:rFonts w:asciiTheme="minorEastAsia" w:hAnsiTheme="minorEastAsia" w:cs="Hannotate SC Regular"/>
          <w:kern w:val="0"/>
          <w:sz w:val="20"/>
          <w:szCs w:val="20"/>
        </w:rPr>
        <w:t>person</w:t>
      </w:r>
      <w:proofErr w:type="gramEnd"/>
      <w:r w:rsidRPr="00B371E6">
        <w:rPr>
          <w:rFonts w:asciiTheme="minorEastAsia" w:hAnsiTheme="minorEastAsia" w:cs="Hannotate SC Regular" w:hint="eastAsia"/>
          <w:kern w:val="0"/>
          <w:sz w:val="20"/>
          <w:szCs w:val="20"/>
        </w:rPr>
        <w:t> </w:t>
      </w:r>
      <w:r w:rsidRPr="00B371E6">
        <w:rPr>
          <w:rFonts w:asciiTheme="minorEastAsia" w:hAnsiTheme="minorEastAsia" w:cs="Hannotate SC Regular"/>
          <w:kern w:val="0"/>
          <w:sz w:val="20"/>
          <w:szCs w:val="20"/>
        </w:rPr>
        <w:t>release];</w:t>
      </w:r>
    </w:p>
    <w:p w14:paraId="670AA2F8" w14:textId="77777777" w:rsidR="00B55484" w:rsidRPr="00B371E6" w:rsidRDefault="00A91E4F" w:rsidP="00B55484">
      <w:pPr>
        <w:widowControl/>
        <w:autoSpaceDE w:val="0"/>
        <w:autoSpaceDN w:val="0"/>
        <w:adjustRightInd w:val="0"/>
        <w:spacing w:after="32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98、</w:t>
      </w:r>
      <w:r w:rsidR="00B55484" w:rsidRPr="00B371E6">
        <w:rPr>
          <w:rFonts w:asciiTheme="minorEastAsia" w:hAnsiTheme="minorEastAsia" w:cs="Hannotate SC Regular" w:hint="eastAsia"/>
          <w:kern w:val="0"/>
          <w:sz w:val="20"/>
          <w:szCs w:val="20"/>
        </w:rPr>
        <w:t>在一个对象的方法里面</w:t>
      </w:r>
      <w:r w:rsidR="00B55484" w:rsidRPr="00B371E6">
        <w:rPr>
          <w:rFonts w:asciiTheme="minorEastAsia" w:hAnsiTheme="minorEastAsia" w:cs="Hannotate SC Regular"/>
          <w:kern w:val="0"/>
          <w:sz w:val="20"/>
          <w:szCs w:val="20"/>
        </w:rPr>
        <w:t>:self.name</w:t>
      </w:r>
      <w:r w:rsidR="00B55484" w:rsidRPr="00B371E6">
        <w:rPr>
          <w:rFonts w:asciiTheme="minorEastAsia" w:hAnsiTheme="minorEastAsia" w:cs="Hannotate SC Regular" w:hint="eastAsia"/>
          <w:kern w:val="0"/>
          <w:sz w:val="20"/>
          <w:szCs w:val="20"/>
        </w:rPr>
        <w:t> </w:t>
      </w:r>
      <w:r w:rsidR="00B55484" w:rsidRPr="00B371E6">
        <w:rPr>
          <w:rFonts w:asciiTheme="minorEastAsia" w:hAnsiTheme="minorEastAsia" w:cs="Hannotate SC Regular"/>
          <w:kern w:val="0"/>
          <w:sz w:val="20"/>
          <w:szCs w:val="20"/>
        </w:rPr>
        <w:t>=</w:t>
      </w:r>
      <w:r w:rsidR="00B55484" w:rsidRPr="00B371E6">
        <w:rPr>
          <w:rFonts w:asciiTheme="minorEastAsia" w:hAnsiTheme="minorEastAsia" w:cs="Hannotate SC Regular" w:hint="eastAsia"/>
          <w:kern w:val="0"/>
          <w:sz w:val="20"/>
          <w:szCs w:val="20"/>
        </w:rPr>
        <w:t> “</w:t>
      </w:r>
      <w:r w:rsidR="00B55484" w:rsidRPr="00B371E6">
        <w:rPr>
          <w:rFonts w:asciiTheme="minorEastAsia" w:hAnsiTheme="minorEastAsia" w:cs="Hannotate SC Regular"/>
          <w:kern w:val="0"/>
          <w:sz w:val="20"/>
          <w:szCs w:val="20"/>
        </w:rPr>
        <w:t>object</w:t>
      </w:r>
      <w:r w:rsidR="00B55484" w:rsidRPr="00B371E6">
        <w:rPr>
          <w:rFonts w:asciiTheme="minorEastAsia" w:hAnsiTheme="minorEastAsia" w:cs="Hannotate SC Regular" w:hint="eastAsia"/>
          <w:kern w:val="0"/>
          <w:sz w:val="20"/>
          <w:szCs w:val="20"/>
        </w:rPr>
        <w:t>”</w:t>
      </w:r>
      <w:r w:rsidR="00B55484" w:rsidRPr="00B371E6">
        <w:rPr>
          <w:rFonts w:asciiTheme="minorEastAsia" w:hAnsiTheme="minorEastAsia" w:cs="Hannotate SC Regular"/>
          <w:kern w:val="0"/>
          <w:sz w:val="20"/>
          <w:szCs w:val="20"/>
        </w:rPr>
        <w:t>;</w:t>
      </w:r>
      <w:r w:rsidR="00B55484" w:rsidRPr="00B371E6">
        <w:rPr>
          <w:rFonts w:asciiTheme="minorEastAsia" w:hAnsiTheme="minorEastAsia" w:cs="Hannotate SC Regular" w:hint="eastAsia"/>
          <w:kern w:val="0"/>
          <w:sz w:val="20"/>
          <w:szCs w:val="20"/>
        </w:rPr>
        <w:t>和</w:t>
      </w:r>
      <w:r w:rsidR="00B55484" w:rsidRPr="00B371E6">
        <w:rPr>
          <w:rFonts w:asciiTheme="minorEastAsia" w:hAnsiTheme="minorEastAsia" w:cs="Hannotate SC Regular"/>
          <w:kern w:val="0"/>
          <w:sz w:val="20"/>
          <w:szCs w:val="20"/>
        </w:rPr>
        <w:t>name</w:t>
      </w:r>
      <w:r w:rsidR="00B55484" w:rsidRPr="00B371E6">
        <w:rPr>
          <w:rFonts w:asciiTheme="minorEastAsia" w:hAnsiTheme="minorEastAsia" w:cs="Hannotate SC Regular" w:hint="eastAsia"/>
          <w:kern w:val="0"/>
          <w:sz w:val="20"/>
          <w:szCs w:val="20"/>
        </w:rPr>
        <w:t> ＝”</w:t>
      </w:r>
      <w:r w:rsidR="00B55484" w:rsidRPr="00B371E6">
        <w:rPr>
          <w:rFonts w:asciiTheme="minorEastAsia" w:hAnsiTheme="minorEastAsia" w:cs="Hannotate SC Regular"/>
          <w:kern w:val="0"/>
          <w:sz w:val="20"/>
          <w:szCs w:val="20"/>
        </w:rPr>
        <w:t>ject</w:t>
      </w:r>
      <w:r w:rsidR="00B55484" w:rsidRPr="00B371E6">
        <w:rPr>
          <w:rFonts w:asciiTheme="minorEastAsia" w:hAnsiTheme="minorEastAsia" w:cs="Hannotate SC Regular" w:hint="eastAsia"/>
          <w:kern w:val="0"/>
          <w:sz w:val="20"/>
          <w:szCs w:val="20"/>
        </w:rPr>
        <w:t>”有什么不同吗</w:t>
      </w:r>
      <w:r w:rsidR="00B55484" w:rsidRPr="00B371E6">
        <w:rPr>
          <w:rFonts w:asciiTheme="minorEastAsia" w:hAnsiTheme="minorEastAsia" w:cs="Hannotate SC Regular"/>
          <w:kern w:val="0"/>
          <w:sz w:val="20"/>
          <w:szCs w:val="20"/>
        </w:rPr>
        <w:t>?</w:t>
      </w:r>
      <w:r w:rsidR="00B55484" w:rsidRPr="00B371E6">
        <w:rPr>
          <w:rFonts w:asciiTheme="minorEastAsia" w:hAnsiTheme="minorEastAsia" w:cs="Hannotate SC Regular" w:hint="eastAsia"/>
          <w:kern w:val="0"/>
          <w:sz w:val="20"/>
          <w:szCs w:val="20"/>
        </w:rPr>
        <w:t>  </w:t>
      </w:r>
    </w:p>
    <w:p w14:paraId="1E1AECFF" w14:textId="77777777" w:rsidR="00B55484" w:rsidRPr="00B371E6" w:rsidRDefault="00A91E4F" w:rsidP="00B55484">
      <w:pPr>
        <w:widowControl/>
        <w:autoSpaceDE w:val="0"/>
        <w:autoSpaceDN w:val="0"/>
        <w:adjustRightInd w:val="0"/>
        <w:spacing w:after="32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99、</w:t>
      </w:r>
      <w:r w:rsidR="00B55484" w:rsidRPr="00B371E6">
        <w:rPr>
          <w:rFonts w:asciiTheme="minorEastAsia" w:hAnsiTheme="minorEastAsia" w:cs="Hannotate SC Regular" w:hint="eastAsia"/>
          <w:kern w:val="0"/>
          <w:sz w:val="20"/>
          <w:szCs w:val="20"/>
        </w:rPr>
        <w:t>以下代码的输出结果是？为什么？</w:t>
      </w:r>
    </w:p>
    <w:p w14:paraId="0A02B181" w14:textId="77777777" w:rsidR="00B55484" w:rsidRPr="00B371E6" w:rsidRDefault="00B55484" w:rsidP="00B55484">
      <w:pPr>
        <w:widowControl/>
        <w:autoSpaceDE w:val="0"/>
        <w:autoSpaceDN w:val="0"/>
        <w:adjustRightInd w:val="0"/>
        <w:spacing w:after="320"/>
        <w:jc w:val="left"/>
        <w:rPr>
          <w:rFonts w:asciiTheme="minorEastAsia" w:hAnsiTheme="minorEastAsia" w:cs="Hannotate SC Regular"/>
          <w:kern w:val="0"/>
          <w:sz w:val="20"/>
          <w:szCs w:val="20"/>
        </w:rPr>
      </w:pPr>
      <w:proofErr w:type="gramStart"/>
      <w:r w:rsidRPr="00B371E6">
        <w:rPr>
          <w:rFonts w:asciiTheme="minorEastAsia" w:hAnsiTheme="minorEastAsia" w:cs="Hannotate SC Regular"/>
          <w:kern w:val="0"/>
          <w:sz w:val="20"/>
          <w:szCs w:val="20"/>
        </w:rPr>
        <w:t>.main</w:t>
      </w:r>
      <w:proofErr w:type="gramEnd"/>
      <w:r w:rsidRPr="00B371E6">
        <w:rPr>
          <w:rFonts w:asciiTheme="minorEastAsia" w:hAnsiTheme="minorEastAsia" w:cs="Hannotate SC Regular"/>
          <w:kern w:val="0"/>
          <w:sz w:val="20"/>
          <w:szCs w:val="20"/>
        </w:rPr>
        <w:t>()</w:t>
      </w:r>
    </w:p>
    <w:p w14:paraId="2460648D" w14:textId="77777777" w:rsidR="00B55484" w:rsidRPr="00B371E6" w:rsidRDefault="00B55484" w:rsidP="00B55484">
      <w:pPr>
        <w:widowControl/>
        <w:autoSpaceDE w:val="0"/>
        <w:autoSpaceDN w:val="0"/>
        <w:adjustRightInd w:val="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 </w:t>
      </w:r>
      <w:r w:rsidRPr="00B371E6">
        <w:rPr>
          <w:rFonts w:asciiTheme="minorEastAsia" w:hAnsiTheme="minorEastAsia" w:cs="Hannotate SC Regular"/>
          <w:kern w:val="0"/>
          <w:sz w:val="20"/>
          <w:szCs w:val="20"/>
        </w:rPr>
        <w:t>{</w:t>
      </w:r>
    </w:p>
    <w:p w14:paraId="20FE4207" w14:textId="77777777" w:rsidR="00B55484" w:rsidRPr="00B371E6" w:rsidRDefault="00B55484" w:rsidP="00B55484">
      <w:pPr>
        <w:widowControl/>
        <w:autoSpaceDE w:val="0"/>
        <w:autoSpaceDN w:val="0"/>
        <w:adjustRightInd w:val="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  </w:t>
      </w:r>
      <w:r w:rsidRPr="00B371E6">
        <w:rPr>
          <w:rFonts w:asciiTheme="minorEastAsia" w:hAnsiTheme="minorEastAsia" w:cs="Hannotate SC Regular"/>
          <w:kern w:val="0"/>
          <w:sz w:val="20"/>
          <w:szCs w:val="20"/>
        </w:rPr>
        <w:t xml:space="preserve"> </w:t>
      </w:r>
      <w:proofErr w:type="gramStart"/>
      <w:r w:rsidRPr="00B371E6">
        <w:rPr>
          <w:rFonts w:asciiTheme="minorEastAsia" w:hAnsiTheme="minorEastAsia" w:cs="Hannotate SC Regular"/>
          <w:kern w:val="0"/>
          <w:sz w:val="20"/>
          <w:szCs w:val="20"/>
        </w:rPr>
        <w:t>int</w:t>
      </w:r>
      <w:proofErr w:type="gramEnd"/>
      <w:r w:rsidRPr="00B371E6">
        <w:rPr>
          <w:rFonts w:asciiTheme="minorEastAsia" w:hAnsiTheme="minorEastAsia" w:cs="Hannotate SC Regular"/>
          <w:kern w:val="0"/>
          <w:sz w:val="20"/>
          <w:szCs w:val="20"/>
        </w:rPr>
        <w:t xml:space="preserve"> a[5]={1,2,3,4,5};</w:t>
      </w:r>
    </w:p>
    <w:p w14:paraId="5537C0FC" w14:textId="77777777" w:rsidR="00B55484" w:rsidRPr="00B371E6" w:rsidRDefault="00B55484" w:rsidP="00B55484">
      <w:pPr>
        <w:widowControl/>
        <w:autoSpaceDE w:val="0"/>
        <w:autoSpaceDN w:val="0"/>
        <w:adjustRightInd w:val="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  </w:t>
      </w:r>
      <w:r w:rsidRPr="00B371E6">
        <w:rPr>
          <w:rFonts w:asciiTheme="minorEastAsia" w:hAnsiTheme="minorEastAsia" w:cs="Hannotate SC Regular"/>
          <w:kern w:val="0"/>
          <w:sz w:val="20"/>
          <w:szCs w:val="20"/>
        </w:rPr>
        <w:t xml:space="preserve"> </w:t>
      </w:r>
      <w:proofErr w:type="gramStart"/>
      <w:r w:rsidRPr="00B371E6">
        <w:rPr>
          <w:rFonts w:asciiTheme="minorEastAsia" w:hAnsiTheme="minorEastAsia" w:cs="Hannotate SC Regular"/>
          <w:kern w:val="0"/>
          <w:sz w:val="20"/>
          <w:szCs w:val="20"/>
        </w:rPr>
        <w:t>int</w:t>
      </w:r>
      <w:proofErr w:type="gramEnd"/>
      <w:r w:rsidRPr="00B371E6">
        <w:rPr>
          <w:rFonts w:asciiTheme="minorEastAsia" w:hAnsiTheme="minorEastAsia" w:cs="Hannotate SC Regular"/>
          <w:kern w:val="0"/>
          <w:sz w:val="20"/>
          <w:szCs w:val="20"/>
        </w:rPr>
        <w:t xml:space="preserve"> *ptr=(int *)(&amp;a+1);</w:t>
      </w:r>
      <w:r w:rsidRPr="00B371E6">
        <w:rPr>
          <w:rFonts w:asciiTheme="minorEastAsia" w:hAnsiTheme="minorEastAsia" w:cs="Hannotate SC Regular" w:hint="eastAsia"/>
          <w:kern w:val="0"/>
          <w:sz w:val="20"/>
          <w:szCs w:val="20"/>
        </w:rPr>
        <w:t> </w:t>
      </w:r>
    </w:p>
    <w:p w14:paraId="56F37776" w14:textId="77777777" w:rsidR="00B55484" w:rsidRPr="00B371E6" w:rsidRDefault="00B55484" w:rsidP="00B55484">
      <w:pPr>
        <w:widowControl/>
        <w:autoSpaceDE w:val="0"/>
        <w:autoSpaceDN w:val="0"/>
        <w:adjustRightInd w:val="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  </w:t>
      </w:r>
      <w:r w:rsidRPr="00B371E6">
        <w:rPr>
          <w:rFonts w:asciiTheme="minorEastAsia" w:hAnsiTheme="minorEastAsia" w:cs="Hannotate SC Regular"/>
          <w:kern w:val="0"/>
          <w:sz w:val="20"/>
          <w:szCs w:val="20"/>
        </w:rPr>
        <w:t xml:space="preserve"> </w:t>
      </w:r>
      <w:proofErr w:type="gramStart"/>
      <w:r w:rsidRPr="00B371E6">
        <w:rPr>
          <w:rFonts w:asciiTheme="minorEastAsia" w:hAnsiTheme="minorEastAsia" w:cs="Hannotate SC Regular"/>
          <w:kern w:val="0"/>
          <w:sz w:val="20"/>
          <w:szCs w:val="20"/>
        </w:rPr>
        <w:t>printf</w:t>
      </w:r>
      <w:proofErr w:type="gramEnd"/>
      <w:r w:rsidRPr="00B371E6">
        <w:rPr>
          <w:rFonts w:asciiTheme="minorEastAsia" w:hAnsiTheme="minorEastAsia" w:cs="Hannotate SC Regular"/>
          <w:kern w:val="0"/>
          <w:sz w:val="20"/>
          <w:szCs w:val="20"/>
        </w:rPr>
        <w:t>("%d,%d",*(a+1),*(ptr-1));</w:t>
      </w:r>
    </w:p>
    <w:p w14:paraId="553AC3A1" w14:textId="77777777" w:rsidR="00B55484" w:rsidRPr="00B371E6" w:rsidRDefault="00B55484" w:rsidP="00B55484">
      <w:pPr>
        <w:widowControl/>
        <w:autoSpaceDE w:val="0"/>
        <w:autoSpaceDN w:val="0"/>
        <w:adjustRightInd w:val="0"/>
        <w:jc w:val="left"/>
        <w:rPr>
          <w:rFonts w:asciiTheme="minorEastAsia" w:hAnsiTheme="minorEastAsia" w:cs="Hannotate SC Regular"/>
          <w:kern w:val="0"/>
          <w:sz w:val="20"/>
          <w:szCs w:val="20"/>
        </w:rPr>
      </w:pPr>
      <w:r w:rsidRPr="00B371E6">
        <w:rPr>
          <w:rFonts w:asciiTheme="minorEastAsia" w:hAnsiTheme="minorEastAsia" w:cs="Hannotate SC Regular"/>
          <w:kern w:val="0"/>
          <w:sz w:val="20"/>
          <w:szCs w:val="20"/>
        </w:rPr>
        <w:t>}</w:t>
      </w:r>
    </w:p>
    <w:p w14:paraId="4A6FE88E" w14:textId="77777777" w:rsidR="00B55484" w:rsidRPr="00B371E6" w:rsidRDefault="00A91E4F" w:rsidP="00B55484">
      <w:pPr>
        <w:widowControl/>
        <w:autoSpaceDE w:val="0"/>
        <w:autoSpaceDN w:val="0"/>
        <w:adjustRightInd w:val="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100、</w:t>
      </w:r>
      <w:r w:rsidR="00B55484" w:rsidRPr="00B371E6">
        <w:rPr>
          <w:rFonts w:asciiTheme="minorEastAsia" w:hAnsiTheme="minorEastAsia" w:cs="Hannotate SC Regular" w:hint="eastAsia"/>
          <w:bCs/>
          <w:kern w:val="0"/>
          <w:sz w:val="20"/>
          <w:szCs w:val="20"/>
        </w:rPr>
        <w:t>什么是目标</w:t>
      </w:r>
      <w:r w:rsidR="00B55484" w:rsidRPr="00B371E6">
        <w:rPr>
          <w:rFonts w:asciiTheme="minorEastAsia" w:hAnsiTheme="minorEastAsia" w:cs="Hannotate SC Regular"/>
          <w:bCs/>
          <w:kern w:val="0"/>
          <w:sz w:val="20"/>
          <w:szCs w:val="20"/>
        </w:rPr>
        <w:t>-</w:t>
      </w:r>
      <w:r w:rsidR="00B55484" w:rsidRPr="00B371E6">
        <w:rPr>
          <w:rFonts w:asciiTheme="minorEastAsia" w:hAnsiTheme="minorEastAsia" w:cs="Hannotate SC Regular" w:hint="eastAsia"/>
          <w:bCs/>
          <w:kern w:val="0"/>
          <w:sz w:val="20"/>
          <w:szCs w:val="20"/>
        </w:rPr>
        <w:t>动作机制</w:t>
      </w:r>
    </w:p>
    <w:p w14:paraId="42396D19" w14:textId="77777777" w:rsidR="00B55484" w:rsidRPr="00B371E6" w:rsidRDefault="00A91E4F" w:rsidP="00B55484">
      <w:pPr>
        <w:widowControl/>
        <w:autoSpaceDE w:val="0"/>
        <w:autoSpaceDN w:val="0"/>
        <w:adjustRightInd w:val="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101、</w:t>
      </w:r>
      <w:r w:rsidR="00B55484" w:rsidRPr="00B371E6">
        <w:rPr>
          <w:rFonts w:asciiTheme="minorEastAsia" w:hAnsiTheme="minorEastAsia" w:cs="Hannotate SC Regular" w:hint="eastAsia"/>
          <w:kern w:val="0"/>
          <w:sz w:val="20"/>
          <w:szCs w:val="20"/>
        </w:rPr>
        <w:t>请列举你熟悉</w:t>
      </w:r>
      <w:r w:rsidR="00B55484" w:rsidRPr="00B371E6">
        <w:rPr>
          <w:rFonts w:asciiTheme="minorEastAsia" w:hAnsiTheme="minorEastAsia" w:cs="Hannotate SC Regular"/>
          <w:kern w:val="0"/>
          <w:sz w:val="20"/>
          <w:szCs w:val="20"/>
        </w:rPr>
        <w:t>cocoatouch</w:t>
      </w:r>
      <w:r w:rsidR="00B55484" w:rsidRPr="00B371E6">
        <w:rPr>
          <w:rFonts w:asciiTheme="minorEastAsia" w:hAnsiTheme="minorEastAsia" w:cs="Hannotate SC Regular" w:hint="eastAsia"/>
          <w:kern w:val="0"/>
          <w:sz w:val="20"/>
          <w:szCs w:val="20"/>
        </w:rPr>
        <w:t>框架</w:t>
      </w:r>
      <w:r w:rsidR="00B55484" w:rsidRPr="00B371E6">
        <w:rPr>
          <w:rFonts w:asciiTheme="minorEastAsia" w:hAnsiTheme="minorEastAsia" w:cs="Hannotate SC Regular"/>
          <w:kern w:val="0"/>
          <w:sz w:val="20"/>
          <w:szCs w:val="20"/>
        </w:rPr>
        <w:t>(</w:t>
      </w:r>
      <w:r w:rsidR="00B55484" w:rsidRPr="00B371E6">
        <w:rPr>
          <w:rFonts w:asciiTheme="minorEastAsia" w:hAnsiTheme="minorEastAsia" w:cs="Hannotate SC Regular" w:hint="eastAsia"/>
          <w:kern w:val="0"/>
          <w:sz w:val="20"/>
          <w:szCs w:val="20"/>
        </w:rPr>
        <w:t>至少三个</w:t>
      </w:r>
      <w:r w:rsidR="00B55484" w:rsidRPr="00B371E6">
        <w:rPr>
          <w:rFonts w:asciiTheme="minorEastAsia" w:hAnsiTheme="minorEastAsia" w:cs="Hannotate SC Regular"/>
          <w:kern w:val="0"/>
          <w:sz w:val="20"/>
          <w:szCs w:val="20"/>
        </w:rPr>
        <w:t>)</w:t>
      </w:r>
    </w:p>
    <w:p w14:paraId="301B25EF" w14:textId="77777777" w:rsidR="00B55484" w:rsidRPr="00B371E6" w:rsidRDefault="00A91E4F" w:rsidP="00B55484">
      <w:pPr>
        <w:widowControl/>
        <w:autoSpaceDE w:val="0"/>
        <w:autoSpaceDN w:val="0"/>
        <w:adjustRightInd w:val="0"/>
        <w:spacing w:after="32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102、</w:t>
      </w:r>
      <w:r w:rsidR="00B55484" w:rsidRPr="00B371E6">
        <w:rPr>
          <w:rFonts w:asciiTheme="minorEastAsia" w:hAnsiTheme="minorEastAsia" w:cs="Arial"/>
          <w:bCs/>
          <w:color w:val="262626"/>
          <w:kern w:val="0"/>
          <w:sz w:val="20"/>
          <w:szCs w:val="20"/>
        </w:rPr>
        <w:t>请写出obj-c的内存管理代码</w:t>
      </w:r>
    </w:p>
    <w:p w14:paraId="1C8B111A" w14:textId="77777777" w:rsidR="00B55484" w:rsidRPr="00B371E6" w:rsidRDefault="00A91E4F" w:rsidP="00B55484">
      <w:pPr>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103、</w:t>
      </w:r>
      <w:r w:rsidR="00B55484" w:rsidRPr="00B371E6">
        <w:rPr>
          <w:rFonts w:asciiTheme="minorEastAsia" w:hAnsiTheme="minorEastAsia" w:cs="Hannotate SC Regular" w:hint="eastAsia"/>
          <w:kern w:val="0"/>
          <w:sz w:val="20"/>
          <w:szCs w:val="20"/>
        </w:rPr>
        <w:t>什么是</w:t>
      </w:r>
      <w:r w:rsidR="00B55484" w:rsidRPr="00B371E6">
        <w:rPr>
          <w:rFonts w:asciiTheme="minorEastAsia" w:hAnsiTheme="minorEastAsia" w:cs="Hannotate SC Regular"/>
          <w:kern w:val="0"/>
          <w:sz w:val="20"/>
          <w:szCs w:val="20"/>
        </w:rPr>
        <w:t>OOP</w:t>
      </w:r>
      <w:r w:rsidR="00B55484" w:rsidRPr="00B371E6">
        <w:rPr>
          <w:rFonts w:asciiTheme="minorEastAsia" w:hAnsiTheme="minorEastAsia" w:cs="Hannotate SC Regular" w:hint="eastAsia"/>
          <w:kern w:val="0"/>
          <w:sz w:val="20"/>
          <w:szCs w:val="20"/>
        </w:rPr>
        <w:t>？</w:t>
      </w:r>
    </w:p>
    <w:p w14:paraId="1E1BCCAB" w14:textId="77777777" w:rsidR="00A91E4F" w:rsidRPr="00B371E6" w:rsidRDefault="00A91E4F" w:rsidP="00A91E4F">
      <w:pPr>
        <w:widowControl/>
        <w:autoSpaceDE w:val="0"/>
        <w:autoSpaceDN w:val="0"/>
        <w:adjustRightInd w:val="0"/>
        <w:spacing w:after="32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104、</w:t>
      </w:r>
      <w:r w:rsidRPr="00B371E6">
        <w:rPr>
          <w:rFonts w:asciiTheme="minorEastAsia" w:hAnsiTheme="minorEastAsia" w:cs="Arial"/>
          <w:b/>
          <w:bCs/>
          <w:color w:val="262626"/>
          <w:kern w:val="0"/>
          <w:sz w:val="20"/>
          <w:szCs w:val="20"/>
        </w:rPr>
        <w:t>类变量的@protected, @private,@public, @package声明各有什么含义</w:t>
      </w:r>
      <w:r w:rsidRPr="00B371E6">
        <w:rPr>
          <w:rFonts w:asciiTheme="minorEastAsia" w:hAnsiTheme="minorEastAsia" w:cs="Arial" w:hint="eastAsia"/>
          <w:b/>
          <w:bCs/>
          <w:color w:val="262626"/>
          <w:kern w:val="0"/>
          <w:sz w:val="20"/>
          <w:szCs w:val="20"/>
        </w:rPr>
        <w:t>？</w:t>
      </w:r>
    </w:p>
    <w:p w14:paraId="2B8774C5" w14:textId="77777777" w:rsidR="00A91E4F" w:rsidRPr="00B371E6" w:rsidRDefault="00A91E4F" w:rsidP="00A91E4F">
      <w:pPr>
        <w:widowControl/>
        <w:autoSpaceDE w:val="0"/>
        <w:autoSpaceDN w:val="0"/>
        <w:adjustRightInd w:val="0"/>
        <w:spacing w:after="32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105、写一个单例</w:t>
      </w:r>
    </w:p>
    <w:p w14:paraId="06976956" w14:textId="77777777" w:rsidR="00A91E4F" w:rsidRPr="00B371E6" w:rsidRDefault="00A91E4F" w:rsidP="00A91E4F">
      <w:pPr>
        <w:widowControl/>
        <w:autoSpaceDE w:val="0"/>
        <w:autoSpaceDN w:val="0"/>
        <w:adjustRightInd w:val="0"/>
        <w:spacing w:after="32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106、什么是序列化或者</w:t>
      </w:r>
      <w:r w:rsidRPr="00B371E6">
        <w:rPr>
          <w:rFonts w:asciiTheme="minorEastAsia" w:hAnsiTheme="minorEastAsia" w:cs="Hannotate SC Regular"/>
          <w:kern w:val="0"/>
          <w:sz w:val="20"/>
          <w:szCs w:val="20"/>
        </w:rPr>
        <w:t>Archiving?</w:t>
      </w:r>
      <w:r w:rsidRPr="00B371E6">
        <w:rPr>
          <w:rFonts w:asciiTheme="minorEastAsia" w:hAnsiTheme="minorEastAsia" w:cs="Hannotate SC Regular" w:hint="eastAsia"/>
          <w:kern w:val="0"/>
          <w:sz w:val="20"/>
          <w:szCs w:val="20"/>
        </w:rPr>
        <w:t>可以用来作什么？怎么跟</w:t>
      </w:r>
      <w:r w:rsidRPr="00B371E6">
        <w:rPr>
          <w:rFonts w:asciiTheme="minorEastAsia" w:hAnsiTheme="minorEastAsia" w:cs="Hannotate SC Regular"/>
          <w:kern w:val="0"/>
          <w:sz w:val="20"/>
          <w:szCs w:val="20"/>
        </w:rPr>
        <w:t>copy</w:t>
      </w:r>
      <w:r w:rsidRPr="00B371E6">
        <w:rPr>
          <w:rFonts w:asciiTheme="minorEastAsia" w:hAnsiTheme="minorEastAsia" w:cs="Hannotate SC Regular" w:hint="eastAsia"/>
          <w:kern w:val="0"/>
          <w:sz w:val="20"/>
          <w:szCs w:val="20"/>
        </w:rPr>
        <w:t>结合？</w:t>
      </w:r>
    </w:p>
    <w:p w14:paraId="79B0AB75" w14:textId="77777777" w:rsidR="00A91E4F" w:rsidRPr="00B371E6" w:rsidRDefault="00A91E4F" w:rsidP="00A91E4F">
      <w:pPr>
        <w:widowControl/>
        <w:autoSpaceDE w:val="0"/>
        <w:autoSpaceDN w:val="0"/>
        <w:adjustRightInd w:val="0"/>
        <w:spacing w:after="32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107、类工厂方法是什么？</w:t>
      </w:r>
    </w:p>
    <w:p w14:paraId="09AE8F95" w14:textId="77777777" w:rsidR="00A91E4F" w:rsidRPr="00B371E6" w:rsidRDefault="00A91E4F" w:rsidP="00A91E4F">
      <w:pPr>
        <w:widowControl/>
        <w:autoSpaceDE w:val="0"/>
        <w:autoSpaceDN w:val="0"/>
        <w:adjustRightInd w:val="0"/>
        <w:spacing w:after="32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108、什么动态绑定？</w:t>
      </w:r>
    </w:p>
    <w:p w14:paraId="08C70626" w14:textId="77777777" w:rsidR="00A91E4F" w:rsidRPr="00B371E6" w:rsidRDefault="00A91E4F" w:rsidP="00A91E4F">
      <w:pPr>
        <w:widowControl/>
        <w:autoSpaceDE w:val="0"/>
        <w:autoSpaceDN w:val="0"/>
        <w:adjustRightInd w:val="0"/>
        <w:spacing w:after="32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109、</w:t>
      </w:r>
      <w:r w:rsidRPr="00B371E6">
        <w:rPr>
          <w:rFonts w:asciiTheme="minorEastAsia" w:hAnsiTheme="minorEastAsia" w:cs="Hannotate SC Regular"/>
          <w:kern w:val="0"/>
          <w:sz w:val="20"/>
          <w:szCs w:val="20"/>
        </w:rPr>
        <w:t>KVO</w:t>
      </w:r>
      <w:r w:rsidRPr="00B371E6">
        <w:rPr>
          <w:rFonts w:asciiTheme="minorEastAsia" w:hAnsiTheme="minorEastAsia" w:cs="Hannotate SC Regular" w:hint="eastAsia"/>
          <w:kern w:val="0"/>
          <w:sz w:val="20"/>
          <w:szCs w:val="20"/>
        </w:rPr>
        <w:t>是同步还是异步？</w:t>
      </w:r>
      <w:r w:rsidRPr="00B371E6">
        <w:rPr>
          <w:rFonts w:asciiTheme="minorEastAsia" w:hAnsiTheme="minorEastAsia" w:cs="Hannotate SC Regular"/>
          <w:kern w:val="0"/>
          <w:sz w:val="20"/>
          <w:szCs w:val="20"/>
        </w:rPr>
        <w:t>notification</w:t>
      </w:r>
      <w:r w:rsidRPr="00B371E6">
        <w:rPr>
          <w:rFonts w:asciiTheme="minorEastAsia" w:hAnsiTheme="minorEastAsia" w:cs="Hannotate SC Regular" w:hint="eastAsia"/>
          <w:kern w:val="0"/>
          <w:sz w:val="20"/>
          <w:szCs w:val="20"/>
        </w:rPr>
        <w:t>是同步还是异步？</w:t>
      </w:r>
    </w:p>
    <w:p w14:paraId="56438A10" w14:textId="77777777" w:rsidR="00A91E4F" w:rsidRPr="00B371E6" w:rsidRDefault="00A91E4F" w:rsidP="00A91E4F">
      <w:pPr>
        <w:widowControl/>
        <w:autoSpaceDE w:val="0"/>
        <w:autoSpaceDN w:val="0"/>
        <w:adjustRightInd w:val="0"/>
        <w:spacing w:after="32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110、</w:t>
      </w:r>
      <w:r w:rsidRPr="00B371E6">
        <w:rPr>
          <w:rFonts w:asciiTheme="minorEastAsia" w:hAnsiTheme="minorEastAsia" w:cs="Hannotate SC Regular"/>
          <w:kern w:val="0"/>
          <w:sz w:val="20"/>
          <w:szCs w:val="20"/>
        </w:rPr>
        <w:t>ios</w:t>
      </w:r>
      <w:r w:rsidRPr="00B371E6">
        <w:rPr>
          <w:rFonts w:asciiTheme="minorEastAsia" w:hAnsiTheme="minorEastAsia" w:cs="Hannotate SC Regular" w:hint="eastAsia"/>
          <w:kern w:val="0"/>
          <w:sz w:val="20"/>
          <w:szCs w:val="20"/>
        </w:rPr>
        <w:t>对象的生命周期？</w:t>
      </w:r>
    </w:p>
    <w:p w14:paraId="781472BB" w14:textId="77777777" w:rsidR="00A91E4F" w:rsidRPr="00B371E6" w:rsidRDefault="00A91E4F" w:rsidP="00A91E4F">
      <w:pPr>
        <w:widowControl/>
        <w:autoSpaceDE w:val="0"/>
        <w:autoSpaceDN w:val="0"/>
        <w:adjustRightInd w:val="0"/>
        <w:spacing w:after="26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111、</w:t>
      </w:r>
      <w:r w:rsidRPr="00B371E6">
        <w:rPr>
          <w:rFonts w:asciiTheme="minorEastAsia" w:hAnsiTheme="minorEastAsia" w:cs="Hannotate SC Regular"/>
          <w:kern w:val="0"/>
          <w:sz w:val="20"/>
          <w:szCs w:val="20"/>
        </w:rPr>
        <w:t xml:space="preserve">NSObject </w:t>
      </w:r>
      <w:r w:rsidRPr="00B371E6">
        <w:rPr>
          <w:rFonts w:asciiTheme="minorEastAsia" w:hAnsiTheme="minorEastAsia" w:cs="Hannotate SC Regular" w:hint="eastAsia"/>
          <w:kern w:val="0"/>
          <w:sz w:val="20"/>
          <w:szCs w:val="20"/>
        </w:rPr>
        <w:t>中</w:t>
      </w:r>
      <w:r w:rsidRPr="00B371E6">
        <w:rPr>
          <w:rFonts w:asciiTheme="minorEastAsia" w:hAnsiTheme="minorEastAsia" w:cs="Hannotate SC Regular"/>
          <w:kern w:val="0"/>
          <w:sz w:val="20"/>
          <w:szCs w:val="20"/>
        </w:rPr>
        <w:t>description</w:t>
      </w:r>
      <w:r w:rsidRPr="00B371E6">
        <w:rPr>
          <w:rFonts w:asciiTheme="minorEastAsia" w:hAnsiTheme="minorEastAsia" w:cs="Hannotate SC Regular" w:hint="eastAsia"/>
          <w:kern w:val="0"/>
          <w:sz w:val="20"/>
          <w:szCs w:val="20"/>
        </w:rPr>
        <w:t>属性的意义，它可以重写吗？</w:t>
      </w:r>
    </w:p>
    <w:p w14:paraId="438277DB" w14:textId="77777777" w:rsidR="00A91E4F" w:rsidRPr="00B371E6" w:rsidRDefault="00A91E4F" w:rsidP="00A91E4F">
      <w:pPr>
        <w:widowControl/>
        <w:autoSpaceDE w:val="0"/>
        <w:autoSpaceDN w:val="0"/>
        <w:adjustRightInd w:val="0"/>
        <w:spacing w:after="26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112、写一个</w:t>
      </w:r>
      <w:r w:rsidRPr="00B371E6">
        <w:rPr>
          <w:rFonts w:asciiTheme="minorEastAsia" w:hAnsiTheme="minorEastAsia" w:cs="Hannotate SC Regular"/>
          <w:kern w:val="0"/>
          <w:sz w:val="20"/>
          <w:szCs w:val="20"/>
        </w:rPr>
        <w:t>Objective C</w:t>
      </w:r>
      <w:r w:rsidRPr="00B371E6">
        <w:rPr>
          <w:rFonts w:asciiTheme="minorEastAsia" w:hAnsiTheme="minorEastAsia" w:cs="Hannotate SC Regular" w:hint="eastAsia"/>
          <w:kern w:val="0"/>
          <w:sz w:val="20"/>
          <w:szCs w:val="20"/>
        </w:rPr>
        <w:t>实现单例模式的简单例子（注意多线程访问的问题），简述</w:t>
      </w:r>
      <w:r w:rsidRPr="00B371E6">
        <w:rPr>
          <w:rFonts w:asciiTheme="minorEastAsia" w:hAnsiTheme="minorEastAsia" w:cs="Hannotate SC Regular"/>
          <w:kern w:val="0"/>
          <w:sz w:val="20"/>
          <w:szCs w:val="20"/>
        </w:rPr>
        <w:t>@synchronized</w:t>
      </w:r>
      <w:r w:rsidRPr="00B371E6">
        <w:rPr>
          <w:rFonts w:asciiTheme="minorEastAsia" w:hAnsiTheme="minorEastAsia" w:cs="Hannotate SC Regular" w:hint="eastAsia"/>
          <w:kern w:val="0"/>
          <w:sz w:val="20"/>
          <w:szCs w:val="20"/>
        </w:rPr>
        <w:t>（</w:t>
      </w:r>
      <w:r w:rsidRPr="00B371E6">
        <w:rPr>
          <w:rFonts w:asciiTheme="minorEastAsia" w:hAnsiTheme="minorEastAsia" w:cs="Hannotate SC Regular"/>
          <w:kern w:val="0"/>
          <w:sz w:val="20"/>
          <w:szCs w:val="20"/>
        </w:rPr>
        <w:t>self</w:t>
      </w:r>
      <w:r w:rsidRPr="00B371E6">
        <w:rPr>
          <w:rFonts w:asciiTheme="minorEastAsia" w:hAnsiTheme="minorEastAsia" w:cs="Hannotate SC Regular" w:hint="eastAsia"/>
          <w:kern w:val="0"/>
          <w:sz w:val="20"/>
          <w:szCs w:val="20"/>
        </w:rPr>
        <w:t>）</w:t>
      </w:r>
      <w:r w:rsidRPr="00B371E6">
        <w:rPr>
          <w:rFonts w:asciiTheme="minorEastAsia" w:hAnsiTheme="minorEastAsia" w:cs="Hannotate SC Regular"/>
          <w:kern w:val="0"/>
          <w:sz w:val="20"/>
          <w:szCs w:val="20"/>
        </w:rPr>
        <w:t>{}</w:t>
      </w:r>
      <w:r w:rsidRPr="00B371E6">
        <w:rPr>
          <w:rFonts w:asciiTheme="minorEastAsia" w:hAnsiTheme="minorEastAsia" w:cs="Hannotate SC Regular" w:hint="eastAsia"/>
          <w:kern w:val="0"/>
          <w:sz w:val="20"/>
          <w:szCs w:val="20"/>
        </w:rPr>
        <w:t>的作用</w:t>
      </w:r>
    </w:p>
    <w:p w14:paraId="7F3CD336" w14:textId="77777777" w:rsidR="00A91E4F" w:rsidRPr="00B371E6" w:rsidRDefault="00A91E4F" w:rsidP="00A91E4F">
      <w:pPr>
        <w:widowControl/>
        <w:autoSpaceDE w:val="0"/>
        <w:autoSpaceDN w:val="0"/>
        <w:adjustRightInd w:val="0"/>
        <w:spacing w:after="26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113、为</w:t>
      </w:r>
      <w:r w:rsidRPr="00B371E6">
        <w:rPr>
          <w:rFonts w:asciiTheme="minorEastAsia" w:hAnsiTheme="minorEastAsia" w:cs="Hannotate SC Regular"/>
          <w:kern w:val="0"/>
          <w:sz w:val="20"/>
          <w:szCs w:val="20"/>
        </w:rPr>
        <w:t>NSString</w:t>
      </w:r>
      <w:r w:rsidRPr="00B371E6">
        <w:rPr>
          <w:rFonts w:asciiTheme="minorEastAsia" w:hAnsiTheme="minorEastAsia" w:cs="Hannotate SC Regular" w:hint="eastAsia"/>
          <w:kern w:val="0"/>
          <w:sz w:val="20"/>
          <w:szCs w:val="20"/>
        </w:rPr>
        <w:t>扩展一个方法，方法能判断字符串是否是</w:t>
      </w:r>
      <w:r w:rsidRPr="00B371E6">
        <w:rPr>
          <w:rFonts w:asciiTheme="minorEastAsia" w:hAnsiTheme="minorEastAsia" w:cs="Hannotate SC Regular"/>
          <w:kern w:val="0"/>
          <w:sz w:val="20"/>
          <w:szCs w:val="20"/>
        </w:rPr>
        <w:t>Url</w:t>
      </w:r>
      <w:r w:rsidRPr="00B371E6">
        <w:rPr>
          <w:rFonts w:asciiTheme="minorEastAsia" w:hAnsiTheme="minorEastAsia" w:cs="Hannotate SC Regular" w:hint="eastAsia"/>
          <w:kern w:val="0"/>
          <w:sz w:val="20"/>
          <w:szCs w:val="20"/>
        </w:rPr>
        <w:t>地址（即判断字符串是否以“</w:t>
      </w:r>
      <w:r w:rsidRPr="00B371E6">
        <w:rPr>
          <w:rFonts w:asciiTheme="minorEastAsia" w:hAnsiTheme="minorEastAsia" w:cs="Hannotate SC Regular"/>
          <w:kern w:val="0"/>
          <w:sz w:val="20"/>
          <w:szCs w:val="20"/>
        </w:rPr>
        <w:t>http://</w:t>
      </w:r>
      <w:r w:rsidRPr="00B371E6">
        <w:rPr>
          <w:rFonts w:asciiTheme="minorEastAsia" w:hAnsiTheme="minorEastAsia" w:cs="Hannotate SC Regular" w:hint="eastAsia"/>
          <w:kern w:val="0"/>
          <w:sz w:val="20"/>
          <w:szCs w:val="20"/>
        </w:rPr>
        <w:t>”），放回</w:t>
      </w:r>
      <w:r w:rsidRPr="00B371E6">
        <w:rPr>
          <w:rFonts w:asciiTheme="minorEastAsia" w:hAnsiTheme="minorEastAsia" w:cs="Hannotate SC Regular"/>
          <w:kern w:val="0"/>
          <w:sz w:val="20"/>
          <w:szCs w:val="20"/>
        </w:rPr>
        <w:t>BOOL</w:t>
      </w:r>
      <w:r w:rsidRPr="00B371E6">
        <w:rPr>
          <w:rFonts w:asciiTheme="minorEastAsia" w:hAnsiTheme="minorEastAsia" w:cs="Hannotate SC Regular" w:hint="eastAsia"/>
          <w:kern w:val="0"/>
          <w:sz w:val="20"/>
          <w:szCs w:val="20"/>
        </w:rPr>
        <w:t>值类型</w:t>
      </w:r>
    </w:p>
    <w:p w14:paraId="5B7FC9D5" w14:textId="77777777" w:rsidR="00A91E4F" w:rsidRPr="00B371E6" w:rsidRDefault="00A91E4F" w:rsidP="00A91E4F">
      <w:pPr>
        <w:widowControl/>
        <w:autoSpaceDE w:val="0"/>
        <w:autoSpaceDN w:val="0"/>
        <w:adjustRightInd w:val="0"/>
        <w:spacing w:after="26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114、</w:t>
      </w:r>
      <w:r w:rsidRPr="00B371E6">
        <w:rPr>
          <w:rFonts w:asciiTheme="minorEastAsia" w:hAnsiTheme="minorEastAsia" w:cs="Hannotate SC Regular"/>
          <w:kern w:val="0"/>
          <w:sz w:val="20"/>
          <w:szCs w:val="20"/>
        </w:rPr>
        <w:t>Object C</w:t>
      </w:r>
      <w:r w:rsidRPr="00B371E6">
        <w:rPr>
          <w:rFonts w:asciiTheme="minorEastAsia" w:hAnsiTheme="minorEastAsia" w:cs="Hannotate SC Regular" w:hint="eastAsia"/>
          <w:kern w:val="0"/>
          <w:sz w:val="20"/>
          <w:szCs w:val="20"/>
        </w:rPr>
        <w:t>中多线程有几种实现方式？简单写出其中一种实现方式。</w:t>
      </w:r>
    </w:p>
    <w:p w14:paraId="506EDD19" w14:textId="77777777" w:rsidR="00A91E4F" w:rsidRPr="00B371E6" w:rsidRDefault="00A91E4F" w:rsidP="00A91E4F">
      <w:pPr>
        <w:widowControl/>
        <w:autoSpaceDE w:val="0"/>
        <w:autoSpaceDN w:val="0"/>
        <w:adjustRightInd w:val="0"/>
        <w:spacing w:after="26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115、</w:t>
      </w:r>
      <w:r w:rsidRPr="00B371E6">
        <w:rPr>
          <w:rFonts w:asciiTheme="minorEastAsia" w:hAnsiTheme="minorEastAsia" w:cs="Hannotate SC Regular"/>
          <w:kern w:val="0"/>
          <w:sz w:val="20"/>
          <w:szCs w:val="20"/>
        </w:rPr>
        <w:t>Objective-C</w:t>
      </w:r>
      <w:r w:rsidRPr="00B371E6">
        <w:rPr>
          <w:rFonts w:asciiTheme="minorEastAsia" w:hAnsiTheme="minorEastAsia" w:cs="Hannotate SC Regular" w:hint="eastAsia"/>
          <w:kern w:val="0"/>
          <w:sz w:val="20"/>
          <w:szCs w:val="20"/>
        </w:rPr>
        <w:t>内存管理机制是怎样的，简述</w:t>
      </w:r>
      <w:r w:rsidRPr="00B371E6">
        <w:rPr>
          <w:rFonts w:asciiTheme="minorEastAsia" w:hAnsiTheme="minorEastAsia" w:cs="Hannotate SC Regular"/>
          <w:kern w:val="0"/>
          <w:sz w:val="20"/>
          <w:szCs w:val="20"/>
        </w:rPr>
        <w:t>release</w:t>
      </w:r>
      <w:r w:rsidRPr="00B371E6">
        <w:rPr>
          <w:rFonts w:asciiTheme="minorEastAsia" w:hAnsiTheme="minorEastAsia" w:cs="Hannotate SC Regular" w:hint="eastAsia"/>
          <w:kern w:val="0"/>
          <w:sz w:val="20"/>
          <w:szCs w:val="20"/>
        </w:rPr>
        <w:t>和</w:t>
      </w:r>
      <w:r w:rsidRPr="00B371E6">
        <w:rPr>
          <w:rFonts w:asciiTheme="minorEastAsia" w:hAnsiTheme="minorEastAsia" w:cs="Hannotate SC Regular"/>
          <w:kern w:val="0"/>
          <w:sz w:val="20"/>
          <w:szCs w:val="20"/>
        </w:rPr>
        <w:t>autorelease</w:t>
      </w:r>
      <w:r w:rsidRPr="00B371E6">
        <w:rPr>
          <w:rFonts w:asciiTheme="minorEastAsia" w:hAnsiTheme="minorEastAsia" w:cs="Hannotate SC Regular" w:hint="eastAsia"/>
          <w:kern w:val="0"/>
          <w:sz w:val="20"/>
          <w:szCs w:val="20"/>
        </w:rPr>
        <w:t>的用法区别</w:t>
      </w:r>
    </w:p>
    <w:p w14:paraId="4824F76D" w14:textId="77777777" w:rsidR="00A91E4F" w:rsidRPr="00B371E6" w:rsidRDefault="00A91E4F" w:rsidP="00A91E4F">
      <w:pPr>
        <w:widowControl/>
        <w:autoSpaceDE w:val="0"/>
        <w:autoSpaceDN w:val="0"/>
        <w:adjustRightInd w:val="0"/>
        <w:spacing w:after="26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116、写一个</w:t>
      </w:r>
      <w:r w:rsidRPr="00B371E6">
        <w:rPr>
          <w:rFonts w:asciiTheme="minorEastAsia" w:hAnsiTheme="minorEastAsia" w:cs="Hannotate SC Regular"/>
          <w:kern w:val="0"/>
          <w:sz w:val="20"/>
          <w:szCs w:val="20"/>
        </w:rPr>
        <w:t>Objective C</w:t>
      </w:r>
      <w:r w:rsidRPr="00B371E6">
        <w:rPr>
          <w:rFonts w:asciiTheme="minorEastAsia" w:hAnsiTheme="minorEastAsia" w:cs="Hannotate SC Regular" w:hint="eastAsia"/>
          <w:kern w:val="0"/>
          <w:sz w:val="20"/>
          <w:szCs w:val="20"/>
        </w:rPr>
        <w:t>中定义及使用委托的例子</w:t>
      </w:r>
    </w:p>
    <w:p w14:paraId="4D34E74A" w14:textId="77777777" w:rsidR="00A91E4F" w:rsidRPr="00B371E6" w:rsidRDefault="00A91E4F" w:rsidP="00A91E4F">
      <w:pPr>
        <w:widowControl/>
        <w:autoSpaceDE w:val="0"/>
        <w:autoSpaceDN w:val="0"/>
        <w:adjustRightInd w:val="0"/>
        <w:spacing w:after="26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117、定义一个</w:t>
      </w:r>
      <w:r w:rsidRPr="00B371E6">
        <w:rPr>
          <w:rFonts w:asciiTheme="minorEastAsia" w:hAnsiTheme="minorEastAsia" w:cs="Hannotate SC Regular"/>
          <w:kern w:val="0"/>
          <w:sz w:val="20"/>
          <w:szCs w:val="20"/>
        </w:rPr>
        <w:t>Block</w:t>
      </w:r>
      <w:r w:rsidRPr="00B371E6">
        <w:rPr>
          <w:rFonts w:asciiTheme="minorEastAsia" w:hAnsiTheme="minorEastAsia" w:cs="Hannotate SC Regular" w:hint="eastAsia"/>
          <w:kern w:val="0"/>
          <w:sz w:val="20"/>
          <w:szCs w:val="20"/>
        </w:rPr>
        <w:t>并写一个应用例子，如果对变量加上</w:t>
      </w:r>
      <w:r w:rsidRPr="00B371E6">
        <w:rPr>
          <w:rFonts w:asciiTheme="minorEastAsia" w:hAnsiTheme="minorEastAsia" w:cs="Hannotate SC Regular"/>
          <w:kern w:val="0"/>
          <w:sz w:val="20"/>
          <w:szCs w:val="20"/>
        </w:rPr>
        <w:t>_block</w:t>
      </w:r>
      <w:r w:rsidRPr="00B371E6">
        <w:rPr>
          <w:rFonts w:asciiTheme="minorEastAsia" w:hAnsiTheme="minorEastAsia" w:cs="Hannotate SC Regular" w:hint="eastAsia"/>
          <w:kern w:val="0"/>
          <w:sz w:val="20"/>
          <w:szCs w:val="20"/>
        </w:rPr>
        <w:t>的表示，有什么意义。</w:t>
      </w:r>
    </w:p>
    <w:p w14:paraId="0199E1CC" w14:textId="77777777" w:rsidR="00A91E4F" w:rsidRPr="00B371E6" w:rsidRDefault="00A91E4F" w:rsidP="00A91E4F">
      <w:pPr>
        <w:widowControl/>
        <w:autoSpaceDE w:val="0"/>
        <w:autoSpaceDN w:val="0"/>
        <w:adjustRightInd w:val="0"/>
        <w:spacing w:after="26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118、</w:t>
      </w:r>
      <w:r w:rsidRPr="00B371E6">
        <w:rPr>
          <w:rFonts w:asciiTheme="minorEastAsia" w:hAnsiTheme="minorEastAsia" w:cs="Hannotate SC Regular"/>
          <w:kern w:val="0"/>
          <w:sz w:val="20"/>
          <w:szCs w:val="20"/>
        </w:rPr>
        <w:t>Objective C</w:t>
      </w:r>
      <w:r w:rsidRPr="00B371E6">
        <w:rPr>
          <w:rFonts w:asciiTheme="minorEastAsia" w:hAnsiTheme="minorEastAsia" w:cs="Hannotate SC Regular" w:hint="eastAsia"/>
          <w:kern w:val="0"/>
          <w:sz w:val="20"/>
          <w:szCs w:val="20"/>
        </w:rPr>
        <w:t>中</w:t>
      </w:r>
      <w:r w:rsidRPr="00B371E6">
        <w:rPr>
          <w:rFonts w:asciiTheme="minorEastAsia" w:hAnsiTheme="minorEastAsia" w:cs="Hannotate SC Regular"/>
          <w:kern w:val="0"/>
          <w:sz w:val="20"/>
          <w:szCs w:val="20"/>
        </w:rPr>
        <w:t>UIView</w:t>
      </w:r>
      <w:r w:rsidRPr="00B371E6">
        <w:rPr>
          <w:rFonts w:asciiTheme="minorEastAsia" w:hAnsiTheme="minorEastAsia" w:cs="Hannotate SC Regular" w:hint="eastAsia"/>
          <w:kern w:val="0"/>
          <w:sz w:val="20"/>
          <w:szCs w:val="20"/>
        </w:rPr>
        <w:t>属性的</w:t>
      </w:r>
      <w:r w:rsidRPr="00B371E6">
        <w:rPr>
          <w:rFonts w:asciiTheme="minorEastAsia" w:hAnsiTheme="minorEastAsia" w:cs="Hannotate SC Regular"/>
          <w:kern w:val="0"/>
          <w:sz w:val="20"/>
          <w:szCs w:val="20"/>
        </w:rPr>
        <w:t>frame</w:t>
      </w:r>
      <w:r w:rsidRPr="00B371E6">
        <w:rPr>
          <w:rFonts w:asciiTheme="minorEastAsia" w:hAnsiTheme="minorEastAsia" w:cs="Hannotate SC Regular" w:hint="eastAsia"/>
          <w:kern w:val="0"/>
          <w:sz w:val="20"/>
          <w:szCs w:val="20"/>
        </w:rPr>
        <w:t>和</w:t>
      </w:r>
      <w:r w:rsidRPr="00B371E6">
        <w:rPr>
          <w:rFonts w:asciiTheme="minorEastAsia" w:hAnsiTheme="minorEastAsia" w:cs="Hannotate SC Regular"/>
          <w:kern w:val="0"/>
          <w:sz w:val="20"/>
          <w:szCs w:val="20"/>
        </w:rPr>
        <w:t>bounds</w:t>
      </w:r>
      <w:r w:rsidRPr="00B371E6">
        <w:rPr>
          <w:rFonts w:asciiTheme="minorEastAsia" w:hAnsiTheme="minorEastAsia" w:cs="Hannotate SC Regular" w:hint="eastAsia"/>
          <w:kern w:val="0"/>
          <w:sz w:val="20"/>
          <w:szCs w:val="20"/>
        </w:rPr>
        <w:t>的区别</w:t>
      </w:r>
    </w:p>
    <w:p w14:paraId="0777EF68" w14:textId="77777777" w:rsidR="00A91E4F" w:rsidRPr="00B371E6" w:rsidRDefault="00A91E4F" w:rsidP="00A91E4F">
      <w:pPr>
        <w:widowControl/>
        <w:autoSpaceDE w:val="0"/>
        <w:autoSpaceDN w:val="0"/>
        <w:adjustRightInd w:val="0"/>
        <w:spacing w:after="26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119、</w:t>
      </w:r>
      <w:r w:rsidRPr="00B371E6">
        <w:rPr>
          <w:rFonts w:asciiTheme="minorEastAsia" w:hAnsiTheme="minorEastAsia" w:cs="Hannotate SC Regular"/>
          <w:kern w:val="0"/>
          <w:sz w:val="20"/>
          <w:szCs w:val="20"/>
        </w:rPr>
        <w:t>Xcode5.0</w:t>
      </w:r>
      <w:r w:rsidRPr="00B371E6">
        <w:rPr>
          <w:rFonts w:asciiTheme="minorEastAsia" w:hAnsiTheme="minorEastAsia" w:cs="Hannotate SC Regular" w:hint="eastAsia"/>
          <w:kern w:val="0"/>
          <w:sz w:val="20"/>
          <w:szCs w:val="20"/>
        </w:rPr>
        <w:t>中的新特性有哪些</w:t>
      </w:r>
    </w:p>
    <w:p w14:paraId="1F282746" w14:textId="77777777" w:rsidR="00A91E4F" w:rsidRPr="00B371E6" w:rsidRDefault="00A91E4F" w:rsidP="00A91E4F">
      <w:pPr>
        <w:widowControl/>
        <w:autoSpaceDE w:val="0"/>
        <w:autoSpaceDN w:val="0"/>
        <w:adjustRightInd w:val="0"/>
        <w:spacing w:after="26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120、写一个简单的</w:t>
      </w:r>
      <w:r w:rsidRPr="00B371E6">
        <w:rPr>
          <w:rFonts w:asciiTheme="minorEastAsia" w:hAnsiTheme="minorEastAsia" w:cs="Hannotate SC Regular"/>
          <w:kern w:val="0"/>
          <w:sz w:val="20"/>
          <w:szCs w:val="20"/>
        </w:rPr>
        <w:t>Objective C</w:t>
      </w:r>
      <w:r w:rsidRPr="00B371E6">
        <w:rPr>
          <w:rFonts w:asciiTheme="minorEastAsia" w:hAnsiTheme="minorEastAsia" w:cs="Hannotate SC Regular" w:hint="eastAsia"/>
          <w:kern w:val="0"/>
          <w:sz w:val="20"/>
          <w:szCs w:val="20"/>
        </w:rPr>
        <w:t>中的类的继承示例</w:t>
      </w:r>
    </w:p>
    <w:p w14:paraId="62777A23" w14:textId="77777777" w:rsidR="00A91E4F" w:rsidRPr="00B371E6" w:rsidRDefault="00A91E4F" w:rsidP="00A91E4F">
      <w:pPr>
        <w:widowControl/>
        <w:autoSpaceDE w:val="0"/>
        <w:autoSpaceDN w:val="0"/>
        <w:adjustRightInd w:val="0"/>
        <w:spacing w:after="26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121、这段代码的意义，有没有问题</w:t>
      </w:r>
    </w:p>
    <w:p w14:paraId="1C9580C6" w14:textId="77777777" w:rsidR="00A91E4F" w:rsidRPr="00B371E6" w:rsidRDefault="00A91E4F" w:rsidP="00A91E4F">
      <w:pPr>
        <w:widowControl/>
        <w:autoSpaceDE w:val="0"/>
        <w:autoSpaceDN w:val="0"/>
        <w:adjustRightInd w:val="0"/>
        <w:spacing w:after="260"/>
        <w:jc w:val="left"/>
        <w:rPr>
          <w:rFonts w:asciiTheme="minorEastAsia" w:hAnsiTheme="minorEastAsia" w:cs="Hannotate SC Regular"/>
          <w:kern w:val="0"/>
          <w:sz w:val="20"/>
          <w:szCs w:val="20"/>
        </w:rPr>
      </w:pPr>
      <w:r w:rsidRPr="00B371E6">
        <w:rPr>
          <w:rFonts w:asciiTheme="minorEastAsia" w:hAnsiTheme="minorEastAsia" w:cs="Hannotate SC Regular"/>
          <w:kern w:val="0"/>
          <w:sz w:val="20"/>
          <w:szCs w:val="20"/>
        </w:rPr>
        <w:t>-(</w:t>
      </w:r>
      <w:proofErr w:type="gramStart"/>
      <w:r w:rsidRPr="00B371E6">
        <w:rPr>
          <w:rFonts w:asciiTheme="minorEastAsia" w:hAnsiTheme="minorEastAsia" w:cs="Hannotate SC Regular"/>
          <w:kern w:val="0"/>
          <w:sz w:val="20"/>
          <w:szCs w:val="20"/>
        </w:rPr>
        <w:t>void</w:t>
      </w:r>
      <w:proofErr w:type="gramEnd"/>
      <w:r w:rsidRPr="00B371E6">
        <w:rPr>
          <w:rFonts w:asciiTheme="minorEastAsia" w:hAnsiTheme="minorEastAsia" w:cs="Hannotate SC Regular"/>
          <w:kern w:val="0"/>
          <w:sz w:val="20"/>
          <w:szCs w:val="20"/>
        </w:rPr>
        <w:t>) setName : (NSString*)name{</w:t>
      </w:r>
    </w:p>
    <w:p w14:paraId="2E79E4E0" w14:textId="77777777" w:rsidR="00A91E4F" w:rsidRPr="00B371E6" w:rsidRDefault="00A91E4F" w:rsidP="00A91E4F">
      <w:pPr>
        <w:widowControl/>
        <w:autoSpaceDE w:val="0"/>
        <w:autoSpaceDN w:val="0"/>
        <w:adjustRightInd w:val="0"/>
        <w:spacing w:after="260"/>
        <w:jc w:val="left"/>
        <w:rPr>
          <w:rFonts w:asciiTheme="minorEastAsia" w:hAnsiTheme="minorEastAsia" w:cs="Hannotate SC Regular"/>
          <w:kern w:val="0"/>
          <w:sz w:val="20"/>
          <w:szCs w:val="20"/>
        </w:rPr>
      </w:pPr>
      <w:r w:rsidRPr="00B371E6">
        <w:rPr>
          <w:rFonts w:asciiTheme="minorEastAsia" w:hAnsiTheme="minorEastAsia" w:cs="Hannotate SC Regular"/>
          <w:kern w:val="0"/>
          <w:sz w:val="20"/>
          <w:szCs w:val="20"/>
        </w:rPr>
        <w:t>[</w:t>
      </w:r>
      <w:proofErr w:type="gramStart"/>
      <w:r w:rsidRPr="00B371E6">
        <w:rPr>
          <w:rFonts w:asciiTheme="minorEastAsia" w:hAnsiTheme="minorEastAsia" w:cs="Hannotate SC Regular"/>
          <w:kern w:val="0"/>
          <w:sz w:val="20"/>
          <w:szCs w:val="20"/>
        </w:rPr>
        <w:t>myname</w:t>
      </w:r>
      <w:proofErr w:type="gramEnd"/>
      <w:r w:rsidRPr="00B371E6">
        <w:rPr>
          <w:rFonts w:asciiTheme="minorEastAsia" w:hAnsiTheme="minorEastAsia" w:cs="Hannotate SC Regular"/>
          <w:kern w:val="0"/>
          <w:sz w:val="20"/>
          <w:szCs w:val="20"/>
        </w:rPr>
        <w:t xml:space="preserve"> release];</w:t>
      </w:r>
    </w:p>
    <w:p w14:paraId="154E4104" w14:textId="77777777" w:rsidR="00A91E4F" w:rsidRPr="00B371E6" w:rsidRDefault="00A91E4F" w:rsidP="00A91E4F">
      <w:pPr>
        <w:widowControl/>
        <w:autoSpaceDE w:val="0"/>
        <w:autoSpaceDN w:val="0"/>
        <w:adjustRightInd w:val="0"/>
        <w:spacing w:after="260"/>
        <w:jc w:val="left"/>
        <w:rPr>
          <w:rFonts w:asciiTheme="minorEastAsia" w:hAnsiTheme="minorEastAsia" w:cs="Hannotate SC Regular"/>
          <w:kern w:val="0"/>
          <w:sz w:val="20"/>
          <w:szCs w:val="20"/>
        </w:rPr>
      </w:pPr>
      <w:r w:rsidRPr="00B371E6">
        <w:rPr>
          <w:rFonts w:asciiTheme="minorEastAsia" w:hAnsiTheme="minorEastAsia" w:cs="Hannotate SC Regular"/>
          <w:kern w:val="0"/>
          <w:sz w:val="20"/>
          <w:szCs w:val="20"/>
        </w:rPr>
        <w:t>[</w:t>
      </w:r>
      <w:proofErr w:type="gramStart"/>
      <w:r w:rsidRPr="00B371E6">
        <w:rPr>
          <w:rFonts w:asciiTheme="minorEastAsia" w:hAnsiTheme="minorEastAsia" w:cs="Hannotate SC Regular"/>
          <w:kern w:val="0"/>
          <w:sz w:val="20"/>
          <w:szCs w:val="20"/>
        </w:rPr>
        <w:t>name</w:t>
      </w:r>
      <w:proofErr w:type="gramEnd"/>
      <w:r w:rsidRPr="00B371E6">
        <w:rPr>
          <w:rFonts w:asciiTheme="minorEastAsia" w:hAnsiTheme="minorEastAsia" w:cs="Hannotate SC Regular"/>
          <w:kern w:val="0"/>
          <w:sz w:val="20"/>
          <w:szCs w:val="20"/>
        </w:rPr>
        <w:t xml:space="preserve"> retain];</w:t>
      </w:r>
    </w:p>
    <w:p w14:paraId="7620EF8C" w14:textId="77777777" w:rsidR="00A91E4F" w:rsidRPr="00B371E6" w:rsidRDefault="00A91E4F" w:rsidP="00A91E4F">
      <w:pPr>
        <w:widowControl/>
        <w:autoSpaceDE w:val="0"/>
        <w:autoSpaceDN w:val="0"/>
        <w:adjustRightInd w:val="0"/>
        <w:spacing w:after="260"/>
        <w:jc w:val="left"/>
        <w:rPr>
          <w:rFonts w:asciiTheme="minorEastAsia" w:hAnsiTheme="minorEastAsia" w:cs="Hannotate SC Regular"/>
          <w:kern w:val="0"/>
          <w:sz w:val="20"/>
          <w:szCs w:val="20"/>
        </w:rPr>
      </w:pPr>
      <w:proofErr w:type="gramStart"/>
      <w:r w:rsidRPr="00B371E6">
        <w:rPr>
          <w:rFonts w:asciiTheme="minorEastAsia" w:hAnsiTheme="minorEastAsia" w:cs="Hannotate SC Regular"/>
          <w:kern w:val="0"/>
          <w:sz w:val="20"/>
          <w:szCs w:val="20"/>
        </w:rPr>
        <w:t>myname</w:t>
      </w:r>
      <w:proofErr w:type="gramEnd"/>
      <w:r w:rsidRPr="00B371E6">
        <w:rPr>
          <w:rFonts w:asciiTheme="minorEastAsia" w:hAnsiTheme="minorEastAsia" w:cs="Hannotate SC Regular"/>
          <w:kern w:val="0"/>
          <w:sz w:val="20"/>
          <w:szCs w:val="20"/>
        </w:rPr>
        <w:t xml:space="preserve"> = name;</w:t>
      </w:r>
    </w:p>
    <w:p w14:paraId="6892B76E" w14:textId="77777777" w:rsidR="00A91E4F" w:rsidRPr="00B371E6" w:rsidRDefault="00A91E4F" w:rsidP="00A91E4F">
      <w:pPr>
        <w:widowControl/>
        <w:autoSpaceDE w:val="0"/>
        <w:autoSpaceDN w:val="0"/>
        <w:adjustRightInd w:val="0"/>
        <w:spacing w:after="260"/>
        <w:jc w:val="left"/>
        <w:rPr>
          <w:rFonts w:asciiTheme="minorEastAsia" w:hAnsiTheme="minorEastAsia" w:cs="Hannotate SC Regular"/>
          <w:kern w:val="0"/>
          <w:sz w:val="20"/>
          <w:szCs w:val="20"/>
        </w:rPr>
      </w:pPr>
      <w:r w:rsidRPr="00B371E6">
        <w:rPr>
          <w:rFonts w:asciiTheme="minorEastAsia" w:hAnsiTheme="minorEastAsia" w:cs="Hannotate SC Regular"/>
          <w:kern w:val="0"/>
          <w:sz w:val="20"/>
          <w:szCs w:val="20"/>
        </w:rPr>
        <w:t>}</w:t>
      </w:r>
    </w:p>
    <w:p w14:paraId="5F93F49D" w14:textId="77777777" w:rsidR="00A91E4F" w:rsidRPr="00B371E6" w:rsidRDefault="00A91E4F" w:rsidP="00A91E4F">
      <w:pPr>
        <w:widowControl/>
        <w:autoSpaceDE w:val="0"/>
        <w:autoSpaceDN w:val="0"/>
        <w:adjustRightInd w:val="0"/>
        <w:spacing w:after="26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122、上机题</w:t>
      </w:r>
      <w:r w:rsidR="00372333" w:rsidRPr="00B371E6">
        <w:rPr>
          <w:rFonts w:asciiTheme="minorEastAsia" w:hAnsiTheme="minorEastAsia" w:cs="Hannotate SC Regular" w:hint="eastAsia"/>
          <w:kern w:val="0"/>
          <w:sz w:val="20"/>
          <w:szCs w:val="20"/>
        </w:rPr>
        <w:t>:</w:t>
      </w:r>
      <w:r w:rsidRPr="00B371E6">
        <w:rPr>
          <w:rFonts w:asciiTheme="minorEastAsia" w:hAnsiTheme="minorEastAsia" w:cs="Hannotate SC Regular" w:hint="eastAsia"/>
          <w:kern w:val="0"/>
          <w:sz w:val="20"/>
          <w:szCs w:val="20"/>
        </w:rPr>
        <w:t>写一个</w:t>
      </w:r>
      <w:r w:rsidRPr="00B371E6">
        <w:rPr>
          <w:rFonts w:asciiTheme="minorEastAsia" w:hAnsiTheme="minorEastAsia" w:cs="Hannotate SC Regular"/>
          <w:kern w:val="0"/>
          <w:sz w:val="20"/>
          <w:szCs w:val="20"/>
        </w:rPr>
        <w:t>iphone</w:t>
      </w:r>
      <w:r w:rsidRPr="00B371E6">
        <w:rPr>
          <w:rFonts w:asciiTheme="minorEastAsia" w:hAnsiTheme="minorEastAsia" w:cs="Hannotate SC Regular" w:hint="eastAsia"/>
          <w:kern w:val="0"/>
          <w:sz w:val="20"/>
          <w:szCs w:val="20"/>
        </w:rPr>
        <w:t>程序，有</w:t>
      </w:r>
      <w:r w:rsidRPr="00B371E6">
        <w:rPr>
          <w:rFonts w:asciiTheme="minorEastAsia" w:hAnsiTheme="minorEastAsia" w:cs="Hannotate SC Regular"/>
          <w:kern w:val="0"/>
          <w:sz w:val="20"/>
          <w:szCs w:val="20"/>
        </w:rPr>
        <w:t>2</w:t>
      </w:r>
      <w:r w:rsidRPr="00B371E6">
        <w:rPr>
          <w:rFonts w:asciiTheme="minorEastAsia" w:hAnsiTheme="minorEastAsia" w:cs="Hannotate SC Regular" w:hint="eastAsia"/>
          <w:kern w:val="0"/>
          <w:sz w:val="20"/>
          <w:szCs w:val="20"/>
        </w:rPr>
        <w:t>屏，可以通过滑动切换，第二屏有一个</w:t>
      </w:r>
      <w:r w:rsidRPr="00B371E6">
        <w:rPr>
          <w:rFonts w:asciiTheme="minorEastAsia" w:hAnsiTheme="minorEastAsia" w:cs="Hannotate SC Regular"/>
          <w:kern w:val="0"/>
          <w:sz w:val="20"/>
          <w:szCs w:val="20"/>
        </w:rPr>
        <w:t>webview</w:t>
      </w:r>
      <w:r w:rsidRPr="00B371E6">
        <w:rPr>
          <w:rFonts w:asciiTheme="minorEastAsia" w:hAnsiTheme="minorEastAsia" w:cs="Hannotate SC Regular" w:hint="eastAsia"/>
          <w:kern w:val="0"/>
          <w:sz w:val="20"/>
          <w:szCs w:val="20"/>
        </w:rPr>
        <w:t>，读取本地的</w:t>
      </w:r>
      <w:r w:rsidRPr="00B371E6">
        <w:rPr>
          <w:rFonts w:asciiTheme="minorEastAsia" w:hAnsiTheme="minorEastAsia" w:cs="Hannotate SC Regular"/>
          <w:kern w:val="0"/>
          <w:sz w:val="20"/>
          <w:szCs w:val="20"/>
        </w:rPr>
        <w:t>html</w:t>
      </w:r>
      <w:r w:rsidRPr="00B371E6">
        <w:rPr>
          <w:rFonts w:asciiTheme="minorEastAsia" w:hAnsiTheme="minorEastAsia" w:cs="Hannotate SC Regular" w:hint="eastAsia"/>
          <w:kern w:val="0"/>
          <w:sz w:val="20"/>
          <w:szCs w:val="20"/>
        </w:rPr>
        <w:t>文件，</w:t>
      </w:r>
      <w:r w:rsidRPr="00B371E6">
        <w:rPr>
          <w:rFonts w:asciiTheme="minorEastAsia" w:hAnsiTheme="minorEastAsia" w:cs="Hannotate SC Regular"/>
          <w:kern w:val="0"/>
          <w:sz w:val="20"/>
          <w:szCs w:val="20"/>
        </w:rPr>
        <w:t>Html</w:t>
      </w:r>
      <w:r w:rsidRPr="00B371E6">
        <w:rPr>
          <w:rFonts w:asciiTheme="minorEastAsia" w:hAnsiTheme="minorEastAsia" w:cs="Hannotate SC Regular" w:hint="eastAsia"/>
          <w:kern w:val="0"/>
          <w:sz w:val="20"/>
          <w:szCs w:val="20"/>
        </w:rPr>
        <w:t>文件中会加载一个本地</w:t>
      </w:r>
      <w:r w:rsidRPr="00B371E6">
        <w:rPr>
          <w:rFonts w:asciiTheme="minorEastAsia" w:hAnsiTheme="minorEastAsia" w:cs="Hannotate SC Regular"/>
          <w:kern w:val="0"/>
          <w:sz w:val="20"/>
          <w:szCs w:val="20"/>
        </w:rPr>
        <w:t>xml</w:t>
      </w:r>
      <w:r w:rsidRPr="00B371E6">
        <w:rPr>
          <w:rFonts w:asciiTheme="minorEastAsia" w:hAnsiTheme="minorEastAsia" w:cs="Hannotate SC Regular" w:hint="eastAsia"/>
          <w:kern w:val="0"/>
          <w:sz w:val="20"/>
          <w:szCs w:val="20"/>
        </w:rPr>
        <w:t>文件，获取</w:t>
      </w:r>
      <w:r w:rsidRPr="00B371E6">
        <w:rPr>
          <w:rFonts w:asciiTheme="minorEastAsia" w:hAnsiTheme="minorEastAsia" w:cs="Hannotate SC Regular"/>
          <w:kern w:val="0"/>
          <w:sz w:val="20"/>
          <w:szCs w:val="20"/>
        </w:rPr>
        <w:t>xml</w:t>
      </w:r>
      <w:r w:rsidRPr="00B371E6">
        <w:rPr>
          <w:rFonts w:asciiTheme="minorEastAsia" w:hAnsiTheme="minorEastAsia" w:cs="Hannotate SC Regular" w:hint="eastAsia"/>
          <w:kern w:val="0"/>
          <w:sz w:val="20"/>
          <w:szCs w:val="20"/>
        </w:rPr>
        <w:t>文件中的数据内容并显示。（可选：</w:t>
      </w:r>
      <w:r w:rsidRPr="00B371E6">
        <w:rPr>
          <w:rFonts w:asciiTheme="minorEastAsia" w:hAnsiTheme="minorEastAsia" w:cs="Hannotate SC Regular"/>
          <w:kern w:val="0"/>
          <w:sz w:val="20"/>
          <w:szCs w:val="20"/>
        </w:rPr>
        <w:t>html</w:t>
      </w:r>
      <w:r w:rsidRPr="00B371E6">
        <w:rPr>
          <w:rFonts w:asciiTheme="minorEastAsia" w:hAnsiTheme="minorEastAsia" w:cs="Hannotate SC Regular" w:hint="eastAsia"/>
          <w:kern w:val="0"/>
          <w:sz w:val="20"/>
          <w:szCs w:val="20"/>
        </w:rPr>
        <w:t>中加载的</w:t>
      </w:r>
      <w:r w:rsidRPr="00B371E6">
        <w:rPr>
          <w:rFonts w:asciiTheme="minorEastAsia" w:hAnsiTheme="minorEastAsia" w:cs="Hannotate SC Regular"/>
          <w:kern w:val="0"/>
          <w:sz w:val="20"/>
          <w:szCs w:val="20"/>
        </w:rPr>
        <w:t>js</w:t>
      </w:r>
      <w:r w:rsidRPr="00B371E6">
        <w:rPr>
          <w:rFonts w:asciiTheme="minorEastAsia" w:hAnsiTheme="minorEastAsia" w:cs="Hannotate SC Regular" w:hint="eastAsia"/>
          <w:kern w:val="0"/>
          <w:sz w:val="20"/>
          <w:szCs w:val="20"/>
        </w:rPr>
        <w:t>文件）</w:t>
      </w:r>
      <w:r w:rsidR="00372333" w:rsidRPr="00B371E6">
        <w:rPr>
          <w:rFonts w:asciiTheme="minorEastAsia" w:hAnsiTheme="minorEastAsia" w:cs="Hannotate SC Regular" w:hint="eastAsia"/>
          <w:kern w:val="0"/>
          <w:sz w:val="20"/>
          <w:szCs w:val="20"/>
        </w:rPr>
        <w:t>？</w:t>
      </w:r>
    </w:p>
    <w:p w14:paraId="4A1C1C54" w14:textId="77777777" w:rsidR="00A91E4F" w:rsidRPr="00B371E6" w:rsidRDefault="00372333" w:rsidP="00A91E4F">
      <w:pPr>
        <w:widowControl/>
        <w:autoSpaceDE w:val="0"/>
        <w:autoSpaceDN w:val="0"/>
        <w:adjustRightInd w:val="0"/>
        <w:spacing w:after="260"/>
        <w:jc w:val="left"/>
        <w:rPr>
          <w:rFonts w:asciiTheme="minorEastAsia" w:hAnsiTheme="minorEastAsia" w:cs="Hannotate SC Regular"/>
          <w:kern w:val="0"/>
          <w:sz w:val="20"/>
          <w:szCs w:val="20"/>
        </w:rPr>
      </w:pPr>
      <w:r w:rsidRPr="00B371E6">
        <w:rPr>
          <w:rFonts w:asciiTheme="minorEastAsia" w:hAnsiTheme="minorEastAsia" w:cs="Times" w:hint="eastAsia"/>
          <w:kern w:val="0"/>
          <w:sz w:val="20"/>
          <w:szCs w:val="20"/>
        </w:rPr>
        <w:t>123</w:t>
      </w:r>
      <w:r w:rsidR="00A91E4F" w:rsidRPr="00B371E6">
        <w:rPr>
          <w:rFonts w:asciiTheme="minorEastAsia" w:hAnsiTheme="minorEastAsia" w:cs="Times" w:hint="eastAsia"/>
          <w:kern w:val="0"/>
          <w:sz w:val="20"/>
          <w:szCs w:val="20"/>
        </w:rPr>
        <w:t>、</w:t>
      </w:r>
      <w:r w:rsidR="00A91E4F" w:rsidRPr="00B371E6">
        <w:rPr>
          <w:rFonts w:asciiTheme="minorEastAsia" w:hAnsiTheme="minorEastAsia" w:cs="Times"/>
          <w:kern w:val="0"/>
          <w:sz w:val="20"/>
          <w:szCs w:val="20"/>
        </w:rPr>
        <w:t>协议</w:t>
      </w:r>
      <w:r w:rsidR="00A91E4F" w:rsidRPr="00B371E6">
        <w:rPr>
          <w:rFonts w:asciiTheme="minorEastAsia" w:hAnsiTheme="minorEastAsia" w:cs="Times" w:hint="eastAsia"/>
          <w:kern w:val="0"/>
          <w:sz w:val="20"/>
          <w:szCs w:val="20"/>
        </w:rPr>
        <w:t>？</w:t>
      </w:r>
    </w:p>
    <w:p w14:paraId="33778E92" w14:textId="77777777" w:rsidR="00A91E4F" w:rsidRPr="00B371E6" w:rsidRDefault="00372333" w:rsidP="00A91E4F">
      <w:pPr>
        <w:widowControl/>
        <w:autoSpaceDE w:val="0"/>
        <w:autoSpaceDN w:val="0"/>
        <w:adjustRightInd w:val="0"/>
        <w:spacing w:after="260"/>
        <w:jc w:val="left"/>
        <w:rPr>
          <w:rFonts w:asciiTheme="minorEastAsia" w:hAnsiTheme="minorEastAsia" w:cs="Hannotate SC Regular"/>
          <w:kern w:val="0"/>
          <w:sz w:val="20"/>
          <w:szCs w:val="20"/>
        </w:rPr>
      </w:pPr>
      <w:r w:rsidRPr="00B371E6">
        <w:rPr>
          <w:rFonts w:asciiTheme="minorEastAsia" w:hAnsiTheme="minorEastAsia" w:cs="Times" w:hint="eastAsia"/>
          <w:kern w:val="0"/>
          <w:sz w:val="20"/>
          <w:szCs w:val="20"/>
        </w:rPr>
        <w:t>124</w:t>
      </w:r>
      <w:r w:rsidR="00A91E4F" w:rsidRPr="00B371E6">
        <w:rPr>
          <w:rFonts w:asciiTheme="minorEastAsia" w:hAnsiTheme="minorEastAsia" w:cs="Times" w:hint="eastAsia"/>
          <w:kern w:val="0"/>
          <w:sz w:val="20"/>
          <w:szCs w:val="20"/>
        </w:rPr>
        <w:t>、</w:t>
      </w:r>
      <w:r w:rsidR="00A91E4F" w:rsidRPr="00B371E6">
        <w:rPr>
          <w:rFonts w:asciiTheme="minorEastAsia" w:hAnsiTheme="minorEastAsia" w:cs="Times"/>
          <w:kern w:val="0"/>
          <w:sz w:val="20"/>
          <w:szCs w:val="20"/>
        </w:rPr>
        <w:t>TCP、HTTP、UDP</w:t>
      </w:r>
      <w:r w:rsidRPr="00B371E6">
        <w:rPr>
          <w:rFonts w:asciiTheme="minorEastAsia" w:hAnsiTheme="minorEastAsia" w:cs="Times" w:hint="eastAsia"/>
          <w:kern w:val="0"/>
          <w:sz w:val="20"/>
          <w:szCs w:val="20"/>
        </w:rPr>
        <w:t>？</w:t>
      </w:r>
    </w:p>
    <w:p w14:paraId="0CA53888" w14:textId="77777777" w:rsidR="00A91E4F" w:rsidRPr="00B371E6" w:rsidRDefault="00372333" w:rsidP="00A91E4F">
      <w:pPr>
        <w:widowControl/>
        <w:autoSpaceDE w:val="0"/>
        <w:autoSpaceDN w:val="0"/>
        <w:adjustRightInd w:val="0"/>
        <w:spacing w:after="260"/>
        <w:jc w:val="left"/>
        <w:rPr>
          <w:rFonts w:asciiTheme="minorEastAsia" w:hAnsiTheme="minorEastAsia" w:cs="Hannotate SC Regular"/>
          <w:kern w:val="0"/>
          <w:sz w:val="20"/>
          <w:szCs w:val="20"/>
        </w:rPr>
      </w:pPr>
      <w:r w:rsidRPr="00B371E6">
        <w:rPr>
          <w:rFonts w:asciiTheme="minorEastAsia" w:hAnsiTheme="minorEastAsia" w:cs="Times" w:hint="eastAsia"/>
          <w:kern w:val="0"/>
          <w:sz w:val="20"/>
          <w:szCs w:val="20"/>
        </w:rPr>
        <w:t>125</w:t>
      </w:r>
      <w:r w:rsidR="00A91E4F" w:rsidRPr="00B371E6">
        <w:rPr>
          <w:rFonts w:asciiTheme="minorEastAsia" w:hAnsiTheme="minorEastAsia" w:cs="Times" w:hint="eastAsia"/>
          <w:kern w:val="0"/>
          <w:sz w:val="20"/>
          <w:szCs w:val="20"/>
        </w:rPr>
        <w:t>、</w:t>
      </w:r>
      <w:r w:rsidR="00A91E4F" w:rsidRPr="00B371E6">
        <w:rPr>
          <w:rFonts w:asciiTheme="minorEastAsia" w:hAnsiTheme="minorEastAsia" w:cs="Times"/>
          <w:kern w:val="0"/>
          <w:sz w:val="20"/>
          <w:szCs w:val="20"/>
        </w:rPr>
        <w:t>什么是协议？分几层？</w:t>
      </w:r>
    </w:p>
    <w:p w14:paraId="39766371" w14:textId="77777777" w:rsidR="00A91E4F" w:rsidRPr="00B371E6" w:rsidRDefault="00372333" w:rsidP="00A91E4F">
      <w:pPr>
        <w:widowControl/>
        <w:autoSpaceDE w:val="0"/>
        <w:autoSpaceDN w:val="0"/>
        <w:adjustRightInd w:val="0"/>
        <w:spacing w:after="260"/>
        <w:jc w:val="left"/>
        <w:rPr>
          <w:rFonts w:asciiTheme="minorEastAsia" w:hAnsiTheme="minorEastAsia" w:cs="Hannotate SC Regular"/>
          <w:kern w:val="0"/>
          <w:sz w:val="20"/>
          <w:szCs w:val="20"/>
        </w:rPr>
      </w:pPr>
      <w:r w:rsidRPr="00B371E6">
        <w:rPr>
          <w:rFonts w:asciiTheme="minorEastAsia" w:hAnsiTheme="minorEastAsia" w:cs="Times" w:hint="eastAsia"/>
          <w:kern w:val="0"/>
          <w:sz w:val="20"/>
          <w:szCs w:val="20"/>
        </w:rPr>
        <w:t>126</w:t>
      </w:r>
      <w:r w:rsidR="00A91E4F" w:rsidRPr="00B371E6">
        <w:rPr>
          <w:rFonts w:asciiTheme="minorEastAsia" w:hAnsiTheme="minorEastAsia" w:cs="Times" w:hint="eastAsia"/>
          <w:kern w:val="0"/>
          <w:sz w:val="20"/>
          <w:szCs w:val="20"/>
        </w:rPr>
        <w:t>、</w:t>
      </w:r>
      <w:r w:rsidR="00A91E4F" w:rsidRPr="00B371E6">
        <w:rPr>
          <w:rFonts w:asciiTheme="minorEastAsia" w:hAnsiTheme="minorEastAsia" w:cs="Times"/>
          <w:kern w:val="0"/>
          <w:sz w:val="20"/>
          <w:szCs w:val="20"/>
        </w:rPr>
        <w:t>UIView从出现到销毁的过程</w:t>
      </w:r>
      <w:r w:rsidRPr="00B371E6">
        <w:rPr>
          <w:rFonts w:asciiTheme="minorEastAsia" w:hAnsiTheme="minorEastAsia" w:cs="Times" w:hint="eastAsia"/>
          <w:kern w:val="0"/>
          <w:sz w:val="20"/>
          <w:szCs w:val="20"/>
        </w:rPr>
        <w:t>？</w:t>
      </w:r>
    </w:p>
    <w:p w14:paraId="0DD1BC12" w14:textId="77777777" w:rsidR="00A91E4F" w:rsidRPr="00B371E6" w:rsidRDefault="00A91E4F" w:rsidP="00A91E4F">
      <w:pPr>
        <w:widowControl/>
        <w:autoSpaceDE w:val="0"/>
        <w:autoSpaceDN w:val="0"/>
        <w:adjustRightInd w:val="0"/>
        <w:spacing w:after="260"/>
        <w:jc w:val="left"/>
        <w:rPr>
          <w:rFonts w:asciiTheme="minorEastAsia" w:hAnsiTheme="minorEastAsia" w:cs="Hannotate SC Regular"/>
          <w:kern w:val="0"/>
          <w:sz w:val="20"/>
          <w:szCs w:val="20"/>
        </w:rPr>
      </w:pPr>
      <w:r w:rsidRPr="00B371E6">
        <w:rPr>
          <w:rFonts w:asciiTheme="minorEastAsia" w:hAnsiTheme="minorEastAsia" w:cs="Times" w:hint="eastAsia"/>
          <w:kern w:val="0"/>
          <w:sz w:val="20"/>
          <w:szCs w:val="20"/>
        </w:rPr>
        <w:t>1</w:t>
      </w:r>
      <w:r w:rsidR="00372333" w:rsidRPr="00B371E6">
        <w:rPr>
          <w:rFonts w:asciiTheme="minorEastAsia" w:hAnsiTheme="minorEastAsia" w:cs="Times" w:hint="eastAsia"/>
          <w:kern w:val="0"/>
          <w:sz w:val="20"/>
          <w:szCs w:val="20"/>
        </w:rPr>
        <w:t>27</w:t>
      </w:r>
      <w:r w:rsidRPr="00B371E6">
        <w:rPr>
          <w:rFonts w:asciiTheme="minorEastAsia" w:hAnsiTheme="minorEastAsia" w:cs="Times" w:hint="eastAsia"/>
          <w:kern w:val="0"/>
          <w:sz w:val="20"/>
          <w:szCs w:val="20"/>
        </w:rPr>
        <w:t>、</w:t>
      </w:r>
      <w:r w:rsidRPr="00B371E6">
        <w:rPr>
          <w:rFonts w:asciiTheme="minorEastAsia" w:hAnsiTheme="minorEastAsia" w:cs="Times"/>
          <w:kern w:val="0"/>
          <w:sz w:val="20"/>
          <w:szCs w:val="20"/>
        </w:rPr>
        <w:t>认证</w:t>
      </w:r>
      <w:r w:rsidR="00372333" w:rsidRPr="00B371E6">
        <w:rPr>
          <w:rFonts w:asciiTheme="minorEastAsia" w:hAnsiTheme="minorEastAsia" w:cs="Times" w:hint="eastAsia"/>
          <w:kern w:val="0"/>
          <w:sz w:val="20"/>
          <w:szCs w:val="20"/>
        </w:rPr>
        <w:t>？</w:t>
      </w:r>
    </w:p>
    <w:p w14:paraId="4228C619" w14:textId="77777777" w:rsidR="00A91E4F" w:rsidRPr="00B371E6" w:rsidRDefault="00372333" w:rsidP="00A91E4F">
      <w:pPr>
        <w:widowControl/>
        <w:autoSpaceDE w:val="0"/>
        <w:autoSpaceDN w:val="0"/>
        <w:adjustRightInd w:val="0"/>
        <w:spacing w:after="260"/>
        <w:jc w:val="left"/>
        <w:rPr>
          <w:rFonts w:asciiTheme="minorEastAsia" w:hAnsiTheme="minorEastAsia" w:cs="Hannotate SC Regular"/>
          <w:kern w:val="0"/>
          <w:sz w:val="20"/>
          <w:szCs w:val="20"/>
        </w:rPr>
      </w:pPr>
      <w:r w:rsidRPr="00B371E6">
        <w:rPr>
          <w:rFonts w:asciiTheme="minorEastAsia" w:hAnsiTheme="minorEastAsia" w:cs="Times" w:hint="eastAsia"/>
          <w:kern w:val="0"/>
          <w:sz w:val="20"/>
          <w:szCs w:val="20"/>
        </w:rPr>
        <w:t>128</w:t>
      </w:r>
      <w:r w:rsidR="00A91E4F" w:rsidRPr="00B371E6">
        <w:rPr>
          <w:rFonts w:asciiTheme="minorEastAsia" w:hAnsiTheme="minorEastAsia" w:cs="Times" w:hint="eastAsia"/>
          <w:kern w:val="0"/>
          <w:sz w:val="20"/>
          <w:szCs w:val="20"/>
        </w:rPr>
        <w:t>、</w:t>
      </w:r>
      <w:r w:rsidR="00A91E4F" w:rsidRPr="00B371E6">
        <w:rPr>
          <w:rFonts w:asciiTheme="minorEastAsia" w:hAnsiTheme="minorEastAsia" w:cs="Times"/>
          <w:kern w:val="0"/>
          <w:sz w:val="20"/>
          <w:szCs w:val="20"/>
        </w:rPr>
        <w:t>drawRect方法什么时候调用</w:t>
      </w:r>
      <w:r w:rsidRPr="00B371E6">
        <w:rPr>
          <w:rFonts w:asciiTheme="minorEastAsia" w:hAnsiTheme="minorEastAsia" w:cs="Times" w:hint="eastAsia"/>
          <w:kern w:val="0"/>
          <w:sz w:val="20"/>
          <w:szCs w:val="20"/>
        </w:rPr>
        <w:t>？</w:t>
      </w:r>
    </w:p>
    <w:p w14:paraId="31447278" w14:textId="77777777" w:rsidR="00A91E4F" w:rsidRPr="00B371E6" w:rsidRDefault="00372333" w:rsidP="00A91E4F">
      <w:pPr>
        <w:widowControl/>
        <w:autoSpaceDE w:val="0"/>
        <w:autoSpaceDN w:val="0"/>
        <w:adjustRightInd w:val="0"/>
        <w:spacing w:after="32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129</w:t>
      </w:r>
      <w:r w:rsidR="00A91E4F" w:rsidRPr="00B371E6">
        <w:rPr>
          <w:rFonts w:asciiTheme="minorEastAsia" w:hAnsiTheme="minorEastAsia" w:cs="Hannotate SC Regular" w:hint="eastAsia"/>
          <w:kern w:val="0"/>
          <w:sz w:val="20"/>
          <w:szCs w:val="20"/>
        </w:rPr>
        <w:t>、</w:t>
      </w:r>
      <w:r w:rsidR="00A91E4F" w:rsidRPr="00B371E6">
        <w:rPr>
          <w:rFonts w:asciiTheme="minorEastAsia" w:hAnsiTheme="minorEastAsia" w:cs="Hannotate SC Regular"/>
          <w:kern w:val="0"/>
          <w:sz w:val="20"/>
          <w:szCs w:val="20"/>
        </w:rPr>
        <w:t>js</w:t>
      </w:r>
      <w:r w:rsidR="00A91E4F" w:rsidRPr="00B371E6">
        <w:rPr>
          <w:rFonts w:asciiTheme="minorEastAsia" w:hAnsiTheme="minorEastAsia" w:cs="Times"/>
          <w:kern w:val="0"/>
          <w:sz w:val="20"/>
          <w:szCs w:val="20"/>
        </w:rPr>
        <w:t>和</w:t>
      </w:r>
      <w:r w:rsidR="00A91E4F" w:rsidRPr="00B371E6">
        <w:rPr>
          <w:rFonts w:asciiTheme="minorEastAsia" w:hAnsiTheme="minorEastAsia" w:cs="Hannotate SC Regular"/>
          <w:kern w:val="0"/>
          <w:sz w:val="20"/>
          <w:szCs w:val="20"/>
        </w:rPr>
        <w:t>webview</w:t>
      </w:r>
      <w:r w:rsidRPr="00B371E6">
        <w:rPr>
          <w:rFonts w:asciiTheme="minorEastAsia" w:hAnsiTheme="minorEastAsia" w:cs="Times"/>
          <w:kern w:val="0"/>
          <w:sz w:val="20"/>
          <w:szCs w:val="20"/>
        </w:rPr>
        <w:t>如何交互</w:t>
      </w:r>
      <w:r w:rsidRPr="00B371E6">
        <w:rPr>
          <w:rFonts w:asciiTheme="minorEastAsia" w:hAnsiTheme="minorEastAsia" w:cs="Times" w:hint="eastAsia"/>
          <w:kern w:val="0"/>
          <w:sz w:val="20"/>
          <w:szCs w:val="20"/>
        </w:rPr>
        <w:t>？</w:t>
      </w:r>
    </w:p>
    <w:p w14:paraId="29E820B7" w14:textId="77777777" w:rsidR="00A91E4F" w:rsidRPr="00B371E6" w:rsidRDefault="00372333" w:rsidP="00A91E4F">
      <w:pPr>
        <w:widowControl/>
        <w:autoSpaceDE w:val="0"/>
        <w:autoSpaceDN w:val="0"/>
        <w:adjustRightInd w:val="0"/>
        <w:spacing w:after="32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130</w:t>
      </w:r>
      <w:r w:rsidR="00A91E4F" w:rsidRPr="00B371E6">
        <w:rPr>
          <w:rFonts w:asciiTheme="minorEastAsia" w:hAnsiTheme="minorEastAsia" w:cs="Hannotate SC Regular" w:hint="eastAsia"/>
          <w:kern w:val="0"/>
          <w:sz w:val="20"/>
          <w:szCs w:val="20"/>
        </w:rPr>
        <w:t>、</w:t>
      </w:r>
      <w:r w:rsidR="00A91E4F" w:rsidRPr="00B371E6">
        <w:rPr>
          <w:rFonts w:asciiTheme="minorEastAsia" w:hAnsiTheme="minorEastAsia" w:cs="Times"/>
          <w:kern w:val="0"/>
          <w:sz w:val="20"/>
          <w:szCs w:val="20"/>
        </w:rPr>
        <w:t>框架</w:t>
      </w:r>
      <w:r w:rsidR="00A91E4F" w:rsidRPr="00B371E6">
        <w:rPr>
          <w:rFonts w:asciiTheme="minorEastAsia" w:hAnsiTheme="minorEastAsia" w:cs="Hannotate SC Regular"/>
          <w:kern w:val="0"/>
          <w:sz w:val="20"/>
          <w:szCs w:val="20"/>
        </w:rPr>
        <w:t>phonegap</w:t>
      </w:r>
      <w:r w:rsidRPr="00B371E6">
        <w:rPr>
          <w:rFonts w:asciiTheme="minorEastAsia" w:hAnsiTheme="minorEastAsia" w:cs="Hannotate SC Regular" w:hint="eastAsia"/>
          <w:kern w:val="0"/>
          <w:sz w:val="20"/>
          <w:szCs w:val="20"/>
        </w:rPr>
        <w:t>？</w:t>
      </w:r>
    </w:p>
    <w:p w14:paraId="493BCC05" w14:textId="77777777" w:rsidR="00A91E4F" w:rsidRPr="00B371E6" w:rsidRDefault="00372333" w:rsidP="00A91E4F">
      <w:pPr>
        <w:widowControl/>
        <w:autoSpaceDE w:val="0"/>
        <w:autoSpaceDN w:val="0"/>
        <w:adjustRightInd w:val="0"/>
        <w:spacing w:after="32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131</w:t>
      </w:r>
      <w:r w:rsidR="00A91E4F" w:rsidRPr="00B371E6">
        <w:rPr>
          <w:rFonts w:asciiTheme="minorEastAsia" w:hAnsiTheme="minorEastAsia" w:cs="Hannotate SC Regular" w:hint="eastAsia"/>
          <w:kern w:val="0"/>
          <w:sz w:val="20"/>
          <w:szCs w:val="20"/>
        </w:rPr>
        <w:t>、</w:t>
      </w:r>
      <w:r w:rsidR="00A91E4F" w:rsidRPr="00B371E6">
        <w:rPr>
          <w:rFonts w:asciiTheme="minorEastAsia" w:hAnsiTheme="minorEastAsia" w:cs="Times"/>
          <w:kern w:val="0"/>
          <w:sz w:val="20"/>
          <w:szCs w:val="20"/>
        </w:rPr>
        <w:t>地图中怎么计算两点间的曲线距离</w:t>
      </w:r>
      <w:r w:rsidRPr="00B371E6">
        <w:rPr>
          <w:rFonts w:asciiTheme="minorEastAsia" w:hAnsiTheme="minorEastAsia" w:cs="Times" w:hint="eastAsia"/>
          <w:kern w:val="0"/>
          <w:sz w:val="20"/>
          <w:szCs w:val="20"/>
        </w:rPr>
        <w:t>？</w:t>
      </w:r>
    </w:p>
    <w:p w14:paraId="160EB6DB" w14:textId="77777777" w:rsidR="00A91E4F" w:rsidRPr="00B371E6" w:rsidRDefault="00372333" w:rsidP="00A91E4F">
      <w:pPr>
        <w:widowControl/>
        <w:autoSpaceDE w:val="0"/>
        <w:autoSpaceDN w:val="0"/>
        <w:adjustRightInd w:val="0"/>
        <w:spacing w:after="32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132</w:t>
      </w:r>
      <w:r w:rsidR="00A91E4F" w:rsidRPr="00B371E6">
        <w:rPr>
          <w:rFonts w:asciiTheme="minorEastAsia" w:hAnsiTheme="minorEastAsia" w:cs="Hannotate SC Regular" w:hint="eastAsia"/>
          <w:kern w:val="0"/>
          <w:sz w:val="20"/>
          <w:szCs w:val="20"/>
        </w:rPr>
        <w:t>、</w:t>
      </w:r>
      <w:r w:rsidR="00A91E4F" w:rsidRPr="00B371E6">
        <w:rPr>
          <w:rFonts w:asciiTheme="minorEastAsia" w:hAnsiTheme="minorEastAsia" w:cs="Times"/>
          <w:kern w:val="0"/>
          <w:sz w:val="20"/>
          <w:szCs w:val="20"/>
        </w:rPr>
        <w:t>定位不准如何优化</w:t>
      </w:r>
      <w:r w:rsidRPr="00B371E6">
        <w:rPr>
          <w:rFonts w:asciiTheme="minorEastAsia" w:hAnsiTheme="minorEastAsia" w:cs="Times" w:hint="eastAsia"/>
          <w:kern w:val="0"/>
          <w:sz w:val="20"/>
          <w:szCs w:val="20"/>
        </w:rPr>
        <w:t>？</w:t>
      </w:r>
    </w:p>
    <w:p w14:paraId="4D89BDA2" w14:textId="77777777" w:rsidR="00A91E4F" w:rsidRPr="00B371E6" w:rsidRDefault="00372333" w:rsidP="00A91E4F">
      <w:pPr>
        <w:widowControl/>
        <w:autoSpaceDE w:val="0"/>
        <w:autoSpaceDN w:val="0"/>
        <w:adjustRightInd w:val="0"/>
        <w:spacing w:after="32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133</w:t>
      </w:r>
      <w:r w:rsidR="00A91E4F" w:rsidRPr="00B371E6">
        <w:rPr>
          <w:rFonts w:asciiTheme="minorEastAsia" w:hAnsiTheme="minorEastAsia" w:cs="Hannotate SC Regular" w:hint="eastAsia"/>
          <w:kern w:val="0"/>
          <w:sz w:val="20"/>
          <w:szCs w:val="20"/>
        </w:rPr>
        <w:t>、</w:t>
      </w:r>
      <w:r w:rsidR="00A91E4F" w:rsidRPr="00B371E6">
        <w:rPr>
          <w:rFonts w:asciiTheme="minorEastAsia" w:hAnsiTheme="minorEastAsia" w:cs="Hannotate SC Regular"/>
          <w:kern w:val="0"/>
          <w:sz w:val="20"/>
          <w:szCs w:val="20"/>
        </w:rPr>
        <w:t>TCP</w:t>
      </w:r>
      <w:r w:rsidR="00A91E4F" w:rsidRPr="00B371E6">
        <w:rPr>
          <w:rFonts w:asciiTheme="minorEastAsia" w:hAnsiTheme="minorEastAsia" w:cs="Times"/>
          <w:kern w:val="0"/>
          <w:sz w:val="20"/>
          <w:szCs w:val="20"/>
        </w:rPr>
        <w:t>和</w:t>
      </w:r>
      <w:r w:rsidR="00A91E4F" w:rsidRPr="00B371E6">
        <w:rPr>
          <w:rFonts w:asciiTheme="minorEastAsia" w:hAnsiTheme="minorEastAsia" w:cs="Hannotate SC Regular"/>
          <w:kern w:val="0"/>
          <w:sz w:val="20"/>
          <w:szCs w:val="20"/>
        </w:rPr>
        <w:t>DUP</w:t>
      </w:r>
      <w:r w:rsidR="00A91E4F" w:rsidRPr="00B371E6">
        <w:rPr>
          <w:rFonts w:asciiTheme="minorEastAsia" w:hAnsiTheme="minorEastAsia" w:cs="Times"/>
          <w:kern w:val="0"/>
          <w:sz w:val="20"/>
          <w:szCs w:val="20"/>
        </w:rPr>
        <w:t>的区别</w:t>
      </w:r>
      <w:r w:rsidRPr="00B371E6">
        <w:rPr>
          <w:rFonts w:asciiTheme="minorEastAsia" w:hAnsiTheme="minorEastAsia" w:cs="Hannotate SC Regular" w:hint="eastAsia"/>
          <w:kern w:val="0"/>
          <w:sz w:val="20"/>
          <w:szCs w:val="20"/>
        </w:rPr>
        <w:t>？</w:t>
      </w:r>
      <w:r w:rsidR="00A91E4F" w:rsidRPr="00B371E6">
        <w:rPr>
          <w:rFonts w:asciiTheme="minorEastAsia" w:hAnsiTheme="minorEastAsia" w:cs="Times"/>
          <w:kern w:val="0"/>
          <w:sz w:val="20"/>
          <w:szCs w:val="20"/>
        </w:rPr>
        <w:t>这两包的字节内容有啥不同</w:t>
      </w:r>
      <w:r w:rsidRPr="00B371E6">
        <w:rPr>
          <w:rFonts w:asciiTheme="minorEastAsia" w:hAnsiTheme="minorEastAsia" w:cs="Times" w:hint="eastAsia"/>
          <w:kern w:val="0"/>
          <w:sz w:val="20"/>
          <w:szCs w:val="20"/>
        </w:rPr>
        <w:t>？</w:t>
      </w:r>
    </w:p>
    <w:p w14:paraId="383CD408" w14:textId="77777777" w:rsidR="00A91E4F" w:rsidRPr="00B371E6" w:rsidRDefault="00A91E4F" w:rsidP="00A91E4F">
      <w:pPr>
        <w:widowControl/>
        <w:autoSpaceDE w:val="0"/>
        <w:autoSpaceDN w:val="0"/>
        <w:adjustRightInd w:val="0"/>
        <w:spacing w:after="320"/>
        <w:jc w:val="left"/>
        <w:rPr>
          <w:rFonts w:asciiTheme="minorEastAsia" w:hAnsiTheme="minorEastAsia" w:cs="Hannotate SC Regular"/>
          <w:kern w:val="0"/>
          <w:sz w:val="20"/>
          <w:szCs w:val="20"/>
        </w:rPr>
      </w:pPr>
      <w:r w:rsidRPr="00B371E6">
        <w:rPr>
          <w:rFonts w:asciiTheme="minorEastAsia" w:hAnsiTheme="minorEastAsia" w:cs="Times"/>
          <w:kern w:val="0"/>
          <w:sz w:val="20"/>
          <w:szCs w:val="20"/>
        </w:rPr>
        <w:t>答</w:t>
      </w:r>
      <w:r w:rsidRPr="00B371E6">
        <w:rPr>
          <w:rFonts w:asciiTheme="minorEastAsia" w:hAnsiTheme="minorEastAsia" w:cs="Hannotate SC Regular" w:hint="eastAsia"/>
          <w:kern w:val="0"/>
          <w:sz w:val="20"/>
          <w:szCs w:val="20"/>
        </w:rPr>
        <w:t>  </w:t>
      </w:r>
      <w:r w:rsidRPr="00B371E6">
        <w:rPr>
          <w:rFonts w:asciiTheme="minorEastAsia" w:hAnsiTheme="minorEastAsia" w:cs="Times"/>
          <w:kern w:val="0"/>
          <w:sz w:val="20"/>
          <w:szCs w:val="20"/>
        </w:rPr>
        <w:t>：</w:t>
      </w:r>
      <w:r w:rsidRPr="00B371E6">
        <w:rPr>
          <w:rFonts w:asciiTheme="minorEastAsia" w:hAnsiTheme="minorEastAsia" w:cs="Hannotate SC Regular"/>
          <w:kern w:val="0"/>
          <w:sz w:val="20"/>
          <w:szCs w:val="20"/>
        </w:rPr>
        <w:t>TCP</w:t>
      </w:r>
      <w:r w:rsidRPr="00B371E6">
        <w:rPr>
          <w:rFonts w:asciiTheme="minorEastAsia" w:hAnsiTheme="minorEastAsia" w:cs="Times"/>
          <w:kern w:val="0"/>
          <w:sz w:val="20"/>
          <w:szCs w:val="20"/>
        </w:rPr>
        <w:t>多了一些纠错码包装，</w:t>
      </w:r>
      <w:r w:rsidRPr="00B371E6">
        <w:rPr>
          <w:rFonts w:asciiTheme="minorEastAsia" w:hAnsiTheme="minorEastAsia" w:cs="Hannotate SC Regular"/>
          <w:kern w:val="0"/>
          <w:sz w:val="20"/>
          <w:szCs w:val="20"/>
        </w:rPr>
        <w:t>DUP</w:t>
      </w:r>
      <w:r w:rsidRPr="00B371E6">
        <w:rPr>
          <w:rFonts w:asciiTheme="minorEastAsia" w:hAnsiTheme="minorEastAsia" w:cs="Times"/>
          <w:kern w:val="0"/>
          <w:sz w:val="20"/>
          <w:szCs w:val="20"/>
        </w:rPr>
        <w:t>纠错和校验码</w:t>
      </w:r>
    </w:p>
    <w:p w14:paraId="109F0B21" w14:textId="77777777" w:rsidR="00A91E4F" w:rsidRPr="00B371E6" w:rsidRDefault="00372333" w:rsidP="00A91E4F">
      <w:pPr>
        <w:widowControl/>
        <w:autoSpaceDE w:val="0"/>
        <w:autoSpaceDN w:val="0"/>
        <w:adjustRightInd w:val="0"/>
        <w:spacing w:after="32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134</w:t>
      </w:r>
      <w:r w:rsidR="00A91E4F" w:rsidRPr="00B371E6">
        <w:rPr>
          <w:rFonts w:asciiTheme="minorEastAsia" w:hAnsiTheme="minorEastAsia" w:cs="Hannotate SC Regular" w:hint="eastAsia"/>
          <w:kern w:val="0"/>
          <w:sz w:val="20"/>
          <w:szCs w:val="20"/>
        </w:rPr>
        <w:t>、</w:t>
      </w:r>
      <w:r w:rsidR="00A91E4F" w:rsidRPr="00B371E6">
        <w:rPr>
          <w:rFonts w:asciiTheme="minorEastAsia" w:hAnsiTheme="minorEastAsia" w:cs="Times"/>
          <w:kern w:val="0"/>
          <w:sz w:val="20"/>
          <w:szCs w:val="20"/>
        </w:rPr>
        <w:t>简单的顺序列表</w:t>
      </w:r>
      <w:r w:rsidRPr="00B371E6">
        <w:rPr>
          <w:rFonts w:asciiTheme="minorEastAsia" w:hAnsiTheme="minorEastAsia" w:cs="Times" w:hint="eastAsia"/>
          <w:kern w:val="0"/>
          <w:sz w:val="20"/>
          <w:szCs w:val="20"/>
        </w:rPr>
        <w:t>？</w:t>
      </w:r>
    </w:p>
    <w:p w14:paraId="407AAAC2" w14:textId="77777777" w:rsidR="00A91E4F" w:rsidRPr="00B371E6" w:rsidRDefault="00372333" w:rsidP="00A91E4F">
      <w:pPr>
        <w:widowControl/>
        <w:autoSpaceDE w:val="0"/>
        <w:autoSpaceDN w:val="0"/>
        <w:adjustRightInd w:val="0"/>
        <w:spacing w:after="320"/>
        <w:jc w:val="left"/>
        <w:rPr>
          <w:rFonts w:asciiTheme="minorEastAsia" w:hAnsiTheme="minorEastAsia" w:cs="Hannotate SC Regular"/>
          <w:kern w:val="0"/>
          <w:sz w:val="20"/>
          <w:szCs w:val="20"/>
        </w:rPr>
      </w:pPr>
      <w:r w:rsidRPr="00B371E6">
        <w:rPr>
          <w:rFonts w:asciiTheme="minorEastAsia" w:hAnsiTheme="minorEastAsia" w:cs="Hannotate SC Regular" w:hint="eastAsia"/>
          <w:kern w:val="0"/>
          <w:sz w:val="20"/>
          <w:szCs w:val="20"/>
        </w:rPr>
        <w:t>135</w:t>
      </w:r>
      <w:r w:rsidR="00A91E4F" w:rsidRPr="00B371E6">
        <w:rPr>
          <w:rFonts w:asciiTheme="minorEastAsia" w:hAnsiTheme="minorEastAsia" w:cs="Hannotate SC Regular" w:hint="eastAsia"/>
          <w:kern w:val="0"/>
          <w:sz w:val="20"/>
          <w:szCs w:val="20"/>
        </w:rPr>
        <w:t>、</w:t>
      </w:r>
      <w:r w:rsidR="00A91E4F" w:rsidRPr="00B371E6">
        <w:rPr>
          <w:rFonts w:asciiTheme="minorEastAsia" w:hAnsiTheme="minorEastAsia" w:cs="Times"/>
          <w:kern w:val="0"/>
          <w:sz w:val="20"/>
          <w:szCs w:val="20"/>
        </w:rPr>
        <w:t>如何避免</w:t>
      </w:r>
      <w:r w:rsidR="00A91E4F" w:rsidRPr="00B371E6">
        <w:rPr>
          <w:rFonts w:asciiTheme="minorEastAsia" w:hAnsiTheme="minorEastAsia" w:cs="Hannotate SC Regular"/>
          <w:kern w:val="0"/>
          <w:sz w:val="20"/>
          <w:szCs w:val="20"/>
        </w:rPr>
        <w:t>json</w:t>
      </w:r>
      <w:r w:rsidR="00A91E4F" w:rsidRPr="00B371E6">
        <w:rPr>
          <w:rFonts w:asciiTheme="minorEastAsia" w:hAnsiTheme="minorEastAsia" w:cs="Times"/>
          <w:kern w:val="0"/>
          <w:sz w:val="20"/>
          <w:szCs w:val="20"/>
        </w:rPr>
        <w:t>解析出现内存泄露，内存泄露后怎么解决</w:t>
      </w:r>
      <w:r w:rsidRPr="00B371E6">
        <w:rPr>
          <w:rFonts w:asciiTheme="minorEastAsia" w:hAnsiTheme="minorEastAsia" w:cs="Times" w:hint="eastAsia"/>
          <w:kern w:val="0"/>
          <w:sz w:val="20"/>
          <w:szCs w:val="20"/>
        </w:rPr>
        <w:t>？</w:t>
      </w:r>
    </w:p>
    <w:p w14:paraId="3CF5B00A" w14:textId="77777777" w:rsidR="00EC0231" w:rsidRPr="00B371E6" w:rsidRDefault="00EC0231" w:rsidP="00A91E4F">
      <w:pPr>
        <w:rPr>
          <w:rFonts w:asciiTheme="minorEastAsia" w:hAnsiTheme="minorEastAsia"/>
          <w:sz w:val="20"/>
          <w:szCs w:val="20"/>
        </w:rPr>
      </w:pPr>
      <w:r w:rsidRPr="00B371E6">
        <w:rPr>
          <w:rFonts w:asciiTheme="minorEastAsia" w:hAnsiTheme="minorEastAsia" w:hint="eastAsia"/>
          <w:sz w:val="20"/>
          <w:szCs w:val="20"/>
        </w:rPr>
        <w:t>136、下面那个方法不属于NSObject的内省(Instrospection)方法？</w:t>
      </w:r>
    </w:p>
    <w:p w14:paraId="386F4820" w14:textId="77777777" w:rsidR="00EC0231" w:rsidRPr="00B371E6" w:rsidRDefault="00EC0231" w:rsidP="00A91E4F">
      <w:pPr>
        <w:rPr>
          <w:rFonts w:asciiTheme="minorEastAsia" w:hAnsiTheme="minorEastAsia"/>
          <w:sz w:val="20"/>
          <w:szCs w:val="20"/>
        </w:rPr>
      </w:pPr>
      <w:r w:rsidRPr="00B371E6">
        <w:rPr>
          <w:rFonts w:asciiTheme="minorEastAsia" w:hAnsiTheme="minorEastAsia" w:hint="eastAsia"/>
          <w:sz w:val="20"/>
          <w:szCs w:val="20"/>
        </w:rPr>
        <w:t>A、init</w:t>
      </w:r>
    </w:p>
    <w:p w14:paraId="202EBAF6" w14:textId="77777777" w:rsidR="00EC0231" w:rsidRPr="00B371E6" w:rsidRDefault="00EC0231" w:rsidP="00A91E4F">
      <w:pPr>
        <w:rPr>
          <w:rFonts w:asciiTheme="minorEastAsia" w:hAnsiTheme="minorEastAsia"/>
          <w:sz w:val="20"/>
          <w:szCs w:val="20"/>
        </w:rPr>
      </w:pPr>
      <w:r w:rsidRPr="00B371E6">
        <w:rPr>
          <w:rFonts w:asciiTheme="minorEastAsia" w:hAnsiTheme="minorEastAsia" w:hint="eastAsia"/>
          <w:sz w:val="20"/>
          <w:szCs w:val="20"/>
        </w:rPr>
        <w:t>B、isKinsOfClass</w:t>
      </w:r>
    </w:p>
    <w:p w14:paraId="3BC71FD9" w14:textId="77777777" w:rsidR="00EC0231" w:rsidRPr="00B371E6" w:rsidRDefault="00EC0231" w:rsidP="00A91E4F">
      <w:pPr>
        <w:rPr>
          <w:rFonts w:asciiTheme="minorEastAsia" w:hAnsiTheme="minorEastAsia"/>
          <w:sz w:val="20"/>
          <w:szCs w:val="20"/>
        </w:rPr>
      </w:pPr>
      <w:r w:rsidRPr="00B371E6">
        <w:rPr>
          <w:rFonts w:asciiTheme="minorEastAsia" w:hAnsiTheme="minorEastAsia" w:hint="eastAsia"/>
          <w:sz w:val="20"/>
          <w:szCs w:val="20"/>
        </w:rPr>
        <w:t>C、responseToSelector</w:t>
      </w:r>
    </w:p>
    <w:p w14:paraId="611D8F50" w14:textId="77777777" w:rsidR="00EC0231" w:rsidRPr="00B371E6" w:rsidRDefault="00EC0231" w:rsidP="00A91E4F">
      <w:pPr>
        <w:rPr>
          <w:rFonts w:asciiTheme="minorEastAsia" w:hAnsiTheme="minorEastAsia"/>
          <w:sz w:val="20"/>
          <w:szCs w:val="20"/>
        </w:rPr>
      </w:pPr>
      <w:r w:rsidRPr="00B371E6">
        <w:rPr>
          <w:rFonts w:asciiTheme="minorEastAsia" w:hAnsiTheme="minorEastAsia" w:hint="eastAsia"/>
          <w:sz w:val="20"/>
          <w:szCs w:val="20"/>
        </w:rPr>
        <w:t>D、isMenmber</w:t>
      </w:r>
    </w:p>
    <w:p w14:paraId="460FD4D7" w14:textId="77777777" w:rsidR="00EC0231" w:rsidRPr="00B371E6" w:rsidRDefault="00EC0231" w:rsidP="00A91E4F">
      <w:pPr>
        <w:rPr>
          <w:rFonts w:asciiTheme="minorEastAsia" w:hAnsiTheme="minorEastAsia"/>
          <w:sz w:val="20"/>
          <w:szCs w:val="20"/>
        </w:rPr>
      </w:pPr>
      <w:r w:rsidRPr="00B371E6">
        <w:rPr>
          <w:rFonts w:asciiTheme="minorEastAsia" w:hAnsiTheme="minorEastAsia" w:hint="eastAsia"/>
          <w:sz w:val="20"/>
          <w:szCs w:val="20"/>
        </w:rPr>
        <w:t>137、常用的集合？</w:t>
      </w:r>
      <w:r w:rsidR="00313436" w:rsidRPr="00B371E6">
        <w:rPr>
          <w:rFonts w:asciiTheme="minorEastAsia" w:hAnsiTheme="minorEastAsia" w:hint="eastAsia"/>
          <w:color w:val="3366FF"/>
          <w:sz w:val="20"/>
          <w:szCs w:val="20"/>
        </w:rPr>
        <w:t>《金银岛》</w:t>
      </w:r>
    </w:p>
    <w:p w14:paraId="686521B5" w14:textId="77777777" w:rsidR="00EC0231" w:rsidRPr="00B371E6" w:rsidRDefault="00EC0231" w:rsidP="00A91E4F">
      <w:pPr>
        <w:rPr>
          <w:rFonts w:asciiTheme="minorEastAsia" w:hAnsiTheme="minorEastAsia"/>
          <w:sz w:val="20"/>
          <w:szCs w:val="20"/>
        </w:rPr>
      </w:pPr>
      <w:r w:rsidRPr="00B371E6">
        <w:rPr>
          <w:rFonts w:asciiTheme="minorEastAsia" w:hAnsiTheme="minorEastAsia" w:hint="eastAsia"/>
          <w:sz w:val="20"/>
          <w:szCs w:val="20"/>
        </w:rPr>
        <w:t>A、queue</w:t>
      </w:r>
    </w:p>
    <w:p w14:paraId="0ACB0249" w14:textId="77777777" w:rsidR="00EC0231" w:rsidRPr="00B371E6" w:rsidRDefault="00EC0231" w:rsidP="00A91E4F">
      <w:pPr>
        <w:rPr>
          <w:rFonts w:asciiTheme="minorEastAsia" w:hAnsiTheme="minorEastAsia"/>
          <w:sz w:val="20"/>
          <w:szCs w:val="20"/>
        </w:rPr>
      </w:pPr>
      <w:r w:rsidRPr="00B371E6">
        <w:rPr>
          <w:rFonts w:asciiTheme="minorEastAsia" w:hAnsiTheme="minorEastAsia" w:hint="eastAsia"/>
          <w:sz w:val="20"/>
          <w:szCs w:val="20"/>
        </w:rPr>
        <w:t>B、heap</w:t>
      </w:r>
    </w:p>
    <w:p w14:paraId="292362B8" w14:textId="77777777" w:rsidR="00EC0231" w:rsidRPr="00B371E6" w:rsidRDefault="00EC0231" w:rsidP="00A91E4F">
      <w:pPr>
        <w:rPr>
          <w:rFonts w:asciiTheme="minorEastAsia" w:hAnsiTheme="minorEastAsia"/>
          <w:sz w:val="20"/>
          <w:szCs w:val="20"/>
        </w:rPr>
      </w:pPr>
      <w:r w:rsidRPr="00B371E6">
        <w:rPr>
          <w:rFonts w:asciiTheme="minorEastAsia" w:hAnsiTheme="minorEastAsia" w:hint="eastAsia"/>
          <w:sz w:val="20"/>
          <w:szCs w:val="20"/>
        </w:rPr>
        <w:t>C、list</w:t>
      </w:r>
    </w:p>
    <w:p w14:paraId="4D8EE929" w14:textId="77777777" w:rsidR="00EC0231" w:rsidRPr="00B371E6" w:rsidRDefault="00EC0231" w:rsidP="00A91E4F">
      <w:pPr>
        <w:rPr>
          <w:rFonts w:asciiTheme="minorEastAsia" w:hAnsiTheme="minorEastAsia"/>
          <w:sz w:val="20"/>
          <w:szCs w:val="20"/>
        </w:rPr>
      </w:pPr>
      <w:r w:rsidRPr="00B371E6">
        <w:rPr>
          <w:rFonts w:asciiTheme="minorEastAsia" w:hAnsiTheme="minorEastAsia" w:hint="eastAsia"/>
          <w:sz w:val="20"/>
          <w:szCs w:val="20"/>
        </w:rPr>
        <w:t>D、set</w:t>
      </w:r>
    </w:p>
    <w:p w14:paraId="7E93AC32" w14:textId="77777777" w:rsidR="00EC0231" w:rsidRPr="00B371E6" w:rsidRDefault="00EC0231" w:rsidP="00A91E4F">
      <w:pPr>
        <w:rPr>
          <w:rFonts w:asciiTheme="minorEastAsia" w:hAnsiTheme="minorEastAsia"/>
          <w:sz w:val="20"/>
          <w:szCs w:val="20"/>
        </w:rPr>
      </w:pPr>
      <w:r w:rsidRPr="00B371E6">
        <w:rPr>
          <w:rFonts w:asciiTheme="minorEastAsia" w:hAnsiTheme="minorEastAsia" w:hint="eastAsia"/>
          <w:sz w:val="20"/>
          <w:szCs w:val="20"/>
        </w:rPr>
        <w:t>E、map</w:t>
      </w:r>
    </w:p>
    <w:p w14:paraId="0242065C" w14:textId="77777777" w:rsidR="00EC0231" w:rsidRPr="00B371E6" w:rsidRDefault="00EC0231" w:rsidP="00A91E4F">
      <w:pPr>
        <w:rPr>
          <w:rFonts w:asciiTheme="minorEastAsia" w:hAnsiTheme="minorEastAsia"/>
          <w:sz w:val="20"/>
          <w:szCs w:val="20"/>
        </w:rPr>
      </w:pPr>
      <w:r w:rsidRPr="00B371E6">
        <w:rPr>
          <w:rFonts w:asciiTheme="minorEastAsia" w:hAnsiTheme="minorEastAsia" w:hint="eastAsia"/>
          <w:sz w:val="20"/>
          <w:szCs w:val="20"/>
        </w:rPr>
        <w:t>F、stack</w:t>
      </w:r>
    </w:p>
    <w:p w14:paraId="39FAA534" w14:textId="77777777" w:rsidR="00A91E4F" w:rsidRPr="00B371E6" w:rsidRDefault="00841BD9" w:rsidP="00B55484">
      <w:pPr>
        <w:rPr>
          <w:rFonts w:asciiTheme="minorEastAsia" w:hAnsiTheme="minorEastAsia"/>
          <w:sz w:val="20"/>
          <w:szCs w:val="20"/>
        </w:rPr>
      </w:pPr>
      <w:r w:rsidRPr="00B371E6">
        <w:rPr>
          <w:rFonts w:asciiTheme="minorEastAsia" w:hAnsiTheme="minorEastAsia" w:hint="eastAsia"/>
          <w:sz w:val="20"/>
          <w:szCs w:val="20"/>
        </w:rPr>
        <w:t>138、计算下面占几个字节？</w:t>
      </w:r>
      <w:r w:rsidR="00313436" w:rsidRPr="00B371E6">
        <w:rPr>
          <w:rFonts w:asciiTheme="minorEastAsia" w:hAnsiTheme="minorEastAsia" w:hint="eastAsia"/>
          <w:color w:val="3366FF"/>
          <w:sz w:val="20"/>
          <w:szCs w:val="20"/>
        </w:rPr>
        <w:t>《金银岛》</w:t>
      </w:r>
    </w:p>
    <w:p w14:paraId="5FA0950E" w14:textId="77777777" w:rsidR="00841BD9" w:rsidRPr="00B371E6" w:rsidRDefault="00841BD9" w:rsidP="00B55484">
      <w:pPr>
        <w:rPr>
          <w:rFonts w:asciiTheme="minorEastAsia" w:hAnsiTheme="minorEastAsia"/>
          <w:sz w:val="20"/>
          <w:szCs w:val="20"/>
        </w:rPr>
      </w:pPr>
      <w:proofErr w:type="gramStart"/>
      <w:r w:rsidRPr="00B371E6">
        <w:rPr>
          <w:rFonts w:asciiTheme="minorEastAsia" w:hAnsiTheme="minorEastAsia"/>
          <w:sz w:val="20"/>
          <w:szCs w:val="20"/>
        </w:rPr>
        <w:t>int</w:t>
      </w:r>
      <w:proofErr w:type="gramEnd"/>
      <w:r w:rsidRPr="00B371E6">
        <w:rPr>
          <w:rFonts w:asciiTheme="minorEastAsia" w:hAnsiTheme="minorEastAsia" w:hint="eastAsia"/>
          <w:sz w:val="20"/>
          <w:szCs w:val="20"/>
        </w:rPr>
        <w:t xml:space="preserve"> a, float b;</w:t>
      </w:r>
    </w:p>
    <w:p w14:paraId="2E8330C6" w14:textId="77777777" w:rsidR="00841BD9" w:rsidRPr="00B371E6" w:rsidRDefault="00841BD9" w:rsidP="00B55484">
      <w:pPr>
        <w:rPr>
          <w:rFonts w:asciiTheme="minorEastAsia" w:hAnsiTheme="minorEastAsia"/>
          <w:sz w:val="20"/>
          <w:szCs w:val="20"/>
        </w:rPr>
      </w:pPr>
      <w:proofErr w:type="gramStart"/>
      <w:r w:rsidRPr="00B371E6">
        <w:rPr>
          <w:rFonts w:asciiTheme="minorEastAsia" w:hAnsiTheme="minorEastAsia" w:hint="eastAsia"/>
          <w:sz w:val="20"/>
          <w:szCs w:val="20"/>
        </w:rPr>
        <w:t>struct</w:t>
      </w:r>
      <w:proofErr w:type="gramEnd"/>
      <w:r w:rsidRPr="00B371E6">
        <w:rPr>
          <w:rFonts w:asciiTheme="minorEastAsia" w:hAnsiTheme="minorEastAsia" w:hint="eastAsia"/>
          <w:sz w:val="20"/>
          <w:szCs w:val="20"/>
        </w:rPr>
        <w:t>( int a1; short a2; double a3;)C;</w:t>
      </w:r>
    </w:p>
    <w:p w14:paraId="79F2EAFA" w14:textId="77777777" w:rsidR="00841BD9" w:rsidRPr="00B371E6" w:rsidRDefault="00841BD9" w:rsidP="00B55484">
      <w:pPr>
        <w:rPr>
          <w:rFonts w:asciiTheme="minorEastAsia" w:hAnsiTheme="minorEastAsia"/>
          <w:sz w:val="20"/>
          <w:szCs w:val="20"/>
        </w:rPr>
      </w:pPr>
      <w:proofErr w:type="gramStart"/>
      <w:r w:rsidRPr="00B371E6">
        <w:rPr>
          <w:rFonts w:asciiTheme="minorEastAsia" w:hAnsiTheme="minorEastAsia" w:hint="eastAsia"/>
          <w:sz w:val="20"/>
          <w:szCs w:val="20"/>
        </w:rPr>
        <w:t>struct</w:t>
      </w:r>
      <w:proofErr w:type="gramEnd"/>
      <w:r w:rsidRPr="00B371E6">
        <w:rPr>
          <w:rFonts w:asciiTheme="minorEastAsia" w:hAnsiTheme="minorEastAsia" w:hint="eastAsia"/>
          <w:sz w:val="20"/>
          <w:szCs w:val="20"/>
        </w:rPr>
        <w:t>( double a1; short a2; int a3;)D;</w:t>
      </w:r>
    </w:p>
    <w:p w14:paraId="772D6ADC" w14:textId="77777777" w:rsidR="00841BD9" w:rsidRPr="00B371E6" w:rsidRDefault="00841BD9" w:rsidP="00B55484">
      <w:pPr>
        <w:rPr>
          <w:rFonts w:asciiTheme="minorEastAsia" w:hAnsiTheme="minorEastAsia"/>
          <w:sz w:val="20"/>
          <w:szCs w:val="20"/>
        </w:rPr>
      </w:pPr>
      <w:proofErr w:type="gramStart"/>
      <w:r w:rsidRPr="00B371E6">
        <w:rPr>
          <w:rFonts w:asciiTheme="minorEastAsia" w:hAnsiTheme="minorEastAsia" w:hint="eastAsia"/>
          <w:sz w:val="20"/>
          <w:szCs w:val="20"/>
        </w:rPr>
        <w:t>sizeof</w:t>
      </w:r>
      <w:proofErr w:type="gramEnd"/>
      <w:r w:rsidRPr="00B371E6">
        <w:rPr>
          <w:rFonts w:asciiTheme="minorEastAsia" w:hAnsiTheme="minorEastAsia" w:hint="eastAsia"/>
          <w:sz w:val="20"/>
          <w:szCs w:val="20"/>
        </w:rPr>
        <w:t xml:space="preserve">(a) = </w:t>
      </w:r>
    </w:p>
    <w:p w14:paraId="24696572" w14:textId="77777777" w:rsidR="00841BD9" w:rsidRPr="00B371E6" w:rsidRDefault="00841BD9" w:rsidP="00B55484">
      <w:pPr>
        <w:rPr>
          <w:rFonts w:asciiTheme="minorEastAsia" w:hAnsiTheme="minorEastAsia"/>
          <w:sz w:val="20"/>
          <w:szCs w:val="20"/>
        </w:rPr>
      </w:pPr>
      <w:proofErr w:type="gramStart"/>
      <w:r w:rsidRPr="00B371E6">
        <w:rPr>
          <w:rFonts w:asciiTheme="minorEastAsia" w:hAnsiTheme="minorEastAsia" w:hint="eastAsia"/>
          <w:sz w:val="20"/>
          <w:szCs w:val="20"/>
        </w:rPr>
        <w:t>sizeof</w:t>
      </w:r>
      <w:proofErr w:type="gramEnd"/>
      <w:r w:rsidRPr="00B371E6">
        <w:rPr>
          <w:rFonts w:asciiTheme="minorEastAsia" w:hAnsiTheme="minorEastAsia" w:hint="eastAsia"/>
          <w:sz w:val="20"/>
          <w:szCs w:val="20"/>
        </w:rPr>
        <w:t xml:space="preserve">(b) = </w:t>
      </w:r>
    </w:p>
    <w:p w14:paraId="7A659310" w14:textId="77777777" w:rsidR="00841BD9" w:rsidRPr="00B371E6" w:rsidRDefault="00841BD9" w:rsidP="00B55484">
      <w:pPr>
        <w:rPr>
          <w:rFonts w:asciiTheme="minorEastAsia" w:hAnsiTheme="minorEastAsia"/>
          <w:sz w:val="20"/>
          <w:szCs w:val="20"/>
        </w:rPr>
      </w:pPr>
      <w:proofErr w:type="gramStart"/>
      <w:r w:rsidRPr="00B371E6">
        <w:rPr>
          <w:rFonts w:asciiTheme="minorEastAsia" w:hAnsiTheme="minorEastAsia" w:hint="eastAsia"/>
          <w:sz w:val="20"/>
          <w:szCs w:val="20"/>
        </w:rPr>
        <w:t>sizeof</w:t>
      </w:r>
      <w:proofErr w:type="gramEnd"/>
      <w:r w:rsidRPr="00B371E6">
        <w:rPr>
          <w:rFonts w:asciiTheme="minorEastAsia" w:hAnsiTheme="minorEastAsia" w:hint="eastAsia"/>
          <w:sz w:val="20"/>
          <w:szCs w:val="20"/>
        </w:rPr>
        <w:t xml:space="preserve">(C) = </w:t>
      </w:r>
    </w:p>
    <w:p w14:paraId="25C7C60C" w14:textId="77777777" w:rsidR="00841BD9" w:rsidRPr="00B371E6" w:rsidRDefault="00841BD9" w:rsidP="00841BD9">
      <w:pPr>
        <w:rPr>
          <w:rFonts w:asciiTheme="minorEastAsia" w:hAnsiTheme="minorEastAsia"/>
          <w:sz w:val="20"/>
          <w:szCs w:val="20"/>
        </w:rPr>
      </w:pPr>
      <w:proofErr w:type="gramStart"/>
      <w:r w:rsidRPr="00B371E6">
        <w:rPr>
          <w:rFonts w:asciiTheme="minorEastAsia" w:hAnsiTheme="minorEastAsia" w:hint="eastAsia"/>
          <w:sz w:val="20"/>
          <w:szCs w:val="20"/>
        </w:rPr>
        <w:t>sizeof</w:t>
      </w:r>
      <w:proofErr w:type="gramEnd"/>
      <w:r w:rsidRPr="00B371E6">
        <w:rPr>
          <w:rFonts w:asciiTheme="minorEastAsia" w:hAnsiTheme="minorEastAsia" w:hint="eastAsia"/>
          <w:sz w:val="20"/>
          <w:szCs w:val="20"/>
        </w:rPr>
        <w:t xml:space="preserve">(D) = </w:t>
      </w:r>
    </w:p>
    <w:p w14:paraId="7C05904C" w14:textId="77777777" w:rsidR="00841BD9" w:rsidRPr="00B371E6" w:rsidRDefault="00841BD9" w:rsidP="00B55484">
      <w:pPr>
        <w:rPr>
          <w:rFonts w:asciiTheme="minorEastAsia" w:hAnsiTheme="minorEastAsia"/>
          <w:sz w:val="20"/>
          <w:szCs w:val="20"/>
        </w:rPr>
      </w:pPr>
      <w:r w:rsidRPr="00B371E6">
        <w:rPr>
          <w:rFonts w:asciiTheme="minorEastAsia" w:hAnsiTheme="minorEastAsia" w:hint="eastAsia"/>
          <w:sz w:val="20"/>
          <w:szCs w:val="20"/>
        </w:rPr>
        <w:t>139、以下程序各输出什么?</w:t>
      </w:r>
      <w:r w:rsidR="00313436" w:rsidRPr="00B371E6">
        <w:rPr>
          <w:rFonts w:asciiTheme="minorEastAsia" w:hAnsiTheme="minorEastAsia" w:hint="eastAsia"/>
          <w:color w:val="3366FF"/>
          <w:sz w:val="20"/>
          <w:szCs w:val="20"/>
        </w:rPr>
        <w:t xml:space="preserve"> 《金银岛》</w:t>
      </w:r>
    </w:p>
    <w:p w14:paraId="7C7DC0EC" w14:textId="77777777" w:rsidR="00841BD9" w:rsidRPr="00B371E6" w:rsidRDefault="00841BD9" w:rsidP="00B55484">
      <w:pPr>
        <w:rPr>
          <w:rFonts w:asciiTheme="minorEastAsia" w:hAnsiTheme="minorEastAsia"/>
          <w:sz w:val="20"/>
          <w:szCs w:val="20"/>
        </w:rPr>
      </w:pPr>
      <w:r w:rsidRPr="00B371E6">
        <w:rPr>
          <w:rFonts w:asciiTheme="minorEastAsia" w:hAnsiTheme="minorEastAsia" w:hint="eastAsia"/>
          <w:sz w:val="20"/>
          <w:szCs w:val="20"/>
        </w:rPr>
        <w:t>1&gt;</w:t>
      </w:r>
    </w:p>
    <w:p w14:paraId="7F5F0DC0" w14:textId="77777777" w:rsidR="00841BD9" w:rsidRPr="00B371E6" w:rsidRDefault="00841BD9" w:rsidP="00B55484">
      <w:pPr>
        <w:rPr>
          <w:rFonts w:asciiTheme="minorEastAsia" w:hAnsiTheme="minorEastAsia"/>
          <w:sz w:val="20"/>
          <w:szCs w:val="20"/>
        </w:rPr>
      </w:pPr>
      <w:r w:rsidRPr="00B371E6">
        <w:rPr>
          <w:rFonts w:asciiTheme="minorEastAsia" w:hAnsiTheme="minorEastAsia"/>
          <w:sz w:val="20"/>
          <w:szCs w:val="20"/>
        </w:rPr>
        <w:t>V</w:t>
      </w:r>
      <w:r w:rsidRPr="00B371E6">
        <w:rPr>
          <w:rFonts w:asciiTheme="minorEastAsia" w:hAnsiTheme="minorEastAsia" w:hint="eastAsia"/>
          <w:sz w:val="20"/>
          <w:szCs w:val="20"/>
        </w:rPr>
        <w:t xml:space="preserve">oid </w:t>
      </w:r>
      <w:proofErr w:type="gramStart"/>
      <w:r w:rsidRPr="00B371E6">
        <w:rPr>
          <w:rFonts w:asciiTheme="minorEastAsia" w:hAnsiTheme="minorEastAsia" w:hint="eastAsia"/>
          <w:sz w:val="20"/>
          <w:szCs w:val="20"/>
        </w:rPr>
        <w:t>GetMemory(</w:t>
      </w:r>
      <w:proofErr w:type="gramEnd"/>
      <w:r w:rsidRPr="00B371E6">
        <w:rPr>
          <w:rFonts w:asciiTheme="minorEastAsia" w:hAnsiTheme="minorEastAsia" w:hint="eastAsia"/>
          <w:sz w:val="20"/>
          <w:szCs w:val="20"/>
        </w:rPr>
        <w:t>char *p){</w:t>
      </w:r>
    </w:p>
    <w:p w14:paraId="7C9F6DDE" w14:textId="77777777" w:rsidR="00841BD9" w:rsidRPr="00B371E6" w:rsidRDefault="00841BD9" w:rsidP="00B55484">
      <w:pPr>
        <w:rPr>
          <w:rFonts w:asciiTheme="minorEastAsia" w:hAnsiTheme="minorEastAsia"/>
          <w:sz w:val="20"/>
          <w:szCs w:val="20"/>
        </w:rPr>
      </w:pPr>
      <w:r w:rsidRPr="00B371E6">
        <w:rPr>
          <w:rFonts w:asciiTheme="minorEastAsia" w:hAnsiTheme="minorEastAsia"/>
          <w:sz w:val="20"/>
          <w:szCs w:val="20"/>
        </w:rPr>
        <w:t>P</w:t>
      </w:r>
      <w:r w:rsidRPr="00B371E6">
        <w:rPr>
          <w:rFonts w:asciiTheme="minorEastAsia" w:hAnsiTheme="minorEastAsia" w:hint="eastAsia"/>
          <w:sz w:val="20"/>
          <w:szCs w:val="20"/>
        </w:rPr>
        <w:t xml:space="preserve"> = </w:t>
      </w:r>
      <w:proofErr w:type="gramStart"/>
      <w:r w:rsidRPr="00B371E6">
        <w:rPr>
          <w:rFonts w:asciiTheme="minorEastAsia" w:hAnsiTheme="minorEastAsia" w:hint="eastAsia"/>
          <w:sz w:val="20"/>
          <w:szCs w:val="20"/>
        </w:rPr>
        <w:t>( char</w:t>
      </w:r>
      <w:proofErr w:type="gramEnd"/>
      <w:r w:rsidRPr="00B371E6">
        <w:rPr>
          <w:rFonts w:asciiTheme="minorEastAsia" w:hAnsiTheme="minorEastAsia" w:hint="eastAsia"/>
          <w:sz w:val="20"/>
          <w:szCs w:val="20"/>
        </w:rPr>
        <w:t xml:space="preserve"> * )mamlloc( 100 );</w:t>
      </w:r>
    </w:p>
    <w:p w14:paraId="0B46C5E1" w14:textId="77777777" w:rsidR="00841BD9" w:rsidRPr="00B371E6" w:rsidRDefault="00841BD9" w:rsidP="00B55484">
      <w:pPr>
        <w:rPr>
          <w:rFonts w:asciiTheme="minorEastAsia" w:hAnsiTheme="minorEastAsia"/>
          <w:sz w:val="20"/>
          <w:szCs w:val="20"/>
        </w:rPr>
      </w:pPr>
      <w:r w:rsidRPr="00B371E6">
        <w:rPr>
          <w:rFonts w:asciiTheme="minorEastAsia" w:hAnsiTheme="minorEastAsia" w:hint="eastAsia"/>
          <w:sz w:val="20"/>
          <w:szCs w:val="20"/>
        </w:rPr>
        <w:t>}</w:t>
      </w:r>
    </w:p>
    <w:p w14:paraId="3521EF54" w14:textId="77777777" w:rsidR="00841BD9" w:rsidRPr="00B371E6" w:rsidRDefault="00841BD9" w:rsidP="00B55484">
      <w:pPr>
        <w:rPr>
          <w:rFonts w:asciiTheme="minorEastAsia" w:hAnsiTheme="minorEastAsia"/>
          <w:sz w:val="20"/>
          <w:szCs w:val="20"/>
        </w:rPr>
      </w:pPr>
      <w:proofErr w:type="gramStart"/>
      <w:r w:rsidRPr="00B371E6">
        <w:rPr>
          <w:rFonts w:asciiTheme="minorEastAsia" w:hAnsiTheme="minorEastAsia" w:hint="eastAsia"/>
          <w:sz w:val="20"/>
          <w:szCs w:val="20"/>
        </w:rPr>
        <w:t>void</w:t>
      </w:r>
      <w:proofErr w:type="gramEnd"/>
      <w:r w:rsidRPr="00B371E6">
        <w:rPr>
          <w:rFonts w:asciiTheme="minorEastAsia" w:hAnsiTheme="minorEastAsia" w:hint="eastAsia"/>
          <w:sz w:val="20"/>
          <w:szCs w:val="20"/>
        </w:rPr>
        <w:t xml:space="preserve"> Test( void ){</w:t>
      </w:r>
    </w:p>
    <w:p w14:paraId="71E731E5" w14:textId="77777777" w:rsidR="00841BD9" w:rsidRPr="00B371E6" w:rsidRDefault="00841BD9" w:rsidP="00B55484">
      <w:pPr>
        <w:rPr>
          <w:rFonts w:asciiTheme="minorEastAsia" w:hAnsiTheme="minorEastAsia"/>
          <w:sz w:val="20"/>
          <w:szCs w:val="20"/>
        </w:rPr>
      </w:pPr>
      <w:proofErr w:type="gramStart"/>
      <w:r w:rsidRPr="00B371E6">
        <w:rPr>
          <w:rFonts w:asciiTheme="minorEastAsia" w:hAnsiTheme="minorEastAsia" w:hint="eastAsia"/>
          <w:sz w:val="20"/>
          <w:szCs w:val="20"/>
        </w:rPr>
        <w:t>char</w:t>
      </w:r>
      <w:proofErr w:type="gramEnd"/>
      <w:r w:rsidRPr="00B371E6">
        <w:rPr>
          <w:rFonts w:asciiTheme="minorEastAsia" w:hAnsiTheme="minorEastAsia" w:hint="eastAsia"/>
          <w:sz w:val="20"/>
          <w:szCs w:val="20"/>
        </w:rPr>
        <w:t xml:space="preserve"> *str = NULL;</w:t>
      </w:r>
    </w:p>
    <w:p w14:paraId="4D7209DD" w14:textId="77777777" w:rsidR="00841BD9" w:rsidRPr="00B371E6" w:rsidRDefault="00841BD9" w:rsidP="00B55484">
      <w:pPr>
        <w:rPr>
          <w:rFonts w:asciiTheme="minorEastAsia" w:hAnsiTheme="minorEastAsia"/>
          <w:sz w:val="20"/>
          <w:szCs w:val="20"/>
        </w:rPr>
      </w:pPr>
      <w:r w:rsidRPr="00B371E6">
        <w:rPr>
          <w:rFonts w:asciiTheme="minorEastAsia" w:hAnsiTheme="minorEastAsia" w:hint="eastAsia"/>
          <w:sz w:val="20"/>
          <w:szCs w:val="20"/>
        </w:rPr>
        <w:t>GetMemory</w:t>
      </w:r>
      <w:proofErr w:type="gramStart"/>
      <w:r w:rsidRPr="00B371E6">
        <w:rPr>
          <w:rFonts w:asciiTheme="minorEastAsia" w:hAnsiTheme="minorEastAsia" w:hint="eastAsia"/>
          <w:sz w:val="20"/>
          <w:szCs w:val="20"/>
        </w:rPr>
        <w:t>( str</w:t>
      </w:r>
      <w:proofErr w:type="gramEnd"/>
      <w:r w:rsidRPr="00B371E6">
        <w:rPr>
          <w:rFonts w:asciiTheme="minorEastAsia" w:hAnsiTheme="minorEastAsia" w:hint="eastAsia"/>
          <w:sz w:val="20"/>
          <w:szCs w:val="20"/>
        </w:rPr>
        <w:t xml:space="preserve"> );</w:t>
      </w:r>
    </w:p>
    <w:p w14:paraId="2AF13DE0" w14:textId="77777777" w:rsidR="00841BD9" w:rsidRPr="00B371E6" w:rsidRDefault="00841BD9" w:rsidP="00B55484">
      <w:pPr>
        <w:rPr>
          <w:rFonts w:asciiTheme="minorEastAsia" w:hAnsiTheme="minorEastAsia"/>
          <w:sz w:val="20"/>
          <w:szCs w:val="20"/>
        </w:rPr>
      </w:pPr>
      <w:r w:rsidRPr="00B371E6">
        <w:rPr>
          <w:rFonts w:asciiTheme="minorEastAsia" w:hAnsiTheme="minorEastAsia"/>
          <w:sz w:val="20"/>
          <w:szCs w:val="20"/>
        </w:rPr>
        <w:t>S</w:t>
      </w:r>
      <w:r w:rsidRPr="00B371E6">
        <w:rPr>
          <w:rFonts w:asciiTheme="minorEastAsia" w:hAnsiTheme="minorEastAsia" w:hint="eastAsia"/>
          <w:sz w:val="20"/>
          <w:szCs w:val="20"/>
        </w:rPr>
        <w:t>trcpy (str,</w:t>
      </w:r>
      <w:r w:rsidRPr="00B371E6">
        <w:rPr>
          <w:rFonts w:asciiTheme="minorEastAsia" w:hAnsiTheme="minorEastAsia"/>
          <w:sz w:val="20"/>
          <w:szCs w:val="20"/>
        </w:rPr>
        <w:t>”hello</w:t>
      </w:r>
      <w:r w:rsidRPr="00B371E6">
        <w:rPr>
          <w:rFonts w:asciiTheme="minorEastAsia" w:hAnsiTheme="minorEastAsia" w:hint="eastAsia"/>
          <w:sz w:val="20"/>
          <w:szCs w:val="20"/>
        </w:rPr>
        <w:t xml:space="preserve"> world</w:t>
      </w:r>
      <w:r w:rsidRPr="00B371E6">
        <w:rPr>
          <w:rFonts w:asciiTheme="minorEastAsia" w:hAnsiTheme="minorEastAsia"/>
          <w:sz w:val="20"/>
          <w:szCs w:val="20"/>
        </w:rPr>
        <w:t>”</w:t>
      </w:r>
      <w:r w:rsidRPr="00B371E6">
        <w:rPr>
          <w:rFonts w:asciiTheme="minorEastAsia" w:hAnsiTheme="minorEastAsia" w:hint="eastAsia"/>
          <w:sz w:val="20"/>
          <w:szCs w:val="20"/>
        </w:rPr>
        <w:t>);</w:t>
      </w:r>
    </w:p>
    <w:p w14:paraId="03DF8502" w14:textId="77777777" w:rsidR="00841BD9" w:rsidRPr="00B371E6" w:rsidRDefault="00841BD9" w:rsidP="00B55484">
      <w:pPr>
        <w:rPr>
          <w:rFonts w:asciiTheme="minorEastAsia" w:hAnsiTheme="minorEastAsia"/>
          <w:sz w:val="20"/>
          <w:szCs w:val="20"/>
        </w:rPr>
      </w:pPr>
      <w:proofErr w:type="gramStart"/>
      <w:r w:rsidRPr="00B371E6">
        <w:rPr>
          <w:rFonts w:asciiTheme="minorEastAsia" w:hAnsiTheme="minorEastAsia" w:hint="eastAsia"/>
          <w:sz w:val="20"/>
          <w:szCs w:val="20"/>
        </w:rPr>
        <w:t>printf</w:t>
      </w:r>
      <w:proofErr w:type="gramEnd"/>
      <w:r w:rsidRPr="00B371E6">
        <w:rPr>
          <w:rFonts w:asciiTheme="minorEastAsia" w:hAnsiTheme="minorEastAsia" w:hint="eastAsia"/>
          <w:sz w:val="20"/>
          <w:szCs w:val="20"/>
        </w:rPr>
        <w:t xml:space="preserve"> (str );</w:t>
      </w:r>
    </w:p>
    <w:p w14:paraId="30FE4DE8" w14:textId="77777777" w:rsidR="00841BD9" w:rsidRPr="00B371E6" w:rsidRDefault="00841BD9" w:rsidP="00B55484">
      <w:pPr>
        <w:rPr>
          <w:rFonts w:asciiTheme="minorEastAsia" w:hAnsiTheme="minorEastAsia"/>
          <w:sz w:val="20"/>
          <w:szCs w:val="20"/>
        </w:rPr>
      </w:pPr>
      <w:r w:rsidRPr="00B371E6">
        <w:rPr>
          <w:rFonts w:asciiTheme="minorEastAsia" w:hAnsiTheme="minorEastAsia" w:hint="eastAsia"/>
          <w:sz w:val="20"/>
          <w:szCs w:val="20"/>
        </w:rPr>
        <w:t>}</w:t>
      </w:r>
    </w:p>
    <w:p w14:paraId="26FF8F41" w14:textId="77777777" w:rsidR="00841BD9" w:rsidRPr="00B371E6" w:rsidRDefault="00841BD9" w:rsidP="00B55484">
      <w:pPr>
        <w:rPr>
          <w:rFonts w:asciiTheme="minorEastAsia" w:hAnsiTheme="minorEastAsia"/>
          <w:sz w:val="20"/>
          <w:szCs w:val="20"/>
        </w:rPr>
      </w:pPr>
      <w:r w:rsidRPr="00B371E6">
        <w:rPr>
          <w:rFonts w:asciiTheme="minorEastAsia" w:hAnsiTheme="minorEastAsia" w:hint="eastAsia"/>
          <w:sz w:val="20"/>
          <w:szCs w:val="20"/>
        </w:rPr>
        <w:t>2&gt;</w:t>
      </w:r>
    </w:p>
    <w:p w14:paraId="35277F84" w14:textId="77777777" w:rsidR="00841BD9" w:rsidRPr="00B371E6" w:rsidRDefault="00841BD9" w:rsidP="00841BD9">
      <w:pPr>
        <w:rPr>
          <w:rFonts w:asciiTheme="minorEastAsia" w:hAnsiTheme="minorEastAsia"/>
          <w:sz w:val="20"/>
          <w:szCs w:val="20"/>
        </w:rPr>
      </w:pPr>
      <w:r w:rsidRPr="00B371E6">
        <w:rPr>
          <w:rFonts w:asciiTheme="minorEastAsia" w:hAnsiTheme="minorEastAsia"/>
          <w:sz w:val="20"/>
          <w:szCs w:val="20"/>
        </w:rPr>
        <w:t>V</w:t>
      </w:r>
      <w:r w:rsidRPr="00B371E6">
        <w:rPr>
          <w:rFonts w:asciiTheme="minorEastAsia" w:hAnsiTheme="minorEastAsia" w:hint="eastAsia"/>
          <w:sz w:val="20"/>
          <w:szCs w:val="20"/>
        </w:rPr>
        <w:t xml:space="preserve">oid </w:t>
      </w:r>
      <w:proofErr w:type="gramStart"/>
      <w:r w:rsidRPr="00B371E6">
        <w:rPr>
          <w:rFonts w:asciiTheme="minorEastAsia" w:hAnsiTheme="minorEastAsia" w:hint="eastAsia"/>
          <w:sz w:val="20"/>
          <w:szCs w:val="20"/>
        </w:rPr>
        <w:t>GetMemory(</w:t>
      </w:r>
      <w:proofErr w:type="gramEnd"/>
      <w:r w:rsidRPr="00B371E6">
        <w:rPr>
          <w:rFonts w:asciiTheme="minorEastAsia" w:hAnsiTheme="minorEastAsia" w:hint="eastAsia"/>
          <w:sz w:val="20"/>
          <w:szCs w:val="20"/>
        </w:rPr>
        <w:t>char *p, int num){</w:t>
      </w:r>
    </w:p>
    <w:p w14:paraId="4753A8B2" w14:textId="77777777" w:rsidR="00841BD9" w:rsidRPr="00B371E6" w:rsidRDefault="00841BD9" w:rsidP="00841BD9">
      <w:pPr>
        <w:rPr>
          <w:rFonts w:asciiTheme="minorEastAsia" w:hAnsiTheme="minorEastAsia"/>
          <w:sz w:val="20"/>
          <w:szCs w:val="20"/>
        </w:rPr>
      </w:pPr>
      <w:r w:rsidRPr="00B371E6">
        <w:rPr>
          <w:rFonts w:asciiTheme="minorEastAsia" w:hAnsiTheme="minorEastAsia"/>
          <w:sz w:val="20"/>
          <w:szCs w:val="20"/>
        </w:rPr>
        <w:t>P</w:t>
      </w:r>
      <w:r w:rsidRPr="00B371E6">
        <w:rPr>
          <w:rFonts w:asciiTheme="minorEastAsia" w:hAnsiTheme="minorEastAsia" w:hint="eastAsia"/>
          <w:sz w:val="20"/>
          <w:szCs w:val="20"/>
        </w:rPr>
        <w:t xml:space="preserve"> = </w:t>
      </w:r>
      <w:proofErr w:type="gramStart"/>
      <w:r w:rsidRPr="00B371E6">
        <w:rPr>
          <w:rFonts w:asciiTheme="minorEastAsia" w:hAnsiTheme="minorEastAsia" w:hint="eastAsia"/>
          <w:sz w:val="20"/>
          <w:szCs w:val="20"/>
        </w:rPr>
        <w:t>( char</w:t>
      </w:r>
      <w:proofErr w:type="gramEnd"/>
      <w:r w:rsidRPr="00B371E6">
        <w:rPr>
          <w:rFonts w:asciiTheme="minorEastAsia" w:hAnsiTheme="minorEastAsia" w:hint="eastAsia"/>
          <w:sz w:val="20"/>
          <w:szCs w:val="20"/>
        </w:rPr>
        <w:t xml:space="preserve"> * )mamlloc( num );</w:t>
      </w:r>
    </w:p>
    <w:p w14:paraId="6F7B81EA" w14:textId="77777777" w:rsidR="00841BD9" w:rsidRPr="00B371E6" w:rsidRDefault="00841BD9" w:rsidP="00841BD9">
      <w:pPr>
        <w:rPr>
          <w:rFonts w:asciiTheme="minorEastAsia" w:hAnsiTheme="minorEastAsia"/>
          <w:sz w:val="20"/>
          <w:szCs w:val="20"/>
        </w:rPr>
      </w:pPr>
      <w:r w:rsidRPr="00B371E6">
        <w:rPr>
          <w:rFonts w:asciiTheme="minorEastAsia" w:hAnsiTheme="minorEastAsia" w:hint="eastAsia"/>
          <w:sz w:val="20"/>
          <w:szCs w:val="20"/>
        </w:rPr>
        <w:t>}</w:t>
      </w:r>
    </w:p>
    <w:p w14:paraId="7033D242" w14:textId="77777777" w:rsidR="00841BD9" w:rsidRPr="00B371E6" w:rsidRDefault="00841BD9" w:rsidP="00841BD9">
      <w:pPr>
        <w:rPr>
          <w:rFonts w:asciiTheme="minorEastAsia" w:hAnsiTheme="minorEastAsia"/>
          <w:sz w:val="20"/>
          <w:szCs w:val="20"/>
        </w:rPr>
      </w:pPr>
      <w:proofErr w:type="gramStart"/>
      <w:r w:rsidRPr="00B371E6">
        <w:rPr>
          <w:rFonts w:asciiTheme="minorEastAsia" w:hAnsiTheme="minorEastAsia" w:hint="eastAsia"/>
          <w:sz w:val="20"/>
          <w:szCs w:val="20"/>
        </w:rPr>
        <w:t>void</w:t>
      </w:r>
      <w:proofErr w:type="gramEnd"/>
      <w:r w:rsidRPr="00B371E6">
        <w:rPr>
          <w:rFonts w:asciiTheme="minorEastAsia" w:hAnsiTheme="minorEastAsia" w:hint="eastAsia"/>
          <w:sz w:val="20"/>
          <w:szCs w:val="20"/>
        </w:rPr>
        <w:t xml:space="preserve"> Test( void ){</w:t>
      </w:r>
    </w:p>
    <w:p w14:paraId="0F162FAE" w14:textId="77777777" w:rsidR="00841BD9" w:rsidRPr="00B371E6" w:rsidRDefault="00841BD9" w:rsidP="00841BD9">
      <w:pPr>
        <w:rPr>
          <w:rFonts w:asciiTheme="minorEastAsia" w:hAnsiTheme="minorEastAsia"/>
          <w:sz w:val="20"/>
          <w:szCs w:val="20"/>
        </w:rPr>
      </w:pPr>
      <w:proofErr w:type="gramStart"/>
      <w:r w:rsidRPr="00B371E6">
        <w:rPr>
          <w:rFonts w:asciiTheme="minorEastAsia" w:hAnsiTheme="minorEastAsia" w:hint="eastAsia"/>
          <w:sz w:val="20"/>
          <w:szCs w:val="20"/>
        </w:rPr>
        <w:t>char</w:t>
      </w:r>
      <w:proofErr w:type="gramEnd"/>
      <w:r w:rsidRPr="00B371E6">
        <w:rPr>
          <w:rFonts w:asciiTheme="minorEastAsia" w:hAnsiTheme="minorEastAsia" w:hint="eastAsia"/>
          <w:sz w:val="20"/>
          <w:szCs w:val="20"/>
        </w:rPr>
        <w:t xml:space="preserve"> *str = NULL;</w:t>
      </w:r>
    </w:p>
    <w:p w14:paraId="612FE9DF" w14:textId="77777777" w:rsidR="00841BD9" w:rsidRPr="00B371E6" w:rsidRDefault="00841BD9" w:rsidP="00841BD9">
      <w:pPr>
        <w:rPr>
          <w:rFonts w:asciiTheme="minorEastAsia" w:hAnsiTheme="minorEastAsia"/>
          <w:sz w:val="20"/>
          <w:szCs w:val="20"/>
        </w:rPr>
      </w:pPr>
      <w:r w:rsidRPr="00B371E6">
        <w:rPr>
          <w:rFonts w:asciiTheme="minorEastAsia" w:hAnsiTheme="minorEastAsia" w:hint="eastAsia"/>
          <w:sz w:val="20"/>
          <w:szCs w:val="20"/>
        </w:rPr>
        <w:t>GetMemory</w:t>
      </w:r>
      <w:proofErr w:type="gramStart"/>
      <w:r w:rsidRPr="00B371E6">
        <w:rPr>
          <w:rFonts w:asciiTheme="minorEastAsia" w:hAnsiTheme="minorEastAsia" w:hint="eastAsia"/>
          <w:sz w:val="20"/>
          <w:szCs w:val="20"/>
        </w:rPr>
        <w:t>( &amp;</w:t>
      </w:r>
      <w:proofErr w:type="gramEnd"/>
      <w:r w:rsidRPr="00B371E6">
        <w:rPr>
          <w:rFonts w:asciiTheme="minorEastAsia" w:hAnsiTheme="minorEastAsia" w:hint="eastAsia"/>
          <w:sz w:val="20"/>
          <w:szCs w:val="20"/>
        </w:rPr>
        <w:t>str,100 );</w:t>
      </w:r>
    </w:p>
    <w:p w14:paraId="062BEAAE" w14:textId="77777777" w:rsidR="00841BD9" w:rsidRPr="00B371E6" w:rsidRDefault="00841BD9" w:rsidP="00841BD9">
      <w:pPr>
        <w:rPr>
          <w:rFonts w:asciiTheme="minorEastAsia" w:hAnsiTheme="minorEastAsia"/>
          <w:sz w:val="20"/>
          <w:szCs w:val="20"/>
        </w:rPr>
      </w:pPr>
      <w:r w:rsidRPr="00B371E6">
        <w:rPr>
          <w:rFonts w:asciiTheme="minorEastAsia" w:hAnsiTheme="minorEastAsia"/>
          <w:sz w:val="20"/>
          <w:szCs w:val="20"/>
        </w:rPr>
        <w:t>S</w:t>
      </w:r>
      <w:r w:rsidRPr="00B371E6">
        <w:rPr>
          <w:rFonts w:asciiTheme="minorEastAsia" w:hAnsiTheme="minorEastAsia" w:hint="eastAsia"/>
          <w:sz w:val="20"/>
          <w:szCs w:val="20"/>
        </w:rPr>
        <w:t>trcpy (str,</w:t>
      </w:r>
      <w:r w:rsidRPr="00B371E6">
        <w:rPr>
          <w:rFonts w:asciiTheme="minorEastAsia" w:hAnsiTheme="minorEastAsia"/>
          <w:sz w:val="20"/>
          <w:szCs w:val="20"/>
        </w:rPr>
        <w:t>”hello”</w:t>
      </w:r>
      <w:r w:rsidRPr="00B371E6">
        <w:rPr>
          <w:rFonts w:asciiTheme="minorEastAsia" w:hAnsiTheme="minorEastAsia" w:hint="eastAsia"/>
          <w:sz w:val="20"/>
          <w:szCs w:val="20"/>
        </w:rPr>
        <w:t>);</w:t>
      </w:r>
    </w:p>
    <w:p w14:paraId="5DD6C071" w14:textId="77777777" w:rsidR="00841BD9" w:rsidRPr="00B371E6" w:rsidRDefault="00841BD9" w:rsidP="00841BD9">
      <w:pPr>
        <w:rPr>
          <w:rFonts w:asciiTheme="minorEastAsia" w:hAnsiTheme="minorEastAsia"/>
          <w:sz w:val="20"/>
          <w:szCs w:val="20"/>
        </w:rPr>
      </w:pPr>
      <w:proofErr w:type="gramStart"/>
      <w:r w:rsidRPr="00B371E6">
        <w:rPr>
          <w:rFonts w:asciiTheme="minorEastAsia" w:hAnsiTheme="minorEastAsia" w:hint="eastAsia"/>
          <w:sz w:val="20"/>
          <w:szCs w:val="20"/>
        </w:rPr>
        <w:t>printf</w:t>
      </w:r>
      <w:proofErr w:type="gramEnd"/>
      <w:r w:rsidRPr="00B371E6">
        <w:rPr>
          <w:rFonts w:asciiTheme="minorEastAsia" w:hAnsiTheme="minorEastAsia" w:hint="eastAsia"/>
          <w:sz w:val="20"/>
          <w:szCs w:val="20"/>
        </w:rPr>
        <w:t xml:space="preserve"> (str );</w:t>
      </w:r>
    </w:p>
    <w:p w14:paraId="12A1A7D7" w14:textId="77777777" w:rsidR="00841BD9" w:rsidRPr="00B371E6" w:rsidRDefault="00841BD9" w:rsidP="00841BD9">
      <w:pPr>
        <w:rPr>
          <w:rFonts w:asciiTheme="minorEastAsia" w:hAnsiTheme="minorEastAsia"/>
          <w:sz w:val="20"/>
          <w:szCs w:val="20"/>
        </w:rPr>
      </w:pPr>
      <w:r w:rsidRPr="00B371E6">
        <w:rPr>
          <w:rFonts w:asciiTheme="minorEastAsia" w:hAnsiTheme="minorEastAsia" w:hint="eastAsia"/>
          <w:sz w:val="20"/>
          <w:szCs w:val="20"/>
        </w:rPr>
        <w:t>}</w:t>
      </w:r>
    </w:p>
    <w:p w14:paraId="5EB08F16" w14:textId="77777777" w:rsidR="00841BD9" w:rsidRPr="00B371E6" w:rsidRDefault="00841BD9" w:rsidP="00B55484">
      <w:pPr>
        <w:rPr>
          <w:rFonts w:asciiTheme="minorEastAsia" w:hAnsiTheme="minorEastAsia"/>
          <w:sz w:val="20"/>
          <w:szCs w:val="20"/>
        </w:rPr>
      </w:pPr>
      <w:r w:rsidRPr="00B371E6">
        <w:rPr>
          <w:rFonts w:asciiTheme="minorEastAsia" w:hAnsiTheme="minorEastAsia" w:hint="eastAsia"/>
          <w:sz w:val="20"/>
          <w:szCs w:val="20"/>
        </w:rPr>
        <w:t>3&gt;</w:t>
      </w:r>
    </w:p>
    <w:p w14:paraId="366E30BC" w14:textId="77777777" w:rsidR="00841BD9" w:rsidRPr="00B371E6" w:rsidRDefault="00841BD9" w:rsidP="00B55484">
      <w:pPr>
        <w:rPr>
          <w:rFonts w:asciiTheme="minorEastAsia" w:hAnsiTheme="minorEastAsia"/>
          <w:sz w:val="20"/>
          <w:szCs w:val="20"/>
        </w:rPr>
      </w:pPr>
      <w:proofErr w:type="gramStart"/>
      <w:r w:rsidRPr="00B371E6">
        <w:rPr>
          <w:rFonts w:asciiTheme="minorEastAsia" w:hAnsiTheme="minorEastAsia" w:hint="eastAsia"/>
          <w:sz w:val="20"/>
          <w:szCs w:val="20"/>
        </w:rPr>
        <w:t>char</w:t>
      </w:r>
      <w:proofErr w:type="gramEnd"/>
      <w:r w:rsidRPr="00B371E6">
        <w:rPr>
          <w:rFonts w:asciiTheme="minorEastAsia" w:hAnsiTheme="minorEastAsia" w:hint="eastAsia"/>
          <w:sz w:val="20"/>
          <w:szCs w:val="20"/>
        </w:rPr>
        <w:t>* GetMemory (void)</w:t>
      </w:r>
    </w:p>
    <w:p w14:paraId="3C506BCC" w14:textId="77777777" w:rsidR="00841BD9" w:rsidRPr="00B371E6" w:rsidRDefault="00841BD9" w:rsidP="00B55484">
      <w:pPr>
        <w:rPr>
          <w:rFonts w:asciiTheme="minorEastAsia" w:hAnsiTheme="minorEastAsia"/>
          <w:sz w:val="20"/>
          <w:szCs w:val="20"/>
        </w:rPr>
      </w:pPr>
      <w:r w:rsidRPr="00B371E6">
        <w:rPr>
          <w:rFonts w:asciiTheme="minorEastAsia" w:hAnsiTheme="minorEastAsia" w:hint="eastAsia"/>
          <w:sz w:val="20"/>
          <w:szCs w:val="20"/>
        </w:rPr>
        <w:t>{</w:t>
      </w:r>
    </w:p>
    <w:p w14:paraId="7444403B" w14:textId="77777777" w:rsidR="00841BD9" w:rsidRPr="00B371E6" w:rsidRDefault="00841BD9" w:rsidP="00B55484">
      <w:pPr>
        <w:rPr>
          <w:rFonts w:asciiTheme="minorEastAsia" w:hAnsiTheme="minorEastAsia"/>
          <w:sz w:val="20"/>
          <w:szCs w:val="20"/>
        </w:rPr>
      </w:pPr>
      <w:proofErr w:type="gramStart"/>
      <w:r w:rsidRPr="00B371E6">
        <w:rPr>
          <w:rFonts w:asciiTheme="minorEastAsia" w:hAnsiTheme="minorEastAsia" w:hint="eastAsia"/>
          <w:sz w:val="20"/>
          <w:szCs w:val="20"/>
        </w:rPr>
        <w:t>char</w:t>
      </w:r>
      <w:proofErr w:type="gramEnd"/>
      <w:r w:rsidRPr="00B371E6">
        <w:rPr>
          <w:rFonts w:asciiTheme="minorEastAsia" w:hAnsiTheme="minorEastAsia" w:hint="eastAsia"/>
          <w:sz w:val="20"/>
          <w:szCs w:val="20"/>
        </w:rPr>
        <w:t xml:space="preserve"> p[] = </w:t>
      </w:r>
      <w:r w:rsidRPr="00B371E6">
        <w:rPr>
          <w:rFonts w:asciiTheme="minorEastAsia" w:hAnsiTheme="minorEastAsia"/>
          <w:sz w:val="20"/>
          <w:szCs w:val="20"/>
        </w:rPr>
        <w:t>“</w:t>
      </w:r>
      <w:r w:rsidRPr="00B371E6">
        <w:rPr>
          <w:rFonts w:asciiTheme="minorEastAsia" w:hAnsiTheme="minorEastAsia" w:hint="eastAsia"/>
          <w:sz w:val="20"/>
          <w:szCs w:val="20"/>
        </w:rPr>
        <w:t>hello word</w:t>
      </w:r>
      <w:r w:rsidRPr="00B371E6">
        <w:rPr>
          <w:rFonts w:asciiTheme="minorEastAsia" w:hAnsiTheme="minorEastAsia"/>
          <w:sz w:val="20"/>
          <w:szCs w:val="20"/>
        </w:rPr>
        <w:t>”</w:t>
      </w:r>
      <w:r w:rsidRPr="00B371E6">
        <w:rPr>
          <w:rFonts w:asciiTheme="minorEastAsia" w:hAnsiTheme="minorEastAsia" w:hint="eastAsia"/>
          <w:sz w:val="20"/>
          <w:szCs w:val="20"/>
        </w:rPr>
        <w:t>;</w:t>
      </w:r>
    </w:p>
    <w:p w14:paraId="79611071" w14:textId="77777777" w:rsidR="00841BD9" w:rsidRPr="00B371E6" w:rsidRDefault="00841BD9" w:rsidP="00B55484">
      <w:pPr>
        <w:rPr>
          <w:rFonts w:asciiTheme="minorEastAsia" w:hAnsiTheme="minorEastAsia"/>
          <w:sz w:val="20"/>
          <w:szCs w:val="20"/>
        </w:rPr>
      </w:pPr>
      <w:proofErr w:type="gramStart"/>
      <w:r w:rsidRPr="00B371E6">
        <w:rPr>
          <w:rFonts w:asciiTheme="minorEastAsia" w:hAnsiTheme="minorEastAsia" w:hint="eastAsia"/>
          <w:sz w:val="20"/>
          <w:szCs w:val="20"/>
        </w:rPr>
        <w:t>return</w:t>
      </w:r>
      <w:proofErr w:type="gramEnd"/>
      <w:r w:rsidRPr="00B371E6">
        <w:rPr>
          <w:rFonts w:asciiTheme="minorEastAsia" w:hAnsiTheme="minorEastAsia" w:hint="eastAsia"/>
          <w:sz w:val="20"/>
          <w:szCs w:val="20"/>
        </w:rPr>
        <w:t xml:space="preserve"> p;</w:t>
      </w:r>
    </w:p>
    <w:p w14:paraId="1BC0A661" w14:textId="77777777" w:rsidR="00841BD9" w:rsidRPr="00B371E6" w:rsidRDefault="00841BD9" w:rsidP="00B55484">
      <w:pPr>
        <w:rPr>
          <w:rFonts w:asciiTheme="minorEastAsia" w:hAnsiTheme="minorEastAsia"/>
          <w:sz w:val="20"/>
          <w:szCs w:val="20"/>
        </w:rPr>
      </w:pPr>
      <w:r w:rsidRPr="00B371E6">
        <w:rPr>
          <w:rFonts w:asciiTheme="minorEastAsia" w:hAnsiTheme="minorEastAsia" w:hint="eastAsia"/>
          <w:sz w:val="20"/>
          <w:szCs w:val="20"/>
        </w:rPr>
        <w:t>}</w:t>
      </w:r>
    </w:p>
    <w:p w14:paraId="48BB9D4C" w14:textId="77777777" w:rsidR="00841BD9" w:rsidRPr="00B371E6" w:rsidRDefault="00841BD9" w:rsidP="00B55484">
      <w:pPr>
        <w:rPr>
          <w:rFonts w:asciiTheme="minorEastAsia" w:hAnsiTheme="minorEastAsia"/>
          <w:sz w:val="20"/>
          <w:szCs w:val="20"/>
        </w:rPr>
      </w:pPr>
      <w:proofErr w:type="gramStart"/>
      <w:r w:rsidRPr="00B371E6">
        <w:rPr>
          <w:rFonts w:asciiTheme="minorEastAsia" w:hAnsiTheme="minorEastAsia" w:hint="eastAsia"/>
          <w:sz w:val="20"/>
          <w:szCs w:val="20"/>
        </w:rPr>
        <w:t>void</w:t>
      </w:r>
      <w:proofErr w:type="gramEnd"/>
      <w:r w:rsidRPr="00B371E6">
        <w:rPr>
          <w:rFonts w:asciiTheme="minorEastAsia" w:hAnsiTheme="minorEastAsia" w:hint="eastAsia"/>
          <w:sz w:val="20"/>
          <w:szCs w:val="20"/>
        </w:rPr>
        <w:t xml:space="preserve"> Test(void)</w:t>
      </w:r>
    </w:p>
    <w:p w14:paraId="608E4014" w14:textId="77777777" w:rsidR="00841BD9" w:rsidRPr="00B371E6" w:rsidRDefault="00841BD9" w:rsidP="00B55484">
      <w:pPr>
        <w:rPr>
          <w:rFonts w:asciiTheme="minorEastAsia" w:hAnsiTheme="minorEastAsia"/>
          <w:sz w:val="20"/>
          <w:szCs w:val="20"/>
        </w:rPr>
      </w:pPr>
      <w:r w:rsidRPr="00B371E6">
        <w:rPr>
          <w:rFonts w:asciiTheme="minorEastAsia" w:hAnsiTheme="minorEastAsia" w:hint="eastAsia"/>
          <w:sz w:val="20"/>
          <w:szCs w:val="20"/>
        </w:rPr>
        <w:t>{</w:t>
      </w:r>
    </w:p>
    <w:p w14:paraId="4C3D2671" w14:textId="77777777" w:rsidR="00841BD9" w:rsidRPr="00B371E6" w:rsidRDefault="00841BD9" w:rsidP="00B55484">
      <w:pPr>
        <w:rPr>
          <w:rFonts w:asciiTheme="minorEastAsia" w:hAnsiTheme="minorEastAsia"/>
          <w:sz w:val="20"/>
          <w:szCs w:val="20"/>
        </w:rPr>
      </w:pPr>
      <w:proofErr w:type="gramStart"/>
      <w:r w:rsidRPr="00B371E6">
        <w:rPr>
          <w:rFonts w:asciiTheme="minorEastAsia" w:hAnsiTheme="minorEastAsia" w:hint="eastAsia"/>
          <w:sz w:val="20"/>
          <w:szCs w:val="20"/>
        </w:rPr>
        <w:t>char</w:t>
      </w:r>
      <w:proofErr w:type="gramEnd"/>
      <w:r w:rsidRPr="00B371E6">
        <w:rPr>
          <w:rFonts w:asciiTheme="minorEastAsia" w:hAnsiTheme="minorEastAsia" w:hint="eastAsia"/>
          <w:sz w:val="20"/>
          <w:szCs w:val="20"/>
        </w:rPr>
        <w:t xml:space="preserve"> *str = NULL;</w:t>
      </w:r>
    </w:p>
    <w:p w14:paraId="60F89B75" w14:textId="77777777" w:rsidR="00841BD9" w:rsidRPr="00B371E6" w:rsidRDefault="00841BD9" w:rsidP="00B55484">
      <w:pPr>
        <w:rPr>
          <w:rFonts w:asciiTheme="minorEastAsia" w:hAnsiTheme="minorEastAsia"/>
          <w:sz w:val="20"/>
          <w:szCs w:val="20"/>
        </w:rPr>
      </w:pPr>
      <w:proofErr w:type="gramStart"/>
      <w:r w:rsidRPr="00B371E6">
        <w:rPr>
          <w:rFonts w:asciiTheme="minorEastAsia" w:hAnsiTheme="minorEastAsia" w:hint="eastAsia"/>
          <w:sz w:val="20"/>
          <w:szCs w:val="20"/>
        </w:rPr>
        <w:t>str</w:t>
      </w:r>
      <w:proofErr w:type="gramEnd"/>
      <w:r w:rsidRPr="00B371E6">
        <w:rPr>
          <w:rFonts w:asciiTheme="minorEastAsia" w:hAnsiTheme="minorEastAsia" w:hint="eastAsia"/>
          <w:sz w:val="20"/>
          <w:szCs w:val="20"/>
        </w:rPr>
        <w:t xml:space="preserve"> = GetMemory</w:t>
      </w:r>
      <w:r w:rsidR="00313436" w:rsidRPr="00B371E6">
        <w:rPr>
          <w:rFonts w:asciiTheme="minorEastAsia" w:hAnsiTheme="minorEastAsia" w:hint="eastAsia"/>
          <w:sz w:val="20"/>
          <w:szCs w:val="20"/>
        </w:rPr>
        <w:t>();</w:t>
      </w:r>
    </w:p>
    <w:p w14:paraId="3C70D29D" w14:textId="77777777" w:rsidR="00313436" w:rsidRPr="00B371E6" w:rsidRDefault="00313436" w:rsidP="00B55484">
      <w:pPr>
        <w:rPr>
          <w:rFonts w:asciiTheme="minorEastAsia" w:hAnsiTheme="minorEastAsia"/>
          <w:sz w:val="20"/>
          <w:szCs w:val="20"/>
        </w:rPr>
      </w:pPr>
      <w:proofErr w:type="gramStart"/>
      <w:r w:rsidRPr="00B371E6">
        <w:rPr>
          <w:rFonts w:asciiTheme="minorEastAsia" w:hAnsiTheme="minorEastAsia" w:hint="eastAsia"/>
          <w:sz w:val="20"/>
          <w:szCs w:val="20"/>
        </w:rPr>
        <w:t>printf</w:t>
      </w:r>
      <w:proofErr w:type="gramEnd"/>
      <w:r w:rsidRPr="00B371E6">
        <w:rPr>
          <w:rFonts w:asciiTheme="minorEastAsia" w:hAnsiTheme="minorEastAsia" w:hint="eastAsia"/>
          <w:sz w:val="20"/>
          <w:szCs w:val="20"/>
        </w:rPr>
        <w:t>( str );</w:t>
      </w:r>
    </w:p>
    <w:p w14:paraId="4F4C9538" w14:textId="77777777" w:rsidR="00313436" w:rsidRPr="00B371E6" w:rsidRDefault="00313436" w:rsidP="00B55484">
      <w:pPr>
        <w:rPr>
          <w:rFonts w:asciiTheme="minorEastAsia" w:hAnsiTheme="minorEastAsia"/>
          <w:sz w:val="20"/>
          <w:szCs w:val="20"/>
        </w:rPr>
      </w:pPr>
      <w:r w:rsidRPr="00B371E6">
        <w:rPr>
          <w:rFonts w:asciiTheme="minorEastAsia" w:hAnsiTheme="minorEastAsia" w:hint="eastAsia"/>
          <w:sz w:val="20"/>
          <w:szCs w:val="20"/>
        </w:rPr>
        <w:t>}</w:t>
      </w:r>
    </w:p>
    <w:p w14:paraId="48056A6C" w14:textId="77777777" w:rsidR="00313436" w:rsidRPr="00B371E6" w:rsidRDefault="00313436" w:rsidP="00B55484">
      <w:pPr>
        <w:rPr>
          <w:rFonts w:asciiTheme="minorEastAsia" w:hAnsiTheme="minorEastAsia"/>
          <w:sz w:val="20"/>
          <w:szCs w:val="20"/>
        </w:rPr>
      </w:pPr>
      <w:r w:rsidRPr="00B371E6">
        <w:rPr>
          <w:rFonts w:asciiTheme="minorEastAsia" w:hAnsiTheme="minorEastAsia" w:hint="eastAsia"/>
          <w:sz w:val="20"/>
          <w:szCs w:val="20"/>
        </w:rPr>
        <w:t>140、UIView中frame和bounds的区别？其中一个改变，另一个会改变吗？</w:t>
      </w:r>
      <w:r w:rsidRPr="00B371E6">
        <w:rPr>
          <w:rFonts w:asciiTheme="minorEastAsia" w:hAnsiTheme="minorEastAsia" w:hint="eastAsia"/>
          <w:color w:val="3366FF"/>
          <w:sz w:val="20"/>
          <w:szCs w:val="20"/>
        </w:rPr>
        <w:t>《金银岛》</w:t>
      </w:r>
    </w:p>
    <w:p w14:paraId="12D08C5A" w14:textId="77777777" w:rsidR="00313436" w:rsidRPr="00B371E6" w:rsidRDefault="00313436" w:rsidP="00B55484">
      <w:pPr>
        <w:rPr>
          <w:rFonts w:asciiTheme="minorEastAsia" w:hAnsiTheme="minorEastAsia"/>
          <w:sz w:val="20"/>
          <w:szCs w:val="20"/>
        </w:rPr>
      </w:pPr>
      <w:r w:rsidRPr="00B371E6">
        <w:rPr>
          <w:rFonts w:asciiTheme="minorEastAsia" w:hAnsiTheme="minorEastAsia" w:hint="eastAsia"/>
          <w:sz w:val="20"/>
          <w:szCs w:val="20"/>
        </w:rPr>
        <w:t>141、Layer和view的关系？</w:t>
      </w:r>
      <w:r w:rsidRPr="00B371E6">
        <w:rPr>
          <w:rFonts w:asciiTheme="minorEastAsia" w:hAnsiTheme="minorEastAsia" w:hint="eastAsia"/>
          <w:color w:val="3366FF"/>
          <w:sz w:val="20"/>
          <w:szCs w:val="20"/>
        </w:rPr>
        <w:t>《金银岛》</w:t>
      </w:r>
    </w:p>
    <w:p w14:paraId="65A50760" w14:textId="77777777" w:rsidR="00313436" w:rsidRPr="00B371E6" w:rsidRDefault="00313436" w:rsidP="00B55484">
      <w:pPr>
        <w:rPr>
          <w:rFonts w:asciiTheme="minorEastAsia" w:hAnsiTheme="minorEastAsia"/>
          <w:sz w:val="20"/>
          <w:szCs w:val="20"/>
        </w:rPr>
      </w:pPr>
      <w:r w:rsidRPr="00B371E6">
        <w:rPr>
          <w:rFonts w:asciiTheme="minorEastAsia" w:hAnsiTheme="minorEastAsia" w:hint="eastAsia"/>
          <w:sz w:val="20"/>
          <w:szCs w:val="20"/>
        </w:rPr>
        <w:t>142、简述ARC的原理？</w:t>
      </w:r>
      <w:r w:rsidRPr="00B371E6">
        <w:rPr>
          <w:rFonts w:asciiTheme="minorEastAsia" w:hAnsiTheme="minorEastAsia" w:hint="eastAsia"/>
          <w:color w:val="3366FF"/>
          <w:sz w:val="20"/>
          <w:szCs w:val="20"/>
        </w:rPr>
        <w:t>《金银岛》</w:t>
      </w:r>
    </w:p>
    <w:p w14:paraId="0718CDF0" w14:textId="77777777" w:rsidR="00313436" w:rsidRPr="00B371E6" w:rsidRDefault="00313436" w:rsidP="00B55484">
      <w:pPr>
        <w:rPr>
          <w:rFonts w:asciiTheme="minorEastAsia" w:hAnsiTheme="minorEastAsia"/>
          <w:sz w:val="20"/>
          <w:szCs w:val="20"/>
        </w:rPr>
      </w:pPr>
      <w:r w:rsidRPr="00B371E6">
        <w:rPr>
          <w:rFonts w:asciiTheme="minorEastAsia" w:hAnsiTheme="minorEastAsia" w:hint="eastAsia"/>
          <w:sz w:val="20"/>
          <w:szCs w:val="20"/>
        </w:rPr>
        <w:t>143、CoreData和sqlit有没有必然的联系？如果是你，你会选择那种数据存储方式？请简述。</w:t>
      </w:r>
      <w:r w:rsidRPr="00B371E6">
        <w:rPr>
          <w:rFonts w:asciiTheme="minorEastAsia" w:hAnsiTheme="minorEastAsia" w:hint="eastAsia"/>
          <w:color w:val="3366FF"/>
          <w:sz w:val="20"/>
          <w:szCs w:val="20"/>
        </w:rPr>
        <w:t>《金银岛》</w:t>
      </w:r>
    </w:p>
    <w:p w14:paraId="5DA11E6B" w14:textId="77777777" w:rsidR="00313436" w:rsidRPr="00B371E6" w:rsidRDefault="00313436" w:rsidP="00B55484">
      <w:pPr>
        <w:rPr>
          <w:rFonts w:asciiTheme="minorEastAsia" w:hAnsiTheme="minorEastAsia"/>
          <w:sz w:val="20"/>
          <w:szCs w:val="20"/>
        </w:rPr>
      </w:pPr>
      <w:r w:rsidRPr="00B371E6">
        <w:rPr>
          <w:rFonts w:asciiTheme="minorEastAsia" w:hAnsiTheme="minorEastAsia" w:hint="eastAsia"/>
          <w:sz w:val="20"/>
          <w:szCs w:val="20"/>
        </w:rPr>
        <w:t>144、列举你所知道的设计模式？请简述。</w:t>
      </w:r>
      <w:r w:rsidRPr="00B371E6">
        <w:rPr>
          <w:rFonts w:asciiTheme="minorEastAsia" w:hAnsiTheme="minorEastAsia" w:hint="eastAsia"/>
          <w:color w:val="3366FF"/>
          <w:sz w:val="20"/>
          <w:szCs w:val="20"/>
        </w:rPr>
        <w:t>《金银岛》</w:t>
      </w:r>
    </w:p>
    <w:p w14:paraId="0918CB7C" w14:textId="77777777" w:rsidR="00313436" w:rsidRPr="00B371E6" w:rsidRDefault="00313436" w:rsidP="00B55484">
      <w:pPr>
        <w:rPr>
          <w:rFonts w:asciiTheme="minorEastAsia" w:hAnsiTheme="minorEastAsia"/>
          <w:sz w:val="20"/>
          <w:szCs w:val="20"/>
        </w:rPr>
      </w:pPr>
      <w:r w:rsidRPr="00B371E6">
        <w:rPr>
          <w:rFonts w:asciiTheme="minorEastAsia" w:hAnsiTheme="minorEastAsia" w:hint="eastAsia"/>
          <w:sz w:val="20"/>
          <w:szCs w:val="20"/>
        </w:rPr>
        <w:t>145、KVC和KVO是什么？有什么特点？KVO都能观察什么属性？KVO怎么观察数组的？</w:t>
      </w:r>
      <w:r w:rsidRPr="00B371E6">
        <w:rPr>
          <w:rFonts w:asciiTheme="minorEastAsia" w:hAnsiTheme="minorEastAsia" w:hint="eastAsia"/>
          <w:color w:val="3366FF"/>
          <w:sz w:val="20"/>
          <w:szCs w:val="20"/>
        </w:rPr>
        <w:t>《金银岛》</w:t>
      </w:r>
    </w:p>
    <w:p w14:paraId="17431B02" w14:textId="77777777" w:rsidR="00313436" w:rsidRPr="00B371E6" w:rsidRDefault="00313436" w:rsidP="00B55484">
      <w:pPr>
        <w:rPr>
          <w:rFonts w:asciiTheme="minorEastAsia" w:hAnsiTheme="minorEastAsia"/>
          <w:color w:val="3366FF"/>
          <w:sz w:val="20"/>
          <w:szCs w:val="20"/>
        </w:rPr>
      </w:pPr>
      <w:r w:rsidRPr="00B371E6">
        <w:rPr>
          <w:rFonts w:asciiTheme="minorEastAsia" w:hAnsiTheme="minorEastAsia" w:hint="eastAsia"/>
          <w:sz w:val="20"/>
          <w:szCs w:val="20"/>
        </w:rPr>
        <w:t>146、NSString *str = @“ss”;和NSString *str= [[NSString alloc] initWithString:@</w:t>
      </w:r>
      <w:r w:rsidRPr="00B371E6">
        <w:rPr>
          <w:rFonts w:asciiTheme="minorEastAsia" w:hAnsiTheme="minorEastAsia"/>
          <w:sz w:val="20"/>
          <w:szCs w:val="20"/>
        </w:rPr>
        <w:t>”</w:t>
      </w:r>
      <w:r w:rsidRPr="00B371E6">
        <w:rPr>
          <w:rFonts w:asciiTheme="minorEastAsia" w:hAnsiTheme="minorEastAsia" w:hint="eastAsia"/>
          <w:sz w:val="20"/>
          <w:szCs w:val="20"/>
        </w:rPr>
        <w:t>ss</w:t>
      </w:r>
      <w:r w:rsidRPr="00B371E6">
        <w:rPr>
          <w:rFonts w:asciiTheme="minorEastAsia" w:hAnsiTheme="minorEastAsia"/>
          <w:sz w:val="20"/>
          <w:szCs w:val="20"/>
        </w:rPr>
        <w:t>”</w:t>
      </w:r>
      <w:r w:rsidRPr="00B371E6">
        <w:rPr>
          <w:rFonts w:asciiTheme="minorEastAsia" w:hAnsiTheme="minorEastAsia" w:hint="eastAsia"/>
          <w:sz w:val="20"/>
          <w:szCs w:val="20"/>
        </w:rPr>
        <w:t>的底层区别？请详细回答。</w:t>
      </w:r>
      <w:r w:rsidRPr="00B371E6">
        <w:rPr>
          <w:rFonts w:asciiTheme="minorEastAsia" w:hAnsiTheme="minorEastAsia" w:hint="eastAsia"/>
          <w:color w:val="3366FF"/>
          <w:sz w:val="20"/>
          <w:szCs w:val="20"/>
        </w:rPr>
        <w:t>《金银岛》</w:t>
      </w:r>
    </w:p>
    <w:p w14:paraId="046FCFBB" w14:textId="77777777" w:rsidR="00313436" w:rsidRPr="00B371E6" w:rsidRDefault="00313436" w:rsidP="00313436">
      <w:pPr>
        <w:jc w:val="center"/>
        <w:rPr>
          <w:rFonts w:asciiTheme="minorEastAsia" w:hAnsiTheme="minorEastAsia"/>
          <w:b/>
          <w:bCs/>
          <w:sz w:val="20"/>
          <w:szCs w:val="20"/>
        </w:rPr>
      </w:pPr>
      <w:r w:rsidRPr="00B371E6">
        <w:rPr>
          <w:rFonts w:asciiTheme="minorEastAsia" w:hAnsiTheme="minorEastAsia" w:hint="eastAsia"/>
          <w:b/>
          <w:bCs/>
          <w:sz w:val="20"/>
          <w:szCs w:val="20"/>
        </w:rPr>
        <w:t>（面试题部分）</w:t>
      </w:r>
    </w:p>
    <w:p w14:paraId="5080EEA8" w14:textId="77777777" w:rsidR="00313436" w:rsidRPr="00B371E6" w:rsidRDefault="00313436" w:rsidP="00313436">
      <w:pPr>
        <w:jc w:val="center"/>
        <w:rPr>
          <w:rFonts w:asciiTheme="minorEastAsia" w:hAnsiTheme="minorEastAsia"/>
          <w:b/>
          <w:bCs/>
          <w:sz w:val="20"/>
          <w:szCs w:val="20"/>
        </w:rPr>
      </w:pPr>
    </w:p>
    <w:p w14:paraId="7D5085EF" w14:textId="77777777" w:rsidR="00313436" w:rsidRPr="00B371E6" w:rsidRDefault="00313436" w:rsidP="00034AC4">
      <w:pPr>
        <w:pStyle w:val="a3"/>
        <w:numPr>
          <w:ilvl w:val="0"/>
          <w:numId w:val="27"/>
        </w:numPr>
        <w:ind w:firstLineChars="0"/>
        <w:rPr>
          <w:rFonts w:asciiTheme="minorEastAsia" w:hAnsiTheme="minorEastAsia"/>
          <w:b/>
          <w:bCs/>
          <w:sz w:val="20"/>
          <w:szCs w:val="20"/>
        </w:rPr>
      </w:pPr>
      <w:r w:rsidRPr="00B371E6">
        <w:rPr>
          <w:rFonts w:asciiTheme="minorEastAsia" w:hAnsiTheme="minorEastAsia" w:hint="eastAsia"/>
          <w:b/>
          <w:bCs/>
          <w:sz w:val="20"/>
          <w:szCs w:val="20"/>
        </w:rPr>
        <w:t>SEL和@selector的含义和作用？</w:t>
      </w:r>
    </w:p>
    <w:p w14:paraId="152F190A" w14:textId="77777777" w:rsidR="00313436" w:rsidRPr="00B371E6" w:rsidRDefault="00313436" w:rsidP="00313436">
      <w:pPr>
        <w:ind w:firstLine="420"/>
        <w:rPr>
          <w:rFonts w:asciiTheme="minorEastAsia" w:hAnsiTheme="minorEastAsia"/>
          <w:b/>
          <w:bCs/>
          <w:sz w:val="20"/>
          <w:szCs w:val="20"/>
        </w:rPr>
      </w:pPr>
      <w:r w:rsidRPr="00B371E6">
        <w:rPr>
          <w:rFonts w:asciiTheme="minorEastAsia" w:hAnsiTheme="minorEastAsia" w:hint="eastAsia"/>
          <w:b/>
          <w:bCs/>
          <w:sz w:val="20"/>
          <w:szCs w:val="20"/>
        </w:rPr>
        <w:t>performSelector方法的使用场景。在mainThread中，实现这个方法的作用。</w:t>
      </w:r>
    </w:p>
    <w:p w14:paraId="4AE047CF" w14:textId="77777777" w:rsidR="00313436" w:rsidRPr="00B371E6" w:rsidRDefault="00313436" w:rsidP="00313436">
      <w:pPr>
        <w:ind w:firstLine="420"/>
        <w:rPr>
          <w:rFonts w:asciiTheme="minorEastAsia" w:hAnsiTheme="minorEastAsia"/>
          <w:b/>
          <w:bCs/>
          <w:sz w:val="20"/>
          <w:szCs w:val="20"/>
        </w:rPr>
      </w:pPr>
      <w:r w:rsidRPr="00B371E6">
        <w:rPr>
          <w:rFonts w:asciiTheme="minorEastAsia" w:hAnsiTheme="minorEastAsia" w:hint="eastAsia"/>
          <w:b/>
          <w:bCs/>
          <w:sz w:val="20"/>
          <w:szCs w:val="20"/>
        </w:rPr>
        <w:t>下面一段代码的区别：(都是主线程调用，如果有问题，请指出问题)</w:t>
      </w:r>
    </w:p>
    <w:p w14:paraId="192FAC5D" w14:textId="77777777" w:rsidR="00313436" w:rsidRPr="00B371E6" w:rsidRDefault="00313436" w:rsidP="00313436">
      <w:pPr>
        <w:ind w:firstLine="420"/>
        <w:rPr>
          <w:rFonts w:asciiTheme="minorEastAsia" w:hAnsiTheme="minorEastAsia"/>
          <w:b/>
          <w:bCs/>
          <w:sz w:val="20"/>
          <w:szCs w:val="20"/>
        </w:rPr>
      </w:pPr>
      <w:r w:rsidRPr="00B371E6">
        <w:rPr>
          <w:rFonts w:asciiTheme="minorEastAsia" w:hAnsiTheme="minorEastAsia" w:hint="eastAsia"/>
          <w:b/>
          <w:bCs/>
          <w:sz w:val="20"/>
          <w:szCs w:val="20"/>
        </w:rPr>
        <w:t>[</w:t>
      </w:r>
      <w:proofErr w:type="gramStart"/>
      <w:r w:rsidRPr="00B371E6">
        <w:rPr>
          <w:rFonts w:asciiTheme="minorEastAsia" w:hAnsiTheme="minorEastAsia" w:hint="eastAsia"/>
          <w:b/>
          <w:bCs/>
          <w:sz w:val="20"/>
          <w:szCs w:val="20"/>
        </w:rPr>
        <w:t>self</w:t>
      </w:r>
      <w:proofErr w:type="gramEnd"/>
      <w:r w:rsidRPr="00B371E6">
        <w:rPr>
          <w:rFonts w:asciiTheme="minorEastAsia" w:hAnsiTheme="minorEastAsia" w:hint="eastAsia"/>
          <w:b/>
          <w:bCs/>
          <w:sz w:val="20"/>
          <w:szCs w:val="20"/>
        </w:rPr>
        <w:t xml:space="preserve">  func( )];</w:t>
      </w:r>
    </w:p>
    <w:p w14:paraId="54F42F4B" w14:textId="77777777" w:rsidR="00313436" w:rsidRPr="00B371E6" w:rsidRDefault="00313436" w:rsidP="00313436">
      <w:pPr>
        <w:ind w:firstLine="420"/>
        <w:rPr>
          <w:rFonts w:asciiTheme="minorEastAsia" w:hAnsiTheme="minorEastAsia"/>
          <w:b/>
          <w:bCs/>
          <w:sz w:val="20"/>
          <w:szCs w:val="20"/>
        </w:rPr>
      </w:pPr>
      <w:r w:rsidRPr="00B371E6">
        <w:rPr>
          <w:rFonts w:asciiTheme="minorEastAsia" w:hAnsiTheme="minorEastAsia" w:hint="eastAsia"/>
          <w:b/>
          <w:bCs/>
          <w:sz w:val="20"/>
          <w:szCs w:val="20"/>
        </w:rPr>
        <w:t>[</w:t>
      </w:r>
      <w:proofErr w:type="gramStart"/>
      <w:r w:rsidRPr="00B371E6">
        <w:rPr>
          <w:rFonts w:asciiTheme="minorEastAsia" w:hAnsiTheme="minorEastAsia" w:hint="eastAsia"/>
          <w:b/>
          <w:bCs/>
          <w:sz w:val="20"/>
          <w:szCs w:val="20"/>
        </w:rPr>
        <w:t>self</w:t>
      </w:r>
      <w:proofErr w:type="gramEnd"/>
      <w:r w:rsidRPr="00B371E6">
        <w:rPr>
          <w:rFonts w:asciiTheme="minorEastAsia" w:hAnsiTheme="minorEastAsia" w:hint="eastAsia"/>
          <w:b/>
          <w:bCs/>
          <w:sz w:val="20"/>
          <w:szCs w:val="20"/>
        </w:rPr>
        <w:t xml:space="preserve">  performSelector:func( )  onMainThread:];</w:t>
      </w:r>
    </w:p>
    <w:p w14:paraId="36C74356" w14:textId="77777777" w:rsidR="00313436" w:rsidRPr="00B371E6" w:rsidRDefault="00313436" w:rsidP="00313436">
      <w:pPr>
        <w:ind w:firstLine="420"/>
        <w:rPr>
          <w:rFonts w:asciiTheme="minorEastAsia" w:hAnsiTheme="minorEastAsia"/>
          <w:b/>
          <w:bCs/>
          <w:sz w:val="20"/>
          <w:szCs w:val="20"/>
        </w:rPr>
      </w:pPr>
    </w:p>
    <w:p w14:paraId="156F1416" w14:textId="77777777" w:rsidR="00313436" w:rsidRPr="00B371E6" w:rsidRDefault="00313436" w:rsidP="00313436">
      <w:pPr>
        <w:ind w:firstLine="420"/>
        <w:rPr>
          <w:rFonts w:asciiTheme="minorEastAsia" w:hAnsiTheme="minorEastAsia"/>
          <w:b/>
          <w:bCs/>
          <w:sz w:val="20"/>
          <w:szCs w:val="20"/>
        </w:rPr>
      </w:pPr>
      <w:r w:rsidRPr="00B371E6">
        <w:rPr>
          <w:rFonts w:asciiTheme="minorEastAsia" w:hAnsiTheme="minorEastAsia" w:hint="eastAsia"/>
          <w:b/>
          <w:bCs/>
          <w:sz w:val="20"/>
          <w:szCs w:val="20"/>
        </w:rPr>
        <w:t>SEL是OC中的另一种消息传递机制。运行时调用特点，和多线程方面特点是什么？</w:t>
      </w:r>
    </w:p>
    <w:p w14:paraId="61623B4D" w14:textId="77777777" w:rsidR="00313436" w:rsidRPr="00B371E6" w:rsidRDefault="00313436" w:rsidP="00034AC4">
      <w:pPr>
        <w:pStyle w:val="a3"/>
        <w:numPr>
          <w:ilvl w:val="0"/>
          <w:numId w:val="27"/>
        </w:numPr>
        <w:shd w:val="solid" w:color="FFFFFF" w:fill="auto"/>
        <w:autoSpaceDN w:val="0"/>
        <w:spacing w:before="150" w:after="150" w:line="450" w:lineRule="atLeast"/>
        <w:ind w:firstLineChars="0"/>
        <w:jc w:val="left"/>
        <w:textAlignment w:val="baseline"/>
        <w:rPr>
          <w:rFonts w:asciiTheme="minorEastAsia" w:hAnsiTheme="minorEastAsia"/>
          <w:b/>
          <w:bCs/>
          <w:color w:val="333333"/>
          <w:sz w:val="20"/>
          <w:szCs w:val="20"/>
          <w:shd w:val="clear" w:color="auto" w:fill="FFFFFF"/>
        </w:rPr>
      </w:pPr>
      <w:r w:rsidRPr="00B371E6">
        <w:rPr>
          <w:rFonts w:asciiTheme="minorEastAsia" w:hAnsiTheme="minorEastAsia"/>
          <w:b/>
          <w:bCs/>
          <w:color w:val="333333"/>
          <w:sz w:val="20"/>
          <w:szCs w:val="20"/>
          <w:shd w:val="clear" w:color="auto" w:fill="FFFFFF"/>
        </w:rPr>
        <w:t>NSOperation</w:t>
      </w:r>
      <w:r w:rsidRPr="00B371E6">
        <w:rPr>
          <w:rFonts w:asciiTheme="minorEastAsia" w:hAnsiTheme="minorEastAsia" w:hint="eastAsia"/>
          <w:b/>
          <w:bCs/>
          <w:color w:val="333333"/>
          <w:sz w:val="20"/>
          <w:szCs w:val="20"/>
          <w:shd w:val="clear" w:color="auto" w:fill="FFFFFF"/>
        </w:rPr>
        <w:t>中有一个</w:t>
      </w:r>
      <w:r w:rsidRPr="00B371E6">
        <w:rPr>
          <w:rFonts w:asciiTheme="minorEastAsia" w:hAnsiTheme="minorEastAsia"/>
          <w:b/>
          <w:bCs/>
          <w:color w:val="333333"/>
          <w:sz w:val="20"/>
          <w:szCs w:val="20"/>
          <w:shd w:val="clear" w:color="auto" w:fill="FFFFFF"/>
        </w:rPr>
        <w:t>NSOperation queue</w:t>
      </w:r>
      <w:r w:rsidRPr="00B371E6">
        <w:rPr>
          <w:rFonts w:asciiTheme="minorEastAsia" w:hAnsiTheme="minorEastAsia" w:hint="eastAsia"/>
          <w:b/>
          <w:bCs/>
          <w:color w:val="333333"/>
          <w:sz w:val="20"/>
          <w:szCs w:val="20"/>
          <w:shd w:val="clear" w:color="auto" w:fill="FFFFFF"/>
        </w:rPr>
        <w:t>类型技术。这个与JAVA的</w:t>
      </w:r>
      <w:r w:rsidRPr="00B371E6">
        <w:rPr>
          <w:rFonts w:asciiTheme="minorEastAsia" w:hAnsiTheme="minorEastAsia"/>
          <w:b/>
          <w:bCs/>
          <w:color w:val="333333"/>
          <w:sz w:val="20"/>
          <w:szCs w:val="20"/>
          <w:shd w:val="clear" w:color="auto" w:fill="FFFFFF"/>
        </w:rPr>
        <w:t>线程池</w:t>
      </w:r>
      <w:r w:rsidRPr="00B371E6">
        <w:rPr>
          <w:rFonts w:asciiTheme="minorEastAsia" w:hAnsiTheme="minorEastAsia" w:hint="eastAsia"/>
          <w:b/>
          <w:bCs/>
          <w:color w:val="333333"/>
          <w:sz w:val="20"/>
          <w:szCs w:val="20"/>
          <w:shd w:val="clear" w:color="auto" w:fill="FFFFFF"/>
        </w:rPr>
        <w:t>类似，</w:t>
      </w:r>
      <w:r w:rsidRPr="00B371E6">
        <w:rPr>
          <w:rFonts w:asciiTheme="minorEastAsia" w:hAnsiTheme="minorEastAsia"/>
          <w:b/>
          <w:bCs/>
          <w:color w:val="333333"/>
          <w:sz w:val="20"/>
          <w:szCs w:val="20"/>
          <w:shd w:val="clear" w:color="auto" w:fill="FFFFFF"/>
        </w:rPr>
        <w:t>操作和操作队列</w:t>
      </w:r>
      <w:r w:rsidRPr="00B371E6">
        <w:rPr>
          <w:rFonts w:asciiTheme="minorEastAsia" w:hAnsiTheme="minorEastAsia" w:hint="eastAsia"/>
          <w:b/>
          <w:bCs/>
          <w:color w:val="333333"/>
          <w:sz w:val="20"/>
          <w:szCs w:val="20"/>
          <w:shd w:val="clear" w:color="auto" w:fill="FFFFFF"/>
        </w:rPr>
        <w:t>的概念。面试有问到不同点是什么，有什么好处，怎样区别使用？</w:t>
      </w:r>
    </w:p>
    <w:p w14:paraId="1089D25E" w14:textId="77777777" w:rsidR="00313436" w:rsidRPr="00B371E6" w:rsidRDefault="00313436" w:rsidP="00034AC4">
      <w:pPr>
        <w:numPr>
          <w:ilvl w:val="0"/>
          <w:numId w:val="27"/>
        </w:numPr>
        <w:shd w:val="solid" w:color="FFFFFF" w:fill="auto"/>
        <w:autoSpaceDN w:val="0"/>
        <w:spacing w:before="150" w:after="150" w:line="450" w:lineRule="atLeast"/>
        <w:jc w:val="left"/>
        <w:textAlignment w:val="baseline"/>
        <w:rPr>
          <w:rFonts w:asciiTheme="minorEastAsia" w:hAnsiTheme="minorEastAsia"/>
          <w:b/>
          <w:bCs/>
          <w:color w:val="333333"/>
          <w:sz w:val="20"/>
          <w:szCs w:val="20"/>
          <w:shd w:val="clear" w:color="auto" w:fill="FFFFFF"/>
        </w:rPr>
      </w:pPr>
      <w:r w:rsidRPr="00B371E6">
        <w:rPr>
          <w:rFonts w:asciiTheme="minorEastAsia" w:hAnsiTheme="minorEastAsia" w:hint="eastAsia"/>
          <w:b/>
          <w:bCs/>
          <w:color w:val="333333"/>
          <w:sz w:val="20"/>
          <w:szCs w:val="20"/>
          <w:shd w:val="clear" w:color="auto" w:fill="FFFFFF"/>
        </w:rPr>
        <w:t>OC中有没有类似其他面向对象语言异常捕获机制？如果有</w:t>
      </w:r>
      <w:r w:rsidRPr="00B371E6">
        <w:rPr>
          <w:rFonts w:asciiTheme="minorEastAsia" w:hAnsiTheme="minorEastAsia"/>
          <w:b/>
          <w:bCs/>
          <w:color w:val="333333"/>
          <w:sz w:val="20"/>
          <w:szCs w:val="20"/>
          <w:shd w:val="clear" w:color="auto" w:fill="FFFFFF"/>
        </w:rPr>
        <w:t>异常exception 怎么捕获？不同的CPU结构上开销怎样？C</w:t>
      </w:r>
      <w:r w:rsidRPr="00B371E6">
        <w:rPr>
          <w:rFonts w:asciiTheme="minorEastAsia" w:hAnsiTheme="minorEastAsia" w:hint="eastAsia"/>
          <w:b/>
          <w:bCs/>
          <w:color w:val="333333"/>
          <w:sz w:val="20"/>
          <w:szCs w:val="20"/>
          <w:shd w:val="clear" w:color="auto" w:fill="FFFFFF"/>
        </w:rPr>
        <w:t>++</w:t>
      </w:r>
      <w:r w:rsidRPr="00B371E6">
        <w:rPr>
          <w:rFonts w:asciiTheme="minorEastAsia" w:hAnsiTheme="minorEastAsia"/>
          <w:b/>
          <w:bCs/>
          <w:color w:val="333333"/>
          <w:sz w:val="20"/>
          <w:szCs w:val="20"/>
          <w:shd w:val="clear" w:color="auto" w:fill="FFFFFF"/>
        </w:rPr>
        <w:t>中又什么类似的方法？</w:t>
      </w:r>
    </w:p>
    <w:p w14:paraId="12580803" w14:textId="77777777" w:rsidR="00313436" w:rsidRPr="00B371E6" w:rsidRDefault="00313436" w:rsidP="00034AC4">
      <w:pPr>
        <w:numPr>
          <w:ilvl w:val="0"/>
          <w:numId w:val="27"/>
        </w:numPr>
        <w:shd w:val="solid" w:color="FFFFFF" w:fill="auto"/>
        <w:autoSpaceDN w:val="0"/>
        <w:spacing w:before="150" w:after="150" w:line="450" w:lineRule="atLeast"/>
        <w:jc w:val="left"/>
        <w:textAlignment w:val="baseline"/>
        <w:rPr>
          <w:rFonts w:asciiTheme="minorEastAsia" w:hAnsiTheme="minorEastAsia"/>
          <w:b/>
          <w:bCs/>
          <w:color w:val="333333"/>
          <w:sz w:val="20"/>
          <w:szCs w:val="20"/>
          <w:shd w:val="clear" w:color="auto" w:fill="FFFFFF"/>
        </w:rPr>
      </w:pPr>
      <w:r w:rsidRPr="00B371E6">
        <w:rPr>
          <w:rFonts w:asciiTheme="minorEastAsia" w:hAnsiTheme="minorEastAsia"/>
          <w:b/>
          <w:bCs/>
          <w:color w:val="333333"/>
          <w:sz w:val="20"/>
          <w:szCs w:val="20"/>
          <w:shd w:val="clear" w:color="auto" w:fill="FFFFFF"/>
        </w:rPr>
        <w:t>内存管理的几条原则时什么？按照默认法则.那些关键字生成的对象需要手动释放？在和property结合的时候怎样有效的避免内存泄露？</w:t>
      </w:r>
    </w:p>
    <w:p w14:paraId="563826D7" w14:textId="77777777" w:rsidR="00313436" w:rsidRPr="00B371E6" w:rsidRDefault="00313436" w:rsidP="00034AC4">
      <w:pPr>
        <w:numPr>
          <w:ilvl w:val="0"/>
          <w:numId w:val="27"/>
        </w:numPr>
        <w:shd w:val="solid" w:color="FFFFFF" w:fill="auto"/>
        <w:autoSpaceDN w:val="0"/>
        <w:spacing w:before="150" w:after="150" w:line="450" w:lineRule="atLeast"/>
        <w:jc w:val="left"/>
        <w:textAlignment w:val="baseline"/>
        <w:rPr>
          <w:rFonts w:asciiTheme="minorEastAsia" w:hAnsiTheme="minorEastAsia"/>
          <w:b/>
          <w:bCs/>
          <w:color w:val="333333"/>
          <w:sz w:val="20"/>
          <w:szCs w:val="20"/>
          <w:shd w:val="clear" w:color="auto" w:fill="FFFFFF"/>
        </w:rPr>
      </w:pPr>
      <w:r w:rsidRPr="00B371E6">
        <w:rPr>
          <w:rFonts w:asciiTheme="minorEastAsia" w:hAnsiTheme="minorEastAsia"/>
          <w:b/>
          <w:bCs/>
          <w:color w:val="333333"/>
          <w:sz w:val="20"/>
          <w:szCs w:val="20"/>
          <w:shd w:val="clear" w:color="auto" w:fill="FFFFFF"/>
        </w:rPr>
        <w:t>在一个对象释放前.如果他被加到了notificationCenter 中.不在notificationcenter中remove这个对象可能会出现什么问题？</w:t>
      </w:r>
      <w:r w:rsidRPr="00B371E6">
        <w:rPr>
          <w:rFonts w:asciiTheme="minorEastAsia" w:hAnsiTheme="minorEastAsia" w:hint="eastAsia"/>
          <w:b/>
          <w:bCs/>
          <w:color w:val="333333"/>
          <w:sz w:val="20"/>
          <w:szCs w:val="20"/>
          <w:shd w:val="clear" w:color="auto" w:fill="FFFFFF"/>
        </w:rPr>
        <w:t>会不会有问题？</w:t>
      </w:r>
    </w:p>
    <w:p w14:paraId="4336F872" w14:textId="77777777" w:rsidR="00313436" w:rsidRPr="00B371E6" w:rsidRDefault="00313436" w:rsidP="00034AC4">
      <w:pPr>
        <w:numPr>
          <w:ilvl w:val="0"/>
          <w:numId w:val="27"/>
        </w:numPr>
        <w:shd w:val="solid" w:color="FFFFFF" w:fill="auto"/>
        <w:autoSpaceDN w:val="0"/>
        <w:spacing w:before="150" w:after="150" w:line="450" w:lineRule="atLeast"/>
        <w:jc w:val="left"/>
        <w:textAlignment w:val="baseline"/>
        <w:rPr>
          <w:rFonts w:asciiTheme="minorEastAsia" w:hAnsiTheme="minorEastAsia"/>
          <w:b/>
          <w:bCs/>
          <w:color w:val="333333"/>
          <w:sz w:val="20"/>
          <w:szCs w:val="20"/>
          <w:shd w:val="clear" w:color="auto" w:fill="FFFFFF"/>
        </w:rPr>
      </w:pPr>
      <w:r w:rsidRPr="00B371E6">
        <w:rPr>
          <w:rFonts w:asciiTheme="minorEastAsia" w:hAnsiTheme="minorEastAsia"/>
          <w:b/>
          <w:bCs/>
          <w:color w:val="333333"/>
          <w:sz w:val="20"/>
          <w:szCs w:val="20"/>
          <w:shd w:val="clear" w:color="auto" w:fill="FFFFFF"/>
        </w:rPr>
        <w:t>怎样实现一个 singleton的类.给出思路。</w:t>
      </w:r>
    </w:p>
    <w:p w14:paraId="2EE60E4C" w14:textId="77777777" w:rsidR="00313436" w:rsidRPr="00B371E6" w:rsidRDefault="00313436" w:rsidP="00034AC4">
      <w:pPr>
        <w:numPr>
          <w:ilvl w:val="0"/>
          <w:numId w:val="27"/>
        </w:numPr>
        <w:shd w:val="solid" w:color="FFFFFF" w:fill="auto"/>
        <w:autoSpaceDN w:val="0"/>
        <w:spacing w:before="150" w:after="150" w:line="450" w:lineRule="atLeast"/>
        <w:jc w:val="left"/>
        <w:textAlignment w:val="baseline"/>
        <w:rPr>
          <w:rFonts w:asciiTheme="minorEastAsia" w:hAnsiTheme="minorEastAsia"/>
          <w:b/>
          <w:bCs/>
          <w:color w:val="333333"/>
          <w:sz w:val="20"/>
          <w:szCs w:val="20"/>
          <w:shd w:val="clear" w:color="auto" w:fill="FFFFFF"/>
        </w:rPr>
      </w:pPr>
      <w:r w:rsidRPr="00B371E6">
        <w:rPr>
          <w:rFonts w:asciiTheme="minorEastAsia" w:hAnsiTheme="minorEastAsia"/>
          <w:b/>
          <w:bCs/>
          <w:color w:val="333333"/>
          <w:sz w:val="20"/>
          <w:szCs w:val="20"/>
          <w:shd w:val="clear" w:color="auto" w:fill="FFFFFF"/>
        </w:rPr>
        <w:t>什么是序列化或者Acrchiving,可以用来做什么,怎样与copy结合,原理是什么?</w:t>
      </w:r>
    </w:p>
    <w:p w14:paraId="4ABF4E21" w14:textId="77777777" w:rsidR="00313436" w:rsidRPr="00B371E6" w:rsidRDefault="00313436" w:rsidP="00034AC4">
      <w:pPr>
        <w:numPr>
          <w:ilvl w:val="0"/>
          <w:numId w:val="27"/>
        </w:numPr>
        <w:shd w:val="solid" w:color="FFFFFF" w:fill="auto"/>
        <w:autoSpaceDN w:val="0"/>
        <w:spacing w:before="150" w:after="150" w:line="450" w:lineRule="atLeast"/>
        <w:jc w:val="left"/>
        <w:textAlignment w:val="baseline"/>
        <w:rPr>
          <w:rFonts w:asciiTheme="minorEastAsia" w:hAnsiTheme="minorEastAsia"/>
          <w:b/>
          <w:bCs/>
          <w:color w:val="333333"/>
          <w:sz w:val="20"/>
          <w:szCs w:val="20"/>
          <w:shd w:val="clear" w:color="auto" w:fill="FFFFFF"/>
        </w:rPr>
      </w:pPr>
      <w:r w:rsidRPr="00B371E6">
        <w:rPr>
          <w:rFonts w:asciiTheme="minorEastAsia" w:hAnsiTheme="minorEastAsia"/>
          <w:b/>
          <w:bCs/>
          <w:color w:val="333333"/>
          <w:sz w:val="20"/>
          <w:szCs w:val="20"/>
          <w:shd w:val="clear" w:color="auto" w:fill="FFFFFF"/>
        </w:rPr>
        <w:t>在iphone上有两件事情要做,请问是在一个线程里按顺序做效率高还是两个线程里做效率高？为什么？</w:t>
      </w:r>
    </w:p>
    <w:p w14:paraId="28251DA2" w14:textId="77777777" w:rsidR="00313436" w:rsidRPr="00B371E6" w:rsidRDefault="00313436" w:rsidP="00034AC4">
      <w:pPr>
        <w:numPr>
          <w:ilvl w:val="0"/>
          <w:numId w:val="27"/>
        </w:numPr>
        <w:shd w:val="solid" w:color="FFFFFF" w:fill="auto"/>
        <w:autoSpaceDN w:val="0"/>
        <w:spacing w:before="150" w:after="150" w:line="450" w:lineRule="atLeast"/>
        <w:jc w:val="left"/>
        <w:textAlignment w:val="baseline"/>
        <w:rPr>
          <w:rFonts w:asciiTheme="minorEastAsia" w:hAnsiTheme="minorEastAsia"/>
          <w:b/>
          <w:bCs/>
          <w:color w:val="333333"/>
          <w:sz w:val="20"/>
          <w:szCs w:val="20"/>
          <w:shd w:val="clear" w:color="auto" w:fill="FFFFFF"/>
        </w:rPr>
      </w:pPr>
      <w:r w:rsidRPr="00B371E6">
        <w:rPr>
          <w:rFonts w:asciiTheme="minorEastAsia" w:hAnsiTheme="minorEastAsia"/>
          <w:b/>
          <w:bCs/>
          <w:color w:val="333333"/>
          <w:sz w:val="20"/>
          <w:szCs w:val="20"/>
          <w:shd w:val="clear" w:color="auto" w:fill="FFFFFF"/>
        </w:rPr>
        <w:t>runloop是什么？在主线程中的某个函数里调用了异步函数，怎么样block当前线程,且还能响应当前线程的timer事件，touch事件等</w:t>
      </w:r>
      <w:r w:rsidRPr="00B371E6">
        <w:rPr>
          <w:rFonts w:asciiTheme="minorEastAsia" w:hAnsiTheme="minorEastAsia" w:hint="eastAsia"/>
          <w:b/>
          <w:bCs/>
          <w:color w:val="333333"/>
          <w:sz w:val="20"/>
          <w:szCs w:val="20"/>
          <w:shd w:val="clear" w:color="auto" w:fill="FFFFFF"/>
        </w:rPr>
        <w:t>。</w:t>
      </w:r>
    </w:p>
    <w:p w14:paraId="32EE9AEE" w14:textId="77777777" w:rsidR="00313436" w:rsidRPr="00B371E6" w:rsidRDefault="00313436" w:rsidP="00034AC4">
      <w:pPr>
        <w:pStyle w:val="a3"/>
        <w:numPr>
          <w:ilvl w:val="0"/>
          <w:numId w:val="27"/>
        </w:numPr>
        <w:shd w:val="solid" w:color="FFFFFF" w:fill="auto"/>
        <w:autoSpaceDN w:val="0"/>
        <w:spacing w:before="150" w:after="150" w:line="450" w:lineRule="atLeast"/>
        <w:ind w:firstLineChars="0"/>
        <w:jc w:val="left"/>
        <w:textAlignment w:val="baseline"/>
        <w:rPr>
          <w:rFonts w:asciiTheme="minorEastAsia" w:hAnsiTheme="minorEastAsia"/>
          <w:b/>
          <w:bCs/>
          <w:color w:val="333333"/>
          <w:sz w:val="20"/>
          <w:szCs w:val="20"/>
          <w:shd w:val="clear" w:color="auto" w:fill="FFFFFF"/>
        </w:rPr>
      </w:pPr>
      <w:r w:rsidRPr="00B371E6">
        <w:rPr>
          <w:rFonts w:asciiTheme="minorEastAsia" w:hAnsiTheme="minorEastAsia" w:hint="eastAsia"/>
          <w:b/>
          <w:bCs/>
          <w:color w:val="333333"/>
          <w:sz w:val="20"/>
          <w:szCs w:val="20"/>
          <w:shd w:val="clear" w:color="auto" w:fill="FFFFFF"/>
        </w:rPr>
        <w:t>你是否接触过OC中的反射机制？简单聊一下概念和使用。</w:t>
      </w:r>
    </w:p>
    <w:p w14:paraId="06BA7674" w14:textId="77777777" w:rsidR="00313436" w:rsidRPr="00B371E6" w:rsidRDefault="00313436" w:rsidP="00034AC4">
      <w:pPr>
        <w:numPr>
          <w:ilvl w:val="0"/>
          <w:numId w:val="27"/>
        </w:numPr>
        <w:shd w:val="solid" w:color="FFFFFF" w:fill="auto"/>
        <w:autoSpaceDN w:val="0"/>
        <w:spacing w:before="150" w:after="150" w:line="450" w:lineRule="atLeast"/>
        <w:jc w:val="left"/>
        <w:textAlignment w:val="baseline"/>
        <w:rPr>
          <w:rFonts w:asciiTheme="minorEastAsia" w:hAnsiTheme="minorEastAsia"/>
          <w:b/>
          <w:bCs/>
          <w:color w:val="333333"/>
          <w:sz w:val="20"/>
          <w:szCs w:val="20"/>
          <w:shd w:val="clear" w:color="auto" w:fill="FFFFFF"/>
        </w:rPr>
      </w:pPr>
      <w:r w:rsidRPr="00B371E6">
        <w:rPr>
          <w:rFonts w:asciiTheme="minorEastAsia" w:hAnsiTheme="minorEastAsia"/>
          <w:b/>
          <w:bCs/>
          <w:color w:val="333333"/>
          <w:sz w:val="20"/>
          <w:szCs w:val="20"/>
          <w:shd w:val="clear" w:color="auto" w:fill="FFFFFF"/>
        </w:rPr>
        <w:t>账号登录验证以及账号加密保存</w:t>
      </w:r>
      <w:r w:rsidRPr="00B371E6">
        <w:rPr>
          <w:rFonts w:asciiTheme="minorEastAsia" w:hAnsiTheme="minorEastAsia" w:hint="eastAsia"/>
          <w:b/>
          <w:bCs/>
          <w:color w:val="333333"/>
          <w:sz w:val="20"/>
          <w:szCs w:val="20"/>
          <w:shd w:val="clear" w:color="auto" w:fill="FFFFFF"/>
        </w:rPr>
        <w:t>？聊聊所用技术和实现逻辑。（因为我有汉口银行项目涉及到这方面内容）（我觉得如果时间充足的话可以安排其他老师对第三方支付、</w:t>
      </w:r>
      <w:r w:rsidRPr="00B371E6">
        <w:rPr>
          <w:rFonts w:asciiTheme="minorEastAsia" w:hAnsiTheme="minorEastAsia"/>
          <w:b/>
          <w:bCs/>
          <w:color w:val="333333"/>
          <w:sz w:val="20"/>
          <w:szCs w:val="20"/>
          <w:shd w:val="clear" w:color="auto" w:fill="FFFFFF"/>
        </w:rPr>
        <w:t>加密</w:t>
      </w:r>
      <w:r w:rsidRPr="00B371E6">
        <w:rPr>
          <w:rFonts w:asciiTheme="minorEastAsia" w:hAnsiTheme="minorEastAsia" w:hint="eastAsia"/>
          <w:b/>
          <w:bCs/>
          <w:color w:val="333333"/>
          <w:sz w:val="20"/>
          <w:szCs w:val="20"/>
          <w:shd w:val="clear" w:color="auto" w:fill="FFFFFF"/>
        </w:rPr>
        <w:t>算法【</w:t>
      </w:r>
      <w:r w:rsidRPr="00B371E6">
        <w:rPr>
          <w:rFonts w:asciiTheme="minorEastAsia" w:hAnsiTheme="minorEastAsia"/>
          <w:color w:val="333333"/>
          <w:sz w:val="20"/>
          <w:szCs w:val="20"/>
          <w:shd w:val="clear" w:color="auto" w:fill="FFFFFF"/>
        </w:rPr>
        <w:t>AES</w:t>
      </w:r>
      <w:r w:rsidRPr="00B371E6">
        <w:rPr>
          <w:rFonts w:asciiTheme="minorEastAsia" w:hAnsiTheme="minorEastAsia" w:hint="eastAsia"/>
          <w:color w:val="333333"/>
          <w:sz w:val="20"/>
          <w:szCs w:val="20"/>
          <w:shd w:val="clear" w:color="auto" w:fill="FFFFFF"/>
        </w:rPr>
        <w:t>、MD5、3DES+BASE64d等</w:t>
      </w:r>
      <w:r w:rsidRPr="00B371E6">
        <w:rPr>
          <w:rFonts w:asciiTheme="minorEastAsia" w:hAnsiTheme="minorEastAsia" w:hint="eastAsia"/>
          <w:b/>
          <w:bCs/>
          <w:color w:val="333333"/>
          <w:sz w:val="20"/>
          <w:szCs w:val="20"/>
          <w:shd w:val="clear" w:color="auto" w:fill="FFFFFF"/>
        </w:rPr>
        <w:t>】方面简单进行1-2节课的教学。因为目前APP行业涉及到较多的登录和安全需求，而且目前最赚钱的小型APP 项目多为金融理财类或者生活服务交易类，都可能聊到第三方支付和信息安全模块。我就被问到多次，但是我之前看过黑马的安卓视频有涉及这方面知识。）</w:t>
      </w:r>
    </w:p>
    <w:p w14:paraId="3A5EF963" w14:textId="77777777" w:rsidR="00313436" w:rsidRPr="00B371E6" w:rsidRDefault="00313436" w:rsidP="00034AC4">
      <w:pPr>
        <w:numPr>
          <w:ilvl w:val="0"/>
          <w:numId w:val="27"/>
        </w:numPr>
        <w:shd w:val="solid" w:color="FFFFFF" w:fill="auto"/>
        <w:autoSpaceDN w:val="0"/>
        <w:spacing w:before="150" w:after="150" w:line="450" w:lineRule="atLeast"/>
        <w:jc w:val="left"/>
        <w:textAlignment w:val="baseline"/>
        <w:rPr>
          <w:rFonts w:asciiTheme="minorEastAsia" w:hAnsiTheme="minorEastAsia"/>
          <w:b/>
          <w:bCs/>
          <w:color w:val="333333"/>
          <w:sz w:val="20"/>
          <w:szCs w:val="20"/>
          <w:shd w:val="clear" w:color="auto" w:fill="FFFFFF"/>
        </w:rPr>
      </w:pPr>
      <w:r w:rsidRPr="00B371E6">
        <w:rPr>
          <w:rFonts w:asciiTheme="minorEastAsia" w:hAnsiTheme="minorEastAsia" w:hint="eastAsia"/>
          <w:b/>
          <w:bCs/>
          <w:color w:val="333333"/>
          <w:sz w:val="20"/>
          <w:szCs w:val="20"/>
          <w:shd w:val="clear" w:color="auto" w:fill="FFFFFF"/>
        </w:rPr>
        <w:t>网络！这方面几乎没一点会的地方，当然除了XMPP有讲。TCPIP、UDP还有就是socket,等相关知识是网络公司必问环节，如果都不会会减分。</w:t>
      </w:r>
    </w:p>
    <w:p w14:paraId="68921C1C" w14:textId="77777777" w:rsidR="00313436" w:rsidRPr="00B371E6" w:rsidRDefault="00313436" w:rsidP="00034AC4">
      <w:pPr>
        <w:numPr>
          <w:ilvl w:val="0"/>
          <w:numId w:val="27"/>
        </w:numPr>
        <w:shd w:val="solid" w:color="FFFFFF" w:fill="auto"/>
        <w:autoSpaceDN w:val="0"/>
        <w:spacing w:before="150" w:after="150" w:line="450" w:lineRule="atLeast"/>
        <w:jc w:val="left"/>
        <w:textAlignment w:val="baseline"/>
        <w:rPr>
          <w:rFonts w:asciiTheme="minorEastAsia" w:hAnsiTheme="minorEastAsia"/>
          <w:b/>
          <w:bCs/>
          <w:color w:val="333333"/>
          <w:sz w:val="20"/>
          <w:szCs w:val="20"/>
          <w:shd w:val="clear" w:color="auto" w:fill="FFFFFF"/>
        </w:rPr>
      </w:pPr>
      <w:r w:rsidRPr="00B371E6">
        <w:rPr>
          <w:rFonts w:asciiTheme="minorEastAsia" w:hAnsiTheme="minorEastAsia" w:hint="eastAsia"/>
          <w:b/>
          <w:bCs/>
          <w:color w:val="333333"/>
          <w:sz w:val="20"/>
          <w:szCs w:val="20"/>
          <w:shd w:val="clear" w:color="auto" w:fill="FFFFFF"/>
        </w:rPr>
        <w:t>图片处理方面的知识，因为你说你的项目做过网络请求，做过数据缓存，对方一定会问你你的图片是如何处理的。或者延伸至相册相关处理知识，我的新浪说是直接新浪做好的，对方很不爽，必须问是你你怎么做？我说用多线程等等吧，很多胡扯的东西。</w:t>
      </w:r>
    </w:p>
    <w:p w14:paraId="484D5382" w14:textId="77777777" w:rsidR="00313436" w:rsidRPr="00B371E6" w:rsidRDefault="00313436" w:rsidP="00034AC4">
      <w:pPr>
        <w:numPr>
          <w:ilvl w:val="0"/>
          <w:numId w:val="27"/>
        </w:numPr>
        <w:shd w:val="solid" w:color="FFFFFF" w:fill="auto"/>
        <w:autoSpaceDN w:val="0"/>
        <w:spacing w:before="150" w:after="150" w:line="450" w:lineRule="atLeast"/>
        <w:jc w:val="left"/>
        <w:textAlignment w:val="baseline"/>
        <w:rPr>
          <w:rFonts w:asciiTheme="minorEastAsia" w:hAnsiTheme="minorEastAsia"/>
          <w:b/>
          <w:bCs/>
          <w:color w:val="333333"/>
          <w:sz w:val="20"/>
          <w:szCs w:val="20"/>
          <w:shd w:val="clear" w:color="auto" w:fill="FFFFFF"/>
        </w:rPr>
      </w:pPr>
      <w:r w:rsidRPr="00B371E6">
        <w:rPr>
          <w:rFonts w:asciiTheme="minorEastAsia" w:hAnsiTheme="minorEastAsia"/>
          <w:b/>
          <w:bCs/>
          <w:color w:val="333333"/>
          <w:sz w:val="20"/>
          <w:szCs w:val="20"/>
          <w:shd w:val="clear" w:color="auto" w:fill="FFFFFF"/>
        </w:rPr>
        <w:t>两个视图控制器之间的传值</w:t>
      </w:r>
      <w:r w:rsidRPr="00B371E6">
        <w:rPr>
          <w:rFonts w:asciiTheme="minorEastAsia" w:hAnsiTheme="minorEastAsia" w:hint="eastAsia"/>
          <w:b/>
          <w:bCs/>
          <w:color w:val="333333"/>
          <w:sz w:val="20"/>
          <w:szCs w:val="20"/>
          <w:shd w:val="clear" w:color="auto" w:fill="FFFFFF"/>
        </w:rPr>
        <w:t>如何做到的？如果是数组</w:t>
      </w:r>
      <w:r w:rsidRPr="00B371E6">
        <w:rPr>
          <w:rFonts w:asciiTheme="minorEastAsia" w:hAnsiTheme="minorEastAsia"/>
          <w:b/>
          <w:bCs/>
          <w:color w:val="333333"/>
          <w:sz w:val="20"/>
          <w:szCs w:val="20"/>
          <w:shd w:val="clear" w:color="auto" w:fill="FFFFFF"/>
        </w:rPr>
        <w:t>（使用属性传值）</w:t>
      </w:r>
      <w:r w:rsidRPr="00B371E6">
        <w:rPr>
          <w:rFonts w:asciiTheme="minorEastAsia" w:hAnsiTheme="minorEastAsia" w:hint="eastAsia"/>
          <w:b/>
          <w:bCs/>
          <w:color w:val="333333"/>
          <w:sz w:val="20"/>
          <w:szCs w:val="20"/>
          <w:shd w:val="clear" w:color="auto" w:fill="FFFFFF"/>
        </w:rPr>
        <w:t>，如何实现？他们说是根据项目看到的东西。</w:t>
      </w:r>
    </w:p>
    <w:p w14:paraId="59898D4C" w14:textId="77777777" w:rsidR="00313436" w:rsidRPr="00B371E6" w:rsidRDefault="00313436" w:rsidP="00034AC4">
      <w:pPr>
        <w:numPr>
          <w:ilvl w:val="0"/>
          <w:numId w:val="27"/>
        </w:numPr>
        <w:shd w:val="solid" w:color="FFFFFF" w:fill="auto"/>
        <w:autoSpaceDN w:val="0"/>
        <w:spacing w:before="150" w:after="150" w:line="450" w:lineRule="atLeast"/>
        <w:jc w:val="left"/>
        <w:textAlignment w:val="baseline"/>
        <w:rPr>
          <w:rFonts w:asciiTheme="minorEastAsia" w:hAnsiTheme="minorEastAsia"/>
          <w:b/>
          <w:bCs/>
          <w:color w:val="333333"/>
          <w:sz w:val="20"/>
          <w:szCs w:val="20"/>
          <w:shd w:val="clear" w:color="auto" w:fill="FFFFFF"/>
        </w:rPr>
      </w:pPr>
      <w:r w:rsidRPr="00B371E6">
        <w:rPr>
          <w:rFonts w:asciiTheme="minorEastAsia" w:hAnsiTheme="minorEastAsia"/>
          <w:b/>
          <w:bCs/>
          <w:color w:val="333333"/>
          <w:sz w:val="20"/>
          <w:szCs w:val="20"/>
          <w:shd w:val="clear" w:color="auto" w:fill="FFFFFF"/>
        </w:rPr>
        <w:t>ios4、5、6相对于之前的版本添加了哪些新特性？</w:t>
      </w:r>
    </w:p>
    <w:p w14:paraId="0CFE8C1B" w14:textId="77777777" w:rsidR="00313436" w:rsidRPr="00B371E6" w:rsidRDefault="00313436" w:rsidP="00313436">
      <w:pPr>
        <w:shd w:val="solid" w:color="FFFFFF" w:fill="auto"/>
        <w:autoSpaceDN w:val="0"/>
        <w:spacing w:before="150" w:after="150" w:line="450" w:lineRule="atLeast"/>
        <w:ind w:firstLine="420"/>
        <w:jc w:val="left"/>
        <w:textAlignment w:val="baseline"/>
        <w:rPr>
          <w:rFonts w:asciiTheme="minorEastAsia" w:hAnsiTheme="minorEastAsia"/>
          <w:b/>
          <w:bCs/>
          <w:color w:val="333333"/>
          <w:sz w:val="20"/>
          <w:szCs w:val="20"/>
          <w:shd w:val="clear" w:color="auto" w:fill="FFFFFF"/>
        </w:rPr>
      </w:pPr>
      <w:r w:rsidRPr="00B371E6">
        <w:rPr>
          <w:rFonts w:asciiTheme="minorEastAsia" w:hAnsiTheme="minorEastAsia"/>
          <w:b/>
          <w:bCs/>
          <w:color w:val="333333"/>
          <w:sz w:val="20"/>
          <w:szCs w:val="20"/>
          <w:shd w:val="clear" w:color="auto" w:fill="FFFFFF"/>
        </w:rPr>
        <w:t>这个就比较多了，比如：抛弃谷歌地图 新推Maps应用 ，大幅加强中国本地化支持，Siri开口讲普通话，通过iCloud体验分享乐趣，Passbook电子票券管理，随时随地的FaceTime，电话功能增强，Safari支持全屏浏览，Mail应用新增VIP，万能辅助：更强大等等了</w:t>
      </w:r>
    </w:p>
    <w:p w14:paraId="1C51A614" w14:textId="77777777" w:rsidR="00313436" w:rsidRPr="00B371E6" w:rsidRDefault="00313436" w:rsidP="00034AC4">
      <w:pPr>
        <w:numPr>
          <w:ilvl w:val="0"/>
          <w:numId w:val="27"/>
        </w:numPr>
        <w:shd w:val="solid" w:color="FFFFFF" w:fill="auto"/>
        <w:autoSpaceDN w:val="0"/>
        <w:spacing w:before="150" w:after="150" w:line="450" w:lineRule="atLeast"/>
        <w:jc w:val="left"/>
        <w:textAlignment w:val="baseline"/>
        <w:rPr>
          <w:rFonts w:asciiTheme="minorEastAsia" w:hAnsiTheme="minorEastAsia"/>
          <w:b/>
          <w:bCs/>
          <w:color w:val="333333"/>
          <w:sz w:val="20"/>
          <w:szCs w:val="20"/>
          <w:shd w:val="clear" w:color="auto" w:fill="FFFFFF"/>
        </w:rPr>
      </w:pPr>
      <w:r w:rsidRPr="00B371E6">
        <w:rPr>
          <w:rFonts w:asciiTheme="minorEastAsia" w:hAnsiTheme="minorEastAsia"/>
          <w:b/>
          <w:bCs/>
          <w:color w:val="333333"/>
          <w:sz w:val="20"/>
          <w:szCs w:val="20"/>
          <w:shd w:val="clear" w:color="auto" w:fill="FFFFFF"/>
        </w:rPr>
        <w:t>一个tableView是否可以关联两个不同的数据源？你会怎么处理？ </w:t>
      </w:r>
    </w:p>
    <w:p w14:paraId="035CFE93" w14:textId="1007569C" w:rsidR="00313436" w:rsidRPr="00B371E6" w:rsidRDefault="00313436" w:rsidP="00B371E6">
      <w:pPr>
        <w:shd w:val="solid" w:color="FFFFFF" w:fill="auto"/>
        <w:autoSpaceDN w:val="0"/>
        <w:spacing w:before="150" w:after="150" w:line="450" w:lineRule="atLeast"/>
        <w:ind w:firstLineChars="200" w:firstLine="433"/>
        <w:jc w:val="left"/>
        <w:textAlignment w:val="baseline"/>
        <w:rPr>
          <w:rFonts w:asciiTheme="minorEastAsia" w:hAnsiTheme="minorEastAsia"/>
          <w:b/>
          <w:bCs/>
          <w:color w:val="333333"/>
          <w:sz w:val="20"/>
          <w:szCs w:val="20"/>
          <w:shd w:val="clear" w:color="auto" w:fill="FFFFFF"/>
        </w:rPr>
      </w:pPr>
      <w:r w:rsidRPr="00B371E6">
        <w:rPr>
          <w:rFonts w:asciiTheme="minorEastAsia" w:hAnsiTheme="minorEastAsia" w:hint="eastAsia"/>
          <w:b/>
          <w:bCs/>
          <w:color w:val="333333"/>
          <w:sz w:val="20"/>
          <w:szCs w:val="20"/>
          <w:shd w:val="clear" w:color="auto" w:fill="FFFFFF"/>
        </w:rPr>
        <w:t xml:space="preserve">这道题的答案刘老师在QQ群里说的是可以。 </w:t>
      </w:r>
    </w:p>
    <w:p w14:paraId="219EEE73" w14:textId="77777777" w:rsidR="00313436" w:rsidRPr="00B371E6" w:rsidRDefault="00034AC4" w:rsidP="00313436">
      <w:pPr>
        <w:pBdr>
          <w:top w:val="none" w:sz="0" w:space="0" w:color="000000"/>
          <w:left w:val="none" w:sz="0" w:space="0" w:color="000000"/>
          <w:bottom w:val="none" w:sz="0" w:space="0" w:color="000000"/>
          <w:right w:val="none" w:sz="0" w:space="0" w:color="000000"/>
        </w:pBdr>
        <w:shd w:val="solid" w:color="FFFFFF" w:fill="auto"/>
        <w:autoSpaceDN w:val="0"/>
        <w:spacing w:line="420" w:lineRule="atLeast"/>
        <w:rPr>
          <w:rFonts w:asciiTheme="minorEastAsia" w:hAnsiTheme="minorEastAsia"/>
          <w:color w:val="333333"/>
          <w:sz w:val="20"/>
          <w:szCs w:val="20"/>
          <w:shd w:val="clear" w:color="auto" w:fill="FFFFFF"/>
        </w:rPr>
      </w:pPr>
      <w:r w:rsidRPr="00B371E6">
        <w:rPr>
          <w:rFonts w:asciiTheme="minorEastAsia" w:hAnsiTheme="minorEastAsia" w:hint="eastAsia"/>
          <w:b/>
          <w:bCs/>
          <w:color w:val="333333"/>
          <w:sz w:val="20"/>
          <w:szCs w:val="20"/>
          <w:shd w:val="clear" w:color="auto" w:fill="FFFFFF"/>
        </w:rPr>
        <w:t>163</w:t>
      </w:r>
      <w:r w:rsidR="00313436" w:rsidRPr="00B371E6">
        <w:rPr>
          <w:rFonts w:asciiTheme="minorEastAsia" w:hAnsiTheme="minorEastAsia" w:hint="eastAsia"/>
          <w:b/>
          <w:bCs/>
          <w:color w:val="333333"/>
          <w:sz w:val="20"/>
          <w:szCs w:val="20"/>
          <w:shd w:val="clear" w:color="auto" w:fill="FFFFFF"/>
        </w:rPr>
        <w:t>、</w:t>
      </w:r>
      <w:r w:rsidR="00313436" w:rsidRPr="00B371E6">
        <w:rPr>
          <w:rFonts w:asciiTheme="minorEastAsia" w:hAnsiTheme="minorEastAsia"/>
          <w:b/>
          <w:bCs/>
          <w:color w:val="333333"/>
          <w:sz w:val="20"/>
          <w:szCs w:val="20"/>
          <w:shd w:val="clear" w:color="auto" w:fill="FFFFFF"/>
        </w:rPr>
        <w:t>UIViewController的生命周期</w:t>
      </w:r>
    </w:p>
    <w:p w14:paraId="692E6939" w14:textId="77777777" w:rsidR="00313436" w:rsidRPr="00B371E6" w:rsidRDefault="00313436" w:rsidP="00313436">
      <w:pPr>
        <w:pBdr>
          <w:top w:val="none" w:sz="0" w:space="0" w:color="000000"/>
          <w:left w:val="none" w:sz="0" w:space="0" w:color="000000"/>
          <w:bottom w:val="none" w:sz="0" w:space="0" w:color="000000"/>
          <w:right w:val="none" w:sz="0" w:space="0" w:color="000000"/>
        </w:pBdr>
        <w:shd w:val="solid" w:color="FFFFFF" w:fill="auto"/>
        <w:autoSpaceDN w:val="0"/>
        <w:spacing w:line="420" w:lineRule="atLeast"/>
        <w:rPr>
          <w:rFonts w:asciiTheme="minorEastAsia" w:hAnsiTheme="minorEastAsia"/>
          <w:color w:val="333333"/>
          <w:sz w:val="20"/>
          <w:szCs w:val="20"/>
          <w:shd w:val="clear" w:color="auto" w:fill="FFFFFF"/>
        </w:rPr>
      </w:pPr>
      <w:r w:rsidRPr="00B371E6">
        <w:rPr>
          <w:rFonts w:asciiTheme="minorEastAsia" w:hAnsiTheme="minorEastAsia" w:hint="eastAsia"/>
          <w:color w:val="333333"/>
          <w:sz w:val="20"/>
          <w:szCs w:val="20"/>
          <w:shd w:val="clear" w:color="auto" w:fill="FFFFFF"/>
        </w:rPr>
        <w:t xml:space="preserve">    </w:t>
      </w:r>
      <w:r w:rsidRPr="00B371E6">
        <w:rPr>
          <w:rFonts w:asciiTheme="minorEastAsia" w:hAnsiTheme="minorEastAsia"/>
          <w:color w:val="333333"/>
          <w:sz w:val="20"/>
          <w:szCs w:val="20"/>
          <w:shd w:val="clear" w:color="auto" w:fill="FFFFFF"/>
        </w:rPr>
        <w:t>当一个视图控制器被创建，并在屏幕上显示的时候。 代码的执行顺序</w:t>
      </w:r>
    </w:p>
    <w:p w14:paraId="3487996F" w14:textId="77777777" w:rsidR="00313436" w:rsidRPr="00B371E6" w:rsidRDefault="00313436" w:rsidP="00313436">
      <w:pPr>
        <w:pBdr>
          <w:top w:val="none" w:sz="0" w:space="0" w:color="000000"/>
          <w:left w:val="none" w:sz="0" w:space="0" w:color="000000"/>
          <w:bottom w:val="none" w:sz="0" w:space="0" w:color="000000"/>
          <w:right w:val="none" w:sz="0" w:space="0" w:color="000000"/>
        </w:pBdr>
        <w:shd w:val="solid" w:color="FFFFFF" w:fill="auto"/>
        <w:autoSpaceDN w:val="0"/>
        <w:spacing w:line="420" w:lineRule="atLeast"/>
        <w:rPr>
          <w:rFonts w:asciiTheme="minorEastAsia" w:hAnsiTheme="minorEastAsia"/>
          <w:color w:val="333333"/>
          <w:sz w:val="20"/>
          <w:szCs w:val="20"/>
          <w:shd w:val="clear" w:color="auto" w:fill="FFFFFF"/>
        </w:rPr>
      </w:pPr>
      <w:r w:rsidRPr="00B371E6">
        <w:rPr>
          <w:rFonts w:asciiTheme="minorEastAsia" w:hAnsiTheme="minorEastAsia"/>
          <w:color w:val="333333"/>
          <w:sz w:val="20"/>
          <w:szCs w:val="20"/>
          <w:shd w:val="clear" w:color="auto" w:fill="FFFFFF"/>
        </w:rPr>
        <w:t xml:space="preserve">      // 视图显示在屏幕上的顺序</w:t>
      </w:r>
    </w:p>
    <w:p w14:paraId="5115F61D" w14:textId="77777777" w:rsidR="00313436" w:rsidRPr="00B371E6" w:rsidRDefault="00313436" w:rsidP="00313436">
      <w:pPr>
        <w:pBdr>
          <w:top w:val="none" w:sz="0" w:space="0" w:color="000000"/>
          <w:left w:val="none" w:sz="0" w:space="0" w:color="000000"/>
          <w:bottom w:val="none" w:sz="0" w:space="0" w:color="000000"/>
          <w:right w:val="none" w:sz="0" w:space="0" w:color="000000"/>
        </w:pBdr>
        <w:shd w:val="solid" w:color="FFFFFF" w:fill="auto"/>
        <w:autoSpaceDN w:val="0"/>
        <w:spacing w:line="420" w:lineRule="atLeast"/>
        <w:rPr>
          <w:rFonts w:asciiTheme="minorEastAsia" w:hAnsiTheme="minorEastAsia"/>
          <w:color w:val="333333"/>
          <w:sz w:val="20"/>
          <w:szCs w:val="20"/>
          <w:shd w:val="clear" w:color="auto" w:fill="FFFFFF"/>
        </w:rPr>
      </w:pPr>
      <w:r w:rsidRPr="00B371E6">
        <w:rPr>
          <w:rFonts w:asciiTheme="minorEastAsia" w:hAnsiTheme="minorEastAsia"/>
          <w:color w:val="333333"/>
          <w:sz w:val="20"/>
          <w:szCs w:val="20"/>
          <w:shd w:val="clear" w:color="auto" w:fill="FFFFFF"/>
        </w:rPr>
        <w:t xml:space="preserve">     1、 alloc                    创建对象，分配空间。</w:t>
      </w:r>
    </w:p>
    <w:p w14:paraId="528F989E" w14:textId="77777777" w:rsidR="00313436" w:rsidRPr="00B371E6" w:rsidRDefault="00313436" w:rsidP="00313436">
      <w:pPr>
        <w:pBdr>
          <w:top w:val="none" w:sz="0" w:space="0" w:color="000000"/>
          <w:left w:val="none" w:sz="0" w:space="0" w:color="000000"/>
          <w:bottom w:val="none" w:sz="0" w:space="0" w:color="000000"/>
          <w:right w:val="none" w:sz="0" w:space="0" w:color="000000"/>
        </w:pBdr>
        <w:shd w:val="solid" w:color="FFFFFF" w:fill="auto"/>
        <w:autoSpaceDN w:val="0"/>
        <w:spacing w:line="420" w:lineRule="atLeast"/>
        <w:rPr>
          <w:rFonts w:asciiTheme="minorEastAsia" w:hAnsiTheme="minorEastAsia"/>
          <w:color w:val="333333"/>
          <w:sz w:val="20"/>
          <w:szCs w:val="20"/>
          <w:shd w:val="clear" w:color="auto" w:fill="FFFFFF"/>
        </w:rPr>
      </w:pPr>
      <w:r w:rsidRPr="00B371E6">
        <w:rPr>
          <w:rFonts w:asciiTheme="minorEastAsia" w:hAnsiTheme="minorEastAsia"/>
          <w:color w:val="333333"/>
          <w:sz w:val="20"/>
          <w:szCs w:val="20"/>
          <w:shd w:val="clear" w:color="auto" w:fill="FFFFFF"/>
        </w:rPr>
        <w:t xml:space="preserve"> </w:t>
      </w:r>
    </w:p>
    <w:p w14:paraId="69DEB652" w14:textId="77777777" w:rsidR="00313436" w:rsidRPr="00B371E6" w:rsidRDefault="00313436" w:rsidP="00313436">
      <w:pPr>
        <w:pBdr>
          <w:top w:val="none" w:sz="0" w:space="0" w:color="000000"/>
          <w:left w:val="none" w:sz="0" w:space="0" w:color="000000"/>
          <w:bottom w:val="none" w:sz="0" w:space="0" w:color="000000"/>
          <w:right w:val="none" w:sz="0" w:space="0" w:color="000000"/>
        </w:pBdr>
        <w:shd w:val="solid" w:color="FFFFFF" w:fill="auto"/>
        <w:autoSpaceDN w:val="0"/>
        <w:spacing w:line="420" w:lineRule="atLeast"/>
        <w:rPr>
          <w:rFonts w:asciiTheme="minorEastAsia" w:hAnsiTheme="minorEastAsia"/>
          <w:color w:val="333333"/>
          <w:sz w:val="20"/>
          <w:szCs w:val="20"/>
          <w:shd w:val="clear" w:color="auto" w:fill="FFFFFF"/>
        </w:rPr>
      </w:pPr>
      <w:r w:rsidRPr="00B371E6">
        <w:rPr>
          <w:rFonts w:asciiTheme="minorEastAsia" w:hAnsiTheme="minorEastAsia"/>
          <w:color w:val="333333"/>
          <w:sz w:val="20"/>
          <w:szCs w:val="20"/>
          <w:shd w:val="clear" w:color="auto" w:fill="FFFFFF"/>
        </w:rPr>
        <w:t xml:space="preserve">    2、init (initWithNibName)    初始化对象,初始化数据。</w:t>
      </w:r>
    </w:p>
    <w:p w14:paraId="20054839" w14:textId="77777777" w:rsidR="00313436" w:rsidRPr="00B371E6" w:rsidRDefault="00313436" w:rsidP="00313436">
      <w:pPr>
        <w:pBdr>
          <w:top w:val="none" w:sz="0" w:space="0" w:color="000000"/>
          <w:left w:val="none" w:sz="0" w:space="0" w:color="000000"/>
          <w:bottom w:val="none" w:sz="0" w:space="0" w:color="000000"/>
          <w:right w:val="none" w:sz="0" w:space="0" w:color="000000"/>
        </w:pBdr>
        <w:shd w:val="solid" w:color="FFFFFF" w:fill="auto"/>
        <w:autoSpaceDN w:val="0"/>
        <w:spacing w:line="420" w:lineRule="atLeast"/>
        <w:rPr>
          <w:rFonts w:asciiTheme="minorEastAsia" w:hAnsiTheme="minorEastAsia"/>
          <w:color w:val="333333"/>
          <w:sz w:val="20"/>
          <w:szCs w:val="20"/>
          <w:shd w:val="clear" w:color="auto" w:fill="FFFFFF"/>
        </w:rPr>
      </w:pPr>
      <w:r w:rsidRPr="00B371E6">
        <w:rPr>
          <w:rFonts w:asciiTheme="minorEastAsia" w:hAnsiTheme="minorEastAsia"/>
          <w:color w:val="333333"/>
          <w:sz w:val="20"/>
          <w:szCs w:val="20"/>
          <w:shd w:val="clear" w:color="auto" w:fill="FFFFFF"/>
        </w:rPr>
        <w:t xml:space="preserve">    3、loadView                   从nib载入视图, 这一步不需要去干涉。除非没有使用xib文件创建视图。</w:t>
      </w:r>
    </w:p>
    <w:p w14:paraId="05B083C9" w14:textId="77777777" w:rsidR="00313436" w:rsidRPr="00B371E6" w:rsidRDefault="00313436" w:rsidP="00313436">
      <w:pPr>
        <w:pBdr>
          <w:top w:val="none" w:sz="0" w:space="0" w:color="000000"/>
          <w:left w:val="none" w:sz="0" w:space="0" w:color="000000"/>
          <w:bottom w:val="none" w:sz="0" w:space="0" w:color="000000"/>
          <w:right w:val="none" w:sz="0" w:space="0" w:color="000000"/>
        </w:pBdr>
        <w:shd w:val="solid" w:color="FFFFFF" w:fill="auto"/>
        <w:autoSpaceDN w:val="0"/>
        <w:spacing w:line="420" w:lineRule="atLeast"/>
        <w:rPr>
          <w:rFonts w:asciiTheme="minorEastAsia" w:hAnsiTheme="minorEastAsia"/>
          <w:color w:val="333333"/>
          <w:sz w:val="20"/>
          <w:szCs w:val="20"/>
          <w:shd w:val="clear" w:color="auto" w:fill="FFFFFF"/>
        </w:rPr>
      </w:pPr>
      <w:r w:rsidRPr="00B371E6">
        <w:rPr>
          <w:rFonts w:asciiTheme="minorEastAsia" w:hAnsiTheme="minorEastAsia"/>
          <w:color w:val="333333"/>
          <w:sz w:val="20"/>
          <w:szCs w:val="20"/>
          <w:shd w:val="clear" w:color="auto" w:fill="FFFFFF"/>
        </w:rPr>
        <w:t xml:space="preserve">    4、viewDidLoad              加载完毕，可以进行自定义数据以及动态创建其他控件。</w:t>
      </w:r>
    </w:p>
    <w:p w14:paraId="5FBC57A9" w14:textId="77777777" w:rsidR="00313436" w:rsidRPr="00B371E6" w:rsidRDefault="00313436" w:rsidP="00313436">
      <w:pPr>
        <w:pBdr>
          <w:top w:val="none" w:sz="0" w:space="0" w:color="000000"/>
          <w:left w:val="none" w:sz="0" w:space="0" w:color="000000"/>
          <w:bottom w:val="none" w:sz="0" w:space="0" w:color="000000"/>
          <w:right w:val="none" w:sz="0" w:space="0" w:color="000000"/>
        </w:pBdr>
        <w:shd w:val="solid" w:color="FFFFFF" w:fill="auto"/>
        <w:autoSpaceDN w:val="0"/>
        <w:spacing w:line="420" w:lineRule="atLeast"/>
        <w:rPr>
          <w:rFonts w:asciiTheme="minorEastAsia" w:hAnsiTheme="minorEastAsia"/>
          <w:color w:val="333333"/>
          <w:sz w:val="20"/>
          <w:szCs w:val="20"/>
          <w:shd w:val="clear" w:color="auto" w:fill="FFFFFF"/>
        </w:rPr>
      </w:pPr>
      <w:r w:rsidRPr="00B371E6">
        <w:rPr>
          <w:rFonts w:asciiTheme="minorEastAsia" w:hAnsiTheme="minorEastAsia"/>
          <w:color w:val="333333"/>
          <w:sz w:val="20"/>
          <w:szCs w:val="20"/>
          <w:shd w:val="clear" w:color="auto" w:fill="FFFFFF"/>
        </w:rPr>
        <w:t xml:space="preserve">    5、viewWillAppear         视图将出现在屏幕之前，马上这个视图即将显示在屏幕上。</w:t>
      </w:r>
    </w:p>
    <w:p w14:paraId="577BDD96" w14:textId="77777777" w:rsidR="00313436" w:rsidRPr="00B371E6" w:rsidRDefault="00313436" w:rsidP="00313436">
      <w:pPr>
        <w:pBdr>
          <w:top w:val="none" w:sz="0" w:space="0" w:color="000000"/>
          <w:left w:val="none" w:sz="0" w:space="0" w:color="000000"/>
          <w:bottom w:val="none" w:sz="0" w:space="0" w:color="000000"/>
          <w:right w:val="none" w:sz="0" w:space="0" w:color="000000"/>
        </w:pBdr>
        <w:shd w:val="solid" w:color="FFFFFF" w:fill="auto"/>
        <w:autoSpaceDN w:val="0"/>
        <w:spacing w:line="420" w:lineRule="atLeast"/>
        <w:rPr>
          <w:rFonts w:asciiTheme="minorEastAsia" w:hAnsiTheme="minorEastAsia"/>
          <w:color w:val="333333"/>
          <w:sz w:val="20"/>
          <w:szCs w:val="20"/>
          <w:shd w:val="clear" w:color="auto" w:fill="FFFFFF"/>
        </w:rPr>
      </w:pPr>
      <w:r w:rsidRPr="00B371E6">
        <w:rPr>
          <w:rFonts w:asciiTheme="minorEastAsia" w:hAnsiTheme="minorEastAsia"/>
          <w:color w:val="333333"/>
          <w:sz w:val="20"/>
          <w:szCs w:val="20"/>
          <w:shd w:val="clear" w:color="auto" w:fill="FFFFFF"/>
        </w:rPr>
        <w:t xml:space="preserve">    6、viewDidAppear              视图已在屏幕上渲染完成。</w:t>
      </w:r>
    </w:p>
    <w:p w14:paraId="45F0B29C" w14:textId="77777777" w:rsidR="00313436" w:rsidRPr="00B371E6" w:rsidRDefault="00313436" w:rsidP="00313436">
      <w:pPr>
        <w:pBdr>
          <w:top w:val="none" w:sz="0" w:space="0" w:color="000000"/>
          <w:left w:val="none" w:sz="0" w:space="0" w:color="000000"/>
          <w:bottom w:val="none" w:sz="0" w:space="0" w:color="000000"/>
          <w:right w:val="none" w:sz="0" w:space="0" w:color="000000"/>
        </w:pBdr>
        <w:shd w:val="solid" w:color="FFFFFF" w:fill="auto"/>
        <w:autoSpaceDN w:val="0"/>
        <w:spacing w:line="420" w:lineRule="atLeast"/>
        <w:rPr>
          <w:rFonts w:asciiTheme="minorEastAsia" w:hAnsiTheme="minorEastAsia"/>
          <w:color w:val="333333"/>
          <w:sz w:val="20"/>
          <w:szCs w:val="20"/>
          <w:shd w:val="clear" w:color="auto" w:fill="FFFFFF"/>
        </w:rPr>
      </w:pPr>
      <w:r w:rsidRPr="00B371E6">
        <w:rPr>
          <w:rFonts w:asciiTheme="minorEastAsia" w:hAnsiTheme="minorEastAsia"/>
          <w:color w:val="333333"/>
          <w:sz w:val="20"/>
          <w:szCs w:val="20"/>
          <w:shd w:val="clear" w:color="auto" w:fill="FFFFFF"/>
        </w:rPr>
        <w:t xml:space="preserve"> </w:t>
      </w:r>
    </w:p>
    <w:p w14:paraId="3E00F2D3" w14:textId="77777777" w:rsidR="00313436" w:rsidRPr="00B371E6" w:rsidRDefault="00313436" w:rsidP="00313436">
      <w:pPr>
        <w:pBdr>
          <w:top w:val="none" w:sz="0" w:space="0" w:color="000000"/>
          <w:left w:val="none" w:sz="0" w:space="0" w:color="000000"/>
          <w:bottom w:val="none" w:sz="0" w:space="0" w:color="000000"/>
          <w:right w:val="none" w:sz="0" w:space="0" w:color="000000"/>
        </w:pBdr>
        <w:shd w:val="solid" w:color="FFFFFF" w:fill="auto"/>
        <w:autoSpaceDN w:val="0"/>
        <w:spacing w:line="420" w:lineRule="atLeast"/>
        <w:rPr>
          <w:rFonts w:asciiTheme="minorEastAsia" w:hAnsiTheme="minorEastAsia"/>
          <w:color w:val="333333"/>
          <w:sz w:val="20"/>
          <w:szCs w:val="20"/>
          <w:shd w:val="clear" w:color="auto" w:fill="FFFFFF"/>
        </w:rPr>
      </w:pPr>
      <w:r w:rsidRPr="00B371E6">
        <w:rPr>
          <w:rFonts w:asciiTheme="minorEastAsia" w:hAnsiTheme="minorEastAsia"/>
          <w:color w:val="333333"/>
          <w:sz w:val="20"/>
          <w:szCs w:val="20"/>
          <w:shd w:val="clear" w:color="auto" w:fill="FFFFFF"/>
        </w:rPr>
        <w:t xml:space="preserve">    // 视图将被从屏幕上移除的顺序</w:t>
      </w:r>
    </w:p>
    <w:p w14:paraId="45704E8F" w14:textId="77777777" w:rsidR="00313436" w:rsidRPr="00B371E6" w:rsidRDefault="00313436" w:rsidP="00313436">
      <w:pPr>
        <w:pBdr>
          <w:top w:val="none" w:sz="0" w:space="0" w:color="000000"/>
          <w:left w:val="none" w:sz="0" w:space="0" w:color="000000"/>
          <w:bottom w:val="none" w:sz="0" w:space="0" w:color="000000"/>
          <w:right w:val="none" w:sz="0" w:space="0" w:color="000000"/>
        </w:pBdr>
        <w:shd w:val="solid" w:color="FFFFFF" w:fill="auto"/>
        <w:autoSpaceDN w:val="0"/>
        <w:spacing w:line="420" w:lineRule="atLeast"/>
        <w:rPr>
          <w:rFonts w:asciiTheme="minorEastAsia" w:hAnsiTheme="minorEastAsia"/>
          <w:color w:val="333333"/>
          <w:sz w:val="20"/>
          <w:szCs w:val="20"/>
          <w:shd w:val="clear" w:color="auto" w:fill="FFFFFF"/>
        </w:rPr>
      </w:pPr>
      <w:r w:rsidRPr="00B371E6">
        <w:rPr>
          <w:rFonts w:asciiTheme="minorEastAsia" w:hAnsiTheme="minorEastAsia"/>
          <w:color w:val="333333"/>
          <w:sz w:val="20"/>
          <w:szCs w:val="20"/>
          <w:shd w:val="clear" w:color="auto" w:fill="FFFFFF"/>
        </w:rPr>
        <w:t xml:space="preserve">    1、viewWillDisappear          视图将被从屏幕上移除之前执行。</w:t>
      </w:r>
    </w:p>
    <w:p w14:paraId="0082AFDA" w14:textId="77777777" w:rsidR="00313436" w:rsidRPr="00B371E6" w:rsidRDefault="00313436" w:rsidP="00313436">
      <w:pPr>
        <w:pBdr>
          <w:top w:val="none" w:sz="0" w:space="0" w:color="000000"/>
          <w:left w:val="none" w:sz="0" w:space="0" w:color="000000"/>
          <w:bottom w:val="none" w:sz="0" w:space="0" w:color="000000"/>
          <w:right w:val="none" w:sz="0" w:space="0" w:color="000000"/>
        </w:pBdr>
        <w:shd w:val="solid" w:color="FFFFFF" w:fill="auto"/>
        <w:autoSpaceDN w:val="0"/>
        <w:spacing w:line="420" w:lineRule="atLeast"/>
        <w:rPr>
          <w:rFonts w:asciiTheme="minorEastAsia" w:hAnsiTheme="minorEastAsia"/>
          <w:color w:val="333333"/>
          <w:sz w:val="20"/>
          <w:szCs w:val="20"/>
          <w:shd w:val="clear" w:color="auto" w:fill="FFFFFF"/>
        </w:rPr>
      </w:pPr>
      <w:r w:rsidRPr="00B371E6">
        <w:rPr>
          <w:rFonts w:asciiTheme="minorEastAsia" w:hAnsiTheme="minorEastAsia"/>
          <w:color w:val="333333"/>
          <w:sz w:val="20"/>
          <w:szCs w:val="20"/>
          <w:shd w:val="clear" w:color="auto" w:fill="FFFFFF"/>
        </w:rPr>
        <w:t xml:space="preserve">    2、viewDidDisappear           视图已经被从屏幕上移除。</w:t>
      </w:r>
    </w:p>
    <w:p w14:paraId="30A0E0E3" w14:textId="77777777" w:rsidR="00313436" w:rsidRPr="00B371E6" w:rsidRDefault="00313436" w:rsidP="00313436">
      <w:pPr>
        <w:pBdr>
          <w:top w:val="none" w:sz="0" w:space="0" w:color="000000"/>
          <w:left w:val="none" w:sz="0" w:space="0" w:color="000000"/>
          <w:bottom w:val="none" w:sz="0" w:space="0" w:color="000000"/>
          <w:right w:val="none" w:sz="0" w:space="0" w:color="000000"/>
        </w:pBdr>
        <w:shd w:val="solid" w:color="FFFFFF" w:fill="auto"/>
        <w:autoSpaceDN w:val="0"/>
        <w:spacing w:line="420" w:lineRule="atLeast"/>
        <w:rPr>
          <w:rFonts w:asciiTheme="minorEastAsia" w:hAnsiTheme="minorEastAsia"/>
          <w:color w:val="333333"/>
          <w:sz w:val="20"/>
          <w:szCs w:val="20"/>
          <w:shd w:val="clear" w:color="auto" w:fill="FFFFFF"/>
        </w:rPr>
      </w:pPr>
      <w:r w:rsidRPr="00B371E6">
        <w:rPr>
          <w:rFonts w:asciiTheme="minorEastAsia" w:hAnsiTheme="minorEastAsia"/>
          <w:color w:val="333333"/>
          <w:sz w:val="20"/>
          <w:szCs w:val="20"/>
          <w:shd w:val="clear" w:color="auto" w:fill="FFFFFF"/>
        </w:rPr>
        <w:t xml:space="preserve">    3、dealloc                    视图被销毁，此时需要在init和viewDidLoad中创建的对象进行释放。</w:t>
      </w:r>
    </w:p>
    <w:p w14:paraId="26E04221" w14:textId="77777777" w:rsidR="00313436" w:rsidRPr="00B371E6" w:rsidRDefault="00313436" w:rsidP="00313436">
      <w:pPr>
        <w:pBdr>
          <w:top w:val="none" w:sz="0" w:space="0" w:color="000000"/>
          <w:left w:val="none" w:sz="0" w:space="0" w:color="000000"/>
          <w:bottom w:val="none" w:sz="0" w:space="0" w:color="000000"/>
          <w:right w:val="none" w:sz="0" w:space="0" w:color="000000"/>
        </w:pBdr>
        <w:shd w:val="solid" w:color="FFFFFF" w:fill="auto"/>
        <w:autoSpaceDN w:val="0"/>
        <w:spacing w:line="420" w:lineRule="atLeast"/>
        <w:rPr>
          <w:rFonts w:asciiTheme="minorEastAsia" w:hAnsiTheme="minorEastAsia"/>
          <w:color w:val="333333"/>
          <w:sz w:val="20"/>
          <w:szCs w:val="20"/>
          <w:shd w:val="clear" w:color="auto" w:fill="FFFFFF"/>
        </w:rPr>
      </w:pPr>
      <w:r w:rsidRPr="00B371E6">
        <w:rPr>
          <w:rFonts w:asciiTheme="minorEastAsia" w:hAnsiTheme="minorEastAsia"/>
          <w:color w:val="333333"/>
          <w:sz w:val="20"/>
          <w:szCs w:val="20"/>
          <w:shd w:val="clear" w:color="auto" w:fill="FFFFFF"/>
        </w:rPr>
        <w:t xml:space="preserve">    4、viewDidUnload              出现内存警告在内存不足时执行，并对所有非当前显示的controller执行。</w:t>
      </w:r>
    </w:p>
    <w:p w14:paraId="0455ACEB" w14:textId="77777777" w:rsidR="00313436" w:rsidRPr="00B371E6" w:rsidRDefault="00313436" w:rsidP="00313436">
      <w:pPr>
        <w:pBdr>
          <w:top w:val="none" w:sz="0" w:space="0" w:color="000000"/>
          <w:left w:val="none" w:sz="0" w:space="0" w:color="000000"/>
          <w:bottom w:val="none" w:sz="0" w:space="0" w:color="000000"/>
          <w:right w:val="none" w:sz="0" w:space="0" w:color="000000"/>
        </w:pBdr>
        <w:shd w:val="solid" w:color="FFFFFF" w:fill="auto"/>
        <w:autoSpaceDN w:val="0"/>
        <w:spacing w:line="420" w:lineRule="atLeast"/>
        <w:rPr>
          <w:rFonts w:asciiTheme="minorEastAsia" w:hAnsiTheme="minorEastAsia"/>
          <w:color w:val="333333"/>
          <w:sz w:val="20"/>
          <w:szCs w:val="20"/>
          <w:shd w:val="clear" w:color="auto" w:fill="FFFFFF"/>
        </w:rPr>
      </w:pPr>
      <w:r w:rsidRPr="00B371E6">
        <w:rPr>
          <w:rFonts w:asciiTheme="minorEastAsia" w:hAnsiTheme="minorEastAsia"/>
          <w:color w:val="333333"/>
          <w:sz w:val="20"/>
          <w:szCs w:val="20"/>
          <w:shd w:val="clear" w:color="auto" w:fill="FFFFFF"/>
        </w:rPr>
        <w:t xml:space="preserve">     本视图的所有子视图将被销毁，以释放内存,此时开发者需要手动对viewLoad、viewDidLoad中创建的对象释放内存。</w:t>
      </w:r>
    </w:p>
    <w:p w14:paraId="65D762B0" w14:textId="77777777" w:rsidR="00313436" w:rsidRPr="00B371E6" w:rsidRDefault="00313436" w:rsidP="00313436">
      <w:pPr>
        <w:pBdr>
          <w:top w:val="none" w:sz="0" w:space="0" w:color="000000"/>
          <w:left w:val="none" w:sz="0" w:space="0" w:color="000000"/>
          <w:bottom w:val="none" w:sz="0" w:space="0" w:color="000000"/>
          <w:right w:val="none" w:sz="0" w:space="0" w:color="000000"/>
        </w:pBdr>
        <w:shd w:val="solid" w:color="FFFFFF" w:fill="auto"/>
        <w:autoSpaceDN w:val="0"/>
        <w:spacing w:line="420" w:lineRule="atLeast"/>
        <w:rPr>
          <w:rFonts w:asciiTheme="minorEastAsia" w:hAnsiTheme="minorEastAsia"/>
          <w:color w:val="333333"/>
          <w:sz w:val="20"/>
          <w:szCs w:val="20"/>
          <w:shd w:val="clear" w:color="auto" w:fill="FFFFFF"/>
        </w:rPr>
      </w:pPr>
      <w:r w:rsidRPr="00B371E6">
        <w:rPr>
          <w:rFonts w:asciiTheme="minorEastAsia" w:hAnsiTheme="minorEastAsia"/>
          <w:color w:val="333333"/>
          <w:sz w:val="20"/>
          <w:szCs w:val="20"/>
          <w:shd w:val="clear" w:color="auto" w:fill="FFFFFF"/>
        </w:rPr>
        <w:t xml:space="preserve"> </w:t>
      </w:r>
    </w:p>
    <w:p w14:paraId="12F1DBAF" w14:textId="77777777" w:rsidR="00313436" w:rsidRPr="00B371E6" w:rsidRDefault="00313436" w:rsidP="00313436">
      <w:pPr>
        <w:pBdr>
          <w:top w:val="none" w:sz="0" w:space="0" w:color="000000"/>
          <w:left w:val="none" w:sz="0" w:space="0" w:color="000000"/>
          <w:bottom w:val="none" w:sz="0" w:space="0" w:color="000000"/>
          <w:right w:val="none" w:sz="0" w:space="0" w:color="000000"/>
        </w:pBdr>
        <w:shd w:val="solid" w:color="FFFFFF" w:fill="auto"/>
        <w:autoSpaceDN w:val="0"/>
        <w:spacing w:line="420" w:lineRule="atLeast"/>
        <w:rPr>
          <w:rFonts w:asciiTheme="minorEastAsia" w:hAnsiTheme="minorEastAsia"/>
          <w:color w:val="333333"/>
          <w:sz w:val="20"/>
          <w:szCs w:val="20"/>
          <w:shd w:val="clear" w:color="auto" w:fill="FFFFFF"/>
        </w:rPr>
      </w:pPr>
      <w:r w:rsidRPr="00B371E6">
        <w:rPr>
          <w:rFonts w:asciiTheme="minorEastAsia" w:hAnsiTheme="minorEastAsia"/>
          <w:color w:val="333333"/>
          <w:sz w:val="20"/>
          <w:szCs w:val="20"/>
          <w:shd w:val="clear" w:color="auto" w:fill="FFFFFF"/>
        </w:rPr>
        <w:t xml:space="preserve">     因为当这个视图再次显示在屏幕上的时候，viewLoad、viewDidLoad 再次被调用，以便再次构造视图。</w:t>
      </w:r>
    </w:p>
    <w:p w14:paraId="63858D5B" w14:textId="77777777" w:rsidR="00313436" w:rsidRPr="00B371E6" w:rsidRDefault="00313436" w:rsidP="00313436">
      <w:pPr>
        <w:pBdr>
          <w:top w:val="none" w:sz="0" w:space="0" w:color="000000"/>
          <w:left w:val="none" w:sz="0" w:space="0" w:color="000000"/>
          <w:bottom w:val="none" w:sz="0" w:space="0" w:color="000000"/>
          <w:right w:val="none" w:sz="0" w:space="0" w:color="000000"/>
        </w:pBdr>
        <w:shd w:val="solid" w:color="FFFFFF" w:fill="auto"/>
        <w:autoSpaceDN w:val="0"/>
        <w:spacing w:line="420" w:lineRule="atLeast"/>
        <w:rPr>
          <w:rFonts w:asciiTheme="minorEastAsia" w:hAnsiTheme="minorEastAsia"/>
          <w:b/>
          <w:bCs/>
          <w:color w:val="333333"/>
          <w:sz w:val="20"/>
          <w:szCs w:val="20"/>
          <w:shd w:val="clear" w:color="auto" w:fill="FFFFFF"/>
        </w:rPr>
      </w:pPr>
    </w:p>
    <w:p w14:paraId="158CD286" w14:textId="77777777" w:rsidR="00313436" w:rsidRPr="00B371E6" w:rsidRDefault="00313436" w:rsidP="00313436">
      <w:pPr>
        <w:pBdr>
          <w:top w:val="none" w:sz="0" w:space="0" w:color="000000"/>
          <w:left w:val="none" w:sz="0" w:space="0" w:color="000000"/>
          <w:bottom w:val="none" w:sz="0" w:space="0" w:color="000000"/>
          <w:right w:val="none" w:sz="0" w:space="0" w:color="000000"/>
        </w:pBdr>
        <w:shd w:val="solid" w:color="FFFFFF" w:fill="auto"/>
        <w:autoSpaceDN w:val="0"/>
        <w:spacing w:line="420" w:lineRule="atLeast"/>
        <w:rPr>
          <w:rFonts w:asciiTheme="minorEastAsia" w:hAnsiTheme="minorEastAsia"/>
          <w:b/>
          <w:bCs/>
          <w:color w:val="333333"/>
          <w:sz w:val="20"/>
          <w:szCs w:val="20"/>
          <w:shd w:val="clear" w:color="auto" w:fill="FFFFFF"/>
        </w:rPr>
      </w:pPr>
      <w:r w:rsidRPr="00B371E6">
        <w:rPr>
          <w:rFonts w:asciiTheme="minorEastAsia" w:hAnsiTheme="minorEastAsia"/>
          <w:color w:val="333333"/>
          <w:sz w:val="20"/>
          <w:szCs w:val="20"/>
          <w:shd w:val="clear" w:color="auto" w:fill="FFFFFF"/>
        </w:rPr>
        <w:t xml:space="preserve"> </w:t>
      </w:r>
      <w:r w:rsidR="00034AC4" w:rsidRPr="00B371E6">
        <w:rPr>
          <w:rFonts w:asciiTheme="minorEastAsia" w:hAnsiTheme="minorEastAsia" w:hint="eastAsia"/>
          <w:b/>
          <w:bCs/>
          <w:color w:val="333333"/>
          <w:sz w:val="20"/>
          <w:szCs w:val="20"/>
          <w:shd w:val="clear" w:color="auto" w:fill="FFFFFF"/>
        </w:rPr>
        <w:t>164</w:t>
      </w:r>
      <w:r w:rsidRPr="00B371E6">
        <w:rPr>
          <w:rFonts w:asciiTheme="minorEastAsia" w:hAnsiTheme="minorEastAsia" w:hint="eastAsia"/>
          <w:b/>
          <w:bCs/>
          <w:color w:val="333333"/>
          <w:sz w:val="20"/>
          <w:szCs w:val="20"/>
          <w:shd w:val="clear" w:color="auto" w:fill="FFFFFF"/>
        </w:rPr>
        <w:t>、</w:t>
      </w:r>
      <w:r w:rsidRPr="00B371E6">
        <w:rPr>
          <w:rFonts w:asciiTheme="minorEastAsia" w:hAnsiTheme="minorEastAsia"/>
          <w:b/>
          <w:bCs/>
          <w:color w:val="333333"/>
          <w:sz w:val="20"/>
          <w:szCs w:val="20"/>
          <w:shd w:val="clear" w:color="auto" w:fill="FFFFFF"/>
        </w:rPr>
        <w:t>Object C中创建线程的方法是什么？如果在主线程中执行代码，方法是什么？如果想延时执行代码、方法又是什么？</w:t>
      </w:r>
    </w:p>
    <w:p w14:paraId="567518D3" w14:textId="77777777" w:rsidR="00313436" w:rsidRPr="00B371E6" w:rsidRDefault="00313436" w:rsidP="00313436">
      <w:pPr>
        <w:pBdr>
          <w:top w:val="none" w:sz="0" w:space="0" w:color="000000"/>
          <w:left w:val="none" w:sz="0" w:space="0" w:color="000000"/>
          <w:bottom w:val="none" w:sz="0" w:space="0" w:color="000000"/>
          <w:right w:val="none" w:sz="0" w:space="0" w:color="000000"/>
        </w:pBdr>
        <w:shd w:val="solid" w:color="FFFFFF" w:fill="auto"/>
        <w:autoSpaceDN w:val="0"/>
        <w:spacing w:line="420" w:lineRule="atLeast"/>
        <w:rPr>
          <w:rFonts w:asciiTheme="minorEastAsia" w:hAnsiTheme="minorEastAsia"/>
          <w:b/>
          <w:bCs/>
          <w:color w:val="333333"/>
          <w:sz w:val="20"/>
          <w:szCs w:val="20"/>
          <w:shd w:val="clear" w:color="auto" w:fill="FFFFFF"/>
        </w:rPr>
      </w:pPr>
      <w:r w:rsidRPr="00B371E6">
        <w:rPr>
          <w:rFonts w:asciiTheme="minorEastAsia" w:hAnsiTheme="minorEastAsia" w:hint="eastAsia"/>
          <w:color w:val="333333"/>
          <w:sz w:val="20"/>
          <w:szCs w:val="20"/>
          <w:shd w:val="clear" w:color="auto" w:fill="FFFFFF"/>
        </w:rPr>
        <w:t xml:space="preserve">    </w:t>
      </w:r>
      <w:r w:rsidRPr="00B371E6">
        <w:rPr>
          <w:rFonts w:asciiTheme="minorEastAsia" w:hAnsiTheme="minorEastAsia"/>
          <w:color w:val="333333"/>
          <w:sz w:val="20"/>
          <w:szCs w:val="20"/>
          <w:shd w:val="clear" w:color="auto" w:fill="FFFFFF"/>
        </w:rPr>
        <w:t>线程创建有三种方法：使用NSThread创建、使用 GCD的dispatch、使用子类化的NSOperation,然后将其加入NSOperationQueue;在主线程执行代码，方法是 performSelectorOnMainThread，如果想延时执行代码可以用performSelector:onThread:withObject:waitUntilDone:</w:t>
      </w:r>
    </w:p>
    <w:p w14:paraId="65462EB1" w14:textId="77777777" w:rsidR="00313436" w:rsidRPr="00B371E6" w:rsidRDefault="00034AC4" w:rsidP="00313436">
      <w:pPr>
        <w:pBdr>
          <w:top w:val="none" w:sz="0" w:space="0" w:color="000000"/>
          <w:left w:val="none" w:sz="0" w:space="0" w:color="000000"/>
          <w:bottom w:val="none" w:sz="0" w:space="0" w:color="000000"/>
          <w:right w:val="none" w:sz="0" w:space="0" w:color="000000"/>
        </w:pBdr>
        <w:shd w:val="solid" w:color="FFFFFF" w:fill="auto"/>
        <w:autoSpaceDN w:val="0"/>
        <w:spacing w:line="420" w:lineRule="atLeast"/>
        <w:rPr>
          <w:rFonts w:asciiTheme="minorEastAsia" w:hAnsiTheme="minorEastAsia"/>
          <w:b/>
          <w:bCs/>
          <w:color w:val="333333"/>
          <w:sz w:val="20"/>
          <w:szCs w:val="20"/>
          <w:shd w:val="clear" w:color="auto" w:fill="FFFFFF"/>
        </w:rPr>
      </w:pPr>
      <w:r w:rsidRPr="00B371E6">
        <w:rPr>
          <w:rFonts w:asciiTheme="minorEastAsia" w:hAnsiTheme="minorEastAsia" w:hint="eastAsia"/>
          <w:b/>
          <w:bCs/>
          <w:color w:val="333333"/>
          <w:sz w:val="20"/>
          <w:szCs w:val="20"/>
          <w:shd w:val="clear" w:color="auto" w:fill="FFFFFF"/>
        </w:rPr>
        <w:t>165</w:t>
      </w:r>
      <w:r w:rsidR="00313436" w:rsidRPr="00B371E6">
        <w:rPr>
          <w:rFonts w:asciiTheme="minorEastAsia" w:hAnsiTheme="minorEastAsia" w:hint="eastAsia"/>
          <w:b/>
          <w:bCs/>
          <w:color w:val="333333"/>
          <w:sz w:val="20"/>
          <w:szCs w:val="20"/>
          <w:shd w:val="clear" w:color="auto" w:fill="FFFFFF"/>
        </w:rPr>
        <w:t>、</w:t>
      </w:r>
      <w:r w:rsidR="00313436" w:rsidRPr="00B371E6">
        <w:rPr>
          <w:rFonts w:asciiTheme="minorEastAsia" w:hAnsiTheme="minorEastAsia"/>
          <w:b/>
          <w:bCs/>
          <w:color w:val="333333"/>
          <w:sz w:val="20"/>
          <w:szCs w:val="20"/>
          <w:shd w:val="clear" w:color="auto" w:fill="FFFFFF"/>
        </w:rPr>
        <w:t>ARC自动引用技术</w:t>
      </w:r>
    </w:p>
    <w:p w14:paraId="507A268C" w14:textId="77777777" w:rsidR="00313436" w:rsidRPr="00B371E6" w:rsidRDefault="00313436" w:rsidP="00313436">
      <w:pPr>
        <w:pBdr>
          <w:top w:val="none" w:sz="0" w:space="0" w:color="000000"/>
          <w:left w:val="none" w:sz="0" w:space="0" w:color="000000"/>
          <w:bottom w:val="none" w:sz="0" w:space="0" w:color="000000"/>
          <w:right w:val="none" w:sz="0" w:space="0" w:color="000000"/>
        </w:pBdr>
        <w:shd w:val="solid" w:color="FFFFFF" w:fill="auto"/>
        <w:autoSpaceDN w:val="0"/>
        <w:spacing w:line="420" w:lineRule="atLeast"/>
        <w:rPr>
          <w:rFonts w:asciiTheme="minorEastAsia" w:hAnsiTheme="minorEastAsia"/>
          <w:color w:val="333333"/>
          <w:sz w:val="20"/>
          <w:szCs w:val="20"/>
          <w:shd w:val="clear" w:color="auto" w:fill="FFFFFF"/>
        </w:rPr>
      </w:pPr>
      <w:r w:rsidRPr="00B371E6">
        <w:rPr>
          <w:rFonts w:asciiTheme="minorEastAsia" w:hAnsiTheme="minorEastAsia"/>
          <w:color w:val="333333"/>
          <w:sz w:val="20"/>
          <w:szCs w:val="20"/>
          <w:shd w:val="clear" w:color="auto" w:fill="FFFFFF"/>
        </w:rPr>
        <w:t>答:1.ARC是编译特性，不是运行时特性，只是在编译的时候，编译器会自动加上释放代码</w:t>
      </w:r>
    </w:p>
    <w:p w14:paraId="7925B86D" w14:textId="77777777" w:rsidR="00313436" w:rsidRPr="00B371E6" w:rsidRDefault="00313436" w:rsidP="00313436">
      <w:pPr>
        <w:pBdr>
          <w:top w:val="none" w:sz="0" w:space="0" w:color="000000"/>
          <w:left w:val="none" w:sz="0" w:space="0" w:color="000000"/>
          <w:bottom w:val="none" w:sz="0" w:space="0" w:color="000000"/>
          <w:right w:val="none" w:sz="0" w:space="0" w:color="000000"/>
        </w:pBdr>
        <w:shd w:val="solid" w:color="FFFFFF" w:fill="auto"/>
        <w:autoSpaceDN w:val="0"/>
        <w:spacing w:line="420" w:lineRule="atLeast"/>
        <w:rPr>
          <w:rFonts w:asciiTheme="minorEastAsia" w:hAnsiTheme="minorEastAsia"/>
          <w:color w:val="333333"/>
          <w:sz w:val="20"/>
          <w:szCs w:val="20"/>
          <w:shd w:val="clear" w:color="auto" w:fill="FFFFFF"/>
        </w:rPr>
      </w:pPr>
      <w:r w:rsidRPr="00B371E6">
        <w:rPr>
          <w:rFonts w:asciiTheme="minorEastAsia" w:hAnsiTheme="minorEastAsia"/>
          <w:color w:val="333333"/>
          <w:sz w:val="20"/>
          <w:szCs w:val="20"/>
          <w:shd w:val="clear" w:color="auto" w:fill="FFFFFF"/>
        </w:rPr>
        <w:t xml:space="preserve">    2.不能调用release、retain、autorelease、retainCount</w:t>
      </w:r>
    </w:p>
    <w:p w14:paraId="37211932" w14:textId="77777777" w:rsidR="00313436" w:rsidRPr="00B371E6" w:rsidRDefault="00313436" w:rsidP="00313436">
      <w:pPr>
        <w:pBdr>
          <w:top w:val="none" w:sz="0" w:space="0" w:color="000000"/>
          <w:left w:val="none" w:sz="0" w:space="0" w:color="000000"/>
          <w:bottom w:val="none" w:sz="0" w:space="0" w:color="000000"/>
          <w:right w:val="none" w:sz="0" w:space="0" w:color="000000"/>
        </w:pBdr>
        <w:shd w:val="solid" w:color="FFFFFF" w:fill="auto"/>
        <w:autoSpaceDN w:val="0"/>
        <w:spacing w:line="420" w:lineRule="atLeast"/>
        <w:rPr>
          <w:rFonts w:asciiTheme="minorEastAsia" w:hAnsiTheme="minorEastAsia"/>
          <w:color w:val="333333"/>
          <w:sz w:val="20"/>
          <w:szCs w:val="20"/>
          <w:shd w:val="clear" w:color="auto" w:fill="FFFFFF"/>
        </w:rPr>
      </w:pPr>
      <w:r w:rsidRPr="00B371E6">
        <w:rPr>
          <w:rFonts w:asciiTheme="minorEastAsia" w:hAnsiTheme="minorEastAsia"/>
          <w:color w:val="333333"/>
          <w:sz w:val="20"/>
          <w:szCs w:val="20"/>
          <w:shd w:val="clear" w:color="auto" w:fill="FFFFFF"/>
        </w:rPr>
        <w:t xml:space="preserve">    3.dealloc注意</w:t>
      </w:r>
    </w:p>
    <w:p w14:paraId="0BD066B6" w14:textId="77777777" w:rsidR="00313436" w:rsidRPr="00B371E6" w:rsidRDefault="00313436" w:rsidP="00313436">
      <w:pPr>
        <w:pBdr>
          <w:top w:val="none" w:sz="0" w:space="0" w:color="000000"/>
          <w:left w:val="none" w:sz="0" w:space="0" w:color="000000"/>
          <w:bottom w:val="none" w:sz="0" w:space="0" w:color="000000"/>
          <w:right w:val="none" w:sz="0" w:space="0" w:color="000000"/>
        </w:pBdr>
        <w:shd w:val="solid" w:color="FFFFFF" w:fill="auto"/>
        <w:autoSpaceDN w:val="0"/>
        <w:spacing w:line="420" w:lineRule="atLeast"/>
        <w:rPr>
          <w:rFonts w:asciiTheme="minorEastAsia" w:hAnsiTheme="minorEastAsia"/>
          <w:color w:val="333333"/>
          <w:sz w:val="20"/>
          <w:szCs w:val="20"/>
          <w:shd w:val="clear" w:color="auto" w:fill="FFFFFF"/>
        </w:rPr>
      </w:pPr>
      <w:r w:rsidRPr="00B371E6">
        <w:rPr>
          <w:rFonts w:asciiTheme="minorEastAsia" w:hAnsiTheme="minorEastAsia"/>
          <w:color w:val="333333"/>
          <w:sz w:val="20"/>
          <w:szCs w:val="20"/>
          <w:shd w:val="clear" w:color="auto" w:fill="FFFFFF"/>
        </w:rPr>
        <w:t xml:space="preserve">     1&gt; 不能在dealloc中调用[super dealloc]</w:t>
      </w:r>
    </w:p>
    <w:p w14:paraId="55011BE6" w14:textId="77777777" w:rsidR="00313436" w:rsidRPr="00B371E6" w:rsidRDefault="00313436" w:rsidP="00313436">
      <w:pPr>
        <w:pBdr>
          <w:top w:val="none" w:sz="0" w:space="0" w:color="000000"/>
          <w:left w:val="none" w:sz="0" w:space="0" w:color="000000"/>
          <w:bottom w:val="none" w:sz="0" w:space="0" w:color="000000"/>
          <w:right w:val="none" w:sz="0" w:space="0" w:color="000000"/>
        </w:pBdr>
        <w:shd w:val="solid" w:color="FFFFFF" w:fill="auto"/>
        <w:autoSpaceDN w:val="0"/>
        <w:spacing w:line="420" w:lineRule="atLeast"/>
        <w:rPr>
          <w:rFonts w:asciiTheme="minorEastAsia" w:hAnsiTheme="minorEastAsia"/>
          <w:color w:val="333333"/>
          <w:sz w:val="20"/>
          <w:szCs w:val="20"/>
          <w:shd w:val="clear" w:color="auto" w:fill="FFFFFF"/>
        </w:rPr>
      </w:pPr>
      <w:r w:rsidRPr="00B371E6">
        <w:rPr>
          <w:rFonts w:asciiTheme="minorEastAsia" w:hAnsiTheme="minorEastAsia"/>
          <w:color w:val="333333"/>
          <w:sz w:val="20"/>
          <w:szCs w:val="20"/>
          <w:shd w:val="clear" w:color="auto" w:fill="FFFFFF"/>
        </w:rPr>
        <w:t xml:space="preserve">     2&gt; 不能在dealloc中释放资源</w:t>
      </w:r>
    </w:p>
    <w:p w14:paraId="269820D8" w14:textId="77777777" w:rsidR="00313436" w:rsidRPr="00B371E6" w:rsidRDefault="00313436" w:rsidP="00313436">
      <w:pPr>
        <w:pBdr>
          <w:top w:val="none" w:sz="0" w:space="0" w:color="000000"/>
          <w:left w:val="none" w:sz="0" w:space="0" w:color="000000"/>
          <w:bottom w:val="none" w:sz="0" w:space="0" w:color="000000"/>
          <w:right w:val="none" w:sz="0" w:space="0" w:color="000000"/>
        </w:pBdr>
        <w:shd w:val="solid" w:color="FFFFFF" w:fill="auto"/>
        <w:autoSpaceDN w:val="0"/>
        <w:spacing w:line="420" w:lineRule="atLeast"/>
        <w:rPr>
          <w:rFonts w:asciiTheme="minorEastAsia" w:hAnsiTheme="minorEastAsia"/>
          <w:color w:val="333333"/>
          <w:sz w:val="20"/>
          <w:szCs w:val="20"/>
          <w:shd w:val="clear" w:color="auto" w:fill="FFFFFF"/>
        </w:rPr>
      </w:pPr>
      <w:r w:rsidRPr="00B371E6">
        <w:rPr>
          <w:rFonts w:asciiTheme="minorEastAsia" w:hAnsiTheme="minorEastAsia"/>
          <w:color w:val="333333"/>
          <w:sz w:val="20"/>
          <w:szCs w:val="20"/>
          <w:shd w:val="clear" w:color="auto" w:fill="FFFFFF"/>
        </w:rPr>
        <w:t xml:space="preserve">   4.@property参数说明</w:t>
      </w:r>
    </w:p>
    <w:p w14:paraId="3530D397" w14:textId="77777777" w:rsidR="00313436" w:rsidRPr="00B371E6" w:rsidRDefault="00313436" w:rsidP="00313436">
      <w:pPr>
        <w:pBdr>
          <w:top w:val="none" w:sz="0" w:space="0" w:color="000000"/>
          <w:left w:val="none" w:sz="0" w:space="0" w:color="000000"/>
          <w:bottom w:val="none" w:sz="0" w:space="0" w:color="000000"/>
          <w:right w:val="none" w:sz="0" w:space="0" w:color="000000"/>
        </w:pBdr>
        <w:shd w:val="solid" w:color="FFFFFF" w:fill="auto"/>
        <w:autoSpaceDN w:val="0"/>
        <w:spacing w:line="420" w:lineRule="atLeast"/>
        <w:rPr>
          <w:rFonts w:asciiTheme="minorEastAsia" w:hAnsiTheme="minorEastAsia"/>
          <w:color w:val="333333"/>
          <w:sz w:val="20"/>
          <w:szCs w:val="20"/>
          <w:shd w:val="clear" w:color="auto" w:fill="FFFFFF"/>
        </w:rPr>
      </w:pPr>
      <w:r w:rsidRPr="00B371E6">
        <w:rPr>
          <w:rFonts w:asciiTheme="minorEastAsia" w:hAnsiTheme="minorEastAsia"/>
          <w:color w:val="333333"/>
          <w:sz w:val="20"/>
          <w:szCs w:val="20"/>
          <w:shd w:val="clear" w:color="auto" w:fill="FFFFFF"/>
        </w:rPr>
        <w:t xml:space="preserve">    1&gt; retain 改为 strong</w:t>
      </w:r>
    </w:p>
    <w:p w14:paraId="2D320885" w14:textId="77777777" w:rsidR="00313436" w:rsidRPr="00B371E6" w:rsidRDefault="00313436" w:rsidP="00313436">
      <w:pPr>
        <w:pBdr>
          <w:top w:val="none" w:sz="0" w:space="0" w:color="000000"/>
          <w:left w:val="none" w:sz="0" w:space="0" w:color="000000"/>
          <w:bottom w:val="none" w:sz="0" w:space="0" w:color="000000"/>
          <w:right w:val="none" w:sz="0" w:space="0" w:color="000000"/>
        </w:pBdr>
        <w:shd w:val="solid" w:color="FFFFFF" w:fill="auto"/>
        <w:autoSpaceDN w:val="0"/>
        <w:spacing w:line="420" w:lineRule="atLeast"/>
        <w:rPr>
          <w:rFonts w:asciiTheme="minorEastAsia" w:hAnsiTheme="minorEastAsia"/>
          <w:color w:val="333333"/>
          <w:sz w:val="20"/>
          <w:szCs w:val="20"/>
          <w:shd w:val="clear" w:color="auto" w:fill="FFFFFF"/>
        </w:rPr>
      </w:pPr>
      <w:r w:rsidRPr="00B371E6">
        <w:rPr>
          <w:rFonts w:asciiTheme="minorEastAsia" w:hAnsiTheme="minorEastAsia"/>
          <w:color w:val="333333"/>
          <w:sz w:val="20"/>
          <w:szCs w:val="20"/>
          <w:shd w:val="clear" w:color="auto" w:fill="FFFFFF"/>
        </w:rPr>
        <w:t xml:space="preserve">    2&gt; 基本数据类型(int\float)还是用assign</w:t>
      </w:r>
    </w:p>
    <w:p w14:paraId="737DA6C9" w14:textId="77777777" w:rsidR="00313436" w:rsidRPr="00B371E6" w:rsidRDefault="00313436" w:rsidP="00313436">
      <w:pPr>
        <w:pBdr>
          <w:top w:val="none" w:sz="0" w:space="0" w:color="000000"/>
          <w:left w:val="none" w:sz="0" w:space="0" w:color="000000"/>
          <w:bottom w:val="none" w:sz="0" w:space="0" w:color="000000"/>
          <w:right w:val="none" w:sz="0" w:space="0" w:color="000000"/>
        </w:pBdr>
        <w:shd w:val="solid" w:color="FFFFFF" w:fill="auto"/>
        <w:autoSpaceDN w:val="0"/>
        <w:spacing w:line="420" w:lineRule="atLeast"/>
        <w:rPr>
          <w:rFonts w:asciiTheme="minorEastAsia" w:hAnsiTheme="minorEastAsia"/>
          <w:color w:val="333333"/>
          <w:sz w:val="20"/>
          <w:szCs w:val="20"/>
          <w:shd w:val="clear" w:color="auto" w:fill="FFFFFF"/>
        </w:rPr>
      </w:pPr>
      <w:r w:rsidRPr="00B371E6">
        <w:rPr>
          <w:rFonts w:asciiTheme="minorEastAsia" w:hAnsiTheme="minorEastAsia"/>
          <w:color w:val="333333"/>
          <w:sz w:val="20"/>
          <w:szCs w:val="20"/>
          <w:shd w:val="clear" w:color="auto" w:fill="FFFFFF"/>
        </w:rPr>
        <w:t xml:space="preserve">    3&gt; copy 还是 copy</w:t>
      </w:r>
    </w:p>
    <w:p w14:paraId="3674705F" w14:textId="77777777" w:rsidR="00313436" w:rsidRPr="00B371E6" w:rsidRDefault="00313436" w:rsidP="00313436">
      <w:pPr>
        <w:pBdr>
          <w:top w:val="none" w:sz="0" w:space="0" w:color="000000"/>
          <w:left w:val="none" w:sz="0" w:space="0" w:color="000000"/>
          <w:bottom w:val="none" w:sz="0" w:space="0" w:color="000000"/>
          <w:right w:val="none" w:sz="0" w:space="0" w:color="000000"/>
        </w:pBdr>
        <w:shd w:val="solid" w:color="FFFFFF" w:fill="auto"/>
        <w:autoSpaceDN w:val="0"/>
        <w:spacing w:line="420" w:lineRule="atLeast"/>
        <w:rPr>
          <w:rFonts w:asciiTheme="minorEastAsia" w:hAnsiTheme="minorEastAsia"/>
          <w:color w:val="333333"/>
          <w:sz w:val="20"/>
          <w:szCs w:val="20"/>
          <w:shd w:val="clear" w:color="auto" w:fill="FFFFFF"/>
        </w:rPr>
      </w:pPr>
      <w:r w:rsidRPr="00B371E6">
        <w:rPr>
          <w:rFonts w:asciiTheme="minorEastAsia" w:hAnsiTheme="minorEastAsia"/>
          <w:color w:val="333333"/>
          <w:sz w:val="20"/>
          <w:szCs w:val="20"/>
          <w:shd w:val="clear" w:color="auto" w:fill="FFFFFF"/>
        </w:rPr>
        <w:t xml:space="preserve">    4&gt; 如果2个对象循环引用，一端用strong，一端用weak</w:t>
      </w:r>
    </w:p>
    <w:p w14:paraId="2C07B006" w14:textId="77777777" w:rsidR="00313436" w:rsidRPr="00B371E6" w:rsidRDefault="00313436" w:rsidP="00313436">
      <w:pPr>
        <w:pBdr>
          <w:top w:val="none" w:sz="0" w:space="0" w:color="000000"/>
          <w:left w:val="none" w:sz="0" w:space="0" w:color="000000"/>
          <w:bottom w:val="none" w:sz="0" w:space="0" w:color="000000"/>
          <w:right w:val="none" w:sz="0" w:space="0" w:color="000000"/>
        </w:pBdr>
        <w:shd w:val="solid" w:color="FFFFFF" w:fill="auto"/>
        <w:autoSpaceDN w:val="0"/>
        <w:spacing w:line="420" w:lineRule="atLeast"/>
        <w:rPr>
          <w:rFonts w:asciiTheme="minorEastAsia" w:hAnsiTheme="minorEastAsia"/>
          <w:color w:val="333333"/>
          <w:sz w:val="20"/>
          <w:szCs w:val="20"/>
          <w:shd w:val="clear" w:color="auto" w:fill="FFFFFF"/>
        </w:rPr>
      </w:pPr>
      <w:r w:rsidRPr="00B371E6">
        <w:rPr>
          <w:rFonts w:asciiTheme="minorEastAsia" w:hAnsiTheme="minorEastAsia"/>
          <w:color w:val="333333"/>
          <w:sz w:val="20"/>
          <w:szCs w:val="20"/>
          <w:shd w:val="clear" w:color="auto" w:fill="FFFFFF"/>
        </w:rPr>
        <w:t xml:space="preserve">    5&gt; weak是用在对象上，weak其实作用跟assign相当</w:t>
      </w:r>
    </w:p>
    <w:p w14:paraId="3DF8A2E8" w14:textId="77777777" w:rsidR="00313436" w:rsidRPr="00B371E6" w:rsidRDefault="00313436" w:rsidP="00313436">
      <w:pPr>
        <w:pBdr>
          <w:top w:val="none" w:sz="0" w:space="0" w:color="000000"/>
          <w:left w:val="none" w:sz="0" w:space="0" w:color="000000"/>
          <w:bottom w:val="none" w:sz="0" w:space="0" w:color="000000"/>
          <w:right w:val="none" w:sz="0" w:space="0" w:color="000000"/>
        </w:pBdr>
        <w:shd w:val="solid" w:color="FFFFFF" w:fill="auto"/>
        <w:autoSpaceDN w:val="0"/>
        <w:spacing w:line="420" w:lineRule="atLeast"/>
        <w:rPr>
          <w:rFonts w:asciiTheme="minorEastAsia" w:hAnsiTheme="minorEastAsia"/>
          <w:color w:val="333333"/>
          <w:sz w:val="20"/>
          <w:szCs w:val="20"/>
          <w:shd w:val="clear" w:color="auto" w:fill="FFFFFF"/>
        </w:rPr>
      </w:pPr>
      <w:r w:rsidRPr="00B371E6">
        <w:rPr>
          <w:rFonts w:asciiTheme="minorEastAsia" w:hAnsiTheme="minorEastAsia"/>
          <w:color w:val="333333"/>
          <w:sz w:val="20"/>
          <w:szCs w:val="20"/>
          <w:shd w:val="clear" w:color="auto" w:fill="FFFFFF"/>
        </w:rPr>
        <w:t xml:space="preserve">    5.ARC中只允许使用通过@autoreleasepool {}创建自动释放池</w:t>
      </w:r>
    </w:p>
    <w:p w14:paraId="068E7820" w14:textId="77777777" w:rsidR="00313436" w:rsidRPr="00B371E6" w:rsidRDefault="00034AC4" w:rsidP="00034AC4">
      <w:pPr>
        <w:shd w:val="solid" w:color="FFFFFF" w:fill="auto"/>
        <w:autoSpaceDN w:val="0"/>
        <w:spacing w:before="150" w:after="150" w:line="450" w:lineRule="atLeast"/>
        <w:jc w:val="left"/>
        <w:textAlignment w:val="baseline"/>
        <w:rPr>
          <w:rFonts w:asciiTheme="minorEastAsia" w:hAnsiTheme="minorEastAsia"/>
          <w:b/>
          <w:bCs/>
          <w:color w:val="333333"/>
          <w:sz w:val="20"/>
          <w:szCs w:val="20"/>
          <w:shd w:val="clear" w:color="auto" w:fill="FFFFFF"/>
        </w:rPr>
      </w:pPr>
      <w:r w:rsidRPr="00B371E6">
        <w:rPr>
          <w:rFonts w:asciiTheme="minorEastAsia" w:hAnsiTheme="minorEastAsia" w:hint="eastAsia"/>
          <w:b/>
          <w:bCs/>
          <w:color w:val="333333"/>
          <w:sz w:val="20"/>
          <w:szCs w:val="20"/>
          <w:shd w:val="clear" w:color="auto" w:fill="FFFFFF"/>
        </w:rPr>
        <w:t>166、</w:t>
      </w:r>
      <w:r w:rsidR="00313436" w:rsidRPr="00B371E6">
        <w:rPr>
          <w:rFonts w:asciiTheme="minorEastAsia" w:hAnsiTheme="minorEastAsia" w:hint="eastAsia"/>
          <w:b/>
          <w:bCs/>
          <w:color w:val="333333"/>
          <w:sz w:val="20"/>
          <w:szCs w:val="20"/>
          <w:shd w:val="clear" w:color="auto" w:fill="FFFFFF"/>
        </w:rPr>
        <w:t xml:space="preserve">聊聊GCD </w:t>
      </w:r>
    </w:p>
    <w:p w14:paraId="22A30EF0" w14:textId="77777777" w:rsidR="00313436" w:rsidRPr="00B371E6" w:rsidRDefault="00313436" w:rsidP="00313436">
      <w:pPr>
        <w:shd w:val="solid" w:color="FFFFFF" w:fill="auto"/>
        <w:autoSpaceDN w:val="0"/>
        <w:spacing w:before="150" w:after="150" w:line="450" w:lineRule="atLeast"/>
        <w:ind w:firstLine="420"/>
        <w:jc w:val="left"/>
        <w:textAlignment w:val="baseline"/>
        <w:rPr>
          <w:rFonts w:asciiTheme="minorEastAsia" w:hAnsiTheme="minorEastAsia"/>
          <w:color w:val="333333"/>
          <w:sz w:val="20"/>
          <w:szCs w:val="20"/>
          <w:shd w:val="clear" w:color="auto" w:fill="FFFFFF"/>
        </w:rPr>
      </w:pPr>
      <w:r w:rsidRPr="00B371E6">
        <w:rPr>
          <w:rFonts w:asciiTheme="minorEastAsia" w:hAnsiTheme="minorEastAsia"/>
          <w:color w:val="333333"/>
          <w:sz w:val="20"/>
          <w:szCs w:val="20"/>
          <w:shd w:val="clear" w:color="auto" w:fill="FFFFFF"/>
        </w:rPr>
        <w:t>解决多核并行运算的一种方案</w:t>
      </w:r>
      <w:r w:rsidRPr="00B371E6">
        <w:rPr>
          <w:rFonts w:asciiTheme="minorEastAsia" w:hAnsiTheme="minorEastAsia" w:hint="eastAsia"/>
          <w:color w:val="333333"/>
          <w:sz w:val="20"/>
          <w:szCs w:val="20"/>
          <w:shd w:val="clear" w:color="auto" w:fill="FFFFFF"/>
        </w:rPr>
        <w:t>。</w:t>
      </w:r>
    </w:p>
    <w:p w14:paraId="6480C036" w14:textId="77777777" w:rsidR="00313436" w:rsidRPr="00B371E6" w:rsidRDefault="00034AC4" w:rsidP="00313436">
      <w:pPr>
        <w:shd w:val="solid" w:color="FFFFFF" w:fill="auto"/>
        <w:autoSpaceDN w:val="0"/>
        <w:spacing w:before="150" w:after="150" w:line="450" w:lineRule="atLeast"/>
        <w:jc w:val="left"/>
        <w:textAlignment w:val="baseline"/>
        <w:rPr>
          <w:rFonts w:asciiTheme="minorEastAsia" w:hAnsiTheme="minorEastAsia"/>
          <w:b/>
          <w:bCs/>
          <w:color w:val="333333"/>
          <w:sz w:val="20"/>
          <w:szCs w:val="20"/>
          <w:shd w:val="clear" w:color="auto" w:fill="FFFFFF"/>
        </w:rPr>
      </w:pPr>
      <w:r w:rsidRPr="00B371E6">
        <w:rPr>
          <w:rFonts w:asciiTheme="minorEastAsia" w:hAnsiTheme="minorEastAsia" w:hint="eastAsia"/>
          <w:b/>
          <w:bCs/>
          <w:color w:val="333333"/>
          <w:sz w:val="20"/>
          <w:szCs w:val="20"/>
          <w:shd w:val="clear" w:color="auto" w:fill="FFFFFF"/>
        </w:rPr>
        <w:t>167</w:t>
      </w:r>
      <w:r w:rsidR="00313436" w:rsidRPr="00B371E6">
        <w:rPr>
          <w:rFonts w:asciiTheme="minorEastAsia" w:hAnsiTheme="minorEastAsia" w:hint="eastAsia"/>
          <w:b/>
          <w:bCs/>
          <w:color w:val="333333"/>
          <w:sz w:val="20"/>
          <w:szCs w:val="20"/>
          <w:shd w:val="clear" w:color="auto" w:fill="FFFFFF"/>
        </w:rPr>
        <w:t>、内存告警机制是什么？什么时候调用？举例说明（一般他会提示多控制器加载或跳转时候的情况）</w:t>
      </w:r>
    </w:p>
    <w:p w14:paraId="3A5ACC35" w14:textId="77777777" w:rsidR="00313436" w:rsidRPr="00B371E6" w:rsidRDefault="00313436" w:rsidP="00313436">
      <w:pPr>
        <w:rPr>
          <w:rFonts w:asciiTheme="minorEastAsia" w:hAnsiTheme="minorEastAsia"/>
          <w:b/>
          <w:bCs/>
          <w:sz w:val="20"/>
          <w:szCs w:val="20"/>
        </w:rPr>
      </w:pPr>
    </w:p>
    <w:p w14:paraId="4858D902" w14:textId="77777777" w:rsidR="00313436" w:rsidRPr="00B371E6" w:rsidRDefault="00313436" w:rsidP="00313436">
      <w:pPr>
        <w:jc w:val="center"/>
        <w:rPr>
          <w:rFonts w:asciiTheme="minorEastAsia" w:hAnsiTheme="minorEastAsia"/>
          <w:b/>
          <w:bCs/>
          <w:sz w:val="20"/>
          <w:szCs w:val="20"/>
        </w:rPr>
      </w:pPr>
      <w:r w:rsidRPr="00B371E6">
        <w:rPr>
          <w:rFonts w:asciiTheme="minorEastAsia" w:hAnsiTheme="minorEastAsia" w:hint="eastAsia"/>
          <w:b/>
          <w:bCs/>
          <w:sz w:val="20"/>
          <w:szCs w:val="20"/>
        </w:rPr>
        <w:t>（笔试题部分）</w:t>
      </w:r>
    </w:p>
    <w:p w14:paraId="1389EDB5" w14:textId="77777777" w:rsidR="00313436" w:rsidRPr="00B371E6" w:rsidRDefault="00313436" w:rsidP="00313436">
      <w:pPr>
        <w:rPr>
          <w:rFonts w:asciiTheme="minorEastAsia" w:hAnsiTheme="minorEastAsia"/>
          <w:b/>
          <w:bCs/>
          <w:sz w:val="20"/>
          <w:szCs w:val="20"/>
        </w:rPr>
      </w:pPr>
    </w:p>
    <w:p w14:paraId="2D70F346" w14:textId="77777777" w:rsidR="00313436" w:rsidRPr="00B371E6" w:rsidRDefault="00313436" w:rsidP="00034AC4">
      <w:pPr>
        <w:pStyle w:val="a3"/>
        <w:numPr>
          <w:ilvl w:val="0"/>
          <w:numId w:val="37"/>
        </w:numPr>
        <w:ind w:firstLineChars="0"/>
        <w:rPr>
          <w:rFonts w:asciiTheme="minorEastAsia" w:hAnsiTheme="minorEastAsia"/>
          <w:b/>
          <w:bCs/>
          <w:color w:val="333333"/>
          <w:sz w:val="20"/>
          <w:szCs w:val="20"/>
          <w:shd w:val="clear" w:color="auto" w:fill="FFFFFF"/>
        </w:rPr>
      </w:pPr>
      <w:r w:rsidRPr="00B371E6">
        <w:rPr>
          <w:rFonts w:asciiTheme="minorEastAsia" w:hAnsiTheme="minorEastAsia"/>
          <w:b/>
          <w:bCs/>
          <w:color w:val="333333"/>
          <w:sz w:val="20"/>
          <w:szCs w:val="20"/>
          <w:shd w:val="clear" w:color="auto" w:fill="FFFFFF"/>
        </w:rPr>
        <w:t>ios平台怎么做数据的持久化?coredata和sqlite有无必然联系？coredata是一个关系型</w:t>
      </w:r>
      <w:hyperlink r:id="rId8" w:history="1">
        <w:r w:rsidRPr="00B371E6">
          <w:rPr>
            <w:rFonts w:asciiTheme="minorEastAsia" w:hAnsiTheme="minorEastAsia"/>
            <w:b/>
            <w:bCs/>
            <w:color w:val="333333"/>
            <w:sz w:val="20"/>
            <w:szCs w:val="20"/>
            <w:shd w:val="clear" w:color="auto" w:fill="FFFFFF"/>
          </w:rPr>
          <w:t>数据库</w:t>
        </w:r>
      </w:hyperlink>
      <w:r w:rsidRPr="00B371E6">
        <w:rPr>
          <w:rFonts w:asciiTheme="minorEastAsia" w:hAnsiTheme="minorEastAsia"/>
          <w:b/>
          <w:bCs/>
          <w:color w:val="333333"/>
          <w:sz w:val="20"/>
          <w:szCs w:val="20"/>
          <w:shd w:val="clear" w:color="auto" w:fill="FFFFFF"/>
        </w:rPr>
        <w:t>吗？</w:t>
      </w:r>
    </w:p>
    <w:p w14:paraId="613198F2" w14:textId="77777777" w:rsidR="00313436" w:rsidRPr="00B371E6" w:rsidRDefault="00313436" w:rsidP="00313436">
      <w:pPr>
        <w:ind w:firstLine="420"/>
        <w:rPr>
          <w:rFonts w:asciiTheme="minorEastAsia" w:hAnsiTheme="minorEastAsia"/>
          <w:b/>
          <w:bCs/>
          <w:color w:val="333333"/>
          <w:sz w:val="20"/>
          <w:szCs w:val="20"/>
          <w:shd w:val="clear" w:color="auto" w:fill="FFFFFF"/>
        </w:rPr>
      </w:pPr>
      <w:r w:rsidRPr="00B371E6">
        <w:rPr>
          <w:rFonts w:asciiTheme="minorEastAsia" w:hAnsiTheme="minorEastAsia"/>
          <w:b/>
          <w:bCs/>
          <w:color w:val="333333"/>
          <w:sz w:val="20"/>
          <w:szCs w:val="20"/>
          <w:shd w:val="clear" w:color="auto" w:fill="FFFFFF"/>
        </w:rPr>
        <w:t>属性列表、对象归档、NSUserDefault、SQLite3和Core Data</w:t>
      </w:r>
    </w:p>
    <w:p w14:paraId="46C577EC" w14:textId="77777777" w:rsidR="00313436" w:rsidRPr="00B371E6" w:rsidRDefault="00313436" w:rsidP="00313436">
      <w:pPr>
        <w:ind w:firstLine="420"/>
        <w:rPr>
          <w:rFonts w:asciiTheme="minorEastAsia" w:hAnsiTheme="minorEastAsia"/>
          <w:color w:val="333333"/>
          <w:sz w:val="20"/>
          <w:szCs w:val="20"/>
          <w:shd w:val="clear" w:color="auto" w:fill="FFFFFF"/>
        </w:rPr>
      </w:pPr>
    </w:p>
    <w:p w14:paraId="209663D1" w14:textId="77777777" w:rsidR="00313436" w:rsidRPr="00B371E6" w:rsidRDefault="00313436" w:rsidP="00034AC4">
      <w:pPr>
        <w:pStyle w:val="a3"/>
        <w:numPr>
          <w:ilvl w:val="0"/>
          <w:numId w:val="37"/>
        </w:numPr>
        <w:ind w:firstLineChars="0"/>
        <w:rPr>
          <w:rFonts w:asciiTheme="minorEastAsia" w:hAnsiTheme="minorEastAsia"/>
          <w:b/>
          <w:bCs/>
          <w:sz w:val="20"/>
          <w:szCs w:val="20"/>
        </w:rPr>
      </w:pPr>
      <w:r w:rsidRPr="00B371E6">
        <w:rPr>
          <w:rFonts w:asciiTheme="minorEastAsia" w:hAnsiTheme="minorEastAsia" w:hint="eastAsia"/>
          <w:b/>
          <w:bCs/>
          <w:sz w:val="20"/>
          <w:szCs w:val="20"/>
        </w:rPr>
        <w:t>下面代码片段是否存在问题：(有问题请描述问题。无问题请写出输出结果)</w:t>
      </w:r>
    </w:p>
    <w:p w14:paraId="447FFC8D" w14:textId="77777777" w:rsidR="00313436" w:rsidRPr="00B371E6" w:rsidRDefault="00313436" w:rsidP="00313436">
      <w:pPr>
        <w:ind w:firstLine="420"/>
        <w:outlineLvl w:val="0"/>
        <w:rPr>
          <w:rFonts w:asciiTheme="minorEastAsia" w:hAnsiTheme="minorEastAsia"/>
          <w:b/>
          <w:bCs/>
          <w:color w:val="000000"/>
          <w:sz w:val="20"/>
          <w:szCs w:val="20"/>
          <w:shd w:val="clear" w:color="auto" w:fill="FFFFFF"/>
        </w:rPr>
      </w:pPr>
      <w:r w:rsidRPr="00B371E6">
        <w:rPr>
          <w:rFonts w:asciiTheme="minorEastAsia" w:hAnsiTheme="minorEastAsia" w:hint="eastAsia"/>
          <w:b/>
          <w:bCs/>
          <w:color w:val="000000"/>
          <w:sz w:val="20"/>
          <w:szCs w:val="20"/>
          <w:shd w:val="clear" w:color="auto" w:fill="FFFFFF"/>
        </w:rPr>
        <w:t>NSString *tmpString = nil;</w:t>
      </w:r>
    </w:p>
    <w:p w14:paraId="7D088CD4" w14:textId="77777777" w:rsidR="00313436" w:rsidRPr="00B371E6" w:rsidRDefault="00313436" w:rsidP="00313436">
      <w:pPr>
        <w:ind w:firstLine="420"/>
        <w:outlineLvl w:val="0"/>
        <w:rPr>
          <w:rFonts w:asciiTheme="minorEastAsia" w:hAnsiTheme="minorEastAsia"/>
          <w:b/>
          <w:bCs/>
          <w:color w:val="000000"/>
          <w:sz w:val="20"/>
          <w:szCs w:val="20"/>
          <w:shd w:val="clear" w:color="auto" w:fill="FFFFFF"/>
        </w:rPr>
      </w:pPr>
      <w:r w:rsidRPr="00B371E6">
        <w:rPr>
          <w:rFonts w:asciiTheme="minorEastAsia" w:hAnsiTheme="minorEastAsia" w:hint="eastAsia"/>
          <w:b/>
          <w:bCs/>
          <w:color w:val="000000"/>
          <w:sz w:val="20"/>
          <w:szCs w:val="20"/>
          <w:shd w:val="clear" w:color="auto" w:fill="FFFFFF"/>
        </w:rPr>
        <w:t>Int strLength = [tmpString length];</w:t>
      </w:r>
    </w:p>
    <w:p w14:paraId="4C0F9887" w14:textId="77777777" w:rsidR="00313436" w:rsidRPr="00B371E6" w:rsidRDefault="00313436" w:rsidP="00313436">
      <w:pPr>
        <w:ind w:firstLine="420"/>
        <w:outlineLvl w:val="0"/>
        <w:rPr>
          <w:rFonts w:asciiTheme="minorEastAsia" w:hAnsiTheme="minorEastAsia"/>
          <w:b/>
          <w:bCs/>
          <w:color w:val="000000"/>
          <w:sz w:val="20"/>
          <w:szCs w:val="20"/>
          <w:shd w:val="clear" w:color="auto" w:fill="FFFFFF"/>
        </w:rPr>
      </w:pPr>
      <w:proofErr w:type="gramStart"/>
      <w:r w:rsidRPr="00B371E6">
        <w:rPr>
          <w:rFonts w:asciiTheme="minorEastAsia" w:hAnsiTheme="minorEastAsia" w:hint="eastAsia"/>
          <w:b/>
          <w:bCs/>
          <w:color w:val="000000"/>
          <w:sz w:val="20"/>
          <w:szCs w:val="20"/>
          <w:shd w:val="clear" w:color="auto" w:fill="FFFFFF"/>
        </w:rPr>
        <w:t>NSLog(</w:t>
      </w:r>
      <w:proofErr w:type="gramEnd"/>
      <w:r w:rsidRPr="00B371E6">
        <w:rPr>
          <w:rFonts w:asciiTheme="minorEastAsia" w:hAnsiTheme="minorEastAsia" w:hint="eastAsia"/>
          <w:b/>
          <w:bCs/>
          <w:color w:val="000000"/>
          <w:sz w:val="20"/>
          <w:szCs w:val="20"/>
          <w:shd w:val="clear" w:color="auto" w:fill="FFFFFF"/>
        </w:rPr>
        <w:t>@</w:t>
      </w:r>
      <w:r w:rsidRPr="00B371E6">
        <w:rPr>
          <w:rFonts w:asciiTheme="minorEastAsia" w:hAnsiTheme="minorEastAsia"/>
          <w:b/>
          <w:bCs/>
          <w:color w:val="000000"/>
          <w:sz w:val="20"/>
          <w:szCs w:val="20"/>
          <w:shd w:val="clear" w:color="auto" w:fill="FFFFFF"/>
        </w:rPr>
        <w:t>”</w:t>
      </w:r>
      <w:r w:rsidRPr="00B371E6">
        <w:rPr>
          <w:rFonts w:asciiTheme="minorEastAsia" w:hAnsiTheme="minorEastAsia" w:hint="eastAsia"/>
          <w:b/>
          <w:bCs/>
          <w:color w:val="000000"/>
          <w:sz w:val="20"/>
          <w:szCs w:val="20"/>
          <w:shd w:val="clear" w:color="auto" w:fill="FFFFFF"/>
        </w:rPr>
        <w:t>%d</w:t>
      </w:r>
      <w:r w:rsidRPr="00B371E6">
        <w:rPr>
          <w:rFonts w:asciiTheme="minorEastAsia" w:hAnsiTheme="minorEastAsia"/>
          <w:b/>
          <w:bCs/>
          <w:color w:val="000000"/>
          <w:sz w:val="20"/>
          <w:szCs w:val="20"/>
          <w:shd w:val="clear" w:color="auto" w:fill="FFFFFF"/>
        </w:rPr>
        <w:t>”</w:t>
      </w:r>
      <w:r w:rsidRPr="00B371E6">
        <w:rPr>
          <w:rFonts w:asciiTheme="minorEastAsia" w:hAnsiTheme="minorEastAsia" w:hint="eastAsia"/>
          <w:b/>
          <w:bCs/>
          <w:color w:val="000000"/>
          <w:sz w:val="20"/>
          <w:szCs w:val="20"/>
          <w:shd w:val="clear" w:color="auto" w:fill="FFFFFF"/>
        </w:rPr>
        <w:t>, strLength);</w:t>
      </w:r>
    </w:p>
    <w:p w14:paraId="0D5B4219" w14:textId="77777777" w:rsidR="00313436" w:rsidRPr="00B371E6" w:rsidRDefault="00313436" w:rsidP="00B371E6">
      <w:pPr>
        <w:ind w:firstLineChars="200" w:firstLine="433"/>
        <w:rPr>
          <w:rFonts w:asciiTheme="minorEastAsia" w:hAnsiTheme="minorEastAsia"/>
          <w:b/>
          <w:bCs/>
          <w:sz w:val="20"/>
          <w:szCs w:val="20"/>
        </w:rPr>
      </w:pPr>
    </w:p>
    <w:p w14:paraId="01035E67" w14:textId="77777777" w:rsidR="00313436" w:rsidRPr="00B371E6" w:rsidRDefault="00313436" w:rsidP="00B371E6">
      <w:pPr>
        <w:ind w:firstLineChars="200" w:firstLine="433"/>
        <w:rPr>
          <w:rFonts w:asciiTheme="minorEastAsia" w:hAnsiTheme="minorEastAsia"/>
          <w:b/>
          <w:bCs/>
          <w:sz w:val="20"/>
          <w:szCs w:val="20"/>
        </w:rPr>
      </w:pPr>
      <w:r w:rsidRPr="00B371E6">
        <w:rPr>
          <w:rFonts w:asciiTheme="minorEastAsia" w:hAnsiTheme="minorEastAsia" w:hint="eastAsia"/>
          <w:b/>
          <w:bCs/>
          <w:sz w:val="20"/>
          <w:szCs w:val="20"/>
        </w:rPr>
        <w:t xml:space="preserve">我的答案：无问题，输出0 </w:t>
      </w:r>
    </w:p>
    <w:p w14:paraId="7949340F" w14:textId="77777777" w:rsidR="00313436" w:rsidRPr="00B371E6" w:rsidRDefault="00313436" w:rsidP="00B371E6">
      <w:pPr>
        <w:ind w:firstLineChars="200" w:firstLine="433"/>
        <w:rPr>
          <w:rFonts w:asciiTheme="minorEastAsia" w:hAnsiTheme="minorEastAsia"/>
          <w:b/>
          <w:bCs/>
          <w:sz w:val="20"/>
          <w:szCs w:val="20"/>
        </w:rPr>
      </w:pPr>
    </w:p>
    <w:p w14:paraId="085F2ED2" w14:textId="77777777" w:rsidR="00313436" w:rsidRPr="00B371E6" w:rsidRDefault="00313436" w:rsidP="00B371E6">
      <w:pPr>
        <w:ind w:firstLineChars="200" w:firstLine="433"/>
        <w:rPr>
          <w:rFonts w:asciiTheme="minorEastAsia" w:hAnsiTheme="minorEastAsia"/>
          <w:b/>
          <w:bCs/>
          <w:sz w:val="20"/>
          <w:szCs w:val="20"/>
        </w:rPr>
      </w:pPr>
    </w:p>
    <w:p w14:paraId="4693E79C" w14:textId="77777777" w:rsidR="00313436" w:rsidRPr="00B371E6" w:rsidRDefault="00313436" w:rsidP="00034AC4">
      <w:pPr>
        <w:pStyle w:val="a3"/>
        <w:numPr>
          <w:ilvl w:val="0"/>
          <w:numId w:val="37"/>
        </w:numPr>
        <w:ind w:firstLineChars="0"/>
        <w:rPr>
          <w:rFonts w:asciiTheme="minorEastAsia" w:hAnsiTheme="minorEastAsia"/>
          <w:b/>
          <w:bCs/>
          <w:sz w:val="20"/>
          <w:szCs w:val="20"/>
        </w:rPr>
      </w:pPr>
      <w:r w:rsidRPr="00B371E6">
        <w:rPr>
          <w:rFonts w:asciiTheme="minorEastAsia" w:hAnsiTheme="minorEastAsia" w:hint="eastAsia"/>
          <w:b/>
          <w:bCs/>
          <w:sz w:val="20"/>
          <w:szCs w:val="20"/>
        </w:rPr>
        <w:t>有一个刚刚创建的对象，把它们添加到一个可变数组中，如果释放这个对象，会发生什么？如果释放数组会发生什么？</w:t>
      </w:r>
    </w:p>
    <w:p w14:paraId="332923CA" w14:textId="77777777" w:rsidR="00313436" w:rsidRPr="00B371E6" w:rsidRDefault="00313436" w:rsidP="00313436">
      <w:pPr>
        <w:rPr>
          <w:rFonts w:asciiTheme="minorEastAsia" w:hAnsiTheme="minorEastAsia"/>
          <w:b/>
          <w:bCs/>
          <w:sz w:val="20"/>
          <w:szCs w:val="20"/>
        </w:rPr>
      </w:pPr>
    </w:p>
    <w:p w14:paraId="4C4EC73C" w14:textId="77777777" w:rsidR="00313436" w:rsidRPr="00B371E6" w:rsidRDefault="00313436" w:rsidP="00313436">
      <w:pPr>
        <w:rPr>
          <w:rFonts w:asciiTheme="minorEastAsia" w:hAnsiTheme="minorEastAsia"/>
          <w:b/>
          <w:bCs/>
          <w:sz w:val="20"/>
          <w:szCs w:val="20"/>
        </w:rPr>
      </w:pPr>
    </w:p>
    <w:p w14:paraId="053E343F" w14:textId="77777777" w:rsidR="00313436" w:rsidRPr="00B371E6" w:rsidRDefault="00313436" w:rsidP="00034AC4">
      <w:pPr>
        <w:pStyle w:val="a3"/>
        <w:numPr>
          <w:ilvl w:val="0"/>
          <w:numId w:val="37"/>
        </w:numPr>
        <w:ind w:firstLineChars="0"/>
        <w:rPr>
          <w:rFonts w:asciiTheme="minorEastAsia" w:hAnsiTheme="minorEastAsia"/>
          <w:b/>
          <w:bCs/>
          <w:sz w:val="20"/>
          <w:szCs w:val="20"/>
        </w:rPr>
      </w:pPr>
      <w:r w:rsidRPr="00B371E6">
        <w:rPr>
          <w:rFonts w:asciiTheme="minorEastAsia" w:hAnsiTheme="minorEastAsia" w:hint="eastAsia"/>
          <w:b/>
          <w:bCs/>
          <w:color w:val="000000"/>
          <w:sz w:val="20"/>
          <w:szCs w:val="20"/>
          <w:shd w:val="clear" w:color="auto" w:fill="FFFFFF"/>
        </w:rPr>
        <w:t>viewDidUnload</w:t>
      </w:r>
      <w:r w:rsidRPr="00B371E6">
        <w:rPr>
          <w:rFonts w:asciiTheme="minorEastAsia" w:hAnsiTheme="minorEastAsia" w:hint="eastAsia"/>
          <w:b/>
          <w:bCs/>
          <w:sz w:val="20"/>
          <w:szCs w:val="20"/>
        </w:rPr>
        <w:t>方法什么时候调用，作用是什么？如果内存告警情况下，你会在这个方法中做些什么事情？具体回答</w:t>
      </w:r>
    </w:p>
    <w:p w14:paraId="3E671A7F" w14:textId="77777777" w:rsidR="00313436" w:rsidRPr="00B371E6" w:rsidRDefault="00313436" w:rsidP="00313436">
      <w:pPr>
        <w:rPr>
          <w:rFonts w:asciiTheme="minorEastAsia" w:hAnsiTheme="minorEastAsia"/>
          <w:b/>
          <w:bCs/>
          <w:sz w:val="20"/>
          <w:szCs w:val="20"/>
        </w:rPr>
      </w:pPr>
    </w:p>
    <w:p w14:paraId="14704A2A" w14:textId="77777777" w:rsidR="00313436" w:rsidRPr="00B371E6" w:rsidRDefault="00034AC4" w:rsidP="00034AC4">
      <w:pPr>
        <w:rPr>
          <w:rFonts w:asciiTheme="minorEastAsia" w:hAnsiTheme="minorEastAsia"/>
          <w:b/>
          <w:bCs/>
          <w:sz w:val="20"/>
          <w:szCs w:val="20"/>
        </w:rPr>
      </w:pPr>
      <w:r w:rsidRPr="00B371E6">
        <w:rPr>
          <w:rFonts w:asciiTheme="minorEastAsia" w:hAnsiTheme="minorEastAsia" w:hint="eastAsia"/>
          <w:b/>
          <w:bCs/>
          <w:color w:val="000000"/>
          <w:sz w:val="20"/>
          <w:szCs w:val="20"/>
          <w:shd w:val="clear" w:color="auto" w:fill="FFFFFF"/>
        </w:rPr>
        <w:t>172、</w:t>
      </w:r>
      <w:r w:rsidR="00313436" w:rsidRPr="00B371E6">
        <w:rPr>
          <w:rFonts w:asciiTheme="minorEastAsia" w:hAnsiTheme="minorEastAsia" w:hint="eastAsia"/>
          <w:b/>
          <w:bCs/>
          <w:color w:val="000000"/>
          <w:sz w:val="20"/>
          <w:szCs w:val="20"/>
          <w:shd w:val="clear" w:color="auto" w:fill="FFFFFF"/>
        </w:rPr>
        <w:t xml:space="preserve">viewDidAppear  viewWillDisappear </w:t>
      </w:r>
      <w:r w:rsidR="00313436" w:rsidRPr="00B371E6">
        <w:rPr>
          <w:rFonts w:asciiTheme="minorEastAsia" w:hAnsiTheme="minorEastAsia" w:hint="eastAsia"/>
          <w:b/>
          <w:bCs/>
          <w:sz w:val="20"/>
          <w:szCs w:val="20"/>
        </w:rPr>
        <w:t>是什么方法，作用。</w:t>
      </w:r>
    </w:p>
    <w:p w14:paraId="32D9E06F" w14:textId="77777777" w:rsidR="00313436" w:rsidRPr="00B371E6" w:rsidRDefault="00313436" w:rsidP="00313436">
      <w:pPr>
        <w:rPr>
          <w:rFonts w:asciiTheme="minorEastAsia" w:hAnsiTheme="minorEastAsia"/>
          <w:b/>
          <w:bCs/>
          <w:sz w:val="20"/>
          <w:szCs w:val="20"/>
        </w:rPr>
      </w:pPr>
    </w:p>
    <w:p w14:paraId="6B83DE7C" w14:textId="77777777" w:rsidR="00313436" w:rsidRPr="00B371E6" w:rsidRDefault="00313436" w:rsidP="00313436">
      <w:pPr>
        <w:rPr>
          <w:rFonts w:asciiTheme="minorEastAsia" w:hAnsiTheme="minorEastAsia"/>
          <w:b/>
          <w:bCs/>
          <w:sz w:val="20"/>
          <w:szCs w:val="20"/>
        </w:rPr>
      </w:pPr>
    </w:p>
    <w:p w14:paraId="3CFB24EC" w14:textId="77777777" w:rsidR="00313436" w:rsidRPr="00B371E6" w:rsidRDefault="00034AC4" w:rsidP="00034AC4">
      <w:pPr>
        <w:rPr>
          <w:rFonts w:asciiTheme="minorEastAsia" w:hAnsiTheme="minorEastAsia"/>
          <w:b/>
          <w:bCs/>
          <w:color w:val="000000"/>
          <w:sz w:val="20"/>
          <w:szCs w:val="20"/>
          <w:shd w:val="clear" w:color="auto" w:fill="FFFFFF"/>
        </w:rPr>
      </w:pPr>
      <w:r w:rsidRPr="00B371E6">
        <w:rPr>
          <w:rFonts w:asciiTheme="minorEastAsia" w:hAnsiTheme="minorEastAsia" w:hint="eastAsia"/>
          <w:b/>
          <w:bCs/>
          <w:color w:val="000000"/>
          <w:sz w:val="20"/>
          <w:szCs w:val="20"/>
          <w:shd w:val="clear" w:color="auto" w:fill="FFFFFF"/>
        </w:rPr>
        <w:t>173、</w:t>
      </w:r>
      <w:r w:rsidR="00313436" w:rsidRPr="00B371E6">
        <w:rPr>
          <w:rFonts w:asciiTheme="minorEastAsia" w:hAnsiTheme="minorEastAsia"/>
          <w:b/>
          <w:bCs/>
          <w:color w:val="000000"/>
          <w:sz w:val="20"/>
          <w:szCs w:val="20"/>
          <w:shd w:val="clear" w:color="auto" w:fill="FFFFFF"/>
        </w:rPr>
        <w:t>这段代码有什么问题:</w:t>
      </w:r>
      <w:r w:rsidR="00313436" w:rsidRPr="00B371E6">
        <w:rPr>
          <w:rFonts w:asciiTheme="minorEastAsia" w:hAnsiTheme="minorEastAsia"/>
          <w:b/>
          <w:bCs/>
          <w:sz w:val="20"/>
          <w:szCs w:val="20"/>
        </w:rPr>
        <w:br/>
      </w:r>
      <w:r w:rsidR="00313436" w:rsidRPr="00B371E6">
        <w:rPr>
          <w:rFonts w:asciiTheme="minorEastAsia" w:hAnsiTheme="minorEastAsia" w:hint="eastAsia"/>
          <w:b/>
          <w:bCs/>
          <w:sz w:val="20"/>
          <w:szCs w:val="20"/>
        </w:rPr>
        <w:tab/>
      </w:r>
      <w:r w:rsidR="00313436" w:rsidRPr="00B371E6">
        <w:rPr>
          <w:rFonts w:asciiTheme="minorEastAsia" w:hAnsiTheme="minorEastAsia"/>
          <w:b/>
          <w:bCs/>
          <w:color w:val="000000"/>
          <w:sz w:val="20"/>
          <w:szCs w:val="20"/>
          <w:shd w:val="clear" w:color="auto" w:fill="FFFFFF"/>
        </w:rPr>
        <w:t>@implementation Person</w:t>
      </w:r>
      <w:r w:rsidR="00313436" w:rsidRPr="00B371E6">
        <w:rPr>
          <w:rFonts w:asciiTheme="minorEastAsia" w:hAnsiTheme="minorEastAsia"/>
          <w:b/>
          <w:bCs/>
          <w:sz w:val="20"/>
          <w:szCs w:val="20"/>
        </w:rPr>
        <w:br/>
      </w:r>
      <w:r w:rsidR="00313436" w:rsidRPr="00B371E6">
        <w:rPr>
          <w:rFonts w:asciiTheme="minorEastAsia" w:hAnsiTheme="minorEastAsia" w:hint="eastAsia"/>
          <w:b/>
          <w:bCs/>
          <w:sz w:val="20"/>
          <w:szCs w:val="20"/>
        </w:rPr>
        <w:tab/>
      </w:r>
      <w:r w:rsidR="00313436" w:rsidRPr="00B371E6">
        <w:rPr>
          <w:rFonts w:asciiTheme="minorEastAsia" w:hAnsiTheme="minorEastAsia"/>
          <w:b/>
          <w:bCs/>
          <w:color w:val="000000"/>
          <w:sz w:val="20"/>
          <w:szCs w:val="20"/>
          <w:shd w:val="clear" w:color="auto" w:fill="FFFFFF"/>
        </w:rPr>
        <w:t>- (void)setAge:(int)newAge {</w:t>
      </w:r>
      <w:r w:rsidR="00313436" w:rsidRPr="00B371E6">
        <w:rPr>
          <w:rFonts w:asciiTheme="minorEastAsia" w:hAnsiTheme="minorEastAsia"/>
          <w:b/>
          <w:bCs/>
          <w:sz w:val="20"/>
          <w:szCs w:val="20"/>
        </w:rPr>
        <w:br/>
      </w:r>
      <w:r w:rsidR="00313436" w:rsidRPr="00B371E6">
        <w:rPr>
          <w:rFonts w:asciiTheme="minorEastAsia" w:hAnsiTheme="minorEastAsia" w:hint="eastAsia"/>
          <w:b/>
          <w:bCs/>
          <w:sz w:val="20"/>
          <w:szCs w:val="20"/>
        </w:rPr>
        <w:tab/>
      </w:r>
      <w:r w:rsidR="00313436" w:rsidRPr="00B371E6">
        <w:rPr>
          <w:rFonts w:asciiTheme="minorEastAsia" w:hAnsiTheme="minorEastAsia"/>
          <w:b/>
          <w:bCs/>
          <w:color w:val="000000"/>
          <w:sz w:val="20"/>
          <w:szCs w:val="20"/>
          <w:shd w:val="clear" w:color="auto" w:fill="FFFFFF"/>
        </w:rPr>
        <w:t>self.age = newAge;</w:t>
      </w:r>
      <w:r w:rsidR="00313436" w:rsidRPr="00B371E6">
        <w:rPr>
          <w:rFonts w:asciiTheme="minorEastAsia" w:hAnsiTheme="minorEastAsia"/>
          <w:b/>
          <w:bCs/>
          <w:sz w:val="20"/>
          <w:szCs w:val="20"/>
        </w:rPr>
        <w:br/>
      </w:r>
      <w:r w:rsidR="00313436" w:rsidRPr="00B371E6">
        <w:rPr>
          <w:rFonts w:asciiTheme="minorEastAsia" w:hAnsiTheme="minorEastAsia" w:hint="eastAsia"/>
          <w:b/>
          <w:bCs/>
          <w:sz w:val="20"/>
          <w:szCs w:val="20"/>
        </w:rPr>
        <w:tab/>
      </w:r>
      <w:r w:rsidR="00313436" w:rsidRPr="00B371E6">
        <w:rPr>
          <w:rFonts w:asciiTheme="minorEastAsia" w:hAnsiTheme="minorEastAsia"/>
          <w:b/>
          <w:bCs/>
          <w:color w:val="000000"/>
          <w:sz w:val="20"/>
          <w:szCs w:val="20"/>
          <w:shd w:val="clear" w:color="auto" w:fill="FFFFFF"/>
        </w:rPr>
        <w:t>}</w:t>
      </w:r>
      <w:r w:rsidR="00313436" w:rsidRPr="00B371E6">
        <w:rPr>
          <w:rFonts w:asciiTheme="minorEastAsia" w:hAnsiTheme="minorEastAsia"/>
          <w:b/>
          <w:bCs/>
          <w:sz w:val="20"/>
          <w:szCs w:val="20"/>
        </w:rPr>
        <w:br/>
      </w:r>
      <w:r w:rsidR="00313436" w:rsidRPr="00B371E6">
        <w:rPr>
          <w:rFonts w:asciiTheme="minorEastAsia" w:hAnsiTheme="minorEastAsia" w:hint="eastAsia"/>
          <w:b/>
          <w:bCs/>
          <w:sz w:val="20"/>
          <w:szCs w:val="20"/>
        </w:rPr>
        <w:tab/>
      </w:r>
      <w:r w:rsidR="00313436" w:rsidRPr="00B371E6">
        <w:rPr>
          <w:rFonts w:asciiTheme="minorEastAsia" w:hAnsiTheme="minorEastAsia"/>
          <w:b/>
          <w:bCs/>
          <w:color w:val="000000"/>
          <w:sz w:val="20"/>
          <w:szCs w:val="20"/>
          <w:shd w:val="clear" w:color="auto" w:fill="FFFFFF"/>
        </w:rPr>
        <w:t>@end</w:t>
      </w:r>
    </w:p>
    <w:p w14:paraId="09C43E8A" w14:textId="77777777" w:rsidR="00034AC4" w:rsidRPr="00B371E6" w:rsidRDefault="00313436" w:rsidP="00034AC4">
      <w:pPr>
        <w:pStyle w:val="a3"/>
        <w:numPr>
          <w:ilvl w:val="0"/>
          <w:numId w:val="38"/>
        </w:numPr>
        <w:ind w:firstLineChars="0"/>
        <w:rPr>
          <w:rFonts w:asciiTheme="minorEastAsia" w:hAnsiTheme="minorEastAsia"/>
          <w:b/>
          <w:bCs/>
          <w:color w:val="000000"/>
          <w:sz w:val="20"/>
          <w:szCs w:val="20"/>
          <w:shd w:val="clear" w:color="auto" w:fill="FFFFFF"/>
        </w:rPr>
      </w:pPr>
      <w:r w:rsidRPr="00B371E6">
        <w:rPr>
          <w:rFonts w:asciiTheme="minorEastAsia" w:hAnsiTheme="minorEastAsia"/>
          <w:b/>
          <w:color w:val="000000"/>
          <w:sz w:val="20"/>
          <w:szCs w:val="20"/>
          <w:shd w:val="clear" w:color="auto" w:fill="FFFFFF"/>
        </w:rPr>
        <w:t>什么是retain count?</w:t>
      </w:r>
    </w:p>
    <w:p w14:paraId="489FEE94" w14:textId="77777777" w:rsidR="00313436" w:rsidRPr="00B371E6" w:rsidRDefault="00313436" w:rsidP="00034AC4">
      <w:pPr>
        <w:pStyle w:val="a3"/>
        <w:numPr>
          <w:ilvl w:val="0"/>
          <w:numId w:val="38"/>
        </w:numPr>
        <w:ind w:firstLineChars="0"/>
        <w:rPr>
          <w:rFonts w:asciiTheme="minorEastAsia" w:hAnsiTheme="minorEastAsia"/>
          <w:b/>
          <w:bCs/>
          <w:color w:val="000000"/>
          <w:sz w:val="20"/>
          <w:szCs w:val="20"/>
          <w:shd w:val="clear" w:color="auto" w:fill="FFFFFF"/>
        </w:rPr>
      </w:pPr>
      <w:r w:rsidRPr="00B371E6">
        <w:rPr>
          <w:rFonts w:asciiTheme="minorEastAsia" w:hAnsiTheme="minorEastAsia"/>
          <w:b/>
          <w:color w:val="000000"/>
          <w:sz w:val="20"/>
          <w:szCs w:val="20"/>
          <w:shd w:val="clear" w:color="auto" w:fill="FFFFFF"/>
        </w:rPr>
        <w:t>以下每行代码执行后，person对象的retain count分别是多少</w:t>
      </w:r>
      <w:r w:rsidRPr="00B371E6">
        <w:rPr>
          <w:rFonts w:asciiTheme="minorEastAsia" w:hAnsiTheme="minorEastAsia"/>
          <w:sz w:val="20"/>
          <w:szCs w:val="20"/>
        </w:rPr>
        <w:br/>
      </w:r>
      <w:r w:rsidRPr="00B371E6">
        <w:rPr>
          <w:rFonts w:asciiTheme="minorEastAsia" w:hAnsiTheme="minorEastAsia" w:hint="eastAsia"/>
          <w:sz w:val="20"/>
          <w:szCs w:val="20"/>
        </w:rPr>
        <w:tab/>
      </w:r>
      <w:r w:rsidRPr="00B371E6">
        <w:rPr>
          <w:rFonts w:asciiTheme="minorEastAsia" w:hAnsiTheme="minorEastAsia"/>
          <w:b/>
          <w:color w:val="000000"/>
          <w:sz w:val="20"/>
          <w:szCs w:val="20"/>
          <w:shd w:val="clear" w:color="auto" w:fill="FFFFFF"/>
        </w:rPr>
        <w:t>Person *person = [[Person alloc] init];</w:t>
      </w:r>
      <w:r w:rsidRPr="00B371E6">
        <w:rPr>
          <w:rFonts w:asciiTheme="minorEastAsia" w:hAnsiTheme="minorEastAsia"/>
          <w:sz w:val="20"/>
          <w:szCs w:val="20"/>
        </w:rPr>
        <w:br/>
      </w:r>
      <w:r w:rsidRPr="00B371E6">
        <w:rPr>
          <w:rFonts w:asciiTheme="minorEastAsia" w:hAnsiTheme="minorEastAsia" w:hint="eastAsia"/>
          <w:sz w:val="20"/>
          <w:szCs w:val="20"/>
        </w:rPr>
        <w:tab/>
      </w:r>
      <w:r w:rsidRPr="00B371E6">
        <w:rPr>
          <w:rFonts w:asciiTheme="minorEastAsia" w:hAnsiTheme="minorEastAsia"/>
          <w:b/>
          <w:color w:val="000000"/>
          <w:sz w:val="20"/>
          <w:szCs w:val="20"/>
          <w:shd w:val="clear" w:color="auto" w:fill="FFFFFF"/>
        </w:rPr>
        <w:t>[person retain];</w:t>
      </w:r>
      <w:r w:rsidRPr="00B371E6">
        <w:rPr>
          <w:rFonts w:asciiTheme="minorEastAsia" w:hAnsiTheme="minorEastAsia"/>
          <w:sz w:val="20"/>
          <w:szCs w:val="20"/>
        </w:rPr>
        <w:br/>
      </w:r>
      <w:r w:rsidRPr="00B371E6">
        <w:rPr>
          <w:rFonts w:asciiTheme="minorEastAsia" w:hAnsiTheme="minorEastAsia" w:hint="eastAsia"/>
          <w:sz w:val="20"/>
          <w:szCs w:val="20"/>
        </w:rPr>
        <w:tab/>
      </w:r>
      <w:r w:rsidRPr="00B371E6">
        <w:rPr>
          <w:rFonts w:asciiTheme="minorEastAsia" w:hAnsiTheme="minorEastAsia"/>
          <w:b/>
          <w:color w:val="000000"/>
          <w:sz w:val="20"/>
          <w:szCs w:val="20"/>
          <w:shd w:val="clear" w:color="auto" w:fill="FFFFFF"/>
        </w:rPr>
        <w:t>[person release];</w:t>
      </w:r>
      <w:r w:rsidRPr="00B371E6">
        <w:rPr>
          <w:rFonts w:asciiTheme="minorEastAsia" w:hAnsiTheme="minorEastAsia"/>
          <w:sz w:val="20"/>
          <w:szCs w:val="20"/>
        </w:rPr>
        <w:br/>
      </w:r>
      <w:r w:rsidRPr="00B371E6">
        <w:rPr>
          <w:rFonts w:asciiTheme="minorEastAsia" w:hAnsiTheme="minorEastAsia" w:hint="eastAsia"/>
          <w:sz w:val="20"/>
          <w:szCs w:val="20"/>
        </w:rPr>
        <w:tab/>
      </w:r>
      <w:r w:rsidRPr="00B371E6">
        <w:rPr>
          <w:rFonts w:asciiTheme="minorEastAsia" w:hAnsiTheme="minorEastAsia"/>
          <w:b/>
          <w:color w:val="000000"/>
          <w:sz w:val="20"/>
          <w:szCs w:val="20"/>
          <w:shd w:val="clear" w:color="auto" w:fill="FFFFFF"/>
        </w:rPr>
        <w:t>[person release];</w:t>
      </w:r>
    </w:p>
    <w:p w14:paraId="3A907151" w14:textId="77777777" w:rsidR="00034AC4" w:rsidRPr="00B371E6" w:rsidRDefault="00034AC4" w:rsidP="00034AC4">
      <w:pPr>
        <w:rPr>
          <w:rFonts w:asciiTheme="minorEastAsia" w:hAnsiTheme="minorEastAsia"/>
          <w:b/>
          <w:bCs/>
          <w:color w:val="000000"/>
          <w:sz w:val="20"/>
          <w:szCs w:val="20"/>
          <w:shd w:val="clear" w:color="auto" w:fill="FFFFFF"/>
        </w:rPr>
      </w:pPr>
    </w:p>
    <w:p w14:paraId="52580A30" w14:textId="77777777" w:rsidR="00313436" w:rsidRPr="00B371E6" w:rsidRDefault="00313436" w:rsidP="00034AC4">
      <w:pPr>
        <w:pStyle w:val="a3"/>
        <w:numPr>
          <w:ilvl w:val="0"/>
          <w:numId w:val="38"/>
        </w:numPr>
        <w:ind w:firstLineChars="0"/>
        <w:rPr>
          <w:rFonts w:asciiTheme="minorEastAsia" w:hAnsiTheme="minorEastAsia"/>
          <w:b/>
          <w:color w:val="000000"/>
          <w:sz w:val="20"/>
          <w:szCs w:val="20"/>
          <w:shd w:val="clear" w:color="auto" w:fill="FFFFFF"/>
        </w:rPr>
      </w:pPr>
      <w:r w:rsidRPr="00B371E6">
        <w:rPr>
          <w:rFonts w:asciiTheme="minorEastAsia" w:hAnsiTheme="minorEastAsia"/>
          <w:b/>
          <w:color w:val="000000"/>
          <w:sz w:val="20"/>
          <w:szCs w:val="20"/>
          <w:shd w:val="clear" w:color="auto" w:fill="FFFFFF"/>
        </w:rPr>
        <w:t>这段代码有什么问题,如何修改</w:t>
      </w:r>
      <w:r w:rsidRPr="00B371E6">
        <w:rPr>
          <w:rFonts w:asciiTheme="minorEastAsia" w:hAnsiTheme="minorEastAsia"/>
          <w:sz w:val="20"/>
          <w:szCs w:val="20"/>
        </w:rPr>
        <w:br/>
      </w:r>
      <w:r w:rsidRPr="00B371E6">
        <w:rPr>
          <w:rFonts w:asciiTheme="minorEastAsia" w:hAnsiTheme="minorEastAsia" w:hint="eastAsia"/>
          <w:sz w:val="20"/>
          <w:szCs w:val="20"/>
        </w:rPr>
        <w:tab/>
      </w:r>
      <w:r w:rsidRPr="00B371E6">
        <w:rPr>
          <w:rFonts w:asciiTheme="minorEastAsia" w:hAnsiTheme="minorEastAsia"/>
          <w:b/>
          <w:color w:val="000000"/>
          <w:sz w:val="20"/>
          <w:szCs w:val="20"/>
          <w:shd w:val="clear" w:color="auto" w:fill="FFFFFF"/>
        </w:rPr>
        <w:t>for (int i = 0; i &lt; someLargeNumber; i++)</w:t>
      </w:r>
      <w:r w:rsidRPr="00B371E6">
        <w:rPr>
          <w:rFonts w:asciiTheme="minorEastAsia" w:hAnsiTheme="minorEastAsia"/>
          <w:sz w:val="20"/>
          <w:szCs w:val="20"/>
        </w:rPr>
        <w:br/>
      </w:r>
      <w:r w:rsidRPr="00B371E6">
        <w:rPr>
          <w:rFonts w:asciiTheme="minorEastAsia" w:hAnsiTheme="minorEastAsia" w:hint="eastAsia"/>
          <w:sz w:val="20"/>
          <w:szCs w:val="20"/>
        </w:rPr>
        <w:tab/>
      </w:r>
      <w:r w:rsidRPr="00B371E6">
        <w:rPr>
          <w:rFonts w:asciiTheme="minorEastAsia" w:hAnsiTheme="minorEastAsia"/>
          <w:b/>
          <w:color w:val="000000"/>
          <w:sz w:val="20"/>
          <w:szCs w:val="20"/>
          <w:shd w:val="clear" w:color="auto" w:fill="FFFFFF"/>
        </w:rPr>
        <w:t>{</w:t>
      </w:r>
      <w:r w:rsidRPr="00B371E6">
        <w:rPr>
          <w:rFonts w:asciiTheme="minorEastAsia" w:hAnsiTheme="minorEastAsia"/>
          <w:sz w:val="20"/>
          <w:szCs w:val="20"/>
        </w:rPr>
        <w:br/>
      </w:r>
      <w:r w:rsidRPr="00B371E6">
        <w:rPr>
          <w:rFonts w:asciiTheme="minorEastAsia" w:hAnsiTheme="minorEastAsia" w:hint="eastAsia"/>
          <w:sz w:val="20"/>
          <w:szCs w:val="20"/>
        </w:rPr>
        <w:tab/>
      </w:r>
      <w:r w:rsidRPr="00B371E6">
        <w:rPr>
          <w:rFonts w:asciiTheme="minorEastAsia" w:hAnsiTheme="minorEastAsia"/>
          <w:b/>
          <w:color w:val="000000"/>
          <w:sz w:val="20"/>
          <w:szCs w:val="20"/>
          <w:shd w:val="clear" w:color="auto" w:fill="FFFFFF"/>
        </w:rPr>
        <w:t>NSString *string = @”Abc”;</w:t>
      </w:r>
      <w:r w:rsidRPr="00B371E6">
        <w:rPr>
          <w:rFonts w:asciiTheme="minorEastAsia" w:hAnsiTheme="minorEastAsia"/>
          <w:sz w:val="20"/>
          <w:szCs w:val="20"/>
        </w:rPr>
        <w:br/>
      </w:r>
      <w:r w:rsidRPr="00B371E6">
        <w:rPr>
          <w:rFonts w:asciiTheme="minorEastAsia" w:hAnsiTheme="minorEastAsia" w:hint="eastAsia"/>
          <w:sz w:val="20"/>
          <w:szCs w:val="20"/>
        </w:rPr>
        <w:tab/>
      </w:r>
      <w:r w:rsidRPr="00B371E6">
        <w:rPr>
          <w:rFonts w:asciiTheme="minorEastAsia" w:hAnsiTheme="minorEastAsia"/>
          <w:b/>
          <w:color w:val="000000"/>
          <w:sz w:val="20"/>
          <w:szCs w:val="20"/>
          <w:shd w:val="clear" w:color="auto" w:fill="FFFFFF"/>
        </w:rPr>
        <w:t>string = [string lowercaseString];</w:t>
      </w:r>
      <w:r w:rsidRPr="00B371E6">
        <w:rPr>
          <w:rFonts w:asciiTheme="minorEastAsia" w:hAnsiTheme="minorEastAsia"/>
          <w:sz w:val="20"/>
          <w:szCs w:val="20"/>
        </w:rPr>
        <w:br/>
      </w:r>
      <w:r w:rsidRPr="00B371E6">
        <w:rPr>
          <w:rFonts w:asciiTheme="minorEastAsia" w:hAnsiTheme="minorEastAsia" w:hint="eastAsia"/>
          <w:sz w:val="20"/>
          <w:szCs w:val="20"/>
        </w:rPr>
        <w:tab/>
      </w:r>
      <w:r w:rsidRPr="00B371E6">
        <w:rPr>
          <w:rFonts w:asciiTheme="minorEastAsia" w:hAnsiTheme="minorEastAsia"/>
          <w:b/>
          <w:color w:val="000000"/>
          <w:sz w:val="20"/>
          <w:szCs w:val="20"/>
          <w:shd w:val="clear" w:color="auto" w:fill="FFFFFF"/>
        </w:rPr>
        <w:t>string = [string stringByAppendingString:@"xyz"];</w:t>
      </w:r>
      <w:r w:rsidRPr="00B371E6">
        <w:rPr>
          <w:rFonts w:asciiTheme="minorEastAsia" w:hAnsiTheme="minorEastAsia"/>
          <w:sz w:val="20"/>
          <w:szCs w:val="20"/>
        </w:rPr>
        <w:br/>
      </w:r>
      <w:r w:rsidRPr="00B371E6">
        <w:rPr>
          <w:rFonts w:asciiTheme="minorEastAsia" w:hAnsiTheme="minorEastAsia" w:hint="eastAsia"/>
          <w:sz w:val="20"/>
          <w:szCs w:val="20"/>
        </w:rPr>
        <w:tab/>
      </w:r>
      <w:r w:rsidRPr="00B371E6">
        <w:rPr>
          <w:rFonts w:asciiTheme="minorEastAsia" w:hAnsiTheme="minorEastAsia"/>
          <w:b/>
          <w:color w:val="000000"/>
          <w:sz w:val="20"/>
          <w:szCs w:val="20"/>
          <w:shd w:val="clear" w:color="auto" w:fill="FFFFFF"/>
        </w:rPr>
        <w:t>NSLog(@“%@”, string);</w:t>
      </w:r>
      <w:r w:rsidRPr="00B371E6">
        <w:rPr>
          <w:rFonts w:asciiTheme="minorEastAsia" w:hAnsiTheme="minorEastAsia"/>
          <w:sz w:val="20"/>
          <w:szCs w:val="20"/>
        </w:rPr>
        <w:br/>
      </w:r>
      <w:r w:rsidRPr="00B371E6">
        <w:rPr>
          <w:rFonts w:asciiTheme="minorEastAsia" w:hAnsiTheme="minorEastAsia" w:hint="eastAsia"/>
          <w:sz w:val="20"/>
          <w:szCs w:val="20"/>
        </w:rPr>
        <w:tab/>
      </w:r>
      <w:r w:rsidRPr="00B371E6">
        <w:rPr>
          <w:rFonts w:asciiTheme="minorEastAsia" w:hAnsiTheme="minorEastAsia"/>
          <w:b/>
          <w:color w:val="000000"/>
          <w:sz w:val="20"/>
          <w:szCs w:val="20"/>
          <w:shd w:val="clear" w:color="auto" w:fill="FFFFFF"/>
        </w:rPr>
        <w:t>}</w:t>
      </w:r>
    </w:p>
    <w:p w14:paraId="168BC482" w14:textId="77777777" w:rsidR="00313436" w:rsidRPr="00B371E6" w:rsidRDefault="00313436" w:rsidP="00034AC4">
      <w:pPr>
        <w:numPr>
          <w:ilvl w:val="0"/>
          <w:numId w:val="38"/>
        </w:numPr>
        <w:rPr>
          <w:rFonts w:asciiTheme="minorEastAsia" w:hAnsiTheme="minorEastAsia"/>
          <w:b/>
          <w:color w:val="000000"/>
          <w:sz w:val="20"/>
          <w:szCs w:val="20"/>
          <w:shd w:val="clear" w:color="auto" w:fill="FFFFFF"/>
        </w:rPr>
      </w:pPr>
      <w:r w:rsidRPr="00B371E6">
        <w:rPr>
          <w:rFonts w:asciiTheme="minorEastAsia" w:hAnsiTheme="minorEastAsia"/>
          <w:b/>
          <w:color w:val="000000"/>
          <w:sz w:val="20"/>
          <w:szCs w:val="20"/>
          <w:shd w:val="clear" w:color="auto" w:fill="FFFFFF"/>
        </w:rPr>
        <w:t>ViewController 的 loadView, viewDidLoad, viewDidUnload 分别是在什么时候调用的？在自定义ViewController的时候这几个函数里面应该做什么工作？</w:t>
      </w:r>
    </w:p>
    <w:p w14:paraId="0AFE6661" w14:textId="77777777" w:rsidR="00034AC4" w:rsidRPr="00B371E6" w:rsidRDefault="00034AC4" w:rsidP="00313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450" w:lineRule="atLeast"/>
        <w:jc w:val="left"/>
        <w:textAlignment w:val="baseline"/>
        <w:rPr>
          <w:rFonts w:asciiTheme="minorEastAsia" w:hAnsiTheme="minorEastAsia"/>
          <w:b/>
          <w:color w:val="000000"/>
          <w:sz w:val="20"/>
          <w:szCs w:val="20"/>
          <w:shd w:val="clear" w:color="auto" w:fill="FFFFFF"/>
        </w:rPr>
      </w:pPr>
    </w:p>
    <w:p w14:paraId="5CAA3EB9" w14:textId="77777777" w:rsidR="00313436" w:rsidRPr="00B371E6" w:rsidRDefault="00034AC4" w:rsidP="00313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450" w:lineRule="atLeast"/>
        <w:jc w:val="left"/>
        <w:textAlignment w:val="baseline"/>
        <w:rPr>
          <w:rFonts w:asciiTheme="minorEastAsia" w:hAnsiTheme="minorEastAsia"/>
          <w:b/>
          <w:bCs/>
          <w:color w:val="222222"/>
          <w:sz w:val="20"/>
          <w:szCs w:val="20"/>
        </w:rPr>
      </w:pPr>
      <w:r w:rsidRPr="00B371E6">
        <w:rPr>
          <w:rFonts w:asciiTheme="minorEastAsia" w:hAnsiTheme="minorEastAsia" w:hint="eastAsia"/>
          <w:b/>
          <w:color w:val="000000"/>
          <w:sz w:val="20"/>
          <w:szCs w:val="20"/>
          <w:shd w:val="clear" w:color="auto" w:fill="FFFFFF"/>
        </w:rPr>
        <w:t>178</w:t>
      </w:r>
      <w:r w:rsidR="00313436" w:rsidRPr="00B371E6">
        <w:rPr>
          <w:rFonts w:asciiTheme="minorEastAsia" w:hAnsiTheme="minorEastAsia" w:hint="eastAsia"/>
          <w:b/>
          <w:color w:val="000000"/>
          <w:sz w:val="20"/>
          <w:szCs w:val="20"/>
          <w:shd w:val="clear" w:color="auto" w:fill="FFFFFF"/>
        </w:rPr>
        <w:t>、</w:t>
      </w:r>
      <w:r w:rsidR="00313436" w:rsidRPr="00B371E6">
        <w:rPr>
          <w:rFonts w:asciiTheme="minorEastAsia" w:hAnsiTheme="minorEastAsia"/>
          <w:b/>
          <w:bCs/>
          <w:color w:val="222222"/>
          <w:sz w:val="20"/>
          <w:szCs w:val="20"/>
        </w:rPr>
        <w:t>for(int index = 0; index &lt; 20; index ++){</w:t>
      </w:r>
    </w:p>
    <w:p w14:paraId="0A3534D9" w14:textId="77777777" w:rsidR="00313436" w:rsidRPr="00B371E6" w:rsidRDefault="00313436" w:rsidP="00313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450" w:lineRule="atLeast"/>
        <w:jc w:val="left"/>
        <w:textAlignment w:val="baseline"/>
        <w:outlineLvl w:val="0"/>
        <w:rPr>
          <w:rFonts w:asciiTheme="minorEastAsia" w:hAnsiTheme="minorEastAsia"/>
          <w:b/>
          <w:bCs/>
          <w:color w:val="222222"/>
          <w:sz w:val="20"/>
          <w:szCs w:val="20"/>
        </w:rPr>
      </w:pPr>
      <w:r w:rsidRPr="00B371E6">
        <w:rPr>
          <w:rFonts w:asciiTheme="minorEastAsia" w:hAnsiTheme="minorEastAsia"/>
          <w:b/>
          <w:bCs/>
          <w:color w:val="222222"/>
          <w:sz w:val="20"/>
          <w:szCs w:val="20"/>
        </w:rPr>
        <w:t xml:space="preserve">    NSString *tempStr = @”tempStr”;</w:t>
      </w:r>
    </w:p>
    <w:p w14:paraId="3639230D" w14:textId="77777777" w:rsidR="00313436" w:rsidRPr="00B371E6" w:rsidRDefault="00313436" w:rsidP="00313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450" w:lineRule="atLeast"/>
        <w:jc w:val="left"/>
        <w:textAlignment w:val="baseline"/>
        <w:outlineLvl w:val="0"/>
        <w:rPr>
          <w:rFonts w:asciiTheme="minorEastAsia" w:hAnsiTheme="minorEastAsia"/>
          <w:b/>
          <w:bCs/>
          <w:color w:val="222222"/>
          <w:sz w:val="20"/>
          <w:szCs w:val="20"/>
        </w:rPr>
      </w:pPr>
      <w:r w:rsidRPr="00B371E6">
        <w:rPr>
          <w:rFonts w:asciiTheme="minorEastAsia" w:hAnsiTheme="minorEastAsia"/>
          <w:b/>
          <w:bCs/>
          <w:color w:val="222222"/>
          <w:sz w:val="20"/>
          <w:szCs w:val="20"/>
        </w:rPr>
        <w:t xml:space="preserve">    </w:t>
      </w:r>
      <w:proofErr w:type="gramStart"/>
      <w:r w:rsidRPr="00B371E6">
        <w:rPr>
          <w:rFonts w:asciiTheme="minorEastAsia" w:hAnsiTheme="minorEastAsia"/>
          <w:b/>
          <w:bCs/>
          <w:color w:val="222222"/>
          <w:sz w:val="20"/>
          <w:szCs w:val="20"/>
        </w:rPr>
        <w:t>NSLog(</w:t>
      </w:r>
      <w:proofErr w:type="gramEnd"/>
      <w:r w:rsidRPr="00B371E6">
        <w:rPr>
          <w:rFonts w:asciiTheme="minorEastAsia" w:hAnsiTheme="minorEastAsia"/>
          <w:b/>
          <w:bCs/>
          <w:color w:val="222222"/>
          <w:sz w:val="20"/>
          <w:szCs w:val="20"/>
        </w:rPr>
        <w:t>tempStr);</w:t>
      </w:r>
    </w:p>
    <w:p w14:paraId="490288BB" w14:textId="77777777" w:rsidR="00313436" w:rsidRPr="00B371E6" w:rsidRDefault="00313436" w:rsidP="00313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450" w:lineRule="atLeast"/>
        <w:jc w:val="left"/>
        <w:textAlignment w:val="baseline"/>
        <w:outlineLvl w:val="0"/>
        <w:rPr>
          <w:rFonts w:asciiTheme="minorEastAsia" w:hAnsiTheme="minorEastAsia"/>
          <w:b/>
          <w:bCs/>
          <w:color w:val="222222"/>
          <w:sz w:val="20"/>
          <w:szCs w:val="20"/>
        </w:rPr>
      </w:pPr>
      <w:r w:rsidRPr="00B371E6">
        <w:rPr>
          <w:rFonts w:asciiTheme="minorEastAsia" w:hAnsiTheme="minorEastAsia"/>
          <w:b/>
          <w:bCs/>
          <w:color w:val="222222"/>
          <w:sz w:val="20"/>
          <w:szCs w:val="20"/>
        </w:rPr>
        <w:t xml:space="preserve">    NSNumber *tempNumber = [NSNumber numberWithInt</w:t>
      </w:r>
      <w:proofErr w:type="gramStart"/>
      <w:r w:rsidRPr="00B371E6">
        <w:rPr>
          <w:rFonts w:asciiTheme="minorEastAsia" w:hAnsiTheme="minorEastAsia"/>
          <w:b/>
          <w:bCs/>
          <w:color w:val="222222"/>
          <w:sz w:val="20"/>
          <w:szCs w:val="20"/>
        </w:rPr>
        <w:t>:2</w:t>
      </w:r>
      <w:proofErr w:type="gramEnd"/>
      <w:r w:rsidRPr="00B371E6">
        <w:rPr>
          <w:rFonts w:asciiTheme="minorEastAsia" w:hAnsiTheme="minorEastAsia"/>
          <w:b/>
          <w:bCs/>
          <w:color w:val="222222"/>
          <w:sz w:val="20"/>
          <w:szCs w:val="20"/>
        </w:rPr>
        <w:t>];</w:t>
      </w:r>
    </w:p>
    <w:p w14:paraId="01445411" w14:textId="77777777" w:rsidR="00313436" w:rsidRPr="00B371E6" w:rsidRDefault="00313436" w:rsidP="00313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450" w:lineRule="atLeast"/>
        <w:jc w:val="left"/>
        <w:textAlignment w:val="baseline"/>
        <w:outlineLvl w:val="0"/>
        <w:rPr>
          <w:rFonts w:asciiTheme="minorEastAsia" w:hAnsiTheme="minorEastAsia"/>
          <w:b/>
          <w:bCs/>
          <w:color w:val="222222"/>
          <w:sz w:val="20"/>
          <w:szCs w:val="20"/>
        </w:rPr>
      </w:pPr>
      <w:r w:rsidRPr="00B371E6">
        <w:rPr>
          <w:rFonts w:asciiTheme="minorEastAsia" w:hAnsiTheme="minorEastAsia"/>
          <w:b/>
          <w:bCs/>
          <w:color w:val="222222"/>
          <w:sz w:val="20"/>
          <w:szCs w:val="20"/>
        </w:rPr>
        <w:t xml:space="preserve">    </w:t>
      </w:r>
      <w:proofErr w:type="gramStart"/>
      <w:r w:rsidRPr="00B371E6">
        <w:rPr>
          <w:rFonts w:asciiTheme="minorEastAsia" w:hAnsiTheme="minorEastAsia"/>
          <w:b/>
          <w:bCs/>
          <w:color w:val="222222"/>
          <w:sz w:val="20"/>
          <w:szCs w:val="20"/>
        </w:rPr>
        <w:t>NSLog(</w:t>
      </w:r>
      <w:proofErr w:type="gramEnd"/>
      <w:r w:rsidRPr="00B371E6">
        <w:rPr>
          <w:rFonts w:asciiTheme="minorEastAsia" w:hAnsiTheme="minorEastAsia"/>
          <w:b/>
          <w:bCs/>
          <w:color w:val="222222"/>
          <w:sz w:val="20"/>
          <w:szCs w:val="20"/>
        </w:rPr>
        <w:t>tempNumber);</w:t>
      </w:r>
    </w:p>
    <w:p w14:paraId="3559B365" w14:textId="77777777" w:rsidR="00313436" w:rsidRPr="00B371E6" w:rsidRDefault="00313436" w:rsidP="00313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450" w:lineRule="atLeast"/>
        <w:jc w:val="left"/>
        <w:textAlignment w:val="baseline"/>
        <w:rPr>
          <w:rFonts w:asciiTheme="minorEastAsia" w:hAnsiTheme="minorEastAsia"/>
          <w:b/>
          <w:bCs/>
          <w:color w:val="222222"/>
          <w:sz w:val="20"/>
          <w:szCs w:val="20"/>
        </w:rPr>
      </w:pPr>
      <w:r w:rsidRPr="00B371E6">
        <w:rPr>
          <w:rFonts w:asciiTheme="minorEastAsia" w:hAnsiTheme="minorEastAsia"/>
          <w:b/>
          <w:bCs/>
          <w:color w:val="222222"/>
          <w:sz w:val="20"/>
          <w:szCs w:val="20"/>
        </w:rPr>
        <w:t>}</w:t>
      </w:r>
    </w:p>
    <w:p w14:paraId="4D43EB67" w14:textId="77777777" w:rsidR="00313436" w:rsidRPr="00B371E6" w:rsidRDefault="00313436" w:rsidP="00313436">
      <w:pPr>
        <w:shd w:val="solid" w:color="FFFFFF" w:fill="auto"/>
        <w:autoSpaceDN w:val="0"/>
        <w:spacing w:before="150" w:after="150" w:line="450" w:lineRule="atLeast"/>
        <w:jc w:val="left"/>
        <w:textAlignment w:val="baseline"/>
        <w:rPr>
          <w:rFonts w:asciiTheme="minorEastAsia" w:hAnsiTheme="minorEastAsia"/>
          <w:b/>
          <w:bCs/>
          <w:color w:val="222222"/>
          <w:sz w:val="20"/>
          <w:szCs w:val="20"/>
          <w:shd w:val="clear" w:color="auto" w:fill="FFFFFF"/>
        </w:rPr>
      </w:pPr>
      <w:r w:rsidRPr="00B371E6">
        <w:rPr>
          <w:rFonts w:asciiTheme="minorEastAsia" w:hAnsiTheme="minorEastAsia"/>
          <w:b/>
          <w:bCs/>
          <w:color w:val="222222"/>
          <w:sz w:val="20"/>
          <w:szCs w:val="20"/>
          <w:shd w:val="clear" w:color="auto" w:fill="FFFFFF"/>
        </w:rPr>
        <w:t>这段代码有什么问题.？会不会造成内存泄露（多线程）？在内存紧张的设备上做大循环时自动释放池是写在循环内好还是循环外好？为什么？</w:t>
      </w:r>
    </w:p>
    <w:p w14:paraId="41AABF39" w14:textId="77777777" w:rsidR="00313436" w:rsidRPr="00B371E6" w:rsidRDefault="00313436" w:rsidP="00034AC4">
      <w:pPr>
        <w:pStyle w:val="a3"/>
        <w:numPr>
          <w:ilvl w:val="0"/>
          <w:numId w:val="38"/>
        </w:numPr>
        <w:shd w:val="solid" w:color="FFFFFF" w:fill="auto"/>
        <w:autoSpaceDN w:val="0"/>
        <w:spacing w:before="150" w:after="150" w:line="450" w:lineRule="atLeast"/>
        <w:ind w:firstLineChars="0"/>
        <w:jc w:val="left"/>
        <w:textAlignment w:val="baseline"/>
        <w:rPr>
          <w:rFonts w:asciiTheme="minorEastAsia" w:hAnsiTheme="minorEastAsia"/>
          <w:b/>
          <w:bCs/>
          <w:color w:val="222222"/>
          <w:sz w:val="20"/>
          <w:szCs w:val="20"/>
          <w:shd w:val="clear" w:color="auto" w:fill="FFFFFF"/>
        </w:rPr>
      </w:pPr>
      <w:r w:rsidRPr="00B371E6">
        <w:rPr>
          <w:rFonts w:asciiTheme="minorEastAsia" w:hAnsiTheme="minorEastAsia" w:hint="eastAsia"/>
          <w:b/>
          <w:bCs/>
          <w:color w:val="222222"/>
          <w:sz w:val="20"/>
          <w:szCs w:val="20"/>
          <w:shd w:val="clear" w:color="auto" w:fill="FFFFFF"/>
        </w:rPr>
        <w:t>非ARC的内存管理问题，会问的比较详细比较多，而且有可能会很深入的问。</w:t>
      </w:r>
    </w:p>
    <w:p w14:paraId="4E76C5F9" w14:textId="77777777" w:rsidR="00313436" w:rsidRPr="00B371E6" w:rsidRDefault="00313436" w:rsidP="00034AC4">
      <w:pPr>
        <w:numPr>
          <w:ilvl w:val="0"/>
          <w:numId w:val="38"/>
        </w:numPr>
        <w:shd w:val="solid" w:color="FFFFFF" w:fill="auto"/>
        <w:autoSpaceDN w:val="0"/>
        <w:spacing w:before="150" w:after="150" w:line="450" w:lineRule="atLeast"/>
        <w:jc w:val="left"/>
        <w:textAlignment w:val="baseline"/>
        <w:rPr>
          <w:rFonts w:asciiTheme="minorEastAsia" w:hAnsiTheme="minorEastAsia"/>
          <w:b/>
          <w:bCs/>
          <w:color w:val="222222"/>
          <w:sz w:val="20"/>
          <w:szCs w:val="20"/>
          <w:shd w:val="clear" w:color="auto" w:fill="FFFFFF"/>
        </w:rPr>
      </w:pPr>
      <w:r w:rsidRPr="00B371E6">
        <w:rPr>
          <w:rFonts w:asciiTheme="minorEastAsia" w:hAnsiTheme="minorEastAsia" w:hint="eastAsia"/>
          <w:b/>
          <w:bCs/>
          <w:color w:val="222222"/>
          <w:sz w:val="20"/>
          <w:szCs w:val="20"/>
          <w:shd w:val="clear" w:color="auto" w:fill="FFFFFF"/>
        </w:rPr>
        <w:t>类别是什么？和分类有何不同？</w:t>
      </w:r>
    </w:p>
    <w:p w14:paraId="3D95BA3F" w14:textId="77777777" w:rsidR="00313436" w:rsidRPr="00B371E6" w:rsidRDefault="00313436" w:rsidP="00034AC4">
      <w:pPr>
        <w:numPr>
          <w:ilvl w:val="0"/>
          <w:numId w:val="38"/>
        </w:numPr>
        <w:shd w:val="solid" w:color="FFFFFF" w:fill="auto"/>
        <w:autoSpaceDN w:val="0"/>
        <w:spacing w:before="150" w:after="150" w:line="450" w:lineRule="atLeast"/>
        <w:jc w:val="left"/>
        <w:textAlignment w:val="baseline"/>
        <w:rPr>
          <w:rFonts w:asciiTheme="minorEastAsia" w:hAnsiTheme="minorEastAsia"/>
          <w:b/>
          <w:bCs/>
          <w:color w:val="222222"/>
          <w:sz w:val="20"/>
          <w:szCs w:val="20"/>
          <w:shd w:val="clear" w:color="auto" w:fill="FFFFFF"/>
        </w:rPr>
      </w:pPr>
      <w:r w:rsidRPr="00B371E6">
        <w:rPr>
          <w:rFonts w:asciiTheme="minorEastAsia" w:hAnsiTheme="minorEastAsia" w:hint="eastAsia"/>
          <w:b/>
          <w:bCs/>
          <w:color w:val="222222"/>
          <w:sz w:val="20"/>
          <w:szCs w:val="20"/>
          <w:shd w:val="clear" w:color="auto" w:fill="FFFFFF"/>
        </w:rPr>
        <w:t>IOS消息传递机制都有什么？如何传递？</w:t>
      </w:r>
    </w:p>
    <w:p w14:paraId="3416E618" w14:textId="77777777" w:rsidR="00313436" w:rsidRPr="00B371E6" w:rsidRDefault="00313436" w:rsidP="00034AC4">
      <w:pPr>
        <w:numPr>
          <w:ilvl w:val="0"/>
          <w:numId w:val="38"/>
        </w:numPr>
        <w:shd w:val="solid" w:color="FFFFFF" w:fill="auto"/>
        <w:autoSpaceDN w:val="0"/>
        <w:spacing w:before="150" w:after="150" w:line="450" w:lineRule="atLeast"/>
        <w:jc w:val="left"/>
        <w:textAlignment w:val="baseline"/>
        <w:rPr>
          <w:rFonts w:asciiTheme="minorEastAsia" w:hAnsiTheme="minorEastAsia"/>
          <w:b/>
          <w:bCs/>
          <w:color w:val="222222"/>
          <w:sz w:val="20"/>
          <w:szCs w:val="20"/>
          <w:shd w:val="clear" w:color="auto" w:fill="FFFFFF"/>
        </w:rPr>
      </w:pPr>
      <w:r w:rsidRPr="00B371E6">
        <w:rPr>
          <w:rFonts w:asciiTheme="minorEastAsia" w:hAnsiTheme="minorEastAsia"/>
          <w:b/>
          <w:bCs/>
          <w:color w:val="222222"/>
          <w:sz w:val="20"/>
          <w:szCs w:val="20"/>
          <w:shd w:val="clear" w:color="auto" w:fill="FFFFFF"/>
        </w:rPr>
        <w:t>方法和选择器有何不同？</w:t>
      </w:r>
      <w:r w:rsidRPr="00B371E6">
        <w:rPr>
          <w:rFonts w:asciiTheme="minorEastAsia" w:hAnsiTheme="minorEastAsia"/>
          <w:color w:val="333333"/>
          <w:sz w:val="20"/>
          <w:szCs w:val="20"/>
          <w:shd w:val="clear" w:color="auto" w:fill="FFFFFF"/>
        </w:rPr>
        <w:t> </w:t>
      </w:r>
    </w:p>
    <w:p w14:paraId="6D85ED13" w14:textId="77777777" w:rsidR="00313436" w:rsidRPr="00B371E6" w:rsidRDefault="00313436" w:rsidP="00034AC4">
      <w:pPr>
        <w:numPr>
          <w:ilvl w:val="0"/>
          <w:numId w:val="38"/>
        </w:numPr>
        <w:shd w:val="solid" w:color="FFFFFF" w:fill="auto"/>
        <w:autoSpaceDN w:val="0"/>
        <w:spacing w:before="150" w:after="150" w:line="450" w:lineRule="atLeast"/>
        <w:jc w:val="left"/>
        <w:textAlignment w:val="baseline"/>
        <w:rPr>
          <w:rFonts w:asciiTheme="minorEastAsia" w:hAnsiTheme="minorEastAsia"/>
          <w:b/>
          <w:bCs/>
          <w:color w:val="222222"/>
          <w:sz w:val="20"/>
          <w:szCs w:val="20"/>
          <w:shd w:val="clear" w:color="auto" w:fill="FFFFFF"/>
        </w:rPr>
      </w:pPr>
      <w:r w:rsidRPr="00B371E6">
        <w:rPr>
          <w:rFonts w:asciiTheme="minorEastAsia" w:hAnsiTheme="minorEastAsia"/>
          <w:b/>
          <w:bCs/>
          <w:color w:val="222222"/>
          <w:sz w:val="20"/>
          <w:szCs w:val="20"/>
          <w:shd w:val="clear" w:color="auto" w:fill="FFFFFF"/>
        </w:rPr>
        <w:t>OBC</w:t>
      </w:r>
      <w:r w:rsidRPr="00B371E6">
        <w:rPr>
          <w:rFonts w:asciiTheme="minorEastAsia" w:hAnsiTheme="minorEastAsia" w:hint="eastAsia"/>
          <w:b/>
          <w:bCs/>
          <w:color w:val="222222"/>
          <w:sz w:val="20"/>
          <w:szCs w:val="20"/>
          <w:shd w:val="clear" w:color="auto" w:fill="FFFFFF"/>
        </w:rPr>
        <w:t>中有无</w:t>
      </w:r>
      <w:r w:rsidRPr="00B371E6">
        <w:rPr>
          <w:rFonts w:asciiTheme="minorEastAsia" w:hAnsiTheme="minorEastAsia"/>
          <w:b/>
          <w:bCs/>
          <w:color w:val="222222"/>
          <w:sz w:val="20"/>
          <w:szCs w:val="20"/>
          <w:shd w:val="clear" w:color="auto" w:fill="FFFFFF"/>
        </w:rPr>
        <w:t>垃圾回收机制？</w:t>
      </w:r>
      <w:r w:rsidRPr="00B371E6">
        <w:rPr>
          <w:rFonts w:asciiTheme="minorEastAsia" w:hAnsiTheme="minorEastAsia"/>
          <w:b/>
          <w:bCs/>
          <w:color w:val="333333"/>
          <w:sz w:val="20"/>
          <w:szCs w:val="20"/>
          <w:shd w:val="clear" w:color="auto" w:fill="FFFFFF"/>
        </w:rPr>
        <w:t> </w:t>
      </w:r>
      <w:r w:rsidRPr="00B371E6">
        <w:rPr>
          <w:rFonts w:asciiTheme="minorEastAsia" w:hAnsiTheme="minorEastAsia" w:hint="eastAsia"/>
          <w:b/>
          <w:bCs/>
          <w:color w:val="333333"/>
          <w:sz w:val="20"/>
          <w:szCs w:val="20"/>
          <w:shd w:val="clear" w:color="auto" w:fill="FFFFFF"/>
        </w:rPr>
        <w:t>和ARC一样么？</w:t>
      </w:r>
    </w:p>
    <w:p w14:paraId="45E4E13F" w14:textId="77777777" w:rsidR="00313436" w:rsidRPr="00B371E6" w:rsidRDefault="00313436" w:rsidP="00034AC4">
      <w:pPr>
        <w:numPr>
          <w:ilvl w:val="0"/>
          <w:numId w:val="38"/>
        </w:numPr>
        <w:shd w:val="solid" w:color="FFFFFF" w:fill="auto"/>
        <w:autoSpaceDN w:val="0"/>
        <w:spacing w:before="150" w:after="150" w:line="450" w:lineRule="atLeast"/>
        <w:jc w:val="left"/>
        <w:textAlignment w:val="baseline"/>
        <w:rPr>
          <w:rFonts w:asciiTheme="minorEastAsia" w:hAnsiTheme="minorEastAsia"/>
          <w:b/>
          <w:bCs/>
          <w:color w:val="222222"/>
          <w:sz w:val="20"/>
          <w:szCs w:val="20"/>
          <w:shd w:val="clear" w:color="auto" w:fill="FFFFFF"/>
        </w:rPr>
      </w:pPr>
      <w:r w:rsidRPr="00B371E6">
        <w:rPr>
          <w:rFonts w:asciiTheme="minorEastAsia" w:hAnsiTheme="minorEastAsia" w:hint="eastAsia"/>
          <w:b/>
          <w:bCs/>
          <w:color w:val="333333"/>
          <w:sz w:val="20"/>
          <w:szCs w:val="20"/>
          <w:shd w:val="clear" w:color="auto" w:fill="FFFFFF"/>
        </w:rPr>
        <w:t>多线程：我个人觉得刘老师传授多线程方面的知识时有些地方不是讲解清楚，比如讲</w:t>
      </w:r>
      <w:r w:rsidRPr="00B371E6">
        <w:rPr>
          <w:rFonts w:asciiTheme="minorEastAsia" w:hAnsiTheme="minorEastAsia"/>
          <w:b/>
          <w:bCs/>
          <w:color w:val="333333"/>
          <w:sz w:val="20"/>
          <w:szCs w:val="20"/>
          <w:shd w:val="clear" w:color="auto" w:fill="FFFFFF"/>
        </w:rPr>
        <w:t xml:space="preserve">NSOperation </w:t>
      </w:r>
      <w:r w:rsidRPr="00B371E6">
        <w:rPr>
          <w:rFonts w:asciiTheme="minorEastAsia" w:hAnsiTheme="minorEastAsia" w:hint="eastAsia"/>
          <w:b/>
          <w:bCs/>
          <w:color w:val="333333"/>
          <w:sz w:val="20"/>
          <w:szCs w:val="20"/>
          <w:shd w:val="clear" w:color="auto" w:fill="FFFFFF"/>
        </w:rPr>
        <w:t>和CGD时。</w:t>
      </w:r>
      <w:r w:rsidRPr="00B371E6">
        <w:rPr>
          <w:rFonts w:asciiTheme="minorEastAsia" w:hAnsiTheme="minorEastAsia"/>
          <w:b/>
          <w:bCs/>
          <w:color w:val="333333"/>
          <w:sz w:val="20"/>
          <w:szCs w:val="20"/>
          <w:shd w:val="clear" w:color="auto" w:fill="FFFFFF"/>
        </w:rPr>
        <w:t>NSOperation</w:t>
      </w:r>
      <w:r w:rsidRPr="00B371E6">
        <w:rPr>
          <w:rFonts w:asciiTheme="minorEastAsia" w:hAnsiTheme="minorEastAsia" w:hint="eastAsia"/>
          <w:b/>
          <w:bCs/>
          <w:color w:val="333333"/>
          <w:sz w:val="20"/>
          <w:szCs w:val="20"/>
          <w:shd w:val="clear" w:color="auto" w:fill="FFFFFF"/>
        </w:rPr>
        <w:t>中有一个</w:t>
      </w:r>
      <w:r w:rsidRPr="00B371E6">
        <w:rPr>
          <w:rFonts w:asciiTheme="minorEastAsia" w:hAnsiTheme="minorEastAsia"/>
          <w:b/>
          <w:bCs/>
          <w:color w:val="333333"/>
          <w:sz w:val="20"/>
          <w:szCs w:val="20"/>
          <w:shd w:val="clear" w:color="auto" w:fill="FFFFFF"/>
        </w:rPr>
        <w:t>NSOperation queue</w:t>
      </w:r>
      <w:r w:rsidRPr="00B371E6">
        <w:rPr>
          <w:rFonts w:asciiTheme="minorEastAsia" w:hAnsiTheme="minorEastAsia" w:hint="eastAsia"/>
          <w:b/>
          <w:bCs/>
          <w:color w:val="333333"/>
          <w:sz w:val="20"/>
          <w:szCs w:val="20"/>
          <w:shd w:val="clear" w:color="auto" w:fill="FFFFFF"/>
        </w:rPr>
        <w:t>类型技术。这个与JAVA的</w:t>
      </w:r>
      <w:r w:rsidRPr="00B371E6">
        <w:rPr>
          <w:rFonts w:asciiTheme="minorEastAsia" w:hAnsiTheme="minorEastAsia"/>
          <w:b/>
          <w:bCs/>
          <w:color w:val="333333"/>
          <w:sz w:val="20"/>
          <w:szCs w:val="20"/>
          <w:shd w:val="clear" w:color="auto" w:fill="FFFFFF"/>
        </w:rPr>
        <w:t>线程池</w:t>
      </w:r>
      <w:r w:rsidRPr="00B371E6">
        <w:rPr>
          <w:rFonts w:asciiTheme="minorEastAsia" w:hAnsiTheme="minorEastAsia" w:hint="eastAsia"/>
          <w:b/>
          <w:bCs/>
          <w:color w:val="333333"/>
          <w:sz w:val="20"/>
          <w:szCs w:val="20"/>
          <w:shd w:val="clear" w:color="auto" w:fill="FFFFFF"/>
        </w:rPr>
        <w:t>类似，</w:t>
      </w:r>
      <w:r w:rsidRPr="00B371E6">
        <w:rPr>
          <w:rFonts w:asciiTheme="minorEastAsia" w:hAnsiTheme="minorEastAsia"/>
          <w:b/>
          <w:bCs/>
          <w:color w:val="333333"/>
          <w:sz w:val="20"/>
          <w:szCs w:val="20"/>
          <w:shd w:val="clear" w:color="auto" w:fill="FFFFFF"/>
        </w:rPr>
        <w:t>操作和操作队列</w:t>
      </w:r>
      <w:r w:rsidRPr="00B371E6">
        <w:rPr>
          <w:rFonts w:asciiTheme="minorEastAsia" w:hAnsiTheme="minorEastAsia" w:hint="eastAsia"/>
          <w:b/>
          <w:bCs/>
          <w:color w:val="333333"/>
          <w:sz w:val="20"/>
          <w:szCs w:val="20"/>
          <w:shd w:val="clear" w:color="auto" w:fill="FFFFFF"/>
        </w:rPr>
        <w:t>的概念。而刘老师讲的GCD的一个主要特点也是调遣作用也是group操作。我就不是很清楚到底是什么意思了？面试有问到不同点是什么，有什么好处，怎样区别使用？</w:t>
      </w:r>
    </w:p>
    <w:p w14:paraId="78A204BA" w14:textId="77777777" w:rsidR="00313436" w:rsidRPr="00B371E6" w:rsidRDefault="00313436" w:rsidP="00034AC4">
      <w:pPr>
        <w:numPr>
          <w:ilvl w:val="0"/>
          <w:numId w:val="38"/>
        </w:numPr>
        <w:shd w:val="solid" w:color="FFFFFF" w:fill="auto"/>
        <w:autoSpaceDN w:val="0"/>
        <w:spacing w:before="150" w:after="150" w:line="450" w:lineRule="atLeast"/>
        <w:jc w:val="left"/>
        <w:textAlignment w:val="baseline"/>
        <w:rPr>
          <w:rFonts w:asciiTheme="minorEastAsia" w:hAnsiTheme="minorEastAsia"/>
          <w:b/>
          <w:bCs/>
          <w:color w:val="222222"/>
          <w:sz w:val="20"/>
          <w:szCs w:val="20"/>
          <w:shd w:val="clear" w:color="auto" w:fill="FFFFFF"/>
        </w:rPr>
      </w:pPr>
      <w:r w:rsidRPr="00B371E6">
        <w:rPr>
          <w:rFonts w:asciiTheme="minorEastAsia" w:hAnsiTheme="minorEastAsia"/>
          <w:b/>
          <w:bCs/>
          <w:color w:val="333333"/>
          <w:sz w:val="20"/>
          <w:szCs w:val="20"/>
          <w:shd w:val="clear" w:color="auto" w:fill="FFFFFF"/>
        </w:rPr>
        <w:t>一个视图控制器中嵌入两个tableview控制器？ </w:t>
      </w:r>
    </w:p>
    <w:p w14:paraId="7A9C4169" w14:textId="77777777" w:rsidR="00313436" w:rsidRPr="00B371E6" w:rsidRDefault="00313436" w:rsidP="00034AC4">
      <w:pPr>
        <w:numPr>
          <w:ilvl w:val="0"/>
          <w:numId w:val="38"/>
        </w:numPr>
        <w:shd w:val="solid" w:color="FFFFFF" w:fill="auto"/>
        <w:autoSpaceDN w:val="0"/>
        <w:spacing w:before="150" w:after="150" w:line="450" w:lineRule="atLeast"/>
        <w:jc w:val="left"/>
        <w:textAlignment w:val="baseline"/>
        <w:rPr>
          <w:rFonts w:asciiTheme="minorEastAsia" w:hAnsiTheme="minorEastAsia"/>
          <w:b/>
          <w:bCs/>
          <w:color w:val="222222"/>
          <w:sz w:val="20"/>
          <w:szCs w:val="20"/>
          <w:shd w:val="clear" w:color="auto" w:fill="FFFFFF"/>
        </w:rPr>
      </w:pPr>
      <w:r w:rsidRPr="00B371E6">
        <w:rPr>
          <w:rFonts w:asciiTheme="minorEastAsia" w:hAnsiTheme="minorEastAsia"/>
          <w:b/>
          <w:bCs/>
          <w:color w:val="333333"/>
          <w:sz w:val="20"/>
          <w:szCs w:val="20"/>
          <w:shd w:val="clear" w:color="auto" w:fill="FFFFFF"/>
        </w:rPr>
        <w:t>Object－c的类可以多重继承么？可以实现多个接口么？Category是什么？重写一个类的方式用继承好还是分类好？为什么？</w:t>
      </w:r>
    </w:p>
    <w:p w14:paraId="5786646F" w14:textId="77777777" w:rsidR="00313436" w:rsidRPr="00B371E6" w:rsidRDefault="00313436" w:rsidP="00B371E6">
      <w:pPr>
        <w:shd w:val="solid" w:color="FFFFFF" w:fill="auto"/>
        <w:autoSpaceDN w:val="0"/>
        <w:spacing w:before="150" w:after="150" w:line="450" w:lineRule="atLeast"/>
        <w:ind w:firstLineChars="200" w:firstLine="400"/>
        <w:jc w:val="left"/>
        <w:textAlignment w:val="baseline"/>
        <w:rPr>
          <w:rFonts w:asciiTheme="minorEastAsia" w:hAnsiTheme="minorEastAsia"/>
          <w:color w:val="333333"/>
          <w:sz w:val="20"/>
          <w:szCs w:val="20"/>
          <w:shd w:val="clear" w:color="auto" w:fill="FFFFFF"/>
        </w:rPr>
      </w:pPr>
      <w:r w:rsidRPr="00B371E6">
        <w:rPr>
          <w:rFonts w:asciiTheme="minorEastAsia" w:hAnsiTheme="minorEastAsia"/>
          <w:color w:val="333333"/>
          <w:sz w:val="20"/>
          <w:szCs w:val="20"/>
          <w:shd w:val="clear" w:color="auto" w:fill="FFFFFF"/>
        </w:rPr>
        <w:t>Object-c的类不可以多重继承；可以实现多个接口，通过实现多个接口可以完成C++的多重继承；Category是类别，一般情况用分类好，用Category去重写类的方法，仅对本Category有效，不会影响到其他类与原有类的关系。</w:t>
      </w:r>
    </w:p>
    <w:p w14:paraId="59C7E9F0" w14:textId="77777777" w:rsidR="00313436" w:rsidRPr="00B371E6" w:rsidRDefault="00313436" w:rsidP="00034AC4">
      <w:pPr>
        <w:pStyle w:val="a3"/>
        <w:numPr>
          <w:ilvl w:val="0"/>
          <w:numId w:val="38"/>
        </w:numPr>
        <w:shd w:val="solid" w:color="FFFFFF" w:fill="auto"/>
        <w:autoSpaceDN w:val="0"/>
        <w:spacing w:before="150" w:after="150" w:line="450" w:lineRule="atLeast"/>
        <w:ind w:firstLineChars="0"/>
        <w:jc w:val="left"/>
        <w:textAlignment w:val="baseline"/>
        <w:rPr>
          <w:rFonts w:asciiTheme="minorEastAsia" w:hAnsiTheme="minorEastAsia"/>
          <w:b/>
          <w:bCs/>
          <w:color w:val="333333"/>
          <w:sz w:val="20"/>
          <w:szCs w:val="20"/>
          <w:shd w:val="clear" w:color="auto" w:fill="FFFFFF"/>
        </w:rPr>
      </w:pPr>
      <w:r w:rsidRPr="00B371E6">
        <w:rPr>
          <w:rFonts w:asciiTheme="minorEastAsia" w:hAnsiTheme="minorEastAsia"/>
          <w:b/>
          <w:bCs/>
          <w:color w:val="333333"/>
          <w:sz w:val="20"/>
          <w:szCs w:val="20"/>
          <w:shd w:val="clear" w:color="auto" w:fill="FFFFFF"/>
        </w:rPr>
        <w:t xml:space="preserve">nonatomic </w:t>
      </w:r>
      <w:r w:rsidRPr="00B371E6">
        <w:rPr>
          <w:rFonts w:asciiTheme="minorEastAsia" w:hAnsiTheme="minorEastAsia" w:hint="eastAsia"/>
          <w:b/>
          <w:bCs/>
          <w:color w:val="333333"/>
          <w:sz w:val="20"/>
          <w:szCs w:val="20"/>
          <w:shd w:val="clear" w:color="auto" w:fill="FFFFFF"/>
        </w:rPr>
        <w:t xml:space="preserve">  </w:t>
      </w:r>
      <w:r w:rsidRPr="00B371E6">
        <w:rPr>
          <w:rFonts w:asciiTheme="minorEastAsia" w:hAnsiTheme="minorEastAsia"/>
          <w:b/>
          <w:bCs/>
          <w:color w:val="333333"/>
          <w:sz w:val="20"/>
          <w:szCs w:val="20"/>
          <w:shd w:val="clear" w:color="auto" w:fill="FFFFFF"/>
        </w:rPr>
        <w:t>atomic</w:t>
      </w:r>
      <w:r w:rsidRPr="00B371E6">
        <w:rPr>
          <w:rFonts w:asciiTheme="minorEastAsia" w:hAnsiTheme="minorEastAsia" w:hint="eastAsia"/>
          <w:b/>
          <w:bCs/>
          <w:color w:val="333333"/>
          <w:sz w:val="20"/>
          <w:szCs w:val="20"/>
          <w:shd w:val="clear" w:color="auto" w:fill="FFFFFF"/>
        </w:rPr>
        <w:t xml:space="preserve"> 是什么？有什么异同？为什么创建变量时要用到这两个词修饰？他们跟多线程是否有关？为什么？</w:t>
      </w:r>
    </w:p>
    <w:p w14:paraId="65668071" w14:textId="77777777" w:rsidR="00313436" w:rsidRPr="00B371E6" w:rsidRDefault="00313436" w:rsidP="00034AC4">
      <w:pPr>
        <w:pStyle w:val="a3"/>
        <w:numPr>
          <w:ilvl w:val="0"/>
          <w:numId w:val="38"/>
        </w:numPr>
        <w:shd w:val="solid" w:color="FFFFFF" w:fill="auto"/>
        <w:autoSpaceDN w:val="0"/>
        <w:spacing w:before="150" w:after="150" w:line="450" w:lineRule="atLeast"/>
        <w:ind w:firstLineChars="0"/>
        <w:jc w:val="left"/>
        <w:textAlignment w:val="baseline"/>
        <w:rPr>
          <w:rFonts w:asciiTheme="minorEastAsia" w:hAnsiTheme="minorEastAsia"/>
          <w:b/>
          <w:bCs/>
          <w:color w:val="333333"/>
          <w:sz w:val="20"/>
          <w:szCs w:val="20"/>
          <w:shd w:val="clear" w:color="auto" w:fill="FFFFFF"/>
        </w:rPr>
      </w:pPr>
      <w:r w:rsidRPr="00B371E6">
        <w:rPr>
          <w:rFonts w:asciiTheme="minorEastAsia" w:hAnsiTheme="minorEastAsia"/>
          <w:b/>
          <w:bCs/>
          <w:color w:val="333333"/>
          <w:sz w:val="20"/>
          <w:szCs w:val="20"/>
          <w:shd w:val="clear" w:color="auto" w:fill="FFFFFF"/>
        </w:rPr>
        <w:t>描述一下iOS SDK中如何实现MVC的开发模式</w:t>
      </w:r>
      <w:r w:rsidRPr="00B371E6">
        <w:rPr>
          <w:rFonts w:asciiTheme="minorEastAsia" w:hAnsiTheme="minorEastAsia" w:hint="eastAsia"/>
          <w:b/>
          <w:bCs/>
          <w:color w:val="333333"/>
          <w:sz w:val="20"/>
          <w:szCs w:val="20"/>
          <w:shd w:val="clear" w:color="auto" w:fill="FFFFFF"/>
        </w:rPr>
        <w:t>。</w:t>
      </w:r>
    </w:p>
    <w:p w14:paraId="285A4A3E" w14:textId="77777777" w:rsidR="00313436" w:rsidRPr="00B371E6" w:rsidRDefault="00313436" w:rsidP="00313436">
      <w:pPr>
        <w:shd w:val="solid" w:color="FFFFFF" w:fill="auto"/>
        <w:autoSpaceDN w:val="0"/>
        <w:spacing w:before="150" w:after="150" w:line="450" w:lineRule="atLeast"/>
        <w:jc w:val="left"/>
        <w:textAlignment w:val="baseline"/>
        <w:rPr>
          <w:rFonts w:asciiTheme="minorEastAsia" w:hAnsiTheme="minorEastAsia"/>
          <w:color w:val="333333"/>
          <w:sz w:val="20"/>
          <w:szCs w:val="20"/>
          <w:shd w:val="clear" w:color="auto" w:fill="FFFFFF"/>
        </w:rPr>
      </w:pPr>
      <w:r w:rsidRPr="00B371E6">
        <w:rPr>
          <w:rFonts w:asciiTheme="minorEastAsia" w:hAnsiTheme="minorEastAsia"/>
          <w:color w:val="333333"/>
          <w:sz w:val="20"/>
          <w:szCs w:val="20"/>
          <w:shd w:val="clear" w:color="auto" w:fill="FFFFFF"/>
        </w:rPr>
        <w:t>MVC是：模型--视图--控制  开发模式，对于iOS SDK，所有的View都是视图层的，它应该独立于模型层，由视图控制层来控制。所有的用户数据都是模型层，它应该独立于视图。所有的ViewController都是控制层，由它负责控制视图，访问模型数据。</w:t>
      </w:r>
    </w:p>
    <w:p w14:paraId="2ADEE22C" w14:textId="77777777" w:rsidR="00313436" w:rsidRPr="00B371E6" w:rsidRDefault="00313436" w:rsidP="00034AC4">
      <w:pPr>
        <w:pStyle w:val="a3"/>
        <w:numPr>
          <w:ilvl w:val="0"/>
          <w:numId w:val="38"/>
        </w:numPr>
        <w:shd w:val="solid" w:color="FFFFFF" w:fill="auto"/>
        <w:autoSpaceDN w:val="0"/>
        <w:spacing w:before="150" w:after="150" w:line="450" w:lineRule="atLeast"/>
        <w:ind w:firstLineChars="0"/>
        <w:jc w:val="left"/>
        <w:textAlignment w:val="baseline"/>
        <w:rPr>
          <w:rFonts w:asciiTheme="minorEastAsia" w:hAnsiTheme="minorEastAsia"/>
          <w:b/>
          <w:bCs/>
          <w:color w:val="333333"/>
          <w:sz w:val="20"/>
          <w:szCs w:val="20"/>
          <w:shd w:val="clear" w:color="auto" w:fill="FFFFFF"/>
        </w:rPr>
      </w:pPr>
      <w:r w:rsidRPr="00B371E6">
        <w:rPr>
          <w:rFonts w:asciiTheme="minorEastAsia" w:hAnsiTheme="minorEastAsia"/>
          <w:b/>
          <w:bCs/>
          <w:color w:val="333333"/>
          <w:sz w:val="20"/>
          <w:szCs w:val="20"/>
          <w:shd w:val="clear" w:color="auto" w:fill="FFFFFF"/>
        </w:rPr>
        <w:t>Object-C有私有方法吗？私有变量呢？</w:t>
      </w:r>
    </w:p>
    <w:p w14:paraId="43978DEC" w14:textId="77777777" w:rsidR="00313436" w:rsidRPr="00B371E6" w:rsidRDefault="00313436" w:rsidP="00313436">
      <w:pPr>
        <w:shd w:val="solid" w:color="FFFFFF" w:fill="auto"/>
        <w:autoSpaceDN w:val="0"/>
        <w:spacing w:before="150" w:after="150" w:line="450" w:lineRule="atLeast"/>
        <w:ind w:firstLine="420"/>
        <w:jc w:val="left"/>
        <w:textAlignment w:val="baseline"/>
        <w:rPr>
          <w:rFonts w:asciiTheme="minorEastAsia" w:hAnsiTheme="minorEastAsia"/>
          <w:color w:val="333333"/>
          <w:sz w:val="20"/>
          <w:szCs w:val="20"/>
          <w:shd w:val="clear" w:color="auto" w:fill="FFFFFF"/>
        </w:rPr>
      </w:pPr>
      <w:r w:rsidRPr="00B371E6">
        <w:rPr>
          <w:rFonts w:asciiTheme="minorEastAsia" w:hAnsiTheme="minorEastAsia"/>
          <w:color w:val="333333"/>
          <w:sz w:val="20"/>
          <w:szCs w:val="20"/>
          <w:shd w:val="clear" w:color="auto" w:fill="FFFFFF"/>
        </w:rPr>
        <w:t>objective-c – 类里面的方法只有两种, 静态方法和实例方法，所有实例变量默认都是私有的，所有实例方法默认都是公有的。</w:t>
      </w:r>
    </w:p>
    <w:p w14:paraId="282C6BB4" w14:textId="77777777" w:rsidR="00313436" w:rsidRPr="00B371E6" w:rsidRDefault="00313436" w:rsidP="00034AC4">
      <w:pPr>
        <w:pStyle w:val="a3"/>
        <w:numPr>
          <w:ilvl w:val="0"/>
          <w:numId w:val="38"/>
        </w:numPr>
        <w:shd w:val="solid" w:color="FFFFFF" w:fill="auto"/>
        <w:autoSpaceDN w:val="0"/>
        <w:spacing w:before="150" w:after="150" w:line="450" w:lineRule="atLeast"/>
        <w:ind w:firstLineChars="0"/>
        <w:jc w:val="left"/>
        <w:textAlignment w:val="baseline"/>
        <w:rPr>
          <w:rFonts w:asciiTheme="minorEastAsia" w:hAnsiTheme="minorEastAsia"/>
          <w:b/>
          <w:bCs/>
          <w:color w:val="333333"/>
          <w:sz w:val="20"/>
          <w:szCs w:val="20"/>
          <w:shd w:val="clear" w:color="auto" w:fill="FFFFFF"/>
        </w:rPr>
      </w:pPr>
      <w:r w:rsidRPr="00B371E6">
        <w:rPr>
          <w:rFonts w:asciiTheme="minorEastAsia" w:hAnsiTheme="minorEastAsia"/>
          <w:b/>
          <w:bCs/>
          <w:color w:val="333333"/>
          <w:sz w:val="20"/>
          <w:szCs w:val="20"/>
          <w:shd w:val="clear" w:color="auto" w:fill="FFFFFF"/>
        </w:rPr>
        <w:t>自动释放池是什么,如何工作</w:t>
      </w:r>
      <w:r w:rsidRPr="00B371E6">
        <w:rPr>
          <w:rFonts w:asciiTheme="minorEastAsia" w:hAnsiTheme="minorEastAsia" w:hint="eastAsia"/>
          <w:b/>
          <w:bCs/>
          <w:color w:val="333333"/>
          <w:sz w:val="20"/>
          <w:szCs w:val="20"/>
          <w:shd w:val="clear" w:color="auto" w:fill="FFFFFF"/>
        </w:rPr>
        <w:t>？</w:t>
      </w:r>
    </w:p>
    <w:p w14:paraId="4B2CB17B" w14:textId="77777777" w:rsidR="00313436" w:rsidRPr="00B371E6" w:rsidRDefault="00313436" w:rsidP="00034AC4">
      <w:pPr>
        <w:numPr>
          <w:ilvl w:val="0"/>
          <w:numId w:val="38"/>
        </w:numPr>
        <w:shd w:val="solid" w:color="FFFFFF" w:fill="auto"/>
        <w:autoSpaceDN w:val="0"/>
        <w:spacing w:before="150" w:after="150" w:line="450" w:lineRule="atLeast"/>
        <w:jc w:val="left"/>
        <w:textAlignment w:val="baseline"/>
        <w:rPr>
          <w:rFonts w:asciiTheme="minorEastAsia" w:hAnsiTheme="minorEastAsia"/>
          <w:b/>
          <w:bCs/>
          <w:color w:val="333333"/>
          <w:sz w:val="20"/>
          <w:szCs w:val="20"/>
          <w:shd w:val="clear" w:color="auto" w:fill="FFFFFF"/>
        </w:rPr>
      </w:pPr>
      <w:r w:rsidRPr="00B371E6">
        <w:rPr>
          <w:rFonts w:asciiTheme="minorEastAsia" w:hAnsiTheme="minorEastAsia"/>
          <w:b/>
          <w:bCs/>
          <w:color w:val="333333"/>
          <w:sz w:val="20"/>
          <w:szCs w:val="20"/>
          <w:shd w:val="clear" w:color="auto" w:fill="FFFFFF"/>
        </w:rPr>
        <w:t>单件实例是什么</w:t>
      </w:r>
      <w:r w:rsidRPr="00B371E6">
        <w:rPr>
          <w:rFonts w:asciiTheme="minorEastAsia" w:hAnsiTheme="minorEastAsia" w:hint="eastAsia"/>
          <w:b/>
          <w:bCs/>
          <w:color w:val="333333"/>
          <w:sz w:val="20"/>
          <w:szCs w:val="20"/>
          <w:shd w:val="clear" w:color="auto" w:fill="FFFFFF"/>
        </w:rPr>
        <w:t>？</w:t>
      </w:r>
    </w:p>
    <w:p w14:paraId="0CA19467" w14:textId="77777777" w:rsidR="00313436" w:rsidRPr="00B371E6" w:rsidRDefault="00313436" w:rsidP="00313436">
      <w:pPr>
        <w:pBdr>
          <w:top w:val="none" w:sz="0" w:space="0" w:color="000000"/>
          <w:left w:val="none" w:sz="0" w:space="0" w:color="000000"/>
          <w:bottom w:val="none" w:sz="0" w:space="0" w:color="000000"/>
          <w:right w:val="none" w:sz="0" w:space="0" w:color="000000"/>
        </w:pBdr>
        <w:shd w:val="solid" w:color="FFFFFF" w:fill="auto"/>
        <w:autoSpaceDN w:val="0"/>
        <w:spacing w:line="420" w:lineRule="atLeast"/>
        <w:rPr>
          <w:rFonts w:asciiTheme="minorEastAsia" w:hAnsiTheme="minorEastAsia"/>
          <w:color w:val="333333"/>
          <w:sz w:val="20"/>
          <w:szCs w:val="20"/>
          <w:shd w:val="clear" w:color="auto" w:fill="FFFFFF"/>
        </w:rPr>
      </w:pPr>
      <w:r w:rsidRPr="00B371E6">
        <w:rPr>
          <w:rFonts w:asciiTheme="minorEastAsia" w:hAnsiTheme="minorEastAsia" w:hint="eastAsia"/>
          <w:color w:val="333333"/>
          <w:sz w:val="20"/>
          <w:szCs w:val="20"/>
          <w:shd w:val="clear" w:color="auto" w:fill="FFFFFF"/>
        </w:rPr>
        <w:t xml:space="preserve">    </w:t>
      </w:r>
      <w:r w:rsidRPr="00B371E6">
        <w:rPr>
          <w:rFonts w:asciiTheme="minorEastAsia" w:hAnsiTheme="minorEastAsia"/>
          <w:color w:val="333333"/>
          <w:sz w:val="20"/>
          <w:szCs w:val="20"/>
          <w:shd w:val="clear" w:color="auto" w:fill="FFFFFF"/>
        </w:rPr>
        <w:t>Foundation 和 Application Kit 框架中的一些类只允许创建单件对象，即这些类在当前进程中的唯一实例。</w:t>
      </w:r>
    </w:p>
    <w:p w14:paraId="2DC6E94B" w14:textId="77777777" w:rsidR="00313436" w:rsidRPr="00B371E6" w:rsidRDefault="00313436" w:rsidP="00313436">
      <w:pPr>
        <w:pBdr>
          <w:top w:val="none" w:sz="0" w:space="0" w:color="000000"/>
          <w:left w:val="none" w:sz="0" w:space="0" w:color="000000"/>
          <w:bottom w:val="none" w:sz="0" w:space="0" w:color="000000"/>
          <w:right w:val="none" w:sz="0" w:space="0" w:color="000000"/>
        </w:pBdr>
        <w:shd w:val="solid" w:color="FFFFFF" w:fill="auto"/>
        <w:autoSpaceDN w:val="0"/>
        <w:spacing w:line="420" w:lineRule="atLeast"/>
        <w:rPr>
          <w:rFonts w:asciiTheme="minorEastAsia" w:hAnsiTheme="minorEastAsia"/>
          <w:color w:val="333333"/>
          <w:sz w:val="20"/>
          <w:szCs w:val="20"/>
          <w:shd w:val="clear" w:color="auto" w:fill="FFFFFF"/>
        </w:rPr>
      </w:pPr>
      <w:r w:rsidRPr="00B371E6">
        <w:rPr>
          <w:rFonts w:asciiTheme="minorEastAsia" w:hAnsiTheme="minorEastAsia"/>
          <w:color w:val="333333"/>
          <w:sz w:val="20"/>
          <w:szCs w:val="20"/>
          <w:shd w:val="clear" w:color="auto" w:fill="FFFFFF"/>
        </w:rPr>
        <w:t xml:space="preserve">   举例：NSFileManager 和NSWorkspace类在使用时都是基于进程进行单件对象的实例化。</w:t>
      </w:r>
    </w:p>
    <w:p w14:paraId="42F0ACBA" w14:textId="77777777" w:rsidR="00313436" w:rsidRPr="00B371E6" w:rsidRDefault="00313436" w:rsidP="00313436">
      <w:pPr>
        <w:pBdr>
          <w:top w:val="none" w:sz="0" w:space="0" w:color="000000"/>
          <w:left w:val="none" w:sz="0" w:space="0" w:color="000000"/>
          <w:bottom w:val="none" w:sz="0" w:space="0" w:color="000000"/>
          <w:right w:val="none" w:sz="0" w:space="0" w:color="000000"/>
        </w:pBdr>
        <w:shd w:val="solid" w:color="FFFFFF" w:fill="auto"/>
        <w:autoSpaceDN w:val="0"/>
        <w:spacing w:line="420" w:lineRule="atLeast"/>
        <w:rPr>
          <w:rFonts w:asciiTheme="minorEastAsia" w:hAnsiTheme="minorEastAsia"/>
          <w:color w:val="333333"/>
          <w:sz w:val="20"/>
          <w:szCs w:val="20"/>
          <w:shd w:val="clear" w:color="auto" w:fill="FFFFFF"/>
        </w:rPr>
      </w:pPr>
      <w:r w:rsidRPr="00B371E6">
        <w:rPr>
          <w:rFonts w:asciiTheme="minorEastAsia" w:hAnsiTheme="minorEastAsia"/>
          <w:color w:val="333333"/>
          <w:sz w:val="20"/>
          <w:szCs w:val="20"/>
          <w:shd w:val="clear" w:color="auto" w:fill="FFFFFF"/>
        </w:rPr>
        <w:t xml:space="preserve">   当向这些类请求实例的时候，它们会向您传递单一实例的一个引用，如果该实例还不存在，则首先进行实例的分配 和初始化。</w:t>
      </w:r>
    </w:p>
    <w:p w14:paraId="261F242E" w14:textId="77777777" w:rsidR="00313436" w:rsidRPr="00B371E6" w:rsidRDefault="00034AC4" w:rsidP="00313436">
      <w:pPr>
        <w:pBdr>
          <w:top w:val="none" w:sz="0" w:space="0" w:color="000000"/>
          <w:left w:val="none" w:sz="0" w:space="0" w:color="000000"/>
          <w:bottom w:val="none" w:sz="0" w:space="0" w:color="000000"/>
          <w:right w:val="none" w:sz="0" w:space="0" w:color="000000"/>
        </w:pBdr>
        <w:shd w:val="solid" w:color="FFFFFF" w:fill="auto"/>
        <w:autoSpaceDN w:val="0"/>
        <w:spacing w:line="420" w:lineRule="atLeast"/>
        <w:rPr>
          <w:rFonts w:asciiTheme="minorEastAsia" w:hAnsiTheme="minorEastAsia"/>
          <w:b/>
          <w:bCs/>
          <w:color w:val="333333"/>
          <w:sz w:val="20"/>
          <w:szCs w:val="20"/>
          <w:shd w:val="clear" w:color="auto" w:fill="FFFFFF"/>
        </w:rPr>
      </w:pPr>
      <w:r w:rsidRPr="00B371E6">
        <w:rPr>
          <w:rFonts w:asciiTheme="minorEastAsia" w:hAnsiTheme="minorEastAsia" w:hint="eastAsia"/>
          <w:b/>
          <w:bCs/>
          <w:color w:val="333333"/>
          <w:sz w:val="20"/>
          <w:szCs w:val="20"/>
          <w:shd w:val="clear" w:color="auto" w:fill="FFFFFF"/>
        </w:rPr>
        <w:t>191</w:t>
      </w:r>
      <w:r w:rsidR="00313436" w:rsidRPr="00B371E6">
        <w:rPr>
          <w:rFonts w:asciiTheme="minorEastAsia" w:hAnsiTheme="minorEastAsia" w:hint="eastAsia"/>
          <w:b/>
          <w:bCs/>
          <w:color w:val="333333"/>
          <w:sz w:val="20"/>
          <w:szCs w:val="20"/>
          <w:shd w:val="clear" w:color="auto" w:fill="FFFFFF"/>
        </w:rPr>
        <w:t>、</w:t>
      </w:r>
      <w:r w:rsidR="00313436" w:rsidRPr="00B371E6">
        <w:rPr>
          <w:rFonts w:asciiTheme="minorEastAsia" w:hAnsiTheme="minorEastAsia"/>
          <w:b/>
          <w:bCs/>
          <w:color w:val="333333"/>
          <w:sz w:val="20"/>
          <w:szCs w:val="20"/>
          <w:shd w:val="clear" w:color="auto" w:fill="FFFFFF"/>
        </w:rPr>
        <w:t>类别的作用？继承和类别在实现中有何区别？</w:t>
      </w:r>
    </w:p>
    <w:p w14:paraId="13BBAC90" w14:textId="77777777" w:rsidR="00313436" w:rsidRPr="00B371E6" w:rsidRDefault="00313436" w:rsidP="00313436">
      <w:pPr>
        <w:pBdr>
          <w:top w:val="none" w:sz="0" w:space="0" w:color="000000"/>
          <w:left w:val="none" w:sz="0" w:space="0" w:color="000000"/>
          <w:bottom w:val="none" w:sz="0" w:space="0" w:color="000000"/>
          <w:right w:val="none" w:sz="0" w:space="0" w:color="000000"/>
        </w:pBdr>
        <w:shd w:val="solid" w:color="FFFFFF" w:fill="auto"/>
        <w:autoSpaceDN w:val="0"/>
        <w:spacing w:line="420" w:lineRule="atLeast"/>
        <w:rPr>
          <w:rFonts w:asciiTheme="minorEastAsia" w:hAnsiTheme="minorEastAsia"/>
          <w:color w:val="333333"/>
          <w:sz w:val="20"/>
          <w:szCs w:val="20"/>
          <w:shd w:val="clear" w:color="auto" w:fill="FFFFFF"/>
        </w:rPr>
      </w:pPr>
      <w:r w:rsidRPr="00B371E6">
        <w:rPr>
          <w:rFonts w:asciiTheme="minorEastAsia" w:hAnsiTheme="minorEastAsia" w:hint="eastAsia"/>
          <w:color w:val="333333"/>
          <w:sz w:val="20"/>
          <w:szCs w:val="20"/>
          <w:shd w:val="clear" w:color="auto" w:fill="FFFFFF"/>
        </w:rPr>
        <w:t xml:space="preserve">    </w:t>
      </w:r>
      <w:r w:rsidRPr="00B371E6">
        <w:rPr>
          <w:rFonts w:asciiTheme="minorEastAsia" w:hAnsiTheme="minorEastAsia"/>
          <w:color w:val="333333"/>
          <w:sz w:val="20"/>
          <w:szCs w:val="20"/>
          <w:shd w:val="clear" w:color="auto" w:fill="FFFFFF"/>
        </w:rPr>
        <w:t>category 可以在不获悉，不改变原来代码的情况下往里面添加新的方法，只能添加，不能删除修改。 </w:t>
      </w:r>
    </w:p>
    <w:p w14:paraId="21D7DE77" w14:textId="77777777" w:rsidR="00313436" w:rsidRPr="00B371E6" w:rsidRDefault="00313436" w:rsidP="00313436">
      <w:pPr>
        <w:pBdr>
          <w:top w:val="none" w:sz="0" w:space="0" w:color="000000"/>
          <w:left w:val="none" w:sz="0" w:space="0" w:color="000000"/>
          <w:bottom w:val="none" w:sz="0" w:space="0" w:color="000000"/>
          <w:right w:val="none" w:sz="0" w:space="0" w:color="000000"/>
        </w:pBdr>
        <w:shd w:val="solid" w:color="FFFFFF" w:fill="auto"/>
        <w:autoSpaceDN w:val="0"/>
        <w:spacing w:line="420" w:lineRule="atLeast"/>
        <w:rPr>
          <w:rFonts w:asciiTheme="minorEastAsia" w:hAnsiTheme="minorEastAsia"/>
          <w:color w:val="333333"/>
          <w:sz w:val="20"/>
          <w:szCs w:val="20"/>
          <w:shd w:val="clear" w:color="auto" w:fill="FFFFFF"/>
        </w:rPr>
      </w:pPr>
      <w:r w:rsidRPr="00B371E6">
        <w:rPr>
          <w:rFonts w:asciiTheme="minorEastAsia" w:hAnsiTheme="minorEastAsia"/>
          <w:color w:val="333333"/>
          <w:sz w:val="20"/>
          <w:szCs w:val="20"/>
          <w:shd w:val="clear" w:color="auto" w:fill="FFFFFF"/>
        </w:rPr>
        <w:t xml:space="preserve">      并且如果类别和原来类中的方法产生名称冲突，则类别将覆盖原来的方法，因为类别具有更高的优先级。 类别主要有3个作用：</w:t>
      </w:r>
    </w:p>
    <w:p w14:paraId="717E4003" w14:textId="77777777" w:rsidR="00313436" w:rsidRPr="00B371E6" w:rsidRDefault="00313436" w:rsidP="00313436">
      <w:pPr>
        <w:pBdr>
          <w:top w:val="none" w:sz="0" w:space="0" w:color="000000"/>
          <w:left w:val="none" w:sz="0" w:space="0" w:color="000000"/>
          <w:bottom w:val="none" w:sz="0" w:space="0" w:color="000000"/>
          <w:right w:val="none" w:sz="0" w:space="0" w:color="000000"/>
        </w:pBdr>
        <w:shd w:val="solid" w:color="FFFFFF" w:fill="auto"/>
        <w:autoSpaceDN w:val="0"/>
        <w:spacing w:line="420" w:lineRule="atLeast"/>
        <w:outlineLvl w:val="0"/>
        <w:rPr>
          <w:rFonts w:asciiTheme="minorEastAsia" w:hAnsiTheme="minorEastAsia"/>
          <w:color w:val="333333"/>
          <w:sz w:val="20"/>
          <w:szCs w:val="20"/>
          <w:shd w:val="clear" w:color="auto" w:fill="FFFFFF"/>
        </w:rPr>
      </w:pPr>
      <w:r w:rsidRPr="00B371E6">
        <w:rPr>
          <w:rFonts w:asciiTheme="minorEastAsia" w:hAnsiTheme="minorEastAsia"/>
          <w:color w:val="333333"/>
          <w:sz w:val="20"/>
          <w:szCs w:val="20"/>
          <w:shd w:val="clear" w:color="auto" w:fill="FFFFFF"/>
        </w:rPr>
        <w:t xml:space="preserve">      (1)将类的实现分散到多个不同文件或多个不同框架中。 </w:t>
      </w:r>
    </w:p>
    <w:p w14:paraId="136AA98E" w14:textId="77777777" w:rsidR="00313436" w:rsidRPr="00B371E6" w:rsidRDefault="00313436" w:rsidP="00313436">
      <w:pPr>
        <w:pBdr>
          <w:top w:val="none" w:sz="0" w:space="0" w:color="000000"/>
          <w:left w:val="none" w:sz="0" w:space="0" w:color="000000"/>
          <w:bottom w:val="none" w:sz="0" w:space="0" w:color="000000"/>
          <w:right w:val="none" w:sz="0" w:space="0" w:color="000000"/>
        </w:pBdr>
        <w:shd w:val="solid" w:color="FFFFFF" w:fill="auto"/>
        <w:autoSpaceDN w:val="0"/>
        <w:spacing w:line="420" w:lineRule="atLeast"/>
        <w:rPr>
          <w:rFonts w:asciiTheme="minorEastAsia" w:hAnsiTheme="minorEastAsia"/>
          <w:color w:val="333333"/>
          <w:sz w:val="20"/>
          <w:szCs w:val="20"/>
          <w:shd w:val="clear" w:color="auto" w:fill="FFFFFF"/>
        </w:rPr>
      </w:pPr>
      <w:r w:rsidRPr="00B371E6">
        <w:rPr>
          <w:rFonts w:asciiTheme="minorEastAsia" w:hAnsiTheme="minorEastAsia"/>
          <w:color w:val="333333"/>
          <w:sz w:val="20"/>
          <w:szCs w:val="20"/>
          <w:shd w:val="clear" w:color="auto" w:fill="FFFFFF"/>
        </w:rPr>
        <w:t xml:space="preserve">      (2)创建对私有方法的前向引用。</w:t>
      </w:r>
    </w:p>
    <w:p w14:paraId="7DF766CD" w14:textId="77777777" w:rsidR="00313436" w:rsidRPr="00B371E6" w:rsidRDefault="00313436" w:rsidP="00313436">
      <w:pPr>
        <w:pBdr>
          <w:top w:val="none" w:sz="0" w:space="0" w:color="000000"/>
          <w:left w:val="none" w:sz="0" w:space="0" w:color="000000"/>
          <w:bottom w:val="none" w:sz="0" w:space="0" w:color="000000"/>
          <w:right w:val="none" w:sz="0" w:space="0" w:color="000000"/>
        </w:pBdr>
        <w:shd w:val="solid" w:color="FFFFFF" w:fill="auto"/>
        <w:autoSpaceDN w:val="0"/>
        <w:spacing w:line="420" w:lineRule="atLeast"/>
        <w:rPr>
          <w:rFonts w:asciiTheme="minorEastAsia" w:hAnsiTheme="minorEastAsia"/>
          <w:color w:val="333333"/>
          <w:sz w:val="20"/>
          <w:szCs w:val="20"/>
          <w:shd w:val="clear" w:color="auto" w:fill="FFFFFF"/>
        </w:rPr>
      </w:pPr>
      <w:r w:rsidRPr="00B371E6">
        <w:rPr>
          <w:rFonts w:asciiTheme="minorEastAsia" w:hAnsiTheme="minorEastAsia"/>
          <w:color w:val="333333"/>
          <w:sz w:val="20"/>
          <w:szCs w:val="20"/>
          <w:shd w:val="clear" w:color="auto" w:fill="FFFFFF"/>
        </w:rPr>
        <w:t xml:space="preserve">      (3)向对象添加非正式协议。  </w:t>
      </w:r>
    </w:p>
    <w:p w14:paraId="172FCBD9" w14:textId="77777777" w:rsidR="00313436" w:rsidRPr="00B371E6" w:rsidRDefault="00313436" w:rsidP="00313436">
      <w:pPr>
        <w:pBdr>
          <w:top w:val="none" w:sz="0" w:space="0" w:color="000000"/>
          <w:left w:val="none" w:sz="0" w:space="0" w:color="000000"/>
          <w:bottom w:val="none" w:sz="0" w:space="0" w:color="000000"/>
          <w:right w:val="none" w:sz="0" w:space="0" w:color="000000"/>
        </w:pBdr>
        <w:shd w:val="solid" w:color="FFFFFF" w:fill="auto"/>
        <w:autoSpaceDN w:val="0"/>
        <w:spacing w:line="420" w:lineRule="atLeast"/>
        <w:rPr>
          <w:rFonts w:asciiTheme="minorEastAsia" w:hAnsiTheme="minorEastAsia"/>
          <w:color w:val="333333"/>
          <w:sz w:val="20"/>
          <w:szCs w:val="20"/>
          <w:shd w:val="clear" w:color="auto" w:fill="FFFFFF"/>
        </w:rPr>
      </w:pPr>
      <w:r w:rsidRPr="00B371E6">
        <w:rPr>
          <w:rFonts w:asciiTheme="minorEastAsia" w:hAnsiTheme="minorEastAsia"/>
          <w:color w:val="333333"/>
          <w:sz w:val="20"/>
          <w:szCs w:val="20"/>
          <w:shd w:val="clear" w:color="auto" w:fill="FFFFFF"/>
        </w:rPr>
        <w:t xml:space="preserve">      继承可以增加，修改或者删除方法，并且可以增加属性。</w:t>
      </w:r>
    </w:p>
    <w:p w14:paraId="1FAC0399" w14:textId="77777777" w:rsidR="00034AC4" w:rsidRPr="00B371E6" w:rsidRDefault="00034AC4" w:rsidP="00034AC4">
      <w:pPr>
        <w:pStyle w:val="a3"/>
        <w:numPr>
          <w:ilvl w:val="0"/>
          <w:numId w:val="38"/>
        </w:numPr>
        <w:pBdr>
          <w:top w:val="none" w:sz="0" w:space="0" w:color="000000"/>
          <w:left w:val="none" w:sz="0" w:space="0" w:color="000000"/>
          <w:bottom w:val="none" w:sz="0" w:space="0" w:color="000000"/>
          <w:right w:val="none" w:sz="0" w:space="0" w:color="000000"/>
        </w:pBdr>
        <w:shd w:val="solid" w:color="FFFFFF" w:fill="auto"/>
        <w:autoSpaceDN w:val="0"/>
        <w:spacing w:line="420" w:lineRule="atLeast"/>
        <w:ind w:firstLineChars="0"/>
        <w:rPr>
          <w:rFonts w:asciiTheme="minorEastAsia" w:hAnsiTheme="minorEastAsia"/>
          <w:b/>
          <w:bCs/>
          <w:color w:val="333333"/>
          <w:sz w:val="20"/>
          <w:szCs w:val="20"/>
          <w:shd w:val="clear" w:color="auto" w:fill="FFFFFF"/>
        </w:rPr>
      </w:pPr>
      <w:r w:rsidRPr="00B371E6">
        <w:rPr>
          <w:rFonts w:asciiTheme="minorEastAsia" w:hAnsiTheme="minorEastAsia"/>
          <w:b/>
          <w:bCs/>
          <w:color w:val="333333"/>
          <w:sz w:val="20"/>
          <w:szCs w:val="20"/>
          <w:shd w:val="clear" w:color="auto" w:fill="FFFFFF"/>
        </w:rPr>
        <w:t>类别和类扩展的区别</w:t>
      </w:r>
      <w:r w:rsidRPr="00B371E6">
        <w:rPr>
          <w:rFonts w:asciiTheme="minorEastAsia" w:hAnsiTheme="minorEastAsia" w:hint="eastAsia"/>
          <w:b/>
          <w:bCs/>
          <w:color w:val="333333"/>
          <w:sz w:val="20"/>
          <w:szCs w:val="20"/>
          <w:shd w:val="clear" w:color="auto" w:fill="FFFFFF"/>
        </w:rPr>
        <w:t xml:space="preserve">？ </w:t>
      </w:r>
    </w:p>
    <w:p w14:paraId="2512CE2A" w14:textId="77777777" w:rsidR="00034AC4" w:rsidRPr="00B371E6" w:rsidRDefault="00034AC4" w:rsidP="00034AC4">
      <w:pPr>
        <w:pStyle w:val="a3"/>
        <w:pBdr>
          <w:top w:val="none" w:sz="0" w:space="0" w:color="000000"/>
          <w:left w:val="none" w:sz="0" w:space="0" w:color="000000"/>
          <w:bottom w:val="none" w:sz="0" w:space="0" w:color="000000"/>
          <w:right w:val="none" w:sz="0" w:space="0" w:color="000000"/>
        </w:pBdr>
        <w:shd w:val="solid" w:color="FFFFFF" w:fill="auto"/>
        <w:autoSpaceDN w:val="0"/>
        <w:spacing w:line="420" w:lineRule="atLeast"/>
        <w:ind w:left="720" w:firstLineChars="0" w:firstLine="0"/>
        <w:rPr>
          <w:rFonts w:asciiTheme="minorEastAsia" w:hAnsiTheme="minorEastAsia"/>
          <w:b/>
          <w:bCs/>
          <w:color w:val="333333"/>
          <w:sz w:val="20"/>
          <w:szCs w:val="20"/>
          <w:shd w:val="clear" w:color="auto" w:fill="FFFFFF"/>
        </w:rPr>
      </w:pPr>
      <w:r w:rsidRPr="00B371E6">
        <w:rPr>
          <w:rFonts w:asciiTheme="minorEastAsia" w:hAnsiTheme="minorEastAsia" w:hint="eastAsia"/>
          <w:color w:val="3366FF"/>
          <w:sz w:val="20"/>
          <w:szCs w:val="20"/>
        </w:rPr>
        <w:t>以下是《张毓庆 面试题目》</w:t>
      </w:r>
    </w:p>
    <w:p w14:paraId="5D7BE2F8" w14:textId="77777777" w:rsidR="00034AC4" w:rsidRPr="00B371E6" w:rsidRDefault="00034AC4" w:rsidP="00034AC4">
      <w:pPr>
        <w:rPr>
          <w:rFonts w:asciiTheme="minorEastAsia" w:hAnsiTheme="minorEastAsia"/>
          <w:color w:val="000000" w:themeColor="text1"/>
          <w:sz w:val="20"/>
          <w:szCs w:val="20"/>
        </w:rPr>
      </w:pPr>
      <w:r w:rsidRPr="00B371E6">
        <w:rPr>
          <w:rFonts w:asciiTheme="minorEastAsia" w:hAnsiTheme="minorEastAsia" w:hint="eastAsia"/>
          <w:color w:val="000000" w:themeColor="text1"/>
          <w:sz w:val="20"/>
          <w:szCs w:val="20"/>
        </w:rPr>
        <w:t>193、开发过程中应用程序内存泄露了该怎么办？</w:t>
      </w:r>
    </w:p>
    <w:p w14:paraId="74BF2965" w14:textId="77777777" w:rsidR="00034AC4" w:rsidRPr="00B371E6" w:rsidRDefault="00034AC4" w:rsidP="00034AC4">
      <w:pPr>
        <w:rPr>
          <w:rFonts w:asciiTheme="minorEastAsia" w:hAnsiTheme="minorEastAsia"/>
          <w:color w:val="000000" w:themeColor="text1"/>
          <w:sz w:val="20"/>
          <w:szCs w:val="20"/>
        </w:rPr>
      </w:pPr>
      <w:r w:rsidRPr="00B371E6">
        <w:rPr>
          <w:rFonts w:asciiTheme="minorEastAsia" w:hAnsiTheme="minorEastAsia" w:hint="eastAsia"/>
          <w:color w:val="000000" w:themeColor="text1"/>
          <w:sz w:val="20"/>
          <w:szCs w:val="20"/>
        </w:rPr>
        <w:t>193、ios开发中有什么方式支持多继承？</w:t>
      </w:r>
    </w:p>
    <w:p w14:paraId="64A3F7B5" w14:textId="77777777" w:rsidR="00034AC4" w:rsidRPr="00B371E6" w:rsidRDefault="00034AC4" w:rsidP="00034AC4">
      <w:pPr>
        <w:rPr>
          <w:rFonts w:asciiTheme="minorEastAsia" w:hAnsiTheme="minorEastAsia"/>
          <w:color w:val="000000" w:themeColor="text1"/>
          <w:sz w:val="20"/>
          <w:szCs w:val="20"/>
        </w:rPr>
      </w:pPr>
      <w:r w:rsidRPr="00B371E6">
        <w:rPr>
          <w:rFonts w:asciiTheme="minorEastAsia" w:hAnsiTheme="minorEastAsia" w:hint="eastAsia"/>
          <w:color w:val="000000" w:themeColor="text1"/>
          <w:sz w:val="20"/>
          <w:szCs w:val="20"/>
        </w:rPr>
        <w:t xml:space="preserve">  用分类和协议</w:t>
      </w:r>
    </w:p>
    <w:p w14:paraId="0162C9E0" w14:textId="77777777" w:rsidR="00034AC4" w:rsidRPr="00B371E6" w:rsidRDefault="00034AC4" w:rsidP="00034AC4">
      <w:pPr>
        <w:rPr>
          <w:rFonts w:asciiTheme="minorEastAsia" w:hAnsiTheme="minorEastAsia"/>
          <w:color w:val="000000" w:themeColor="text1"/>
          <w:sz w:val="20"/>
          <w:szCs w:val="20"/>
        </w:rPr>
      </w:pPr>
      <w:r w:rsidRPr="00B371E6">
        <w:rPr>
          <w:rFonts w:asciiTheme="minorEastAsia" w:hAnsiTheme="minorEastAsia" w:hint="eastAsia"/>
          <w:color w:val="000000" w:themeColor="text1"/>
          <w:sz w:val="20"/>
          <w:szCs w:val="20"/>
        </w:rPr>
        <w:t xml:space="preserve">194、从1-n个五序列的数字中排序的算法有哪些，简单代码实现一个并写出时间复杂度 </w:t>
      </w:r>
    </w:p>
    <w:p w14:paraId="45E75829" w14:textId="77777777" w:rsidR="00034AC4" w:rsidRPr="00B371E6" w:rsidRDefault="00034AC4" w:rsidP="00034AC4">
      <w:pPr>
        <w:rPr>
          <w:rFonts w:asciiTheme="minorEastAsia" w:hAnsiTheme="minorEastAsia"/>
          <w:color w:val="000000" w:themeColor="text1"/>
          <w:sz w:val="20"/>
          <w:szCs w:val="20"/>
        </w:rPr>
      </w:pPr>
      <w:r w:rsidRPr="00B371E6">
        <w:rPr>
          <w:rFonts w:asciiTheme="minorEastAsia" w:hAnsiTheme="minorEastAsia" w:hint="eastAsia"/>
          <w:color w:val="000000" w:themeColor="text1"/>
          <w:sz w:val="20"/>
          <w:szCs w:val="20"/>
        </w:rPr>
        <w:t xml:space="preserve">冒泡排序  快速排序  插入排序  希尔排序 OC块代码排序。(冒泡)实现两个for循环，时间复杂度m*m-1  </w:t>
      </w:r>
    </w:p>
    <w:p w14:paraId="572E092A" w14:textId="77777777" w:rsidR="00034AC4" w:rsidRPr="00B371E6" w:rsidRDefault="00034AC4" w:rsidP="00034AC4">
      <w:pPr>
        <w:rPr>
          <w:rFonts w:asciiTheme="minorEastAsia" w:hAnsiTheme="minorEastAsia"/>
          <w:color w:val="000000" w:themeColor="text1"/>
          <w:sz w:val="20"/>
          <w:szCs w:val="20"/>
        </w:rPr>
      </w:pPr>
      <w:r w:rsidRPr="00B371E6">
        <w:rPr>
          <w:rFonts w:asciiTheme="minorEastAsia" w:hAnsiTheme="minorEastAsia" w:hint="eastAsia"/>
          <w:color w:val="000000" w:themeColor="text1"/>
          <w:sz w:val="20"/>
          <w:szCs w:val="20"/>
        </w:rPr>
        <w:t>195、开启一个其他线程来计算1+1 并且把结果用主线程显示在label上更新UI</w:t>
      </w:r>
    </w:p>
    <w:p w14:paraId="1C22879F" w14:textId="77777777" w:rsidR="00034AC4" w:rsidRPr="00B371E6" w:rsidRDefault="00034AC4" w:rsidP="00034AC4">
      <w:pPr>
        <w:rPr>
          <w:rFonts w:asciiTheme="minorEastAsia" w:hAnsiTheme="minorEastAsia"/>
          <w:color w:val="000000" w:themeColor="text1"/>
          <w:sz w:val="20"/>
          <w:szCs w:val="20"/>
        </w:rPr>
      </w:pPr>
      <w:r w:rsidRPr="00B371E6">
        <w:rPr>
          <w:rFonts w:asciiTheme="minorEastAsia" w:hAnsiTheme="minorEastAsia" w:hint="eastAsia"/>
          <w:color w:val="000000" w:themeColor="text1"/>
          <w:sz w:val="20"/>
          <w:szCs w:val="20"/>
        </w:rPr>
        <w:t>196、数学题从1-20中有两个任意数 ，A知道2个数字的和,B知道两个数组的乘积，</w:t>
      </w:r>
    </w:p>
    <w:p w14:paraId="73B99FCC" w14:textId="77777777" w:rsidR="00034AC4" w:rsidRPr="00B371E6" w:rsidRDefault="00034AC4" w:rsidP="00034AC4">
      <w:pPr>
        <w:rPr>
          <w:rFonts w:asciiTheme="minorEastAsia" w:hAnsiTheme="minorEastAsia"/>
          <w:color w:val="000000" w:themeColor="text1"/>
          <w:sz w:val="20"/>
          <w:szCs w:val="20"/>
        </w:rPr>
      </w:pPr>
      <w:r w:rsidRPr="00B371E6">
        <w:rPr>
          <w:rFonts w:asciiTheme="minorEastAsia" w:hAnsiTheme="minorEastAsia" w:hint="eastAsia"/>
          <w:color w:val="000000" w:themeColor="text1"/>
          <w:sz w:val="20"/>
          <w:szCs w:val="20"/>
        </w:rPr>
        <w:t xml:space="preserve"> A问B  你知道这个两个数字的吗?   B说不知道</w:t>
      </w:r>
    </w:p>
    <w:p w14:paraId="3334486D" w14:textId="77777777" w:rsidR="00034AC4" w:rsidRPr="00B371E6" w:rsidRDefault="00034AC4" w:rsidP="00034AC4">
      <w:pPr>
        <w:rPr>
          <w:rFonts w:asciiTheme="minorEastAsia" w:hAnsiTheme="minorEastAsia"/>
          <w:color w:val="000000" w:themeColor="text1"/>
          <w:sz w:val="20"/>
          <w:szCs w:val="20"/>
        </w:rPr>
      </w:pPr>
      <w:r w:rsidRPr="00B371E6">
        <w:rPr>
          <w:rFonts w:asciiTheme="minorEastAsia" w:hAnsiTheme="minorEastAsia" w:hint="eastAsia"/>
          <w:color w:val="000000" w:themeColor="text1"/>
          <w:sz w:val="20"/>
          <w:szCs w:val="20"/>
        </w:rPr>
        <w:t xml:space="preserve"> B问A  那你知道这两个数字吗  A说不知道</w:t>
      </w:r>
    </w:p>
    <w:p w14:paraId="77CB460D" w14:textId="77777777" w:rsidR="00034AC4" w:rsidRPr="00B371E6" w:rsidRDefault="00034AC4" w:rsidP="00034AC4">
      <w:pPr>
        <w:rPr>
          <w:rFonts w:asciiTheme="minorEastAsia" w:hAnsiTheme="minorEastAsia"/>
          <w:color w:val="000000" w:themeColor="text1"/>
          <w:sz w:val="20"/>
          <w:szCs w:val="20"/>
        </w:rPr>
      </w:pPr>
      <w:r w:rsidRPr="00B371E6">
        <w:rPr>
          <w:rFonts w:asciiTheme="minorEastAsia" w:hAnsiTheme="minorEastAsia" w:hint="eastAsia"/>
          <w:color w:val="000000" w:themeColor="text1"/>
          <w:sz w:val="20"/>
          <w:szCs w:val="20"/>
        </w:rPr>
        <w:t xml:space="preserve"> B说，哦，我知道了</w:t>
      </w:r>
    </w:p>
    <w:p w14:paraId="4C4B535D" w14:textId="77777777" w:rsidR="00034AC4" w:rsidRPr="00B371E6" w:rsidRDefault="00034AC4" w:rsidP="00034AC4">
      <w:pPr>
        <w:rPr>
          <w:rFonts w:asciiTheme="minorEastAsia" w:hAnsiTheme="minorEastAsia"/>
          <w:color w:val="000000" w:themeColor="text1"/>
          <w:sz w:val="20"/>
          <w:szCs w:val="20"/>
        </w:rPr>
      </w:pPr>
      <w:r w:rsidRPr="00B371E6">
        <w:rPr>
          <w:rFonts w:asciiTheme="minorEastAsia" w:hAnsiTheme="minorEastAsia" w:hint="eastAsia"/>
          <w:color w:val="000000" w:themeColor="text1"/>
          <w:sz w:val="20"/>
          <w:szCs w:val="20"/>
        </w:rPr>
        <w:t xml:space="preserve"> A说，我也知道了</w:t>
      </w:r>
    </w:p>
    <w:p w14:paraId="00C9ED55" w14:textId="77777777" w:rsidR="00034AC4" w:rsidRPr="00B371E6" w:rsidRDefault="00034AC4" w:rsidP="00034AC4">
      <w:pPr>
        <w:rPr>
          <w:rFonts w:asciiTheme="minorEastAsia" w:hAnsiTheme="minorEastAsia"/>
          <w:color w:val="000000" w:themeColor="text1"/>
          <w:sz w:val="20"/>
          <w:szCs w:val="20"/>
        </w:rPr>
      </w:pPr>
      <w:r w:rsidRPr="00B371E6">
        <w:rPr>
          <w:rFonts w:asciiTheme="minorEastAsia" w:hAnsiTheme="minorEastAsia" w:hint="eastAsia"/>
          <w:color w:val="000000" w:themeColor="text1"/>
          <w:sz w:val="20"/>
          <w:szCs w:val="20"/>
        </w:rPr>
        <w:t xml:space="preserve"> 请问这两个数字是多少</w:t>
      </w:r>
    </w:p>
    <w:p w14:paraId="5DA2817C" w14:textId="77777777" w:rsidR="00E75485" w:rsidRPr="00B371E6" w:rsidRDefault="00E75485" w:rsidP="00034AC4">
      <w:pPr>
        <w:rPr>
          <w:rFonts w:asciiTheme="minorEastAsia" w:hAnsiTheme="minorEastAsia"/>
          <w:color w:val="000000" w:themeColor="text1"/>
          <w:sz w:val="20"/>
          <w:szCs w:val="20"/>
        </w:rPr>
      </w:pPr>
    </w:p>
    <w:p w14:paraId="3E4E6750" w14:textId="77777777" w:rsidR="00034AC4" w:rsidRPr="00B371E6" w:rsidRDefault="00034AC4" w:rsidP="00034AC4">
      <w:pPr>
        <w:rPr>
          <w:rFonts w:asciiTheme="minorEastAsia" w:hAnsiTheme="minorEastAsia"/>
          <w:color w:val="000000" w:themeColor="text1"/>
          <w:sz w:val="20"/>
          <w:szCs w:val="20"/>
        </w:rPr>
      </w:pPr>
      <w:r w:rsidRPr="00B371E6">
        <w:rPr>
          <w:rFonts w:asciiTheme="minorEastAsia" w:hAnsiTheme="minorEastAsia" w:hint="eastAsia"/>
          <w:color w:val="000000" w:themeColor="text1"/>
          <w:sz w:val="20"/>
          <w:szCs w:val="20"/>
        </w:rPr>
        <w:t>197、有一个6克和21克的砝码，怎样称量三次将420克的糖分成270克和150克</w:t>
      </w:r>
      <w:r w:rsidR="00E75485" w:rsidRPr="00B371E6">
        <w:rPr>
          <w:rFonts w:asciiTheme="minorEastAsia" w:hAnsiTheme="minorEastAsia" w:hint="eastAsia"/>
          <w:color w:val="000000" w:themeColor="text1"/>
          <w:sz w:val="20"/>
          <w:szCs w:val="20"/>
        </w:rPr>
        <w:t>？</w:t>
      </w:r>
    </w:p>
    <w:p w14:paraId="60DE3144" w14:textId="77777777" w:rsidR="00E75485" w:rsidRPr="00B371E6" w:rsidRDefault="00E75485" w:rsidP="00034AC4">
      <w:pPr>
        <w:rPr>
          <w:rFonts w:asciiTheme="minorEastAsia" w:hAnsiTheme="minorEastAsia"/>
          <w:color w:val="000000" w:themeColor="text1"/>
          <w:sz w:val="20"/>
          <w:szCs w:val="20"/>
        </w:rPr>
      </w:pPr>
    </w:p>
    <w:p w14:paraId="4714E94D" w14:textId="77777777" w:rsidR="00313436" w:rsidRPr="00B371E6" w:rsidRDefault="00034AC4" w:rsidP="00034AC4">
      <w:pPr>
        <w:rPr>
          <w:rFonts w:asciiTheme="minorEastAsia" w:hAnsiTheme="minorEastAsia"/>
          <w:color w:val="3366FF"/>
          <w:sz w:val="20"/>
          <w:szCs w:val="20"/>
        </w:rPr>
      </w:pPr>
      <w:r w:rsidRPr="00B371E6">
        <w:rPr>
          <w:rFonts w:asciiTheme="minorEastAsia" w:hAnsiTheme="minorEastAsia" w:hint="eastAsia"/>
          <w:color w:val="000000" w:themeColor="text1"/>
          <w:sz w:val="20"/>
          <w:szCs w:val="20"/>
        </w:rPr>
        <w:t>198、一桌子人，每个人额头上都贴有标签，绿色和红色，绿色至少1个，大家都能看到别人头上的标签，看不到自己头上的标签，然后开始闭眼游戏，大家觉得自己头上是绿色标签就拍一下手掌，第一次闭眼没人拍掌，第二次，第三次也同样没有人拍掌，第四次有一个人拍掌了，请问绿色标签有几张？</w:t>
      </w:r>
      <w:r w:rsidRPr="00B371E6">
        <w:rPr>
          <w:rFonts w:asciiTheme="minorEastAsia" w:hAnsiTheme="minorEastAsia" w:hint="eastAsia"/>
          <w:color w:val="3366FF"/>
          <w:sz w:val="20"/>
          <w:szCs w:val="20"/>
        </w:rPr>
        <w:t>《张毓庆 面试题目》</w:t>
      </w:r>
    </w:p>
    <w:p w14:paraId="08470285" w14:textId="77777777" w:rsidR="00E75485" w:rsidRPr="00B371E6" w:rsidRDefault="00E75485" w:rsidP="00034AC4">
      <w:pPr>
        <w:rPr>
          <w:rFonts w:asciiTheme="minorEastAsia" w:hAnsiTheme="minorEastAsia"/>
          <w:color w:val="3366FF"/>
          <w:sz w:val="20"/>
          <w:szCs w:val="20"/>
        </w:rPr>
      </w:pPr>
    </w:p>
    <w:p w14:paraId="27387019" w14:textId="77777777" w:rsidR="00034AC4" w:rsidRPr="00B371E6" w:rsidRDefault="00034AC4" w:rsidP="00034AC4">
      <w:pPr>
        <w:rPr>
          <w:rFonts w:asciiTheme="minorEastAsia" w:hAnsiTheme="minorEastAsia"/>
          <w:color w:val="3366FF"/>
          <w:sz w:val="20"/>
          <w:szCs w:val="20"/>
        </w:rPr>
      </w:pPr>
      <w:r w:rsidRPr="00B371E6">
        <w:rPr>
          <w:rFonts w:asciiTheme="minorEastAsia" w:hAnsiTheme="minorEastAsia" w:hint="eastAsia"/>
          <w:sz w:val="20"/>
          <w:szCs w:val="20"/>
        </w:rPr>
        <w:t>199、二叉树遍历？</w:t>
      </w:r>
      <w:r w:rsidRPr="00B371E6">
        <w:rPr>
          <w:rFonts w:asciiTheme="minorEastAsia" w:hAnsiTheme="minorEastAsia" w:hint="eastAsia"/>
          <w:color w:val="3366FF"/>
          <w:sz w:val="20"/>
          <w:szCs w:val="20"/>
        </w:rPr>
        <w:t>《高新强 面试题目》</w:t>
      </w:r>
    </w:p>
    <w:p w14:paraId="3B31495F" w14:textId="77777777" w:rsidR="00034AC4" w:rsidRPr="00B371E6" w:rsidRDefault="00034AC4" w:rsidP="00034AC4">
      <w:pPr>
        <w:rPr>
          <w:rFonts w:asciiTheme="minorEastAsia" w:hAnsiTheme="minorEastAsia"/>
          <w:sz w:val="20"/>
          <w:szCs w:val="20"/>
        </w:rPr>
      </w:pPr>
    </w:p>
    <w:p w14:paraId="6CD896A1" w14:textId="77777777" w:rsidR="00034AC4" w:rsidRPr="00B371E6" w:rsidRDefault="00034AC4" w:rsidP="00034AC4">
      <w:pPr>
        <w:rPr>
          <w:rFonts w:asciiTheme="minorEastAsia" w:hAnsiTheme="minorEastAsia"/>
          <w:color w:val="3366FF"/>
          <w:sz w:val="20"/>
          <w:szCs w:val="20"/>
        </w:rPr>
      </w:pPr>
      <w:r w:rsidRPr="00B371E6">
        <w:rPr>
          <w:rFonts w:asciiTheme="minorEastAsia" w:hAnsiTheme="minorEastAsia" w:hint="eastAsia"/>
          <w:sz w:val="20"/>
          <w:szCs w:val="20"/>
        </w:rPr>
        <w:t>200、B树？</w:t>
      </w:r>
      <w:r w:rsidRPr="00B371E6">
        <w:rPr>
          <w:rFonts w:asciiTheme="minorEastAsia" w:hAnsiTheme="minorEastAsia" w:hint="eastAsia"/>
          <w:color w:val="3366FF"/>
          <w:sz w:val="20"/>
          <w:szCs w:val="20"/>
        </w:rPr>
        <w:t>《高新强 面试题目》</w:t>
      </w:r>
    </w:p>
    <w:p w14:paraId="4C178584" w14:textId="77777777" w:rsidR="00034AC4" w:rsidRPr="00B371E6" w:rsidRDefault="00034AC4" w:rsidP="00034AC4">
      <w:pPr>
        <w:rPr>
          <w:rFonts w:asciiTheme="minorEastAsia" w:hAnsiTheme="minorEastAsia"/>
          <w:sz w:val="20"/>
          <w:szCs w:val="20"/>
        </w:rPr>
      </w:pPr>
    </w:p>
    <w:p w14:paraId="3D69E980" w14:textId="77777777" w:rsidR="00034AC4" w:rsidRPr="00B371E6" w:rsidRDefault="00034AC4" w:rsidP="00034AC4">
      <w:pPr>
        <w:rPr>
          <w:rFonts w:asciiTheme="minorEastAsia" w:hAnsiTheme="minorEastAsia"/>
          <w:color w:val="3366FF"/>
          <w:sz w:val="20"/>
          <w:szCs w:val="20"/>
        </w:rPr>
      </w:pPr>
      <w:r w:rsidRPr="00B371E6">
        <w:rPr>
          <w:rFonts w:asciiTheme="minorEastAsia" w:hAnsiTheme="minorEastAsia" w:hint="eastAsia"/>
          <w:sz w:val="20"/>
          <w:szCs w:val="20"/>
        </w:rPr>
        <w:t>201、双向链表？</w:t>
      </w:r>
      <w:r w:rsidRPr="00B371E6">
        <w:rPr>
          <w:rFonts w:asciiTheme="minorEastAsia" w:hAnsiTheme="minorEastAsia" w:hint="eastAsia"/>
          <w:color w:val="3366FF"/>
          <w:sz w:val="20"/>
          <w:szCs w:val="20"/>
        </w:rPr>
        <w:t>《高新强 面试题目》</w:t>
      </w:r>
    </w:p>
    <w:p w14:paraId="232FB775" w14:textId="77777777" w:rsidR="00034AC4" w:rsidRPr="00B371E6" w:rsidRDefault="00034AC4" w:rsidP="00034AC4">
      <w:pPr>
        <w:rPr>
          <w:rFonts w:asciiTheme="minorEastAsia" w:hAnsiTheme="minorEastAsia"/>
          <w:sz w:val="20"/>
          <w:szCs w:val="20"/>
        </w:rPr>
      </w:pPr>
    </w:p>
    <w:p w14:paraId="789DC2D1" w14:textId="77777777" w:rsidR="00034AC4" w:rsidRPr="00B371E6" w:rsidRDefault="00034AC4" w:rsidP="00034AC4">
      <w:pPr>
        <w:rPr>
          <w:rFonts w:asciiTheme="minorEastAsia" w:hAnsiTheme="minorEastAsia"/>
          <w:color w:val="3366FF"/>
          <w:sz w:val="20"/>
          <w:szCs w:val="20"/>
        </w:rPr>
      </w:pPr>
      <w:r w:rsidRPr="00B371E6">
        <w:rPr>
          <w:rFonts w:asciiTheme="minorEastAsia" w:hAnsiTheme="minorEastAsia" w:hint="eastAsia"/>
          <w:sz w:val="20"/>
          <w:szCs w:val="20"/>
        </w:rPr>
        <w:t>202、linux任务调度？</w:t>
      </w:r>
      <w:r w:rsidRPr="00B371E6">
        <w:rPr>
          <w:rFonts w:asciiTheme="minorEastAsia" w:hAnsiTheme="minorEastAsia" w:hint="eastAsia"/>
          <w:color w:val="3366FF"/>
          <w:sz w:val="20"/>
          <w:szCs w:val="20"/>
        </w:rPr>
        <w:t>《高新强 面试题目》</w:t>
      </w:r>
    </w:p>
    <w:p w14:paraId="5747B86C" w14:textId="77777777" w:rsidR="00E75485" w:rsidRPr="00B371E6" w:rsidRDefault="00E75485" w:rsidP="00034AC4">
      <w:pPr>
        <w:rPr>
          <w:rFonts w:asciiTheme="minorEastAsia" w:hAnsiTheme="minorEastAsia"/>
          <w:color w:val="3366FF"/>
          <w:sz w:val="20"/>
          <w:szCs w:val="20"/>
        </w:rPr>
      </w:pPr>
    </w:p>
    <w:p w14:paraId="757AE1AB" w14:textId="77777777" w:rsidR="00E75485" w:rsidRPr="00B371E6" w:rsidRDefault="00E75485" w:rsidP="00034AC4">
      <w:pPr>
        <w:rPr>
          <w:rFonts w:asciiTheme="minorEastAsia" w:hAnsiTheme="minorEastAsia"/>
          <w:sz w:val="20"/>
          <w:szCs w:val="20"/>
        </w:rPr>
      </w:pPr>
      <w:r w:rsidRPr="00B371E6">
        <w:rPr>
          <w:rFonts w:asciiTheme="minorEastAsia" w:hAnsiTheme="minorEastAsia" w:hint="eastAsia"/>
          <w:sz w:val="20"/>
          <w:szCs w:val="20"/>
        </w:rPr>
        <w:t>203、iOSruntime system调用流程，以[receiver message]为例说明运行时异常为</w:t>
      </w:r>
    </w:p>
    <w:p w14:paraId="0630668B" w14:textId="77777777" w:rsidR="00E75485" w:rsidRPr="00B371E6" w:rsidRDefault="00E75485" w:rsidP="00034AC4">
      <w:pPr>
        <w:rPr>
          <w:rFonts w:asciiTheme="minorEastAsia" w:hAnsiTheme="minorEastAsia"/>
          <w:sz w:val="20"/>
          <w:szCs w:val="20"/>
        </w:rPr>
      </w:pPr>
      <w:r w:rsidRPr="00B371E6">
        <w:rPr>
          <w:rFonts w:asciiTheme="minorEastAsia" w:hAnsiTheme="minorEastAsia" w:hint="eastAsia"/>
          <w:sz w:val="20"/>
          <w:szCs w:val="20"/>
        </w:rPr>
        <w:t>- [</w:t>
      </w:r>
      <w:proofErr w:type="gramStart"/>
      <w:r w:rsidRPr="00B371E6">
        <w:rPr>
          <w:rFonts w:asciiTheme="minorEastAsia" w:hAnsiTheme="minorEastAsia" w:hint="eastAsia"/>
          <w:sz w:val="20"/>
          <w:szCs w:val="20"/>
        </w:rPr>
        <w:t>receiver</w:t>
      </w:r>
      <w:proofErr w:type="gramEnd"/>
      <w:r w:rsidRPr="00B371E6">
        <w:rPr>
          <w:rFonts w:asciiTheme="minorEastAsia" w:hAnsiTheme="minorEastAsia" w:hint="eastAsia"/>
          <w:sz w:val="20"/>
          <w:szCs w:val="20"/>
        </w:rPr>
        <w:t xml:space="preserve"> message]:unrecognlized selector sent to instance 0x10010c840</w:t>
      </w:r>
    </w:p>
    <w:p w14:paraId="09DA9B12" w14:textId="77777777" w:rsidR="00E75485" w:rsidRPr="00B371E6" w:rsidRDefault="00E75485" w:rsidP="00E75485">
      <w:pPr>
        <w:rPr>
          <w:rFonts w:asciiTheme="minorEastAsia" w:hAnsiTheme="minorEastAsia"/>
          <w:color w:val="3366FF"/>
          <w:sz w:val="20"/>
          <w:szCs w:val="20"/>
        </w:rPr>
      </w:pPr>
      <w:r w:rsidRPr="00B371E6">
        <w:rPr>
          <w:rFonts w:asciiTheme="minorEastAsia" w:hAnsiTheme="minorEastAsia" w:hint="eastAsia"/>
          <w:sz w:val="20"/>
          <w:szCs w:val="20"/>
        </w:rPr>
        <w:t>请描述方法选择器的查找过程？</w:t>
      </w:r>
      <w:r w:rsidRPr="00B371E6">
        <w:rPr>
          <w:rFonts w:asciiTheme="minorEastAsia" w:hAnsiTheme="minorEastAsia" w:hint="eastAsia"/>
          <w:color w:val="3366FF"/>
          <w:sz w:val="20"/>
          <w:szCs w:val="20"/>
        </w:rPr>
        <w:t>《深圳创梦天地》</w:t>
      </w:r>
    </w:p>
    <w:p w14:paraId="227BBA56" w14:textId="77777777" w:rsidR="00E75485" w:rsidRPr="00B371E6" w:rsidRDefault="00E75485" w:rsidP="00034AC4">
      <w:pPr>
        <w:rPr>
          <w:rFonts w:asciiTheme="minorEastAsia" w:hAnsiTheme="minorEastAsia"/>
          <w:sz w:val="20"/>
          <w:szCs w:val="20"/>
        </w:rPr>
      </w:pPr>
    </w:p>
    <w:p w14:paraId="7FA842F0" w14:textId="77777777" w:rsidR="00E75485" w:rsidRPr="00B371E6" w:rsidRDefault="00E75485" w:rsidP="00E75485">
      <w:pPr>
        <w:rPr>
          <w:rFonts w:asciiTheme="minorEastAsia" w:hAnsiTheme="minorEastAsia"/>
          <w:color w:val="3366FF"/>
          <w:sz w:val="20"/>
          <w:szCs w:val="20"/>
        </w:rPr>
      </w:pPr>
      <w:r w:rsidRPr="00B371E6">
        <w:rPr>
          <w:rFonts w:asciiTheme="minorEastAsia" w:hAnsiTheme="minorEastAsia" w:hint="eastAsia"/>
          <w:sz w:val="20"/>
          <w:szCs w:val="20"/>
        </w:rPr>
        <w:t>204、iOS支持多层次的多线程编程，到目前为止有三种不同范式：NSThread、NSOperation和GCD。在coocos2d中scheduleUpdate()就是参考NSRunLoop实现的触摸事件分发和Timer事件，请简述UIApplicationDelegate的消息循环机制，以及来电时接受到的信息类型？</w:t>
      </w:r>
      <w:r w:rsidRPr="00B371E6">
        <w:rPr>
          <w:rFonts w:asciiTheme="minorEastAsia" w:hAnsiTheme="minorEastAsia" w:hint="eastAsia"/>
          <w:color w:val="3366FF"/>
          <w:sz w:val="20"/>
          <w:szCs w:val="20"/>
        </w:rPr>
        <w:t>《深圳创梦天地》</w:t>
      </w:r>
    </w:p>
    <w:p w14:paraId="751CFF40" w14:textId="77777777" w:rsidR="00E75485" w:rsidRPr="00B371E6" w:rsidRDefault="00792465" w:rsidP="00034AC4">
      <w:pPr>
        <w:rPr>
          <w:rFonts w:asciiTheme="minorEastAsia" w:hAnsiTheme="minorEastAsia"/>
          <w:sz w:val="20"/>
          <w:szCs w:val="20"/>
        </w:rPr>
      </w:pPr>
      <w:r w:rsidRPr="00B371E6">
        <w:rPr>
          <w:rFonts w:asciiTheme="minorEastAsia" w:hAnsiTheme="minorEastAsia" w:hint="eastAsia"/>
          <w:sz w:val="20"/>
          <w:szCs w:val="20"/>
        </w:rPr>
        <w:t>205、下列队ARC的理解正确的是？</w:t>
      </w:r>
    </w:p>
    <w:p w14:paraId="74792312" w14:textId="77777777" w:rsidR="00792465" w:rsidRPr="00B371E6" w:rsidRDefault="00792465" w:rsidP="00034AC4">
      <w:pPr>
        <w:rPr>
          <w:rFonts w:asciiTheme="minorEastAsia" w:hAnsiTheme="minorEastAsia"/>
          <w:sz w:val="20"/>
          <w:szCs w:val="20"/>
        </w:rPr>
      </w:pPr>
      <w:r w:rsidRPr="00B371E6">
        <w:rPr>
          <w:rFonts w:asciiTheme="minorEastAsia" w:hAnsiTheme="minorEastAsia" w:hint="eastAsia"/>
          <w:sz w:val="20"/>
          <w:szCs w:val="20"/>
        </w:rPr>
        <w:t>A、ARC环境下不能实现dealloc方法</w:t>
      </w:r>
    </w:p>
    <w:p w14:paraId="66436E3C" w14:textId="77777777" w:rsidR="00792465" w:rsidRPr="00B371E6" w:rsidRDefault="00792465" w:rsidP="00034AC4">
      <w:pPr>
        <w:rPr>
          <w:rFonts w:asciiTheme="minorEastAsia" w:hAnsiTheme="minorEastAsia"/>
          <w:sz w:val="20"/>
          <w:szCs w:val="20"/>
        </w:rPr>
      </w:pPr>
      <w:r w:rsidRPr="00B371E6">
        <w:rPr>
          <w:rFonts w:asciiTheme="minorEastAsia" w:hAnsiTheme="minorEastAsia" w:hint="eastAsia"/>
          <w:sz w:val="20"/>
          <w:szCs w:val="20"/>
        </w:rPr>
        <w:t>B、ARC环境下不能调用retain、release方法</w:t>
      </w:r>
    </w:p>
    <w:p w14:paraId="43E8E803" w14:textId="77777777" w:rsidR="00792465" w:rsidRPr="00B371E6" w:rsidRDefault="00792465" w:rsidP="00034AC4">
      <w:pPr>
        <w:rPr>
          <w:rFonts w:asciiTheme="minorEastAsia" w:hAnsiTheme="minorEastAsia"/>
          <w:sz w:val="20"/>
          <w:szCs w:val="20"/>
        </w:rPr>
      </w:pPr>
      <w:r w:rsidRPr="00B371E6">
        <w:rPr>
          <w:rFonts w:asciiTheme="minorEastAsia" w:hAnsiTheme="minorEastAsia" w:hint="eastAsia"/>
          <w:sz w:val="20"/>
          <w:szCs w:val="20"/>
        </w:rPr>
        <w:t>C、ARC环境下不能使用autorelease pool</w:t>
      </w:r>
    </w:p>
    <w:p w14:paraId="59198A5D" w14:textId="77777777" w:rsidR="00792465" w:rsidRPr="00B371E6" w:rsidRDefault="00792465" w:rsidP="00034AC4">
      <w:pPr>
        <w:rPr>
          <w:rFonts w:asciiTheme="minorEastAsia" w:hAnsiTheme="minorEastAsia"/>
          <w:sz w:val="20"/>
          <w:szCs w:val="20"/>
        </w:rPr>
      </w:pPr>
      <w:r w:rsidRPr="00B371E6">
        <w:rPr>
          <w:rFonts w:asciiTheme="minorEastAsia" w:hAnsiTheme="minorEastAsia" w:hint="eastAsia"/>
          <w:sz w:val="20"/>
          <w:szCs w:val="20"/>
        </w:rPr>
        <w:t>D、ARC环境下不能在iOS5以下系统使用</w:t>
      </w:r>
    </w:p>
    <w:p w14:paraId="43DDF25E" w14:textId="77777777" w:rsidR="00792465" w:rsidRPr="004C02F3" w:rsidRDefault="00792465" w:rsidP="00034AC4">
      <w:pPr>
        <w:rPr>
          <w:rFonts w:asciiTheme="minorEastAsia" w:hAnsiTheme="minorEastAsia"/>
          <w:sz w:val="20"/>
          <w:szCs w:val="20"/>
        </w:rPr>
      </w:pPr>
      <w:r w:rsidRPr="004C02F3">
        <w:rPr>
          <w:rFonts w:asciiTheme="minorEastAsia" w:hAnsiTheme="minorEastAsia" w:hint="eastAsia"/>
          <w:sz w:val="20"/>
          <w:szCs w:val="20"/>
        </w:rPr>
        <w:t>205、请描述一下UIViewController的生命周期？</w:t>
      </w:r>
    </w:p>
    <w:p w14:paraId="34A7DF29" w14:textId="77777777" w:rsidR="00792465" w:rsidRPr="004C02F3" w:rsidRDefault="00792465" w:rsidP="00034AC4">
      <w:pPr>
        <w:rPr>
          <w:rFonts w:asciiTheme="minorEastAsia" w:hAnsiTheme="minorEastAsia"/>
          <w:sz w:val="20"/>
          <w:szCs w:val="20"/>
        </w:rPr>
      </w:pPr>
      <w:r w:rsidRPr="004C02F3">
        <w:rPr>
          <w:rFonts w:asciiTheme="minorEastAsia" w:hAnsiTheme="minorEastAsia" w:hint="eastAsia"/>
          <w:sz w:val="20"/>
          <w:szCs w:val="20"/>
        </w:rPr>
        <w:t>206、请自己实现NSString *_name的-(void)settName:(NSString *)name:方法；-(void)setName:(NSString *)name{</w:t>
      </w:r>
    </w:p>
    <w:p w14:paraId="2728E7A9" w14:textId="77777777" w:rsidR="00792465" w:rsidRPr="004C02F3" w:rsidRDefault="00792465" w:rsidP="00034AC4">
      <w:pPr>
        <w:rPr>
          <w:rFonts w:asciiTheme="minorEastAsia" w:hAnsiTheme="minorEastAsia"/>
          <w:sz w:val="20"/>
          <w:szCs w:val="20"/>
        </w:rPr>
      </w:pPr>
    </w:p>
    <w:p w14:paraId="674C07F9" w14:textId="77777777" w:rsidR="00792465" w:rsidRPr="004C02F3" w:rsidRDefault="00792465" w:rsidP="00034AC4">
      <w:pPr>
        <w:rPr>
          <w:rFonts w:asciiTheme="minorEastAsia" w:hAnsiTheme="minorEastAsia"/>
          <w:sz w:val="20"/>
          <w:szCs w:val="20"/>
        </w:rPr>
      </w:pPr>
      <w:r w:rsidRPr="004C02F3">
        <w:rPr>
          <w:rFonts w:asciiTheme="minorEastAsia" w:hAnsiTheme="minorEastAsia" w:hint="eastAsia"/>
          <w:sz w:val="20"/>
          <w:szCs w:val="20"/>
        </w:rPr>
        <w:t>}</w:t>
      </w:r>
      <w:r w:rsidRPr="004C02F3">
        <w:rPr>
          <w:rFonts w:asciiTheme="minorEastAsia" w:hAnsiTheme="minorEastAsia" w:hint="eastAsia"/>
          <w:color w:val="3366FF"/>
          <w:sz w:val="20"/>
          <w:szCs w:val="20"/>
        </w:rPr>
        <w:t>《宝宝树》</w:t>
      </w:r>
    </w:p>
    <w:p w14:paraId="6ADAC388" w14:textId="77777777" w:rsidR="00792465" w:rsidRPr="004C02F3" w:rsidRDefault="00792465" w:rsidP="00034AC4">
      <w:pPr>
        <w:rPr>
          <w:rFonts w:asciiTheme="minorEastAsia" w:hAnsiTheme="minorEastAsia"/>
          <w:sz w:val="20"/>
          <w:szCs w:val="20"/>
        </w:rPr>
      </w:pPr>
      <w:r w:rsidRPr="004C02F3">
        <w:rPr>
          <w:rFonts w:asciiTheme="minorEastAsia" w:hAnsiTheme="minorEastAsia" w:hint="eastAsia"/>
          <w:sz w:val="20"/>
          <w:szCs w:val="20"/>
        </w:rPr>
        <w:t>207、请描述OC的内存管理机制以及一般原理？</w:t>
      </w:r>
      <w:r w:rsidR="00095165" w:rsidRPr="004C02F3">
        <w:rPr>
          <w:rFonts w:asciiTheme="minorEastAsia" w:hAnsiTheme="minorEastAsia" w:hint="eastAsia"/>
          <w:color w:val="3366FF"/>
          <w:sz w:val="20"/>
          <w:szCs w:val="20"/>
        </w:rPr>
        <w:t>《宝宝树》</w:t>
      </w:r>
    </w:p>
    <w:p w14:paraId="658C1DB5" w14:textId="77777777" w:rsidR="00792465" w:rsidRPr="004C02F3" w:rsidRDefault="00792465" w:rsidP="00034AC4">
      <w:pPr>
        <w:rPr>
          <w:rFonts w:asciiTheme="minorEastAsia" w:hAnsiTheme="minorEastAsia"/>
          <w:sz w:val="20"/>
          <w:szCs w:val="20"/>
        </w:rPr>
      </w:pPr>
      <w:r w:rsidRPr="004C02F3">
        <w:rPr>
          <w:rFonts w:asciiTheme="minorEastAsia" w:hAnsiTheme="minorEastAsia" w:hint="eastAsia"/>
          <w:sz w:val="20"/>
          <w:szCs w:val="20"/>
        </w:rPr>
        <w:t>208、</w:t>
      </w:r>
      <w:r w:rsidR="00D77E41" w:rsidRPr="004C02F3">
        <w:rPr>
          <w:rFonts w:asciiTheme="minorEastAsia" w:hAnsiTheme="minorEastAsia" w:hint="eastAsia"/>
          <w:sz w:val="20"/>
          <w:szCs w:val="20"/>
        </w:rPr>
        <w:t>如何判断一个对象是否属于某个类和OC如何实现私有方法？</w:t>
      </w:r>
      <w:r w:rsidR="00095165" w:rsidRPr="004C02F3">
        <w:rPr>
          <w:rFonts w:asciiTheme="minorEastAsia" w:hAnsiTheme="minorEastAsia" w:hint="eastAsia"/>
          <w:color w:val="3366FF"/>
          <w:sz w:val="20"/>
          <w:szCs w:val="20"/>
        </w:rPr>
        <w:t>《宝宝树》</w:t>
      </w:r>
    </w:p>
    <w:p w14:paraId="4B5C98C5" w14:textId="77777777" w:rsidR="00D77E41" w:rsidRPr="004C02F3" w:rsidRDefault="00D77E41" w:rsidP="00034AC4">
      <w:pPr>
        <w:rPr>
          <w:rFonts w:asciiTheme="minorEastAsia" w:hAnsiTheme="minorEastAsia"/>
          <w:sz w:val="20"/>
          <w:szCs w:val="20"/>
        </w:rPr>
      </w:pPr>
      <w:r w:rsidRPr="004C02F3">
        <w:rPr>
          <w:rFonts w:asciiTheme="minorEastAsia" w:hAnsiTheme="minorEastAsia" w:hint="eastAsia"/>
          <w:sz w:val="20"/>
          <w:szCs w:val="20"/>
        </w:rPr>
        <w:t>209、用NSLog函数输出一个浮点数，结果不四舍五入，并且保留一个小数？</w:t>
      </w:r>
      <w:r w:rsidR="00095165" w:rsidRPr="004C02F3">
        <w:rPr>
          <w:rFonts w:asciiTheme="minorEastAsia" w:hAnsiTheme="minorEastAsia" w:hint="eastAsia"/>
          <w:color w:val="3366FF"/>
          <w:sz w:val="20"/>
          <w:szCs w:val="20"/>
        </w:rPr>
        <w:t>《宝宝树》</w:t>
      </w:r>
    </w:p>
    <w:p w14:paraId="3A5DAC9C" w14:textId="77777777" w:rsidR="00D77E41" w:rsidRPr="004C02F3" w:rsidRDefault="00D77E41" w:rsidP="00034AC4">
      <w:pPr>
        <w:rPr>
          <w:rFonts w:asciiTheme="minorEastAsia" w:hAnsiTheme="minorEastAsia"/>
          <w:sz w:val="20"/>
          <w:szCs w:val="20"/>
        </w:rPr>
      </w:pPr>
      <w:r w:rsidRPr="004C02F3">
        <w:rPr>
          <w:rFonts w:asciiTheme="minorEastAsia" w:hAnsiTheme="minorEastAsia" w:hint="eastAsia"/>
          <w:sz w:val="20"/>
          <w:szCs w:val="20"/>
        </w:rPr>
        <w:t>210、用你熟悉的语言写一个方法判断201212291(阶乘)在十进制下是鸡位数？</w:t>
      </w:r>
      <w:r w:rsidR="00095165" w:rsidRPr="004C02F3">
        <w:rPr>
          <w:rFonts w:asciiTheme="minorEastAsia" w:hAnsiTheme="minorEastAsia" w:hint="eastAsia"/>
          <w:color w:val="3366FF"/>
          <w:sz w:val="20"/>
          <w:szCs w:val="20"/>
        </w:rPr>
        <w:t>《宝宝树》</w:t>
      </w:r>
    </w:p>
    <w:p w14:paraId="36B3BDDB" w14:textId="77777777" w:rsidR="00D77E41" w:rsidRPr="004C02F3" w:rsidRDefault="00D77E41" w:rsidP="00034AC4">
      <w:pPr>
        <w:rPr>
          <w:rFonts w:asciiTheme="minorEastAsia" w:hAnsiTheme="minorEastAsia"/>
          <w:sz w:val="20"/>
          <w:szCs w:val="20"/>
        </w:rPr>
      </w:pPr>
      <w:r w:rsidRPr="004C02F3">
        <w:rPr>
          <w:rFonts w:asciiTheme="minorEastAsia" w:hAnsiTheme="minorEastAsia" w:hint="eastAsia"/>
          <w:sz w:val="20"/>
          <w:szCs w:val="20"/>
        </w:rPr>
        <w:t>211、从前有个老板，也雇佣了一个工人，工人的薪资是7天一根金条，但是金条有6个均等分割线(对着分割线全部切下去正好是均等的7份)，分割线编号分别是1、2、3、4、5、6，你只能在这6个分割线上切2刀，请问怎么切？</w:t>
      </w:r>
      <w:r w:rsidR="00095165" w:rsidRPr="004C02F3">
        <w:rPr>
          <w:rFonts w:asciiTheme="minorEastAsia" w:hAnsiTheme="minorEastAsia" w:hint="eastAsia"/>
          <w:color w:val="3366FF"/>
          <w:sz w:val="20"/>
          <w:szCs w:val="20"/>
        </w:rPr>
        <w:t>《宝宝树》</w:t>
      </w:r>
    </w:p>
    <w:p w14:paraId="28874497" w14:textId="77777777" w:rsidR="00D77E41" w:rsidRPr="004C02F3" w:rsidRDefault="00D77E41" w:rsidP="00034AC4">
      <w:pPr>
        <w:rPr>
          <w:rFonts w:asciiTheme="minorEastAsia" w:hAnsiTheme="minorEastAsia"/>
          <w:sz w:val="20"/>
          <w:szCs w:val="20"/>
        </w:rPr>
      </w:pPr>
      <w:r w:rsidRPr="004C02F3">
        <w:rPr>
          <w:rFonts w:asciiTheme="minorEastAsia" w:hAnsiTheme="minorEastAsia" w:hint="eastAsia"/>
          <w:sz w:val="20"/>
          <w:szCs w:val="20"/>
        </w:rPr>
        <w:t>212、请写入</w:t>
      </w:r>
      <w:r w:rsidRPr="004C02F3">
        <w:rPr>
          <w:rFonts w:asciiTheme="minorEastAsia" w:hAnsiTheme="minorEastAsia"/>
          <w:sz w:val="20"/>
          <w:szCs w:val="20"/>
        </w:rPr>
        <w:t>”</w:t>
      </w:r>
      <w:r w:rsidRPr="004C02F3">
        <w:rPr>
          <w:rFonts w:asciiTheme="minorEastAsia" w:hAnsiTheme="minorEastAsia" w:hint="eastAsia"/>
          <w:sz w:val="20"/>
          <w:szCs w:val="20"/>
        </w:rPr>
        <w:t>快递排序</w:t>
      </w:r>
      <w:r w:rsidRPr="004C02F3">
        <w:rPr>
          <w:rFonts w:asciiTheme="minorEastAsia" w:hAnsiTheme="minorEastAsia"/>
          <w:sz w:val="20"/>
          <w:szCs w:val="20"/>
        </w:rPr>
        <w:t>”</w:t>
      </w:r>
      <w:r w:rsidRPr="004C02F3">
        <w:rPr>
          <w:rFonts w:asciiTheme="minorEastAsia" w:hAnsiTheme="minorEastAsia" w:hint="eastAsia"/>
          <w:sz w:val="20"/>
          <w:szCs w:val="20"/>
        </w:rPr>
        <w:t>或者描述实现过程原理？</w:t>
      </w:r>
      <w:r w:rsidR="00095165" w:rsidRPr="004C02F3">
        <w:rPr>
          <w:rFonts w:asciiTheme="minorEastAsia" w:hAnsiTheme="minorEastAsia" w:hint="eastAsia"/>
          <w:color w:val="3366FF"/>
          <w:sz w:val="20"/>
          <w:szCs w:val="20"/>
        </w:rPr>
        <w:t>《宝宝树》</w:t>
      </w:r>
    </w:p>
    <w:p w14:paraId="685F1A03" w14:textId="77777777" w:rsidR="00D77E41" w:rsidRPr="004C02F3" w:rsidRDefault="00D77E41" w:rsidP="00034AC4">
      <w:pPr>
        <w:rPr>
          <w:rFonts w:asciiTheme="minorEastAsia" w:hAnsiTheme="minorEastAsia"/>
          <w:sz w:val="20"/>
          <w:szCs w:val="20"/>
        </w:rPr>
      </w:pPr>
      <w:r w:rsidRPr="004C02F3">
        <w:rPr>
          <w:rFonts w:asciiTheme="minorEastAsia" w:hAnsiTheme="minorEastAsia" w:hint="eastAsia"/>
          <w:sz w:val="20"/>
          <w:szCs w:val="20"/>
        </w:rPr>
        <w:t>213、手机LBS定位的三种方式？</w:t>
      </w:r>
    </w:p>
    <w:p w14:paraId="2375D808" w14:textId="77777777" w:rsidR="00D77E41" w:rsidRPr="00B371E6" w:rsidRDefault="00D77E41" w:rsidP="00034AC4">
      <w:pPr>
        <w:rPr>
          <w:rFonts w:asciiTheme="minorEastAsia" w:hAnsiTheme="minorEastAsia"/>
          <w:sz w:val="20"/>
          <w:szCs w:val="20"/>
        </w:rPr>
      </w:pPr>
      <w:r w:rsidRPr="00122C72">
        <w:rPr>
          <w:rFonts w:asciiTheme="minorEastAsia" w:hAnsiTheme="minorEastAsia" w:hint="eastAsia"/>
          <w:sz w:val="20"/>
          <w:szCs w:val="20"/>
          <w:highlight w:val="yellow"/>
        </w:rPr>
        <w:t>A、蓝牙</w:t>
      </w:r>
    </w:p>
    <w:p w14:paraId="7AED76CE" w14:textId="77777777" w:rsidR="00D77E41" w:rsidRPr="00B371E6" w:rsidRDefault="00D77E41" w:rsidP="00034AC4">
      <w:pPr>
        <w:rPr>
          <w:rFonts w:asciiTheme="minorEastAsia" w:hAnsiTheme="minorEastAsia"/>
          <w:sz w:val="20"/>
          <w:szCs w:val="20"/>
        </w:rPr>
      </w:pPr>
      <w:r w:rsidRPr="00B371E6">
        <w:rPr>
          <w:rFonts w:asciiTheme="minorEastAsia" w:hAnsiTheme="minorEastAsia" w:hint="eastAsia"/>
          <w:sz w:val="20"/>
          <w:szCs w:val="20"/>
        </w:rPr>
        <w:t>B、卫星</w:t>
      </w:r>
    </w:p>
    <w:p w14:paraId="02F3BD1E" w14:textId="77777777" w:rsidR="00D77E41" w:rsidRPr="00B371E6" w:rsidRDefault="00D77E41" w:rsidP="00034AC4">
      <w:pPr>
        <w:rPr>
          <w:rFonts w:asciiTheme="minorEastAsia" w:hAnsiTheme="minorEastAsia"/>
          <w:sz w:val="20"/>
          <w:szCs w:val="20"/>
        </w:rPr>
      </w:pPr>
      <w:r w:rsidRPr="00B371E6">
        <w:rPr>
          <w:rFonts w:asciiTheme="minorEastAsia" w:hAnsiTheme="minorEastAsia" w:hint="eastAsia"/>
          <w:sz w:val="20"/>
          <w:szCs w:val="20"/>
        </w:rPr>
        <w:t>C、基站</w:t>
      </w:r>
    </w:p>
    <w:p w14:paraId="5BAADA2D" w14:textId="77777777" w:rsidR="00095165" w:rsidRPr="00B371E6" w:rsidRDefault="00D77E41" w:rsidP="00034AC4">
      <w:pPr>
        <w:rPr>
          <w:rFonts w:asciiTheme="minorEastAsia" w:hAnsiTheme="minorEastAsia"/>
          <w:sz w:val="20"/>
          <w:szCs w:val="20"/>
        </w:rPr>
      </w:pPr>
      <w:r w:rsidRPr="00B371E6">
        <w:rPr>
          <w:rFonts w:asciiTheme="minorEastAsia" w:hAnsiTheme="minorEastAsia" w:hint="eastAsia"/>
          <w:sz w:val="20"/>
          <w:szCs w:val="20"/>
        </w:rPr>
        <w:t>D、</w:t>
      </w:r>
      <w:r w:rsidR="00095165" w:rsidRPr="00B371E6">
        <w:rPr>
          <w:rFonts w:asciiTheme="minorEastAsia" w:hAnsiTheme="minorEastAsia" w:hint="eastAsia"/>
          <w:sz w:val="20"/>
          <w:szCs w:val="20"/>
        </w:rPr>
        <w:t>WiFi</w:t>
      </w:r>
    </w:p>
    <w:p w14:paraId="4480C59E" w14:textId="77777777" w:rsidR="00095165" w:rsidRPr="00B371E6" w:rsidRDefault="00095165" w:rsidP="00034AC4">
      <w:pPr>
        <w:rPr>
          <w:rFonts w:asciiTheme="minorEastAsia" w:hAnsiTheme="minorEastAsia"/>
          <w:sz w:val="20"/>
          <w:szCs w:val="20"/>
        </w:rPr>
      </w:pPr>
      <w:r w:rsidRPr="00B371E6">
        <w:rPr>
          <w:rFonts w:asciiTheme="minorEastAsia" w:hAnsiTheme="minorEastAsia" w:hint="eastAsia"/>
          <w:sz w:val="20"/>
          <w:szCs w:val="20"/>
        </w:rPr>
        <w:t>214、下列属于XML解析方式？</w:t>
      </w:r>
    </w:p>
    <w:p w14:paraId="1B2A2401" w14:textId="77777777" w:rsidR="00095165" w:rsidRPr="00B371E6" w:rsidRDefault="00095165" w:rsidP="00034AC4">
      <w:pPr>
        <w:rPr>
          <w:rFonts w:asciiTheme="minorEastAsia" w:hAnsiTheme="minorEastAsia"/>
          <w:sz w:val="20"/>
          <w:szCs w:val="20"/>
        </w:rPr>
      </w:pPr>
      <w:r w:rsidRPr="00B371E6">
        <w:rPr>
          <w:rFonts w:asciiTheme="minorEastAsia" w:hAnsiTheme="minorEastAsia" w:hint="eastAsia"/>
          <w:sz w:val="20"/>
          <w:szCs w:val="20"/>
        </w:rPr>
        <w:t>A、DOM解析方式</w:t>
      </w:r>
    </w:p>
    <w:p w14:paraId="3AB3F987" w14:textId="77777777" w:rsidR="00095165" w:rsidRPr="00B371E6" w:rsidRDefault="00095165" w:rsidP="00034AC4">
      <w:pPr>
        <w:rPr>
          <w:rFonts w:asciiTheme="minorEastAsia" w:hAnsiTheme="minorEastAsia"/>
          <w:sz w:val="20"/>
          <w:szCs w:val="20"/>
        </w:rPr>
      </w:pPr>
      <w:r w:rsidRPr="00B371E6">
        <w:rPr>
          <w:rFonts w:asciiTheme="minorEastAsia" w:hAnsiTheme="minorEastAsia" w:hint="eastAsia"/>
          <w:sz w:val="20"/>
          <w:szCs w:val="20"/>
        </w:rPr>
        <w:t>B、SAX解析方式</w:t>
      </w:r>
    </w:p>
    <w:p w14:paraId="25788E9B" w14:textId="77777777" w:rsidR="00095165" w:rsidRPr="00B371E6" w:rsidRDefault="00095165" w:rsidP="00034AC4">
      <w:pPr>
        <w:rPr>
          <w:rFonts w:asciiTheme="minorEastAsia" w:hAnsiTheme="minorEastAsia"/>
          <w:sz w:val="20"/>
          <w:szCs w:val="20"/>
        </w:rPr>
      </w:pPr>
      <w:r w:rsidRPr="00B371E6">
        <w:rPr>
          <w:rFonts w:asciiTheme="minorEastAsia" w:hAnsiTheme="minorEastAsia" w:hint="eastAsia"/>
          <w:sz w:val="20"/>
          <w:szCs w:val="20"/>
        </w:rPr>
        <w:t>C、事件流解析方式</w:t>
      </w:r>
    </w:p>
    <w:p w14:paraId="1D038CA1" w14:textId="77777777" w:rsidR="00095165" w:rsidRPr="00B371E6" w:rsidRDefault="00095165" w:rsidP="00034AC4">
      <w:pPr>
        <w:rPr>
          <w:rFonts w:asciiTheme="minorEastAsia" w:hAnsiTheme="minorEastAsia"/>
          <w:sz w:val="20"/>
          <w:szCs w:val="20"/>
        </w:rPr>
      </w:pPr>
      <w:r w:rsidRPr="00B371E6">
        <w:rPr>
          <w:rFonts w:asciiTheme="minorEastAsia" w:hAnsiTheme="minorEastAsia" w:hint="eastAsia"/>
          <w:sz w:val="20"/>
          <w:szCs w:val="20"/>
        </w:rPr>
        <w:t>D、文档树结构解析方式</w:t>
      </w:r>
    </w:p>
    <w:p w14:paraId="2C36B86F" w14:textId="77777777" w:rsidR="00095165" w:rsidRPr="00B371E6" w:rsidRDefault="00095165" w:rsidP="00034AC4">
      <w:pPr>
        <w:rPr>
          <w:rFonts w:asciiTheme="minorEastAsia" w:hAnsiTheme="minorEastAsia"/>
          <w:color w:val="FF0000"/>
          <w:sz w:val="20"/>
          <w:szCs w:val="20"/>
        </w:rPr>
      </w:pPr>
      <w:r w:rsidRPr="00B371E6">
        <w:rPr>
          <w:rFonts w:asciiTheme="minorEastAsia" w:hAnsiTheme="minorEastAsia" w:hint="eastAsia"/>
          <w:sz w:val="20"/>
          <w:szCs w:val="20"/>
        </w:rPr>
        <w:t>215、视图控制器之间的通信方式有哪些(如何传递变量)？</w:t>
      </w:r>
      <w:r w:rsidRPr="00B371E6">
        <w:rPr>
          <w:rFonts w:asciiTheme="minorEastAsia" w:hAnsiTheme="minorEastAsia" w:hint="eastAsia"/>
          <w:color w:val="FF0000"/>
          <w:sz w:val="20"/>
          <w:szCs w:val="20"/>
        </w:rPr>
        <w:t>《易车集团》</w:t>
      </w:r>
    </w:p>
    <w:p w14:paraId="4A4E39CA" w14:textId="77777777" w:rsidR="00095165" w:rsidRPr="00B371E6" w:rsidRDefault="00095165" w:rsidP="00034AC4">
      <w:pPr>
        <w:rPr>
          <w:rFonts w:asciiTheme="minorEastAsia" w:hAnsiTheme="minorEastAsia"/>
          <w:sz w:val="20"/>
          <w:szCs w:val="20"/>
        </w:rPr>
      </w:pPr>
      <w:r w:rsidRPr="00B371E6">
        <w:rPr>
          <w:rFonts w:asciiTheme="minorEastAsia" w:hAnsiTheme="minorEastAsia" w:hint="eastAsia"/>
          <w:sz w:val="20"/>
          <w:szCs w:val="20"/>
        </w:rPr>
        <w:t>216、</w:t>
      </w:r>
      <w:r w:rsidR="004874C0" w:rsidRPr="00B371E6">
        <w:rPr>
          <w:rFonts w:asciiTheme="minorEastAsia" w:hAnsiTheme="minorEastAsia" w:hint="eastAsia"/>
          <w:sz w:val="20"/>
          <w:szCs w:val="20"/>
        </w:rPr>
        <w:t>使用ASIHttpRequest下载文件，并且使用进度条显示下载过程中，此XXX键，程序应该如何处理？</w:t>
      </w:r>
      <w:r w:rsidR="00C557DA" w:rsidRPr="00B371E6">
        <w:rPr>
          <w:rFonts w:asciiTheme="minorEastAsia" w:hAnsiTheme="minorEastAsia" w:hint="eastAsia"/>
          <w:color w:val="FF0000"/>
          <w:sz w:val="20"/>
          <w:szCs w:val="20"/>
        </w:rPr>
        <w:t>《易车集团》</w:t>
      </w:r>
    </w:p>
    <w:p w14:paraId="360BCE74" w14:textId="77777777" w:rsidR="004874C0" w:rsidRPr="00B371E6" w:rsidRDefault="004874C0" w:rsidP="00034AC4">
      <w:pPr>
        <w:rPr>
          <w:rFonts w:asciiTheme="minorEastAsia" w:hAnsiTheme="minorEastAsia"/>
          <w:sz w:val="20"/>
          <w:szCs w:val="20"/>
        </w:rPr>
      </w:pPr>
      <w:r w:rsidRPr="00B371E6">
        <w:rPr>
          <w:rFonts w:asciiTheme="minorEastAsia" w:hAnsiTheme="minorEastAsia" w:hint="eastAsia"/>
          <w:sz w:val="20"/>
          <w:szCs w:val="20"/>
        </w:rPr>
        <w:t>217、</w:t>
      </w:r>
      <w:r w:rsidR="00C557DA" w:rsidRPr="00B371E6">
        <w:rPr>
          <w:rFonts w:asciiTheme="minorEastAsia" w:hAnsiTheme="minorEastAsia" w:hint="eastAsia"/>
          <w:sz w:val="20"/>
          <w:szCs w:val="20"/>
        </w:rPr>
        <w:t>现在要做一个汽车360的动画，应该如何做？</w:t>
      </w:r>
      <w:r w:rsidR="00C557DA" w:rsidRPr="00B371E6">
        <w:rPr>
          <w:rFonts w:asciiTheme="minorEastAsia" w:hAnsiTheme="minorEastAsia" w:hint="eastAsia"/>
          <w:color w:val="FF0000"/>
          <w:sz w:val="20"/>
          <w:szCs w:val="20"/>
        </w:rPr>
        <w:t>《易车集团》</w:t>
      </w:r>
    </w:p>
    <w:p w14:paraId="7DFC0A55" w14:textId="77777777" w:rsidR="00C557DA" w:rsidRPr="00B371E6" w:rsidRDefault="00C557DA" w:rsidP="00034AC4">
      <w:pPr>
        <w:rPr>
          <w:rFonts w:asciiTheme="minorEastAsia" w:hAnsiTheme="minorEastAsia"/>
          <w:sz w:val="20"/>
          <w:szCs w:val="20"/>
        </w:rPr>
      </w:pPr>
      <w:r w:rsidRPr="00B371E6">
        <w:rPr>
          <w:rFonts w:asciiTheme="minorEastAsia" w:hAnsiTheme="minorEastAsia" w:hint="eastAsia"/>
          <w:sz w:val="20"/>
          <w:szCs w:val="20"/>
        </w:rPr>
        <w:t>218、浅复制和深复制的区别？</w:t>
      </w:r>
    </w:p>
    <w:p w14:paraId="4925690C" w14:textId="77777777" w:rsidR="00C557DA" w:rsidRPr="00B371E6" w:rsidRDefault="00C557DA" w:rsidP="00034AC4">
      <w:pPr>
        <w:rPr>
          <w:rFonts w:asciiTheme="minorEastAsia" w:hAnsiTheme="minorEastAsia"/>
          <w:sz w:val="20"/>
          <w:szCs w:val="20"/>
        </w:rPr>
      </w:pPr>
      <w:r w:rsidRPr="00B371E6">
        <w:rPr>
          <w:rFonts w:asciiTheme="minorEastAsia" w:hAnsiTheme="minorEastAsia" w:hint="eastAsia"/>
          <w:sz w:val="20"/>
          <w:szCs w:val="20"/>
        </w:rPr>
        <w:t>219、类别的作用？继承和类别在实现中有何区别？</w:t>
      </w:r>
    </w:p>
    <w:p w14:paraId="3B3BC91A" w14:textId="77777777" w:rsidR="00C557DA" w:rsidRPr="00B371E6" w:rsidRDefault="00C557DA" w:rsidP="00034AC4">
      <w:pPr>
        <w:rPr>
          <w:rFonts w:asciiTheme="minorEastAsia" w:hAnsiTheme="minorEastAsia"/>
          <w:sz w:val="20"/>
          <w:szCs w:val="20"/>
        </w:rPr>
      </w:pPr>
      <w:r w:rsidRPr="00B371E6">
        <w:rPr>
          <w:rFonts w:asciiTheme="minorEastAsia" w:hAnsiTheme="minorEastAsia" w:hint="eastAsia"/>
          <w:sz w:val="20"/>
          <w:szCs w:val="20"/>
        </w:rPr>
        <w:t>220、类别和类扩展的区别？</w:t>
      </w:r>
    </w:p>
    <w:p w14:paraId="7F9EB8D1" w14:textId="77777777" w:rsidR="00C557DA" w:rsidRPr="00B371E6" w:rsidRDefault="00C557DA" w:rsidP="00034AC4">
      <w:pPr>
        <w:rPr>
          <w:rFonts w:asciiTheme="minorEastAsia" w:hAnsiTheme="minorEastAsia"/>
          <w:sz w:val="20"/>
          <w:szCs w:val="20"/>
        </w:rPr>
      </w:pPr>
      <w:r w:rsidRPr="00B371E6">
        <w:rPr>
          <w:rFonts w:asciiTheme="minorEastAsia" w:hAnsiTheme="minorEastAsia" w:hint="eastAsia"/>
          <w:sz w:val="20"/>
          <w:szCs w:val="20"/>
        </w:rPr>
        <w:t>221、oc中的协议和java中接口感念有何不同?</w:t>
      </w:r>
    </w:p>
    <w:p w14:paraId="072529FB" w14:textId="77777777" w:rsidR="00C557DA" w:rsidRPr="00B371E6" w:rsidRDefault="00C557DA" w:rsidP="00034AC4">
      <w:pPr>
        <w:rPr>
          <w:rFonts w:asciiTheme="minorEastAsia" w:hAnsiTheme="minorEastAsia"/>
          <w:sz w:val="20"/>
          <w:szCs w:val="20"/>
        </w:rPr>
      </w:pPr>
      <w:r w:rsidRPr="00B371E6">
        <w:rPr>
          <w:rFonts w:asciiTheme="minorEastAsia" w:hAnsiTheme="minorEastAsia" w:hint="eastAsia"/>
          <w:sz w:val="20"/>
          <w:szCs w:val="20"/>
        </w:rPr>
        <w:t>222、什么是KVO和KVC？</w:t>
      </w:r>
    </w:p>
    <w:p w14:paraId="37C845FF" w14:textId="77777777" w:rsidR="00C557DA" w:rsidRPr="00B371E6" w:rsidRDefault="00C557DA" w:rsidP="00034AC4">
      <w:pPr>
        <w:rPr>
          <w:rFonts w:asciiTheme="minorEastAsia" w:hAnsiTheme="minorEastAsia"/>
          <w:sz w:val="20"/>
          <w:szCs w:val="20"/>
        </w:rPr>
      </w:pPr>
      <w:r w:rsidRPr="00B371E6">
        <w:rPr>
          <w:rFonts w:asciiTheme="minorEastAsia" w:hAnsiTheme="minorEastAsia" w:hint="eastAsia"/>
          <w:sz w:val="20"/>
          <w:szCs w:val="20"/>
        </w:rPr>
        <w:t>223、查看下列代查看结果？</w:t>
      </w:r>
    </w:p>
    <w:p w14:paraId="193209E0" w14:textId="77777777" w:rsidR="00C557DA" w:rsidRPr="00B371E6" w:rsidRDefault="00C557DA" w:rsidP="00034AC4">
      <w:pPr>
        <w:rPr>
          <w:rFonts w:asciiTheme="minorEastAsia" w:hAnsiTheme="minorEastAsia"/>
          <w:sz w:val="20"/>
          <w:szCs w:val="20"/>
        </w:rPr>
      </w:pPr>
      <w:r w:rsidRPr="00B371E6">
        <w:rPr>
          <w:rFonts w:asciiTheme="minorEastAsia" w:hAnsiTheme="minorEastAsia"/>
          <w:sz w:val="20"/>
          <w:szCs w:val="20"/>
        </w:rPr>
        <w:t>V</w:t>
      </w:r>
      <w:r w:rsidRPr="00B371E6">
        <w:rPr>
          <w:rFonts w:asciiTheme="minorEastAsia" w:hAnsiTheme="minorEastAsia" w:hint="eastAsia"/>
          <w:sz w:val="20"/>
          <w:szCs w:val="20"/>
        </w:rPr>
        <w:t>oid examleC_</w:t>
      </w:r>
      <w:proofErr w:type="gramStart"/>
      <w:r w:rsidRPr="00B371E6">
        <w:rPr>
          <w:rFonts w:asciiTheme="minorEastAsia" w:hAnsiTheme="minorEastAsia" w:hint="eastAsia"/>
          <w:sz w:val="20"/>
          <w:szCs w:val="20"/>
        </w:rPr>
        <w:t>addBlockToArray(</w:t>
      </w:r>
      <w:proofErr w:type="gramEnd"/>
      <w:r w:rsidRPr="00B371E6">
        <w:rPr>
          <w:rFonts w:asciiTheme="minorEastAsia" w:hAnsiTheme="minorEastAsia" w:hint="eastAsia"/>
          <w:sz w:val="20"/>
          <w:szCs w:val="20"/>
        </w:rPr>
        <w:t>NSMutabelArray *array){</w:t>
      </w:r>
    </w:p>
    <w:p w14:paraId="2FB19FBB" w14:textId="77777777" w:rsidR="00C557DA" w:rsidRPr="00B371E6" w:rsidRDefault="00C557DA" w:rsidP="00034AC4">
      <w:pPr>
        <w:rPr>
          <w:rFonts w:asciiTheme="minorEastAsia" w:hAnsiTheme="minorEastAsia"/>
          <w:sz w:val="20"/>
          <w:szCs w:val="20"/>
        </w:rPr>
      </w:pPr>
      <w:r w:rsidRPr="00B371E6">
        <w:rPr>
          <w:rFonts w:asciiTheme="minorEastAsia" w:hAnsiTheme="minorEastAsia" w:hint="eastAsia"/>
          <w:sz w:val="20"/>
          <w:szCs w:val="20"/>
        </w:rPr>
        <w:t>[</w:t>
      </w:r>
      <w:proofErr w:type="gramStart"/>
      <w:r w:rsidRPr="00B371E6">
        <w:rPr>
          <w:rFonts w:asciiTheme="minorEastAsia" w:hAnsiTheme="minorEastAsia" w:hint="eastAsia"/>
          <w:sz w:val="20"/>
          <w:szCs w:val="20"/>
        </w:rPr>
        <w:t>array</w:t>
      </w:r>
      <w:proofErr w:type="gramEnd"/>
      <w:r w:rsidRPr="00B371E6">
        <w:rPr>
          <w:rFonts w:asciiTheme="minorEastAsia" w:hAnsiTheme="minorEastAsia" w:hint="eastAsia"/>
          <w:sz w:val="20"/>
          <w:szCs w:val="20"/>
        </w:rPr>
        <w:t xml:space="preserve"> addObject:^{</w:t>
      </w:r>
    </w:p>
    <w:p w14:paraId="4C499C1B" w14:textId="77777777" w:rsidR="00C557DA" w:rsidRPr="00B371E6" w:rsidRDefault="00C557DA" w:rsidP="00034AC4">
      <w:pPr>
        <w:rPr>
          <w:rFonts w:asciiTheme="minorEastAsia" w:hAnsiTheme="minorEastAsia"/>
          <w:sz w:val="20"/>
          <w:szCs w:val="20"/>
        </w:rPr>
      </w:pPr>
      <w:proofErr w:type="gramStart"/>
      <w:r w:rsidRPr="00B371E6">
        <w:rPr>
          <w:rFonts w:asciiTheme="minorEastAsia" w:hAnsiTheme="minorEastAsia" w:hint="eastAsia"/>
          <w:sz w:val="20"/>
          <w:szCs w:val="20"/>
        </w:rPr>
        <w:t>printf</w:t>
      </w:r>
      <w:proofErr w:type="gramEnd"/>
      <w:r w:rsidRPr="00B371E6">
        <w:rPr>
          <w:rFonts w:asciiTheme="minorEastAsia" w:hAnsiTheme="minorEastAsia" w:hint="eastAsia"/>
          <w:sz w:val="20"/>
          <w:szCs w:val="20"/>
        </w:rPr>
        <w:t>(</w:t>
      </w:r>
      <w:r w:rsidRPr="00B371E6">
        <w:rPr>
          <w:rFonts w:asciiTheme="minorEastAsia" w:hAnsiTheme="minorEastAsia"/>
          <w:sz w:val="20"/>
          <w:szCs w:val="20"/>
        </w:rPr>
        <w:t>“</w:t>
      </w:r>
      <w:r w:rsidRPr="00B371E6">
        <w:rPr>
          <w:rFonts w:asciiTheme="minorEastAsia" w:hAnsiTheme="minorEastAsia" w:hint="eastAsia"/>
          <w:sz w:val="20"/>
          <w:szCs w:val="20"/>
        </w:rPr>
        <w:t>C\n</w:t>
      </w:r>
      <w:r w:rsidRPr="00B371E6">
        <w:rPr>
          <w:rFonts w:asciiTheme="minorEastAsia" w:hAnsiTheme="minorEastAsia"/>
          <w:sz w:val="20"/>
          <w:szCs w:val="20"/>
        </w:rPr>
        <w:t>”</w:t>
      </w:r>
      <w:r w:rsidRPr="00B371E6">
        <w:rPr>
          <w:rFonts w:asciiTheme="minorEastAsia" w:hAnsiTheme="minorEastAsia" w:hint="eastAsia"/>
          <w:sz w:val="20"/>
          <w:szCs w:val="20"/>
        </w:rPr>
        <w:t>)</w:t>
      </w:r>
    </w:p>
    <w:p w14:paraId="3EF6831D" w14:textId="77777777" w:rsidR="00C557DA" w:rsidRPr="00B371E6" w:rsidRDefault="00C557DA" w:rsidP="00034AC4">
      <w:pPr>
        <w:rPr>
          <w:rFonts w:asciiTheme="minorEastAsia" w:hAnsiTheme="minorEastAsia"/>
          <w:sz w:val="20"/>
          <w:szCs w:val="20"/>
        </w:rPr>
      </w:pPr>
      <w:r w:rsidRPr="00B371E6">
        <w:rPr>
          <w:rFonts w:asciiTheme="minorEastAsia" w:hAnsiTheme="minorEastAsia" w:hint="eastAsia"/>
          <w:sz w:val="20"/>
          <w:szCs w:val="20"/>
        </w:rPr>
        <w:t>}];</w:t>
      </w:r>
    </w:p>
    <w:p w14:paraId="1210B812" w14:textId="77777777" w:rsidR="00C557DA" w:rsidRPr="00B371E6" w:rsidRDefault="00C557DA" w:rsidP="00034AC4">
      <w:pPr>
        <w:rPr>
          <w:rFonts w:asciiTheme="minorEastAsia" w:hAnsiTheme="minorEastAsia"/>
          <w:sz w:val="20"/>
          <w:szCs w:val="20"/>
        </w:rPr>
      </w:pPr>
      <w:r w:rsidRPr="00B371E6">
        <w:rPr>
          <w:rFonts w:asciiTheme="minorEastAsia" w:hAnsiTheme="minorEastAsia" w:hint="eastAsia"/>
          <w:sz w:val="20"/>
          <w:szCs w:val="20"/>
        </w:rPr>
        <w:t>}</w:t>
      </w:r>
    </w:p>
    <w:p w14:paraId="2672376C" w14:textId="77777777" w:rsidR="00C557DA" w:rsidRPr="00B371E6" w:rsidRDefault="00C557DA" w:rsidP="00034AC4">
      <w:pPr>
        <w:rPr>
          <w:rFonts w:asciiTheme="minorEastAsia" w:hAnsiTheme="minorEastAsia"/>
          <w:sz w:val="20"/>
          <w:szCs w:val="20"/>
        </w:rPr>
      </w:pPr>
      <w:r w:rsidRPr="00B371E6">
        <w:rPr>
          <w:rFonts w:asciiTheme="minorEastAsia" w:hAnsiTheme="minorEastAsia" w:hint="eastAsia"/>
          <w:sz w:val="20"/>
          <w:szCs w:val="20"/>
        </w:rPr>
        <w:t>224、下面关于线程管理错误的是？</w:t>
      </w:r>
    </w:p>
    <w:p w14:paraId="06C4FC82" w14:textId="77777777" w:rsidR="00C557DA" w:rsidRPr="00B371E6" w:rsidRDefault="00C557DA" w:rsidP="00034AC4">
      <w:pPr>
        <w:rPr>
          <w:rFonts w:asciiTheme="minorEastAsia" w:hAnsiTheme="minorEastAsia"/>
          <w:sz w:val="20"/>
          <w:szCs w:val="20"/>
        </w:rPr>
      </w:pPr>
      <w:r w:rsidRPr="00B371E6">
        <w:rPr>
          <w:rFonts w:asciiTheme="minorEastAsia" w:hAnsiTheme="minorEastAsia" w:hint="eastAsia"/>
          <w:sz w:val="20"/>
          <w:szCs w:val="20"/>
        </w:rPr>
        <w:t>A、GCD所用的开销要比NSTread大</w:t>
      </w:r>
    </w:p>
    <w:p w14:paraId="4E17CBA3" w14:textId="77777777" w:rsidR="00C557DA" w:rsidRPr="00B371E6" w:rsidRDefault="00C557DA" w:rsidP="00034AC4">
      <w:pPr>
        <w:rPr>
          <w:rFonts w:asciiTheme="minorEastAsia" w:hAnsiTheme="minorEastAsia"/>
          <w:sz w:val="20"/>
          <w:szCs w:val="20"/>
        </w:rPr>
      </w:pPr>
      <w:r w:rsidRPr="00B371E6">
        <w:rPr>
          <w:rFonts w:asciiTheme="minorEastAsia" w:hAnsiTheme="minorEastAsia" w:hint="eastAsia"/>
          <w:sz w:val="20"/>
          <w:szCs w:val="20"/>
        </w:rPr>
        <w:t>B、可以在子线程中修改UI元素</w:t>
      </w:r>
    </w:p>
    <w:p w14:paraId="01EBFFD7" w14:textId="77777777" w:rsidR="00C557DA" w:rsidRPr="00B371E6" w:rsidRDefault="00C557DA" w:rsidP="00034AC4">
      <w:pPr>
        <w:rPr>
          <w:rFonts w:asciiTheme="minorEastAsia" w:hAnsiTheme="minorEastAsia"/>
          <w:sz w:val="20"/>
          <w:szCs w:val="20"/>
        </w:rPr>
      </w:pPr>
      <w:r w:rsidRPr="00B371E6">
        <w:rPr>
          <w:rFonts w:asciiTheme="minorEastAsia" w:hAnsiTheme="minorEastAsia" w:hint="eastAsia"/>
          <w:sz w:val="20"/>
          <w:szCs w:val="20"/>
        </w:rPr>
        <w:t>C、</w:t>
      </w:r>
      <w:r w:rsidR="0050499D" w:rsidRPr="00B371E6">
        <w:rPr>
          <w:rFonts w:asciiTheme="minorEastAsia" w:hAnsiTheme="minorEastAsia" w:hint="eastAsia"/>
          <w:sz w:val="20"/>
          <w:szCs w:val="20"/>
        </w:rPr>
        <w:t>NSOperationQueue是比NSthread更高层的封装</w:t>
      </w:r>
    </w:p>
    <w:p w14:paraId="55C2837E" w14:textId="77777777" w:rsidR="0050499D" w:rsidRPr="00B371E6" w:rsidRDefault="0050499D" w:rsidP="00034AC4">
      <w:pPr>
        <w:rPr>
          <w:rFonts w:asciiTheme="minorEastAsia" w:hAnsiTheme="minorEastAsia"/>
          <w:sz w:val="20"/>
          <w:szCs w:val="20"/>
        </w:rPr>
      </w:pPr>
      <w:r w:rsidRPr="00B371E6">
        <w:rPr>
          <w:rFonts w:asciiTheme="minorEastAsia" w:hAnsiTheme="minorEastAsia" w:hint="eastAsia"/>
          <w:sz w:val="20"/>
          <w:szCs w:val="20"/>
        </w:rPr>
        <w:t>D、GCD可以根据不同优先级分配线程</w:t>
      </w:r>
    </w:p>
    <w:p w14:paraId="223B4EF2" w14:textId="77777777" w:rsidR="00C557DA" w:rsidRPr="00B371E6" w:rsidRDefault="0050499D" w:rsidP="00034AC4">
      <w:pPr>
        <w:rPr>
          <w:rFonts w:asciiTheme="minorEastAsia" w:hAnsiTheme="minorEastAsia"/>
          <w:sz w:val="20"/>
          <w:szCs w:val="20"/>
        </w:rPr>
      </w:pPr>
      <w:r w:rsidRPr="00B371E6">
        <w:rPr>
          <w:rFonts w:asciiTheme="minorEastAsia" w:hAnsiTheme="minorEastAsia" w:hint="eastAsia"/>
          <w:sz w:val="20"/>
          <w:szCs w:val="20"/>
        </w:rPr>
        <w:t>225、一个类的delegate的作用不正确的是？</w:t>
      </w:r>
    </w:p>
    <w:p w14:paraId="5850600C" w14:textId="77777777" w:rsidR="0050499D" w:rsidRPr="00B371E6" w:rsidRDefault="0050499D" w:rsidP="00034AC4">
      <w:pPr>
        <w:rPr>
          <w:rFonts w:asciiTheme="minorEastAsia" w:hAnsiTheme="minorEastAsia"/>
          <w:sz w:val="20"/>
          <w:szCs w:val="20"/>
        </w:rPr>
      </w:pPr>
      <w:r w:rsidRPr="00B371E6">
        <w:rPr>
          <w:rFonts w:asciiTheme="minorEastAsia" w:hAnsiTheme="minorEastAsia" w:hint="eastAsia"/>
          <w:sz w:val="20"/>
          <w:szCs w:val="20"/>
        </w:rPr>
        <w:t>A、delegate中的函数在其他类中实现</w:t>
      </w:r>
    </w:p>
    <w:p w14:paraId="1E8186CD" w14:textId="77777777" w:rsidR="0050499D" w:rsidRPr="00B371E6" w:rsidRDefault="0050499D" w:rsidP="00034AC4">
      <w:pPr>
        <w:rPr>
          <w:rFonts w:asciiTheme="minorEastAsia" w:hAnsiTheme="minorEastAsia"/>
          <w:sz w:val="20"/>
          <w:szCs w:val="20"/>
        </w:rPr>
      </w:pPr>
      <w:r w:rsidRPr="00B371E6">
        <w:rPr>
          <w:rFonts w:asciiTheme="minorEastAsia" w:hAnsiTheme="minorEastAsia" w:hint="eastAsia"/>
          <w:sz w:val="20"/>
          <w:szCs w:val="20"/>
        </w:rPr>
        <w:t>B、主要用于不同类型的对象之间一对一传递消息</w:t>
      </w:r>
    </w:p>
    <w:p w14:paraId="6A1D232A" w14:textId="77777777" w:rsidR="0050499D" w:rsidRPr="00B371E6" w:rsidRDefault="0050499D" w:rsidP="00034AC4">
      <w:pPr>
        <w:rPr>
          <w:rFonts w:asciiTheme="minorEastAsia" w:hAnsiTheme="minorEastAsia"/>
          <w:sz w:val="20"/>
          <w:szCs w:val="20"/>
        </w:rPr>
      </w:pPr>
      <w:r w:rsidRPr="00B371E6">
        <w:rPr>
          <w:rFonts w:asciiTheme="minorEastAsia" w:hAnsiTheme="minorEastAsia" w:hint="eastAsia"/>
          <w:sz w:val="20"/>
          <w:szCs w:val="20"/>
        </w:rPr>
        <w:t>C、没有指派则不会触发</w:t>
      </w:r>
    </w:p>
    <w:p w14:paraId="7ADAE10A" w14:textId="77777777" w:rsidR="0050499D" w:rsidRPr="00B371E6" w:rsidRDefault="0050499D" w:rsidP="00034AC4">
      <w:pPr>
        <w:rPr>
          <w:rFonts w:asciiTheme="minorEastAsia" w:hAnsiTheme="minorEastAsia"/>
          <w:sz w:val="20"/>
          <w:szCs w:val="20"/>
        </w:rPr>
      </w:pPr>
      <w:r w:rsidRPr="00B371E6">
        <w:rPr>
          <w:rFonts w:asciiTheme="minorEastAsia" w:hAnsiTheme="minorEastAsia" w:hint="eastAsia"/>
          <w:sz w:val="20"/>
          <w:szCs w:val="20"/>
        </w:rPr>
        <w:t>D、可以一个对象的delagate指派给多个其他类型的对象</w:t>
      </w:r>
    </w:p>
    <w:p w14:paraId="39F83438" w14:textId="77777777" w:rsidR="0050499D" w:rsidRPr="00B371E6" w:rsidRDefault="0050499D" w:rsidP="00034AC4">
      <w:pPr>
        <w:rPr>
          <w:rFonts w:asciiTheme="minorEastAsia" w:hAnsiTheme="minorEastAsia"/>
          <w:sz w:val="20"/>
          <w:szCs w:val="20"/>
        </w:rPr>
      </w:pPr>
      <w:r w:rsidRPr="00B371E6">
        <w:rPr>
          <w:rFonts w:asciiTheme="minorEastAsia" w:hAnsiTheme="minorEastAsia" w:hint="eastAsia"/>
          <w:sz w:val="20"/>
          <w:szCs w:val="20"/>
        </w:rPr>
        <w:t>226、堆和栈的区别？</w:t>
      </w:r>
    </w:p>
    <w:p w14:paraId="01F81E4A" w14:textId="77777777" w:rsidR="0050499D" w:rsidRPr="00B371E6" w:rsidRDefault="0050499D" w:rsidP="00034AC4">
      <w:pPr>
        <w:rPr>
          <w:rFonts w:asciiTheme="minorEastAsia" w:hAnsiTheme="minorEastAsia"/>
          <w:sz w:val="20"/>
          <w:szCs w:val="20"/>
        </w:rPr>
      </w:pPr>
      <w:r w:rsidRPr="00B371E6">
        <w:rPr>
          <w:rFonts w:asciiTheme="minorEastAsia" w:hAnsiTheme="minorEastAsia" w:hint="eastAsia"/>
          <w:sz w:val="20"/>
          <w:szCs w:val="20"/>
        </w:rPr>
        <w:t>227、标注头文件都有#ifndefxxx、#definexxx、#endifxxx等结构，主要作用是什么？</w:t>
      </w:r>
    </w:p>
    <w:p w14:paraId="26AEBD79" w14:textId="77777777" w:rsidR="0050499D" w:rsidRPr="00B371E6" w:rsidRDefault="0050499D" w:rsidP="00034AC4">
      <w:pPr>
        <w:rPr>
          <w:rFonts w:asciiTheme="minorEastAsia" w:hAnsiTheme="minorEastAsia"/>
          <w:sz w:val="20"/>
          <w:szCs w:val="20"/>
        </w:rPr>
      </w:pPr>
      <w:r w:rsidRPr="00B371E6">
        <w:rPr>
          <w:rFonts w:asciiTheme="minorEastAsia" w:hAnsiTheme="minorEastAsia" w:hint="eastAsia"/>
          <w:sz w:val="20"/>
          <w:szCs w:val="20"/>
        </w:rPr>
        <w:t>228、定义属性时，什么情况使用nonatomic、atomic、copy、assign和retain？</w:t>
      </w:r>
    </w:p>
    <w:p w14:paraId="18A79477" w14:textId="77777777" w:rsidR="0050499D" w:rsidRPr="00B371E6" w:rsidRDefault="0050499D" w:rsidP="00034AC4">
      <w:pPr>
        <w:rPr>
          <w:rFonts w:asciiTheme="minorEastAsia" w:hAnsiTheme="minorEastAsia"/>
          <w:sz w:val="20"/>
          <w:szCs w:val="20"/>
        </w:rPr>
      </w:pPr>
      <w:r w:rsidRPr="00B371E6">
        <w:rPr>
          <w:rFonts w:asciiTheme="minorEastAsia" w:hAnsiTheme="minorEastAsia" w:hint="eastAsia"/>
          <w:sz w:val="20"/>
          <w:szCs w:val="20"/>
        </w:rPr>
        <w:t>228、求引用计数</w:t>
      </w:r>
    </w:p>
    <w:p w14:paraId="6FF76AFA" w14:textId="77777777" w:rsidR="0050499D" w:rsidRPr="00B371E6" w:rsidRDefault="0050499D" w:rsidP="00034AC4">
      <w:pPr>
        <w:rPr>
          <w:rFonts w:asciiTheme="minorEastAsia" w:hAnsiTheme="minorEastAsia"/>
          <w:sz w:val="20"/>
          <w:szCs w:val="20"/>
        </w:rPr>
      </w:pPr>
      <w:r w:rsidRPr="00B371E6">
        <w:rPr>
          <w:rFonts w:asciiTheme="minorEastAsia" w:hAnsiTheme="minorEastAsia" w:hint="eastAsia"/>
          <w:sz w:val="20"/>
          <w:szCs w:val="20"/>
        </w:rPr>
        <w:t>NSString *strTest = @</w:t>
      </w:r>
      <w:r w:rsidR="003C73C3" w:rsidRPr="00B371E6">
        <w:rPr>
          <w:rFonts w:asciiTheme="minorEastAsia" w:hAnsiTheme="minorEastAsia" w:hint="eastAsia"/>
          <w:sz w:val="20"/>
          <w:szCs w:val="20"/>
        </w:rPr>
        <w:t>“</w:t>
      </w:r>
      <w:r w:rsidRPr="00B371E6">
        <w:rPr>
          <w:rFonts w:asciiTheme="minorEastAsia" w:hAnsiTheme="minorEastAsia" w:hint="eastAsia"/>
          <w:sz w:val="20"/>
          <w:szCs w:val="20"/>
        </w:rPr>
        <w:t>strTest</w:t>
      </w:r>
      <w:r w:rsidRPr="00B371E6">
        <w:rPr>
          <w:rFonts w:asciiTheme="minorEastAsia" w:hAnsiTheme="minorEastAsia"/>
          <w:sz w:val="20"/>
          <w:szCs w:val="20"/>
        </w:rPr>
        <w:t>”</w:t>
      </w:r>
      <w:r w:rsidRPr="00B371E6">
        <w:rPr>
          <w:rFonts w:asciiTheme="minorEastAsia" w:hAnsiTheme="minorEastAsia" w:hint="eastAsia"/>
          <w:sz w:val="20"/>
          <w:szCs w:val="20"/>
        </w:rPr>
        <w:t>;</w:t>
      </w:r>
    </w:p>
    <w:p w14:paraId="01CFD92F" w14:textId="77777777" w:rsidR="0050499D" w:rsidRPr="00B371E6" w:rsidRDefault="0050499D" w:rsidP="00034AC4">
      <w:pPr>
        <w:rPr>
          <w:rFonts w:asciiTheme="minorEastAsia" w:hAnsiTheme="minorEastAsia"/>
          <w:sz w:val="20"/>
          <w:szCs w:val="20"/>
        </w:rPr>
      </w:pPr>
      <w:r w:rsidRPr="00B371E6">
        <w:rPr>
          <w:rFonts w:asciiTheme="minorEastAsia" w:hAnsiTheme="minorEastAsia" w:hint="eastAsia"/>
          <w:sz w:val="20"/>
          <w:szCs w:val="20"/>
        </w:rPr>
        <w:t>NSString *stra= [NSString stringWithFormat:@“</w:t>
      </w:r>
      <w:r w:rsidR="003C73C3" w:rsidRPr="00B371E6">
        <w:rPr>
          <w:rFonts w:asciiTheme="minorEastAsia" w:hAnsiTheme="minorEastAsia" w:hint="eastAsia"/>
          <w:sz w:val="20"/>
          <w:szCs w:val="20"/>
        </w:rPr>
        <w:t>str.%@</w:t>
      </w:r>
      <w:r w:rsidRPr="00B371E6">
        <w:rPr>
          <w:rFonts w:asciiTheme="minorEastAsia" w:hAnsiTheme="minorEastAsia" w:hint="eastAsia"/>
          <w:sz w:val="20"/>
          <w:szCs w:val="20"/>
        </w:rPr>
        <w:t>”</w:t>
      </w:r>
      <w:r w:rsidR="003C73C3" w:rsidRPr="00B371E6">
        <w:rPr>
          <w:rFonts w:asciiTheme="minorEastAsia" w:hAnsiTheme="minorEastAsia" w:hint="eastAsia"/>
          <w:sz w:val="20"/>
          <w:szCs w:val="20"/>
        </w:rPr>
        <w:t>, strTest];</w:t>
      </w:r>
    </w:p>
    <w:p w14:paraId="1DCB83F8" w14:textId="77777777" w:rsidR="003C73C3" w:rsidRPr="00B371E6" w:rsidRDefault="003C73C3" w:rsidP="00034AC4">
      <w:pPr>
        <w:rPr>
          <w:rFonts w:asciiTheme="minorEastAsia" w:hAnsiTheme="minorEastAsia"/>
          <w:sz w:val="20"/>
          <w:szCs w:val="20"/>
        </w:rPr>
      </w:pPr>
      <w:r w:rsidRPr="00B371E6">
        <w:rPr>
          <w:rFonts w:asciiTheme="minorEastAsia" w:hAnsiTheme="minorEastAsia" w:hint="eastAsia"/>
          <w:sz w:val="20"/>
          <w:szCs w:val="20"/>
        </w:rPr>
        <w:t>[</w:t>
      </w:r>
      <w:proofErr w:type="gramStart"/>
      <w:r w:rsidRPr="00B371E6">
        <w:rPr>
          <w:rFonts w:asciiTheme="minorEastAsia" w:hAnsiTheme="minorEastAsia" w:hint="eastAsia"/>
          <w:sz w:val="20"/>
          <w:szCs w:val="20"/>
        </w:rPr>
        <w:t>strTest</w:t>
      </w:r>
      <w:proofErr w:type="gramEnd"/>
      <w:r w:rsidRPr="00B371E6">
        <w:rPr>
          <w:rFonts w:asciiTheme="minorEastAsia" w:hAnsiTheme="minorEastAsia" w:hint="eastAsia"/>
          <w:sz w:val="20"/>
          <w:szCs w:val="20"/>
        </w:rPr>
        <w:t xml:space="preserve"> retainCount] = </w:t>
      </w:r>
    </w:p>
    <w:p w14:paraId="239274CC" w14:textId="77777777" w:rsidR="003C73C3" w:rsidRPr="00B371E6" w:rsidRDefault="003C73C3" w:rsidP="00034AC4">
      <w:pPr>
        <w:rPr>
          <w:rFonts w:asciiTheme="minorEastAsia" w:hAnsiTheme="minorEastAsia"/>
          <w:sz w:val="20"/>
          <w:szCs w:val="20"/>
        </w:rPr>
      </w:pPr>
      <w:r w:rsidRPr="00B371E6">
        <w:rPr>
          <w:rFonts w:asciiTheme="minorEastAsia" w:hAnsiTheme="minorEastAsia" w:hint="eastAsia"/>
          <w:sz w:val="20"/>
          <w:szCs w:val="20"/>
        </w:rPr>
        <w:t>[</w:t>
      </w:r>
      <w:proofErr w:type="gramStart"/>
      <w:r w:rsidRPr="00B371E6">
        <w:rPr>
          <w:rFonts w:asciiTheme="minorEastAsia" w:hAnsiTheme="minorEastAsia" w:hint="eastAsia"/>
          <w:sz w:val="20"/>
          <w:szCs w:val="20"/>
        </w:rPr>
        <w:t>stra</w:t>
      </w:r>
      <w:proofErr w:type="gramEnd"/>
      <w:r w:rsidRPr="00B371E6">
        <w:rPr>
          <w:rFonts w:asciiTheme="minorEastAsia" w:hAnsiTheme="minorEastAsia" w:hint="eastAsia"/>
          <w:sz w:val="20"/>
          <w:szCs w:val="20"/>
        </w:rPr>
        <w:t xml:space="preserve"> retainCount] = </w:t>
      </w:r>
    </w:p>
    <w:p w14:paraId="44978D53" w14:textId="77777777" w:rsidR="003C73C3" w:rsidRPr="00B371E6" w:rsidRDefault="003C73C3" w:rsidP="003C73C3">
      <w:pPr>
        <w:rPr>
          <w:rFonts w:asciiTheme="minorEastAsia" w:hAnsiTheme="minorEastAsia"/>
          <w:sz w:val="20"/>
          <w:szCs w:val="20"/>
        </w:rPr>
      </w:pPr>
      <w:r w:rsidRPr="00B371E6">
        <w:rPr>
          <w:rFonts w:asciiTheme="minorEastAsia" w:hAnsiTheme="minorEastAsia" w:hint="eastAsia"/>
          <w:sz w:val="20"/>
          <w:szCs w:val="20"/>
        </w:rPr>
        <w:t>229、</w:t>
      </w:r>
      <w:r w:rsidRPr="00B371E6">
        <w:rPr>
          <w:rFonts w:asciiTheme="minorEastAsia" w:hAnsiTheme="minorEastAsia"/>
          <w:b/>
          <w:sz w:val="20"/>
          <w:szCs w:val="20"/>
        </w:rPr>
        <w:t>Difference between shallow copy and deep copy? 浅复制和深复制的区</w:t>
      </w:r>
      <w:r w:rsidRPr="00B371E6">
        <w:rPr>
          <w:rFonts w:asciiTheme="minorEastAsia" w:hAnsiTheme="minorEastAsia" w:cs="ヒラギノ明朝 Pro W3"/>
          <w:b/>
          <w:sz w:val="20"/>
          <w:szCs w:val="20"/>
        </w:rPr>
        <w:t>别</w:t>
      </w:r>
      <w:r w:rsidRPr="00B371E6">
        <w:rPr>
          <w:rFonts w:asciiTheme="minorEastAsia" w:hAnsiTheme="minorEastAsia"/>
          <w:b/>
          <w:sz w:val="20"/>
          <w:szCs w:val="20"/>
        </w:rPr>
        <w:t>？ </w:t>
      </w:r>
    </w:p>
    <w:p w14:paraId="0515937B" w14:textId="77777777" w:rsidR="003C73C3" w:rsidRPr="00B371E6" w:rsidRDefault="003C73C3" w:rsidP="003C73C3">
      <w:pPr>
        <w:rPr>
          <w:rFonts w:asciiTheme="minorEastAsia" w:hAnsiTheme="minorEastAsia"/>
          <w:sz w:val="20"/>
          <w:szCs w:val="20"/>
        </w:rPr>
      </w:pPr>
      <w:r w:rsidRPr="00B371E6">
        <w:rPr>
          <w:rFonts w:asciiTheme="minorEastAsia" w:hAnsiTheme="minorEastAsia"/>
          <w:sz w:val="20"/>
          <w:szCs w:val="20"/>
        </w:rPr>
        <w:t>答案：浅</w:t>
      </w:r>
      <w:r w:rsidRPr="00B371E6">
        <w:rPr>
          <w:rFonts w:asciiTheme="minorEastAsia" w:hAnsiTheme="minorEastAsia" w:cs="新細明體"/>
          <w:sz w:val="20"/>
          <w:szCs w:val="20"/>
        </w:rPr>
        <w:t>层</w:t>
      </w:r>
      <w:r w:rsidRPr="00B371E6">
        <w:rPr>
          <w:rFonts w:asciiTheme="minorEastAsia" w:hAnsiTheme="minorEastAsia"/>
          <w:sz w:val="20"/>
          <w:szCs w:val="20"/>
        </w:rPr>
        <w:t>复制：只复制指向</w:t>
      </w:r>
      <w:r w:rsidRPr="00B371E6">
        <w:rPr>
          <w:rFonts w:asciiTheme="minorEastAsia" w:hAnsiTheme="minorEastAsia" w:cs="儷黑 Pro"/>
          <w:sz w:val="20"/>
          <w:szCs w:val="20"/>
        </w:rPr>
        <w:t>对</w:t>
      </w:r>
      <w:r w:rsidRPr="00B371E6">
        <w:rPr>
          <w:rFonts w:asciiTheme="minorEastAsia" w:hAnsiTheme="minorEastAsia"/>
          <w:sz w:val="20"/>
          <w:szCs w:val="20"/>
        </w:rPr>
        <w:t>象的指</w:t>
      </w:r>
      <w:r w:rsidRPr="00B371E6">
        <w:rPr>
          <w:rFonts w:asciiTheme="minorEastAsia" w:hAnsiTheme="minorEastAsia" w:cs="新細明體"/>
          <w:sz w:val="20"/>
          <w:szCs w:val="20"/>
        </w:rPr>
        <w:t>针</w:t>
      </w:r>
      <w:r w:rsidRPr="00B371E6">
        <w:rPr>
          <w:rFonts w:asciiTheme="minorEastAsia" w:hAnsiTheme="minorEastAsia"/>
          <w:sz w:val="20"/>
          <w:szCs w:val="20"/>
        </w:rPr>
        <w:t>，而不复制引用</w:t>
      </w:r>
      <w:r w:rsidRPr="00B371E6">
        <w:rPr>
          <w:rFonts w:asciiTheme="minorEastAsia" w:hAnsiTheme="minorEastAsia" w:cs="儷黑 Pro"/>
          <w:sz w:val="20"/>
          <w:szCs w:val="20"/>
        </w:rPr>
        <w:t>对</w:t>
      </w:r>
      <w:r w:rsidRPr="00B371E6">
        <w:rPr>
          <w:rFonts w:asciiTheme="minorEastAsia" w:hAnsiTheme="minorEastAsia"/>
          <w:sz w:val="20"/>
          <w:szCs w:val="20"/>
        </w:rPr>
        <w:t>象本身。 深</w:t>
      </w:r>
      <w:r w:rsidRPr="00B371E6">
        <w:rPr>
          <w:rFonts w:asciiTheme="minorEastAsia" w:hAnsiTheme="minorEastAsia" w:cs="新細明體"/>
          <w:sz w:val="20"/>
          <w:szCs w:val="20"/>
        </w:rPr>
        <w:t>层</w:t>
      </w:r>
      <w:r w:rsidRPr="00B371E6">
        <w:rPr>
          <w:rFonts w:asciiTheme="minorEastAsia" w:hAnsiTheme="minorEastAsia"/>
          <w:sz w:val="20"/>
          <w:szCs w:val="20"/>
        </w:rPr>
        <w:t>复制：复制引用</w:t>
      </w:r>
      <w:r w:rsidRPr="00B371E6">
        <w:rPr>
          <w:rFonts w:asciiTheme="minorEastAsia" w:hAnsiTheme="minorEastAsia" w:cs="儷黑 Pro"/>
          <w:sz w:val="20"/>
          <w:szCs w:val="20"/>
        </w:rPr>
        <w:t>对</w:t>
      </w:r>
      <w:r w:rsidRPr="00B371E6">
        <w:rPr>
          <w:rFonts w:asciiTheme="minorEastAsia" w:hAnsiTheme="minorEastAsia"/>
          <w:sz w:val="20"/>
          <w:szCs w:val="20"/>
        </w:rPr>
        <w:t>象本身。 意思就是</w:t>
      </w:r>
      <w:r w:rsidRPr="00B371E6">
        <w:rPr>
          <w:rFonts w:asciiTheme="minorEastAsia" w:hAnsiTheme="minorEastAsia" w:cs="新細明體"/>
          <w:sz w:val="20"/>
          <w:szCs w:val="20"/>
        </w:rPr>
        <w:t>说</w:t>
      </w:r>
      <w:r w:rsidRPr="00B371E6">
        <w:rPr>
          <w:rFonts w:asciiTheme="minorEastAsia" w:hAnsiTheme="minorEastAsia"/>
          <w:sz w:val="20"/>
          <w:szCs w:val="20"/>
        </w:rPr>
        <w:t>我有个A</w:t>
      </w:r>
      <w:r w:rsidRPr="00B371E6">
        <w:rPr>
          <w:rFonts w:asciiTheme="minorEastAsia" w:hAnsiTheme="minorEastAsia" w:cs="儷黑 Pro"/>
          <w:sz w:val="20"/>
          <w:szCs w:val="20"/>
        </w:rPr>
        <w:t>对</w:t>
      </w:r>
      <w:r w:rsidRPr="00B371E6">
        <w:rPr>
          <w:rFonts w:asciiTheme="minorEastAsia" w:hAnsiTheme="minorEastAsia"/>
          <w:sz w:val="20"/>
          <w:szCs w:val="20"/>
        </w:rPr>
        <w:t>象，复制一份后得到A_copy</w:t>
      </w:r>
      <w:r w:rsidRPr="00B371E6">
        <w:rPr>
          <w:rFonts w:asciiTheme="minorEastAsia" w:hAnsiTheme="minorEastAsia" w:cs="儷黑 Pro"/>
          <w:sz w:val="20"/>
          <w:szCs w:val="20"/>
        </w:rPr>
        <w:t>对</w:t>
      </w:r>
      <w:r w:rsidRPr="00B371E6">
        <w:rPr>
          <w:rFonts w:asciiTheme="minorEastAsia" w:hAnsiTheme="minorEastAsia"/>
          <w:sz w:val="20"/>
          <w:szCs w:val="20"/>
        </w:rPr>
        <w:t>象后，</w:t>
      </w:r>
      <w:r w:rsidRPr="00B371E6">
        <w:rPr>
          <w:rFonts w:asciiTheme="minorEastAsia" w:hAnsiTheme="minorEastAsia" w:cs="儷黑 Pro"/>
          <w:sz w:val="20"/>
          <w:szCs w:val="20"/>
        </w:rPr>
        <w:t>对</w:t>
      </w:r>
      <w:r w:rsidRPr="00B371E6">
        <w:rPr>
          <w:rFonts w:asciiTheme="minorEastAsia" w:hAnsiTheme="minorEastAsia"/>
          <w:sz w:val="20"/>
          <w:szCs w:val="20"/>
        </w:rPr>
        <w:t>于浅复制来</w:t>
      </w:r>
      <w:r w:rsidRPr="00B371E6">
        <w:rPr>
          <w:rFonts w:asciiTheme="minorEastAsia" w:hAnsiTheme="minorEastAsia" w:cs="新細明體"/>
          <w:sz w:val="20"/>
          <w:szCs w:val="20"/>
        </w:rPr>
        <w:t>说</w:t>
      </w:r>
      <w:r w:rsidRPr="00B371E6">
        <w:rPr>
          <w:rFonts w:asciiTheme="minorEastAsia" w:hAnsiTheme="minorEastAsia"/>
          <w:sz w:val="20"/>
          <w:szCs w:val="20"/>
        </w:rPr>
        <w:t>，A和A_copy指向的是同一个内存</w:t>
      </w:r>
      <w:r w:rsidRPr="00B371E6">
        <w:rPr>
          <w:rFonts w:asciiTheme="minorEastAsia" w:hAnsiTheme="minorEastAsia" w:cs="新細明體"/>
          <w:sz w:val="20"/>
          <w:szCs w:val="20"/>
        </w:rPr>
        <w:t>资</w:t>
      </w:r>
      <w:r w:rsidRPr="00B371E6">
        <w:rPr>
          <w:rFonts w:asciiTheme="minorEastAsia" w:hAnsiTheme="minorEastAsia"/>
          <w:sz w:val="20"/>
          <w:szCs w:val="20"/>
        </w:rPr>
        <w:t>源，复制的只不</w:t>
      </w:r>
      <w:r w:rsidRPr="00B371E6">
        <w:rPr>
          <w:rFonts w:asciiTheme="minorEastAsia" w:hAnsiTheme="minorEastAsia" w:cs="儷黑 Pro"/>
          <w:sz w:val="20"/>
          <w:szCs w:val="20"/>
        </w:rPr>
        <w:t>过</w:t>
      </w:r>
      <w:r w:rsidRPr="00B371E6">
        <w:rPr>
          <w:rFonts w:asciiTheme="minorEastAsia" w:hAnsiTheme="minorEastAsia"/>
          <w:sz w:val="20"/>
          <w:szCs w:val="20"/>
        </w:rPr>
        <w:t>是是一个指</w:t>
      </w:r>
      <w:r w:rsidRPr="00B371E6">
        <w:rPr>
          <w:rFonts w:asciiTheme="minorEastAsia" w:hAnsiTheme="minorEastAsia" w:cs="新細明體"/>
          <w:sz w:val="20"/>
          <w:szCs w:val="20"/>
        </w:rPr>
        <w:t>针</w:t>
      </w:r>
      <w:r w:rsidRPr="00B371E6">
        <w:rPr>
          <w:rFonts w:asciiTheme="minorEastAsia" w:hAnsiTheme="minorEastAsia"/>
          <w:sz w:val="20"/>
          <w:szCs w:val="20"/>
        </w:rPr>
        <w:t>，</w:t>
      </w:r>
      <w:r w:rsidRPr="00B371E6">
        <w:rPr>
          <w:rFonts w:asciiTheme="minorEastAsia" w:hAnsiTheme="minorEastAsia" w:cs="儷黑 Pro"/>
          <w:sz w:val="20"/>
          <w:szCs w:val="20"/>
        </w:rPr>
        <w:t>对</w:t>
      </w:r>
      <w:r w:rsidRPr="00B371E6">
        <w:rPr>
          <w:rFonts w:asciiTheme="minorEastAsia" w:hAnsiTheme="minorEastAsia"/>
          <w:sz w:val="20"/>
          <w:szCs w:val="20"/>
        </w:rPr>
        <w:t>象本身</w:t>
      </w:r>
      <w:r w:rsidRPr="00B371E6">
        <w:rPr>
          <w:rFonts w:asciiTheme="minorEastAsia" w:hAnsiTheme="minorEastAsia" w:cs="新細明體"/>
          <w:sz w:val="20"/>
          <w:szCs w:val="20"/>
        </w:rPr>
        <w:t>资</w:t>
      </w:r>
      <w:r w:rsidRPr="00B371E6">
        <w:rPr>
          <w:rFonts w:asciiTheme="minorEastAsia" w:hAnsiTheme="minorEastAsia"/>
          <w:sz w:val="20"/>
          <w:szCs w:val="20"/>
        </w:rPr>
        <w:t>源 </w:t>
      </w:r>
      <w:r w:rsidRPr="00B371E6">
        <w:rPr>
          <w:rFonts w:asciiTheme="minorEastAsia" w:hAnsiTheme="minorEastAsia" w:cs="儷黑 Pro"/>
          <w:sz w:val="20"/>
          <w:szCs w:val="20"/>
        </w:rPr>
        <w:t>还</w:t>
      </w:r>
      <w:r w:rsidRPr="00B371E6">
        <w:rPr>
          <w:rFonts w:asciiTheme="minorEastAsia" w:hAnsiTheme="minorEastAsia"/>
          <w:sz w:val="20"/>
          <w:szCs w:val="20"/>
        </w:rPr>
        <w:t>是只有一份，那如果我</w:t>
      </w:r>
      <w:r w:rsidRPr="00B371E6">
        <w:rPr>
          <w:rFonts w:asciiTheme="minorEastAsia" w:hAnsiTheme="minorEastAsia" w:cs="新細明體"/>
          <w:sz w:val="20"/>
          <w:szCs w:val="20"/>
        </w:rPr>
        <w:t>们</w:t>
      </w:r>
      <w:r w:rsidRPr="00B371E6">
        <w:rPr>
          <w:rFonts w:asciiTheme="minorEastAsia" w:hAnsiTheme="minorEastAsia" w:cs="儷黑 Pro"/>
          <w:sz w:val="20"/>
          <w:szCs w:val="20"/>
        </w:rPr>
        <w:t>对</w:t>
      </w:r>
      <w:r w:rsidRPr="00B371E6">
        <w:rPr>
          <w:rFonts w:asciiTheme="minorEastAsia" w:hAnsiTheme="minorEastAsia"/>
          <w:sz w:val="20"/>
          <w:szCs w:val="20"/>
        </w:rPr>
        <w:t>A_copy</w:t>
      </w:r>
      <w:r w:rsidRPr="00B371E6">
        <w:rPr>
          <w:rFonts w:asciiTheme="minorEastAsia" w:hAnsiTheme="minorEastAsia" w:cs="儷黑 Pro"/>
          <w:sz w:val="20"/>
          <w:szCs w:val="20"/>
        </w:rPr>
        <w:t>执</w:t>
      </w:r>
      <w:r w:rsidRPr="00B371E6">
        <w:rPr>
          <w:rFonts w:asciiTheme="minorEastAsia" w:hAnsiTheme="minorEastAsia"/>
          <w:sz w:val="20"/>
          <w:szCs w:val="20"/>
        </w:rPr>
        <w:t>行了修改操作,那么</w:t>
      </w:r>
      <w:r w:rsidRPr="00B371E6">
        <w:rPr>
          <w:rFonts w:asciiTheme="minorEastAsia" w:hAnsiTheme="minorEastAsia" w:cs="儷黑 Pro"/>
          <w:sz w:val="20"/>
          <w:szCs w:val="20"/>
        </w:rPr>
        <w:t>发</w:t>
      </w:r>
      <w:r w:rsidRPr="00B371E6">
        <w:rPr>
          <w:rFonts w:asciiTheme="minorEastAsia" w:hAnsiTheme="minorEastAsia" w:cs="新細明體"/>
          <w:sz w:val="20"/>
          <w:szCs w:val="20"/>
        </w:rPr>
        <w:t>现</w:t>
      </w:r>
      <w:r w:rsidRPr="00B371E6">
        <w:rPr>
          <w:rFonts w:asciiTheme="minorEastAsia" w:hAnsiTheme="minorEastAsia"/>
          <w:sz w:val="20"/>
          <w:szCs w:val="20"/>
        </w:rPr>
        <w:t>A引用的</w:t>
      </w:r>
      <w:r w:rsidRPr="00B371E6">
        <w:rPr>
          <w:rFonts w:asciiTheme="minorEastAsia" w:hAnsiTheme="minorEastAsia" w:cs="儷黑 Pro"/>
          <w:sz w:val="20"/>
          <w:szCs w:val="20"/>
        </w:rPr>
        <w:t>对</w:t>
      </w:r>
      <w:r w:rsidRPr="00B371E6">
        <w:rPr>
          <w:rFonts w:asciiTheme="minorEastAsia" w:hAnsiTheme="minorEastAsia"/>
          <w:sz w:val="20"/>
          <w:szCs w:val="20"/>
        </w:rPr>
        <w:t>象同</w:t>
      </w:r>
      <w:r w:rsidRPr="00B371E6">
        <w:rPr>
          <w:rFonts w:asciiTheme="minorEastAsia" w:hAnsiTheme="minorEastAsia" w:cs="儷黑 Pro"/>
          <w:sz w:val="20"/>
          <w:szCs w:val="20"/>
        </w:rPr>
        <w:t>样</w:t>
      </w:r>
      <w:r w:rsidRPr="00B371E6">
        <w:rPr>
          <w:rFonts w:asciiTheme="minorEastAsia" w:hAnsiTheme="minorEastAsia"/>
          <w:sz w:val="20"/>
          <w:szCs w:val="20"/>
        </w:rPr>
        <w:t>被修改，</w:t>
      </w:r>
      <w:r w:rsidRPr="00B371E6">
        <w:rPr>
          <w:rFonts w:asciiTheme="minorEastAsia" w:hAnsiTheme="minorEastAsia" w:cs="儷黑 Pro"/>
          <w:sz w:val="20"/>
          <w:szCs w:val="20"/>
        </w:rPr>
        <w:t>这</w:t>
      </w:r>
      <w:r w:rsidRPr="00B371E6">
        <w:rPr>
          <w:rFonts w:asciiTheme="minorEastAsia" w:hAnsiTheme="minorEastAsia"/>
          <w:sz w:val="20"/>
          <w:szCs w:val="20"/>
        </w:rPr>
        <w:t>其</w:t>
      </w:r>
      <w:r w:rsidRPr="00B371E6">
        <w:rPr>
          <w:rFonts w:asciiTheme="minorEastAsia" w:hAnsiTheme="minorEastAsia" w:cs="儷黑 Pro"/>
          <w:sz w:val="20"/>
          <w:szCs w:val="20"/>
        </w:rPr>
        <w:t>实</w:t>
      </w:r>
      <w:r w:rsidRPr="00B371E6">
        <w:rPr>
          <w:rFonts w:asciiTheme="minorEastAsia" w:hAnsiTheme="minorEastAsia" w:cs="新細明體"/>
          <w:sz w:val="20"/>
          <w:szCs w:val="20"/>
        </w:rPr>
        <w:t>违</w:t>
      </w:r>
      <w:r w:rsidRPr="00B371E6">
        <w:rPr>
          <w:rFonts w:asciiTheme="minorEastAsia" w:hAnsiTheme="minorEastAsia"/>
          <w:sz w:val="20"/>
          <w:szCs w:val="20"/>
        </w:rPr>
        <w:t>背了我</w:t>
      </w:r>
      <w:r w:rsidRPr="00B371E6">
        <w:rPr>
          <w:rFonts w:asciiTheme="minorEastAsia" w:hAnsiTheme="minorEastAsia" w:cs="新細明體"/>
          <w:sz w:val="20"/>
          <w:szCs w:val="20"/>
        </w:rPr>
        <w:t>们</w:t>
      </w:r>
      <w:r w:rsidRPr="00B371E6">
        <w:rPr>
          <w:rFonts w:asciiTheme="minorEastAsia" w:hAnsiTheme="minorEastAsia"/>
          <w:sz w:val="20"/>
          <w:szCs w:val="20"/>
        </w:rPr>
        <w:t>复制拷</w:t>
      </w:r>
      <w:r w:rsidRPr="00B371E6">
        <w:rPr>
          <w:rFonts w:asciiTheme="minorEastAsia" w:hAnsiTheme="minorEastAsia" w:cs="儷黑 Pro"/>
          <w:sz w:val="20"/>
          <w:szCs w:val="20"/>
        </w:rPr>
        <w:t>贝</w:t>
      </w:r>
      <w:r w:rsidRPr="00B371E6">
        <w:rPr>
          <w:rFonts w:asciiTheme="minorEastAsia" w:hAnsiTheme="minorEastAsia"/>
          <w:sz w:val="20"/>
          <w:szCs w:val="20"/>
        </w:rPr>
        <w:t>的一个思想。深复制就好理解了,内存中存在了 两份独立</w:t>
      </w:r>
      <w:r w:rsidRPr="00B371E6">
        <w:rPr>
          <w:rFonts w:asciiTheme="minorEastAsia" w:hAnsiTheme="minorEastAsia" w:cs="儷黑 Pro"/>
          <w:sz w:val="20"/>
          <w:szCs w:val="20"/>
        </w:rPr>
        <w:t>对</w:t>
      </w:r>
      <w:r w:rsidRPr="00B371E6">
        <w:rPr>
          <w:rFonts w:asciiTheme="minorEastAsia" w:hAnsiTheme="minorEastAsia"/>
          <w:sz w:val="20"/>
          <w:szCs w:val="20"/>
        </w:rPr>
        <w:t>象本身。 用网上一哥</w:t>
      </w:r>
      <w:r w:rsidRPr="00B371E6">
        <w:rPr>
          <w:rFonts w:asciiTheme="minorEastAsia" w:hAnsiTheme="minorEastAsia" w:cs="新細明體"/>
          <w:sz w:val="20"/>
          <w:szCs w:val="20"/>
        </w:rPr>
        <w:t>们</w:t>
      </w:r>
      <w:r w:rsidRPr="00B371E6">
        <w:rPr>
          <w:rFonts w:asciiTheme="minorEastAsia" w:hAnsiTheme="minorEastAsia"/>
          <w:sz w:val="20"/>
          <w:szCs w:val="20"/>
        </w:rPr>
        <w:t>通俗的</w:t>
      </w:r>
      <w:r w:rsidRPr="00B371E6">
        <w:rPr>
          <w:rFonts w:asciiTheme="minorEastAsia" w:hAnsiTheme="minorEastAsia" w:cs="新細明體"/>
          <w:sz w:val="20"/>
          <w:szCs w:val="20"/>
        </w:rPr>
        <w:t>话</w:t>
      </w:r>
      <w:r w:rsidRPr="00B371E6">
        <w:rPr>
          <w:rFonts w:asciiTheme="minorEastAsia" w:hAnsiTheme="minorEastAsia"/>
          <w:sz w:val="20"/>
          <w:szCs w:val="20"/>
        </w:rPr>
        <w:t>将就是： 浅复制好比你和你的影子，你完蛋，你的影子也完蛋 深复制好比你和你的克隆人，你完蛋，你的克隆人</w:t>
      </w:r>
      <w:r w:rsidRPr="00B371E6">
        <w:rPr>
          <w:rFonts w:asciiTheme="minorEastAsia" w:hAnsiTheme="minorEastAsia" w:cs="儷黑 Pro"/>
          <w:sz w:val="20"/>
          <w:szCs w:val="20"/>
        </w:rPr>
        <w:t>还</w:t>
      </w:r>
      <w:r w:rsidRPr="00B371E6">
        <w:rPr>
          <w:rFonts w:asciiTheme="minorEastAsia" w:hAnsiTheme="minorEastAsia"/>
          <w:sz w:val="20"/>
          <w:szCs w:val="20"/>
        </w:rPr>
        <w:t>活着。</w:t>
      </w:r>
    </w:p>
    <w:p w14:paraId="27C77F7F" w14:textId="77777777" w:rsidR="003C73C3" w:rsidRPr="00B371E6" w:rsidRDefault="003C73C3" w:rsidP="003C73C3">
      <w:pPr>
        <w:rPr>
          <w:rFonts w:asciiTheme="minorEastAsia" w:hAnsiTheme="minorEastAsia"/>
          <w:b/>
          <w:sz w:val="20"/>
          <w:szCs w:val="20"/>
        </w:rPr>
      </w:pPr>
      <w:r w:rsidRPr="00B371E6">
        <w:rPr>
          <w:rFonts w:asciiTheme="minorEastAsia" w:hAnsiTheme="minorEastAsia" w:hint="eastAsia"/>
          <w:b/>
          <w:sz w:val="20"/>
          <w:szCs w:val="20"/>
        </w:rPr>
        <w:t>230、</w:t>
      </w:r>
      <w:r w:rsidRPr="00B371E6">
        <w:rPr>
          <w:rFonts w:asciiTheme="minorEastAsia" w:hAnsiTheme="minorEastAsia"/>
          <w:b/>
          <w:sz w:val="20"/>
          <w:szCs w:val="20"/>
        </w:rPr>
        <w:t>What is advantage of categories? What is difference between implementing a category and inheritance</w:t>
      </w:r>
      <w:proofErr w:type="gramStart"/>
      <w:r w:rsidRPr="00B371E6">
        <w:rPr>
          <w:rFonts w:asciiTheme="minorEastAsia" w:hAnsiTheme="minorEastAsia"/>
          <w:b/>
          <w:sz w:val="20"/>
          <w:szCs w:val="20"/>
        </w:rPr>
        <w:t>? </w:t>
      </w:r>
      <w:proofErr w:type="gramEnd"/>
      <w:r w:rsidRPr="00B371E6">
        <w:rPr>
          <w:rFonts w:asciiTheme="minorEastAsia" w:hAnsiTheme="minorEastAsia" w:cs="ヒラギノ明朝 Pro W3"/>
          <w:b/>
          <w:sz w:val="20"/>
          <w:szCs w:val="20"/>
        </w:rPr>
        <w:t>类别</w:t>
      </w:r>
      <w:r w:rsidRPr="00B371E6">
        <w:rPr>
          <w:rFonts w:asciiTheme="minorEastAsia" w:hAnsiTheme="minorEastAsia"/>
          <w:b/>
          <w:sz w:val="20"/>
          <w:szCs w:val="20"/>
        </w:rPr>
        <w:t>的作用？</w:t>
      </w:r>
      <w:r w:rsidRPr="00B371E6">
        <w:rPr>
          <w:rFonts w:asciiTheme="minorEastAsia" w:hAnsiTheme="minorEastAsia" w:cs="新細明體"/>
          <w:b/>
          <w:sz w:val="20"/>
          <w:szCs w:val="20"/>
        </w:rPr>
        <w:t>继</w:t>
      </w:r>
      <w:r w:rsidRPr="00B371E6">
        <w:rPr>
          <w:rFonts w:asciiTheme="minorEastAsia" w:hAnsiTheme="minorEastAsia"/>
          <w:b/>
          <w:sz w:val="20"/>
          <w:szCs w:val="20"/>
        </w:rPr>
        <w:t>承和</w:t>
      </w:r>
      <w:r w:rsidRPr="00B371E6">
        <w:rPr>
          <w:rFonts w:asciiTheme="minorEastAsia" w:hAnsiTheme="minorEastAsia" w:cs="ヒラギノ明朝 Pro W3"/>
          <w:b/>
          <w:sz w:val="20"/>
          <w:szCs w:val="20"/>
        </w:rPr>
        <w:t>类别</w:t>
      </w:r>
      <w:r w:rsidRPr="00B371E6">
        <w:rPr>
          <w:rFonts w:asciiTheme="minorEastAsia" w:hAnsiTheme="minorEastAsia"/>
          <w:b/>
          <w:sz w:val="20"/>
          <w:szCs w:val="20"/>
        </w:rPr>
        <w:t>在</w:t>
      </w:r>
      <w:r w:rsidRPr="00B371E6">
        <w:rPr>
          <w:rFonts w:asciiTheme="minorEastAsia" w:hAnsiTheme="minorEastAsia" w:cs="儷黑 Pro"/>
          <w:b/>
          <w:sz w:val="20"/>
          <w:szCs w:val="20"/>
        </w:rPr>
        <w:t>实</w:t>
      </w:r>
      <w:r w:rsidRPr="00B371E6">
        <w:rPr>
          <w:rFonts w:asciiTheme="minorEastAsia" w:hAnsiTheme="minorEastAsia" w:cs="新細明體"/>
          <w:b/>
          <w:sz w:val="20"/>
          <w:szCs w:val="20"/>
        </w:rPr>
        <w:t>现</w:t>
      </w:r>
      <w:r w:rsidRPr="00B371E6">
        <w:rPr>
          <w:rFonts w:asciiTheme="minorEastAsia" w:hAnsiTheme="minorEastAsia"/>
          <w:b/>
          <w:sz w:val="20"/>
          <w:szCs w:val="20"/>
        </w:rPr>
        <w:t>中有何区</w:t>
      </w:r>
      <w:r w:rsidRPr="00B371E6">
        <w:rPr>
          <w:rFonts w:asciiTheme="minorEastAsia" w:hAnsiTheme="minorEastAsia" w:cs="ヒラギノ明朝 Pro W3"/>
          <w:b/>
          <w:sz w:val="20"/>
          <w:szCs w:val="20"/>
        </w:rPr>
        <w:t>别</w:t>
      </w:r>
      <w:r w:rsidRPr="00B371E6">
        <w:rPr>
          <w:rFonts w:asciiTheme="minorEastAsia" w:hAnsiTheme="minorEastAsia"/>
          <w:b/>
          <w:sz w:val="20"/>
          <w:szCs w:val="20"/>
        </w:rPr>
        <w:t>？</w:t>
      </w:r>
    </w:p>
    <w:p w14:paraId="2B72EC40" w14:textId="77777777" w:rsidR="003C73C3" w:rsidRPr="00B371E6" w:rsidRDefault="003C73C3" w:rsidP="003C73C3">
      <w:pPr>
        <w:rPr>
          <w:rFonts w:asciiTheme="minorEastAsia" w:hAnsiTheme="minorEastAsia"/>
          <w:sz w:val="20"/>
          <w:szCs w:val="20"/>
        </w:rPr>
      </w:pPr>
      <w:r w:rsidRPr="00B371E6">
        <w:rPr>
          <w:rFonts w:asciiTheme="minorEastAsia" w:hAnsiTheme="minorEastAsia"/>
          <w:sz w:val="20"/>
          <w:szCs w:val="20"/>
        </w:rPr>
        <w:t>答案：category 可以在不</w:t>
      </w:r>
      <w:r w:rsidRPr="00B371E6">
        <w:rPr>
          <w:rFonts w:asciiTheme="minorEastAsia" w:hAnsiTheme="minorEastAsia" w:cs="儷黑 Pro"/>
          <w:sz w:val="20"/>
          <w:szCs w:val="20"/>
        </w:rPr>
        <w:t>获</w:t>
      </w:r>
      <w:r w:rsidRPr="00B371E6">
        <w:rPr>
          <w:rFonts w:asciiTheme="minorEastAsia" w:hAnsiTheme="minorEastAsia"/>
          <w:sz w:val="20"/>
          <w:szCs w:val="20"/>
        </w:rPr>
        <w:t>悉，不改</w:t>
      </w:r>
      <w:r w:rsidRPr="00B371E6">
        <w:rPr>
          <w:rFonts w:asciiTheme="minorEastAsia" w:hAnsiTheme="minorEastAsia" w:cs="儷黑 Pro"/>
          <w:sz w:val="20"/>
          <w:szCs w:val="20"/>
        </w:rPr>
        <w:t>变</w:t>
      </w:r>
      <w:r w:rsidRPr="00B371E6">
        <w:rPr>
          <w:rFonts w:asciiTheme="minorEastAsia" w:hAnsiTheme="minorEastAsia"/>
          <w:sz w:val="20"/>
          <w:szCs w:val="20"/>
        </w:rPr>
        <w:t>原来代</w:t>
      </w:r>
      <w:r w:rsidRPr="00B371E6">
        <w:rPr>
          <w:rFonts w:asciiTheme="minorEastAsia" w:hAnsiTheme="minorEastAsia" w:cs="新細明體"/>
          <w:sz w:val="20"/>
          <w:szCs w:val="20"/>
        </w:rPr>
        <w:t>码</w:t>
      </w:r>
      <w:r w:rsidRPr="00B371E6">
        <w:rPr>
          <w:rFonts w:asciiTheme="minorEastAsia" w:hAnsiTheme="minorEastAsia"/>
          <w:sz w:val="20"/>
          <w:szCs w:val="20"/>
        </w:rPr>
        <w:t>的情况下往里面添加新的方法，只能添加，不能</w:t>
      </w:r>
      <w:r w:rsidRPr="00B371E6">
        <w:rPr>
          <w:rFonts w:asciiTheme="minorEastAsia" w:hAnsiTheme="minorEastAsia" w:cs="儷黑 Pro"/>
          <w:sz w:val="20"/>
          <w:szCs w:val="20"/>
        </w:rPr>
        <w:t>删</w:t>
      </w:r>
      <w:r w:rsidRPr="00B371E6">
        <w:rPr>
          <w:rFonts w:asciiTheme="minorEastAsia" w:hAnsiTheme="minorEastAsia"/>
          <w:sz w:val="20"/>
          <w:szCs w:val="20"/>
        </w:rPr>
        <w:t>除修改。 并且如果</w:t>
      </w:r>
      <w:r w:rsidRPr="00B371E6">
        <w:rPr>
          <w:rFonts w:asciiTheme="minorEastAsia" w:hAnsiTheme="minorEastAsia" w:cs="ヒラギノ明朝 Pro W3"/>
          <w:sz w:val="20"/>
          <w:szCs w:val="20"/>
        </w:rPr>
        <w:t>类别</w:t>
      </w:r>
      <w:r w:rsidRPr="00B371E6">
        <w:rPr>
          <w:rFonts w:asciiTheme="minorEastAsia" w:hAnsiTheme="minorEastAsia"/>
          <w:sz w:val="20"/>
          <w:szCs w:val="20"/>
        </w:rPr>
        <w:t>和原来</w:t>
      </w:r>
      <w:r w:rsidRPr="00B371E6">
        <w:rPr>
          <w:rFonts w:asciiTheme="minorEastAsia" w:hAnsiTheme="minorEastAsia" w:cs="ヒラギノ明朝 Pro W3"/>
          <w:sz w:val="20"/>
          <w:szCs w:val="20"/>
        </w:rPr>
        <w:t>类</w:t>
      </w:r>
      <w:r w:rsidRPr="00B371E6">
        <w:rPr>
          <w:rFonts w:asciiTheme="minorEastAsia" w:hAnsiTheme="minorEastAsia"/>
          <w:sz w:val="20"/>
          <w:szCs w:val="20"/>
        </w:rPr>
        <w:t>中的方法</w:t>
      </w:r>
      <w:r w:rsidRPr="00B371E6">
        <w:rPr>
          <w:rFonts w:asciiTheme="minorEastAsia" w:hAnsiTheme="minorEastAsia" w:cs="新細明體"/>
          <w:sz w:val="20"/>
          <w:szCs w:val="20"/>
        </w:rPr>
        <w:t>产</w:t>
      </w:r>
      <w:r w:rsidRPr="00B371E6">
        <w:rPr>
          <w:rFonts w:asciiTheme="minorEastAsia" w:hAnsiTheme="minorEastAsia"/>
          <w:sz w:val="20"/>
          <w:szCs w:val="20"/>
        </w:rPr>
        <w:t>生名称冲突，</w:t>
      </w:r>
      <w:r w:rsidRPr="00B371E6">
        <w:rPr>
          <w:rFonts w:asciiTheme="minorEastAsia" w:hAnsiTheme="minorEastAsia" w:cs="新細明體"/>
          <w:sz w:val="20"/>
          <w:szCs w:val="20"/>
        </w:rPr>
        <w:t>则</w:t>
      </w:r>
      <w:r w:rsidRPr="00B371E6">
        <w:rPr>
          <w:rFonts w:asciiTheme="minorEastAsia" w:hAnsiTheme="minorEastAsia" w:cs="ヒラギノ明朝 Pro W3"/>
          <w:sz w:val="20"/>
          <w:szCs w:val="20"/>
        </w:rPr>
        <w:t>类别</w:t>
      </w:r>
      <w:r w:rsidRPr="00B371E6">
        <w:rPr>
          <w:rFonts w:asciiTheme="minorEastAsia" w:hAnsiTheme="minorEastAsia"/>
          <w:sz w:val="20"/>
          <w:szCs w:val="20"/>
        </w:rPr>
        <w:t>将覆盖原来的方法，因</w:t>
      </w:r>
      <w:r w:rsidRPr="00B371E6">
        <w:rPr>
          <w:rFonts w:asciiTheme="minorEastAsia" w:hAnsiTheme="minorEastAsia" w:cs="新細明體"/>
          <w:sz w:val="20"/>
          <w:szCs w:val="20"/>
        </w:rPr>
        <w:t>为</w:t>
      </w:r>
      <w:r w:rsidRPr="00B371E6">
        <w:rPr>
          <w:rFonts w:asciiTheme="minorEastAsia" w:hAnsiTheme="minorEastAsia" w:cs="ヒラギノ明朝 Pro W3"/>
          <w:sz w:val="20"/>
          <w:szCs w:val="20"/>
        </w:rPr>
        <w:t>类别</w:t>
      </w:r>
      <w:r w:rsidRPr="00B371E6">
        <w:rPr>
          <w:rFonts w:asciiTheme="minorEastAsia" w:hAnsiTheme="minorEastAsia"/>
          <w:sz w:val="20"/>
          <w:szCs w:val="20"/>
        </w:rPr>
        <w:t>具有更高的</w:t>
      </w:r>
      <w:r w:rsidRPr="00B371E6">
        <w:rPr>
          <w:rFonts w:asciiTheme="minorEastAsia" w:hAnsiTheme="minorEastAsia" w:cs="Apple LiGothic Medium"/>
          <w:sz w:val="20"/>
          <w:szCs w:val="20"/>
        </w:rPr>
        <w:t>优</w:t>
      </w:r>
      <w:r w:rsidRPr="00B371E6">
        <w:rPr>
          <w:rFonts w:asciiTheme="minorEastAsia" w:hAnsiTheme="minorEastAsia"/>
          <w:sz w:val="20"/>
          <w:szCs w:val="20"/>
        </w:rPr>
        <w:t>先</w:t>
      </w:r>
      <w:r w:rsidRPr="00B371E6">
        <w:rPr>
          <w:rFonts w:asciiTheme="minorEastAsia" w:hAnsiTheme="minorEastAsia" w:cs="新細明體"/>
          <w:sz w:val="20"/>
          <w:szCs w:val="20"/>
        </w:rPr>
        <w:t>级</w:t>
      </w:r>
      <w:r w:rsidRPr="00B371E6">
        <w:rPr>
          <w:rFonts w:asciiTheme="minorEastAsia" w:hAnsiTheme="minorEastAsia"/>
          <w:sz w:val="20"/>
          <w:szCs w:val="20"/>
        </w:rPr>
        <w:t>。 </w:t>
      </w:r>
      <w:r w:rsidRPr="00B371E6">
        <w:rPr>
          <w:rFonts w:asciiTheme="minorEastAsia" w:hAnsiTheme="minorEastAsia" w:cs="ヒラギノ明朝 Pro W3"/>
          <w:sz w:val="20"/>
          <w:szCs w:val="20"/>
        </w:rPr>
        <w:t>类别</w:t>
      </w:r>
      <w:r w:rsidRPr="00B371E6">
        <w:rPr>
          <w:rFonts w:asciiTheme="minorEastAsia" w:hAnsiTheme="minorEastAsia"/>
          <w:sz w:val="20"/>
          <w:szCs w:val="20"/>
        </w:rPr>
        <w:t>主要有3个作用： (1)将</w:t>
      </w:r>
      <w:r w:rsidRPr="00B371E6">
        <w:rPr>
          <w:rFonts w:asciiTheme="minorEastAsia" w:hAnsiTheme="minorEastAsia" w:cs="ヒラギノ明朝 Pro W3"/>
          <w:sz w:val="20"/>
          <w:szCs w:val="20"/>
        </w:rPr>
        <w:t>类</w:t>
      </w:r>
      <w:r w:rsidRPr="00B371E6">
        <w:rPr>
          <w:rFonts w:asciiTheme="minorEastAsia" w:hAnsiTheme="minorEastAsia"/>
          <w:sz w:val="20"/>
          <w:szCs w:val="20"/>
        </w:rPr>
        <w:t>的</w:t>
      </w:r>
      <w:r w:rsidRPr="00B371E6">
        <w:rPr>
          <w:rFonts w:asciiTheme="minorEastAsia" w:hAnsiTheme="minorEastAsia" w:cs="儷黑 Pro"/>
          <w:sz w:val="20"/>
          <w:szCs w:val="20"/>
        </w:rPr>
        <w:t>实</w:t>
      </w:r>
      <w:r w:rsidRPr="00B371E6">
        <w:rPr>
          <w:rFonts w:asciiTheme="minorEastAsia" w:hAnsiTheme="minorEastAsia" w:cs="新細明體"/>
          <w:sz w:val="20"/>
          <w:szCs w:val="20"/>
        </w:rPr>
        <w:t>现</w:t>
      </w:r>
      <w:r w:rsidRPr="00B371E6">
        <w:rPr>
          <w:rFonts w:asciiTheme="minorEastAsia" w:hAnsiTheme="minorEastAsia"/>
          <w:sz w:val="20"/>
          <w:szCs w:val="20"/>
        </w:rPr>
        <w:t>分散到多个不同文件或多个不同框架中。 (2)</w:t>
      </w:r>
      <w:r w:rsidRPr="00B371E6">
        <w:rPr>
          <w:rFonts w:asciiTheme="minorEastAsia" w:hAnsiTheme="minorEastAsia" w:cs="新細明體"/>
          <w:sz w:val="20"/>
          <w:szCs w:val="20"/>
        </w:rPr>
        <w:t>创</w:t>
      </w:r>
      <w:r w:rsidRPr="00B371E6">
        <w:rPr>
          <w:rFonts w:asciiTheme="minorEastAsia" w:hAnsiTheme="minorEastAsia"/>
          <w:sz w:val="20"/>
          <w:szCs w:val="20"/>
        </w:rPr>
        <w:t>建</w:t>
      </w:r>
      <w:r w:rsidRPr="00B371E6">
        <w:rPr>
          <w:rFonts w:asciiTheme="minorEastAsia" w:hAnsiTheme="minorEastAsia" w:cs="儷黑 Pro"/>
          <w:sz w:val="20"/>
          <w:szCs w:val="20"/>
        </w:rPr>
        <w:t>对</w:t>
      </w:r>
      <w:r w:rsidRPr="00B371E6">
        <w:rPr>
          <w:rFonts w:asciiTheme="minorEastAsia" w:hAnsiTheme="minorEastAsia"/>
          <w:sz w:val="20"/>
          <w:szCs w:val="20"/>
        </w:rPr>
        <w:t>私有方法的前向引用。 (3)向</w:t>
      </w:r>
      <w:r w:rsidRPr="00B371E6">
        <w:rPr>
          <w:rFonts w:asciiTheme="minorEastAsia" w:hAnsiTheme="minorEastAsia" w:cs="儷黑 Pro"/>
          <w:sz w:val="20"/>
          <w:szCs w:val="20"/>
        </w:rPr>
        <w:t>对</w:t>
      </w:r>
      <w:r w:rsidRPr="00B371E6">
        <w:rPr>
          <w:rFonts w:asciiTheme="minorEastAsia" w:hAnsiTheme="minorEastAsia"/>
          <w:sz w:val="20"/>
          <w:szCs w:val="20"/>
        </w:rPr>
        <w:t>象添加非正式</w:t>
      </w:r>
      <w:r w:rsidRPr="00B371E6">
        <w:rPr>
          <w:rFonts w:asciiTheme="minorEastAsia" w:hAnsiTheme="minorEastAsia" w:cs="儷黑 Pro"/>
          <w:sz w:val="20"/>
          <w:szCs w:val="20"/>
        </w:rPr>
        <w:t>协</w:t>
      </w:r>
      <w:r w:rsidRPr="00B371E6">
        <w:rPr>
          <w:rFonts w:asciiTheme="minorEastAsia" w:hAnsiTheme="minorEastAsia" w:cs="新細明體"/>
          <w:sz w:val="20"/>
          <w:szCs w:val="20"/>
        </w:rPr>
        <w:t>议</w:t>
      </w:r>
      <w:r w:rsidRPr="00B371E6">
        <w:rPr>
          <w:rFonts w:asciiTheme="minorEastAsia" w:hAnsiTheme="minorEastAsia"/>
          <w:sz w:val="20"/>
          <w:szCs w:val="20"/>
        </w:rPr>
        <w:t>。  </w:t>
      </w:r>
      <w:r w:rsidRPr="00B371E6">
        <w:rPr>
          <w:rFonts w:asciiTheme="minorEastAsia" w:hAnsiTheme="minorEastAsia" w:cs="新細明體"/>
          <w:sz w:val="20"/>
          <w:szCs w:val="20"/>
        </w:rPr>
        <w:t>继</w:t>
      </w:r>
      <w:r w:rsidRPr="00B371E6">
        <w:rPr>
          <w:rFonts w:asciiTheme="minorEastAsia" w:hAnsiTheme="minorEastAsia"/>
          <w:sz w:val="20"/>
          <w:szCs w:val="20"/>
        </w:rPr>
        <w:t>承可以增加，修改或者</w:t>
      </w:r>
      <w:r w:rsidRPr="00B371E6">
        <w:rPr>
          <w:rFonts w:asciiTheme="minorEastAsia" w:hAnsiTheme="minorEastAsia" w:cs="儷黑 Pro"/>
          <w:sz w:val="20"/>
          <w:szCs w:val="20"/>
        </w:rPr>
        <w:t>删</w:t>
      </w:r>
      <w:r w:rsidRPr="00B371E6">
        <w:rPr>
          <w:rFonts w:asciiTheme="minorEastAsia" w:hAnsiTheme="minorEastAsia"/>
          <w:sz w:val="20"/>
          <w:szCs w:val="20"/>
        </w:rPr>
        <w:t>除方法，并且可以增加属性。</w:t>
      </w:r>
    </w:p>
    <w:p w14:paraId="72DE272B" w14:textId="77777777" w:rsidR="003C73C3" w:rsidRPr="00B371E6" w:rsidRDefault="003C73C3" w:rsidP="003C73C3">
      <w:pPr>
        <w:rPr>
          <w:rFonts w:asciiTheme="minorEastAsia" w:hAnsiTheme="minorEastAsia"/>
          <w:b/>
          <w:sz w:val="20"/>
          <w:szCs w:val="20"/>
        </w:rPr>
      </w:pPr>
      <w:r w:rsidRPr="00B371E6">
        <w:rPr>
          <w:rFonts w:asciiTheme="minorEastAsia" w:hAnsiTheme="minorEastAsia" w:hint="eastAsia"/>
          <w:b/>
          <w:sz w:val="20"/>
          <w:szCs w:val="20"/>
        </w:rPr>
        <w:t>231、</w:t>
      </w:r>
      <w:r w:rsidRPr="00B371E6">
        <w:rPr>
          <w:rFonts w:asciiTheme="minorEastAsia" w:hAnsiTheme="minorEastAsia"/>
          <w:b/>
          <w:sz w:val="20"/>
          <w:szCs w:val="20"/>
        </w:rPr>
        <w:t>Difference between categories and extensions? </w:t>
      </w:r>
      <w:r w:rsidRPr="00B371E6">
        <w:rPr>
          <w:rFonts w:asciiTheme="minorEastAsia" w:hAnsiTheme="minorEastAsia" w:cs="ヒラギノ明朝 Pro W3"/>
          <w:b/>
          <w:sz w:val="20"/>
          <w:szCs w:val="20"/>
        </w:rPr>
        <w:t>类别</w:t>
      </w:r>
      <w:r w:rsidRPr="00B371E6">
        <w:rPr>
          <w:rFonts w:asciiTheme="minorEastAsia" w:hAnsiTheme="minorEastAsia"/>
          <w:b/>
          <w:sz w:val="20"/>
          <w:szCs w:val="20"/>
        </w:rPr>
        <w:t>和</w:t>
      </w:r>
      <w:r w:rsidRPr="00B371E6">
        <w:rPr>
          <w:rFonts w:asciiTheme="minorEastAsia" w:hAnsiTheme="minorEastAsia" w:cs="ヒラギノ明朝 Pro W3"/>
          <w:b/>
          <w:sz w:val="20"/>
          <w:szCs w:val="20"/>
        </w:rPr>
        <w:t>类</w:t>
      </w:r>
      <w:r w:rsidRPr="00B371E6">
        <w:rPr>
          <w:rFonts w:asciiTheme="minorEastAsia" w:hAnsiTheme="minorEastAsia" w:cs="新細明體"/>
          <w:b/>
          <w:sz w:val="20"/>
          <w:szCs w:val="20"/>
        </w:rPr>
        <w:t>扩</w:t>
      </w:r>
      <w:r w:rsidRPr="00B371E6">
        <w:rPr>
          <w:rFonts w:asciiTheme="minorEastAsia" w:hAnsiTheme="minorEastAsia"/>
          <w:b/>
          <w:sz w:val="20"/>
          <w:szCs w:val="20"/>
        </w:rPr>
        <w:t>展的区</w:t>
      </w:r>
      <w:r w:rsidRPr="00B371E6">
        <w:rPr>
          <w:rFonts w:asciiTheme="minorEastAsia" w:hAnsiTheme="minorEastAsia" w:cs="ヒラギノ明朝 Pro W3"/>
          <w:b/>
          <w:sz w:val="20"/>
          <w:szCs w:val="20"/>
        </w:rPr>
        <w:t>别</w:t>
      </w:r>
      <w:r w:rsidRPr="00B371E6">
        <w:rPr>
          <w:rFonts w:asciiTheme="minorEastAsia" w:hAnsiTheme="minorEastAsia"/>
          <w:b/>
          <w:sz w:val="20"/>
          <w:szCs w:val="20"/>
        </w:rPr>
        <w:t>。</w:t>
      </w:r>
    </w:p>
    <w:p w14:paraId="4F91873E" w14:textId="77777777" w:rsidR="003C73C3" w:rsidRPr="00B371E6" w:rsidRDefault="003C73C3" w:rsidP="003C73C3">
      <w:pPr>
        <w:rPr>
          <w:rFonts w:asciiTheme="minorEastAsia" w:hAnsiTheme="minorEastAsia"/>
          <w:sz w:val="20"/>
          <w:szCs w:val="20"/>
        </w:rPr>
      </w:pPr>
      <w:r w:rsidRPr="00B371E6">
        <w:rPr>
          <w:rFonts w:asciiTheme="minorEastAsia" w:hAnsiTheme="minorEastAsia"/>
          <w:sz w:val="20"/>
          <w:szCs w:val="20"/>
        </w:rPr>
        <w:t>答案：category和extensions的不同在于 后者可以添加属性。另外后者添加的方法是必</w:t>
      </w:r>
      <w:r w:rsidRPr="00B371E6">
        <w:rPr>
          <w:rFonts w:asciiTheme="minorEastAsia" w:hAnsiTheme="minorEastAsia" w:cs="新細明體"/>
          <w:sz w:val="20"/>
          <w:szCs w:val="20"/>
        </w:rPr>
        <w:t>须</w:t>
      </w:r>
      <w:r w:rsidRPr="00B371E6">
        <w:rPr>
          <w:rFonts w:asciiTheme="minorEastAsia" w:hAnsiTheme="minorEastAsia"/>
          <w:sz w:val="20"/>
          <w:szCs w:val="20"/>
        </w:rPr>
        <w:t>要</w:t>
      </w:r>
      <w:r w:rsidRPr="00B371E6">
        <w:rPr>
          <w:rFonts w:asciiTheme="minorEastAsia" w:hAnsiTheme="minorEastAsia" w:cs="儷黑 Pro"/>
          <w:sz w:val="20"/>
          <w:szCs w:val="20"/>
        </w:rPr>
        <w:t>实</w:t>
      </w:r>
      <w:r w:rsidRPr="00B371E6">
        <w:rPr>
          <w:rFonts w:asciiTheme="minorEastAsia" w:hAnsiTheme="minorEastAsia" w:cs="新細明體"/>
          <w:sz w:val="20"/>
          <w:szCs w:val="20"/>
        </w:rPr>
        <w:t>现</w:t>
      </w:r>
      <w:r w:rsidRPr="00B371E6">
        <w:rPr>
          <w:rFonts w:asciiTheme="minorEastAsia" w:hAnsiTheme="minorEastAsia"/>
          <w:sz w:val="20"/>
          <w:szCs w:val="20"/>
        </w:rPr>
        <w:t>的。 extensions可以</w:t>
      </w:r>
      <w:r w:rsidRPr="00B371E6">
        <w:rPr>
          <w:rFonts w:asciiTheme="minorEastAsia" w:hAnsiTheme="minorEastAsia" w:cs="新細明體"/>
          <w:sz w:val="20"/>
          <w:szCs w:val="20"/>
        </w:rPr>
        <w:t>认为</w:t>
      </w:r>
      <w:r w:rsidRPr="00B371E6">
        <w:rPr>
          <w:rFonts w:asciiTheme="minorEastAsia" w:hAnsiTheme="minorEastAsia"/>
          <w:sz w:val="20"/>
          <w:szCs w:val="20"/>
        </w:rPr>
        <w:t>是一个私有的Category。</w:t>
      </w:r>
    </w:p>
    <w:p w14:paraId="1CFE41A6" w14:textId="77777777" w:rsidR="003C73C3" w:rsidRPr="00B371E6" w:rsidRDefault="003C73C3" w:rsidP="003C73C3">
      <w:pPr>
        <w:rPr>
          <w:rFonts w:asciiTheme="minorEastAsia" w:hAnsiTheme="minorEastAsia"/>
          <w:sz w:val="20"/>
          <w:szCs w:val="20"/>
        </w:rPr>
      </w:pPr>
      <w:r w:rsidRPr="00B371E6">
        <w:rPr>
          <w:rFonts w:asciiTheme="minorEastAsia" w:hAnsiTheme="minorEastAsia" w:hint="eastAsia"/>
          <w:b/>
          <w:sz w:val="20"/>
          <w:szCs w:val="20"/>
        </w:rPr>
        <w:t>232、</w:t>
      </w:r>
      <w:r w:rsidRPr="00B371E6">
        <w:rPr>
          <w:rFonts w:asciiTheme="minorEastAsia" w:hAnsiTheme="minorEastAsia"/>
          <w:b/>
          <w:sz w:val="20"/>
          <w:szCs w:val="20"/>
        </w:rPr>
        <w:t>Difference between protocol in objective c and interfaces in java? o</w:t>
      </w:r>
      <w:r w:rsidRPr="00B371E6">
        <w:rPr>
          <w:rFonts w:asciiTheme="minorEastAsia" w:hAnsiTheme="minorEastAsia" w:hint="eastAsia"/>
          <w:b/>
          <w:sz w:val="20"/>
          <w:szCs w:val="20"/>
        </w:rPr>
        <w:t>b</w:t>
      </w:r>
      <w:r w:rsidRPr="00B371E6">
        <w:rPr>
          <w:rFonts w:asciiTheme="minorEastAsia" w:hAnsiTheme="minorEastAsia"/>
          <w:b/>
          <w:sz w:val="20"/>
          <w:szCs w:val="20"/>
        </w:rPr>
        <w:t>c中的</w:t>
      </w:r>
      <w:r w:rsidRPr="00B371E6">
        <w:rPr>
          <w:rFonts w:asciiTheme="minorEastAsia" w:hAnsiTheme="minorEastAsia" w:cs="儷黑 Pro"/>
          <w:b/>
          <w:sz w:val="20"/>
          <w:szCs w:val="20"/>
        </w:rPr>
        <w:t>协</w:t>
      </w:r>
      <w:r w:rsidRPr="00B371E6">
        <w:rPr>
          <w:rFonts w:asciiTheme="minorEastAsia" w:hAnsiTheme="minorEastAsia" w:cs="新細明體"/>
          <w:b/>
          <w:sz w:val="20"/>
          <w:szCs w:val="20"/>
        </w:rPr>
        <w:t>议</w:t>
      </w:r>
      <w:r w:rsidRPr="00B371E6">
        <w:rPr>
          <w:rFonts w:asciiTheme="minorEastAsia" w:hAnsiTheme="minorEastAsia"/>
          <w:b/>
          <w:sz w:val="20"/>
          <w:szCs w:val="20"/>
        </w:rPr>
        <w:t>和java中的接口概念有何不同？</w:t>
      </w:r>
      <w:r w:rsidRPr="00B371E6">
        <w:rPr>
          <w:rFonts w:asciiTheme="minorEastAsia" w:hAnsiTheme="minorEastAsia"/>
          <w:sz w:val="20"/>
          <w:szCs w:val="20"/>
        </w:rPr>
        <w:t> </w:t>
      </w:r>
    </w:p>
    <w:p w14:paraId="612934E6" w14:textId="77777777" w:rsidR="003C73C3" w:rsidRPr="00B371E6" w:rsidRDefault="003C73C3" w:rsidP="003C73C3">
      <w:pPr>
        <w:rPr>
          <w:rFonts w:asciiTheme="minorEastAsia" w:hAnsiTheme="minorEastAsia"/>
          <w:sz w:val="20"/>
          <w:szCs w:val="20"/>
        </w:rPr>
      </w:pPr>
      <w:r w:rsidRPr="00B371E6">
        <w:rPr>
          <w:rFonts w:asciiTheme="minorEastAsia" w:hAnsiTheme="minorEastAsia"/>
          <w:sz w:val="20"/>
          <w:szCs w:val="20"/>
        </w:rPr>
        <w:t>答案：O</w:t>
      </w:r>
      <w:r w:rsidRPr="00B371E6">
        <w:rPr>
          <w:rFonts w:asciiTheme="minorEastAsia" w:hAnsiTheme="minorEastAsia" w:hint="eastAsia"/>
          <w:sz w:val="20"/>
          <w:szCs w:val="20"/>
        </w:rPr>
        <w:t>B</w:t>
      </w:r>
      <w:r w:rsidRPr="00B371E6">
        <w:rPr>
          <w:rFonts w:asciiTheme="minorEastAsia" w:hAnsiTheme="minorEastAsia"/>
          <w:sz w:val="20"/>
          <w:szCs w:val="20"/>
        </w:rPr>
        <w:t>C中的代理有2</w:t>
      </w:r>
      <w:r w:rsidRPr="00B371E6">
        <w:rPr>
          <w:rFonts w:asciiTheme="minorEastAsia" w:hAnsiTheme="minorEastAsia" w:cs="新細明體"/>
          <w:sz w:val="20"/>
          <w:szCs w:val="20"/>
        </w:rPr>
        <w:t>层</w:t>
      </w:r>
      <w:r w:rsidRPr="00B371E6">
        <w:rPr>
          <w:rFonts w:asciiTheme="minorEastAsia" w:hAnsiTheme="minorEastAsia"/>
          <w:sz w:val="20"/>
          <w:szCs w:val="20"/>
        </w:rPr>
        <w:t>含</w:t>
      </w:r>
      <w:r w:rsidRPr="00B371E6">
        <w:rPr>
          <w:rFonts w:asciiTheme="minorEastAsia" w:hAnsiTheme="minorEastAsia" w:cs="儷黑 Pro"/>
          <w:sz w:val="20"/>
          <w:szCs w:val="20"/>
        </w:rPr>
        <w:t>义</w:t>
      </w:r>
      <w:r w:rsidRPr="00B371E6">
        <w:rPr>
          <w:rFonts w:asciiTheme="minorEastAsia" w:hAnsiTheme="minorEastAsia"/>
          <w:sz w:val="20"/>
          <w:szCs w:val="20"/>
        </w:rPr>
        <w:t>，官方定</w:t>
      </w:r>
      <w:r w:rsidRPr="00B371E6">
        <w:rPr>
          <w:rFonts w:asciiTheme="minorEastAsia" w:hAnsiTheme="minorEastAsia" w:cs="儷黑 Pro"/>
          <w:sz w:val="20"/>
          <w:szCs w:val="20"/>
        </w:rPr>
        <w:t>义</w:t>
      </w:r>
      <w:r w:rsidRPr="00B371E6">
        <w:rPr>
          <w:rFonts w:asciiTheme="minorEastAsia" w:hAnsiTheme="minorEastAsia" w:cs="新細明體"/>
          <w:sz w:val="20"/>
          <w:szCs w:val="20"/>
        </w:rPr>
        <w:t>为</w:t>
      </w:r>
      <w:r w:rsidRPr="00B371E6">
        <w:rPr>
          <w:rFonts w:asciiTheme="minorEastAsia" w:hAnsiTheme="minorEastAsia"/>
          <w:sz w:val="20"/>
          <w:szCs w:val="20"/>
        </w:rPr>
        <w:t xml:space="preserve"> formal和informal protocol。前者和Java接口一</w:t>
      </w:r>
      <w:r w:rsidRPr="00B371E6">
        <w:rPr>
          <w:rFonts w:asciiTheme="minorEastAsia" w:hAnsiTheme="minorEastAsia" w:cs="儷黑 Pro"/>
          <w:sz w:val="20"/>
          <w:szCs w:val="20"/>
        </w:rPr>
        <w:t>样</w:t>
      </w:r>
      <w:r w:rsidRPr="00B371E6">
        <w:rPr>
          <w:rFonts w:asciiTheme="minorEastAsia" w:hAnsiTheme="minorEastAsia"/>
          <w:sz w:val="20"/>
          <w:szCs w:val="20"/>
        </w:rPr>
        <w:t>。 informal protocol中的方法属于</w:t>
      </w:r>
      <w:r w:rsidRPr="00B371E6">
        <w:rPr>
          <w:rFonts w:asciiTheme="minorEastAsia" w:hAnsiTheme="minorEastAsia" w:cs="儷黑 Pro"/>
          <w:sz w:val="20"/>
          <w:szCs w:val="20"/>
        </w:rPr>
        <w:t>设</w:t>
      </w:r>
      <w:r w:rsidRPr="00B371E6">
        <w:rPr>
          <w:rFonts w:asciiTheme="minorEastAsia" w:hAnsiTheme="minorEastAsia" w:cs="新細明體"/>
          <w:sz w:val="20"/>
          <w:szCs w:val="20"/>
        </w:rPr>
        <w:t>计</w:t>
      </w:r>
      <w:r w:rsidRPr="00B371E6">
        <w:rPr>
          <w:rFonts w:asciiTheme="minorEastAsia" w:hAnsiTheme="minorEastAsia"/>
          <w:sz w:val="20"/>
          <w:szCs w:val="20"/>
        </w:rPr>
        <w:t>模式考</w:t>
      </w:r>
      <w:r w:rsidRPr="00B371E6">
        <w:rPr>
          <w:rFonts w:asciiTheme="minorEastAsia" w:hAnsiTheme="minorEastAsia" w:cs="新細明體"/>
          <w:sz w:val="20"/>
          <w:szCs w:val="20"/>
        </w:rPr>
        <w:t>虑</w:t>
      </w:r>
      <w:r w:rsidRPr="00B371E6">
        <w:rPr>
          <w:rFonts w:asciiTheme="minorEastAsia" w:hAnsiTheme="minorEastAsia"/>
          <w:sz w:val="20"/>
          <w:szCs w:val="20"/>
        </w:rPr>
        <w:t>范畴，不是必</w:t>
      </w:r>
      <w:r w:rsidRPr="00B371E6">
        <w:rPr>
          <w:rFonts w:asciiTheme="minorEastAsia" w:hAnsiTheme="minorEastAsia" w:cs="新細明體"/>
          <w:sz w:val="20"/>
          <w:szCs w:val="20"/>
        </w:rPr>
        <w:t>须</w:t>
      </w:r>
      <w:r w:rsidRPr="00B371E6">
        <w:rPr>
          <w:rFonts w:asciiTheme="minorEastAsia" w:hAnsiTheme="minorEastAsia" w:cs="儷黑 Pro"/>
          <w:sz w:val="20"/>
          <w:szCs w:val="20"/>
        </w:rPr>
        <w:t>实</w:t>
      </w:r>
      <w:r w:rsidRPr="00B371E6">
        <w:rPr>
          <w:rFonts w:asciiTheme="minorEastAsia" w:hAnsiTheme="minorEastAsia" w:cs="新細明體"/>
          <w:sz w:val="20"/>
          <w:szCs w:val="20"/>
        </w:rPr>
        <w:t>现</w:t>
      </w:r>
      <w:r w:rsidRPr="00B371E6">
        <w:rPr>
          <w:rFonts w:asciiTheme="minorEastAsia" w:hAnsiTheme="minorEastAsia"/>
          <w:sz w:val="20"/>
          <w:szCs w:val="20"/>
        </w:rPr>
        <w:t>的，但是如果有</w:t>
      </w:r>
      <w:r w:rsidRPr="00B371E6">
        <w:rPr>
          <w:rFonts w:asciiTheme="minorEastAsia" w:hAnsiTheme="minorEastAsia" w:cs="儷黑 Pro"/>
          <w:sz w:val="20"/>
          <w:szCs w:val="20"/>
        </w:rPr>
        <w:t>实</w:t>
      </w:r>
      <w:r w:rsidRPr="00B371E6">
        <w:rPr>
          <w:rFonts w:asciiTheme="minorEastAsia" w:hAnsiTheme="minorEastAsia" w:cs="新細明體"/>
          <w:sz w:val="20"/>
          <w:szCs w:val="20"/>
        </w:rPr>
        <w:t>现</w:t>
      </w:r>
      <w:r w:rsidRPr="00B371E6">
        <w:rPr>
          <w:rFonts w:asciiTheme="minorEastAsia" w:hAnsiTheme="minorEastAsia"/>
          <w:sz w:val="20"/>
          <w:szCs w:val="20"/>
        </w:rPr>
        <w:t>，就会改</w:t>
      </w:r>
      <w:r w:rsidRPr="00B371E6">
        <w:rPr>
          <w:rFonts w:asciiTheme="minorEastAsia" w:hAnsiTheme="minorEastAsia" w:cs="儷黑 Pro"/>
          <w:sz w:val="20"/>
          <w:szCs w:val="20"/>
        </w:rPr>
        <w:t>变</w:t>
      </w:r>
      <w:r w:rsidRPr="00B371E6">
        <w:rPr>
          <w:rFonts w:asciiTheme="minorEastAsia" w:hAnsiTheme="minorEastAsia" w:cs="ヒラギノ明朝 Pro W3"/>
          <w:sz w:val="20"/>
          <w:szCs w:val="20"/>
        </w:rPr>
        <w:t>类</w:t>
      </w:r>
      <w:r w:rsidRPr="00B371E6">
        <w:rPr>
          <w:rFonts w:asciiTheme="minorEastAsia" w:hAnsiTheme="minorEastAsia"/>
          <w:sz w:val="20"/>
          <w:szCs w:val="20"/>
        </w:rPr>
        <w:t>的属性。 其</w:t>
      </w:r>
      <w:r w:rsidRPr="00B371E6">
        <w:rPr>
          <w:rFonts w:asciiTheme="minorEastAsia" w:hAnsiTheme="minorEastAsia" w:cs="儷黑 Pro"/>
          <w:sz w:val="20"/>
          <w:szCs w:val="20"/>
        </w:rPr>
        <w:t>实</w:t>
      </w:r>
      <w:r w:rsidRPr="00B371E6">
        <w:rPr>
          <w:rFonts w:asciiTheme="minorEastAsia" w:hAnsiTheme="minorEastAsia"/>
          <w:sz w:val="20"/>
          <w:szCs w:val="20"/>
        </w:rPr>
        <w:t>关于正式</w:t>
      </w:r>
      <w:r w:rsidRPr="00B371E6">
        <w:rPr>
          <w:rFonts w:asciiTheme="minorEastAsia" w:hAnsiTheme="minorEastAsia" w:cs="儷黑 Pro"/>
          <w:sz w:val="20"/>
          <w:szCs w:val="20"/>
        </w:rPr>
        <w:t>协</w:t>
      </w:r>
      <w:r w:rsidRPr="00B371E6">
        <w:rPr>
          <w:rFonts w:asciiTheme="minorEastAsia" w:hAnsiTheme="minorEastAsia" w:cs="新細明體"/>
          <w:sz w:val="20"/>
          <w:szCs w:val="20"/>
        </w:rPr>
        <w:t>议</w:t>
      </w:r>
      <w:r w:rsidRPr="00B371E6">
        <w:rPr>
          <w:rFonts w:asciiTheme="minorEastAsia" w:hAnsiTheme="minorEastAsia"/>
          <w:sz w:val="20"/>
          <w:szCs w:val="20"/>
        </w:rPr>
        <w:t>，</w:t>
      </w:r>
      <w:r w:rsidRPr="00B371E6">
        <w:rPr>
          <w:rFonts w:asciiTheme="minorEastAsia" w:hAnsiTheme="minorEastAsia" w:cs="ヒラギノ明朝 Pro W3"/>
          <w:sz w:val="20"/>
          <w:szCs w:val="20"/>
        </w:rPr>
        <w:t>类别</w:t>
      </w:r>
      <w:r w:rsidRPr="00B371E6">
        <w:rPr>
          <w:rFonts w:asciiTheme="minorEastAsia" w:hAnsiTheme="minorEastAsia"/>
          <w:sz w:val="20"/>
          <w:szCs w:val="20"/>
        </w:rPr>
        <w:t>和非正式</w:t>
      </w:r>
      <w:r w:rsidRPr="00B371E6">
        <w:rPr>
          <w:rFonts w:asciiTheme="minorEastAsia" w:hAnsiTheme="minorEastAsia" w:cs="儷黑 Pro"/>
          <w:sz w:val="20"/>
          <w:szCs w:val="20"/>
        </w:rPr>
        <w:t>协</w:t>
      </w:r>
      <w:r w:rsidRPr="00B371E6">
        <w:rPr>
          <w:rFonts w:asciiTheme="minorEastAsia" w:hAnsiTheme="minorEastAsia" w:cs="新細明體"/>
          <w:sz w:val="20"/>
          <w:szCs w:val="20"/>
        </w:rPr>
        <w:t>议</w:t>
      </w:r>
      <w:r w:rsidRPr="00B371E6">
        <w:rPr>
          <w:rFonts w:asciiTheme="minorEastAsia" w:hAnsiTheme="minorEastAsia"/>
          <w:sz w:val="20"/>
          <w:szCs w:val="20"/>
        </w:rPr>
        <w:t>我很早前学</w:t>
      </w:r>
      <w:r w:rsidRPr="00B371E6">
        <w:rPr>
          <w:rFonts w:asciiTheme="minorEastAsia" w:hAnsiTheme="minorEastAsia" w:cs="新細明體"/>
          <w:sz w:val="20"/>
          <w:szCs w:val="20"/>
        </w:rPr>
        <w:t>习</w:t>
      </w:r>
      <w:r w:rsidRPr="00B371E6">
        <w:rPr>
          <w:rFonts w:asciiTheme="minorEastAsia" w:hAnsiTheme="minorEastAsia"/>
          <w:sz w:val="20"/>
          <w:szCs w:val="20"/>
        </w:rPr>
        <w:t>的</w:t>
      </w:r>
      <w:r w:rsidRPr="00B371E6">
        <w:rPr>
          <w:rFonts w:asciiTheme="minorEastAsia" w:hAnsiTheme="minorEastAsia" w:cs="儷黑 Pro"/>
          <w:sz w:val="20"/>
          <w:szCs w:val="20"/>
        </w:rPr>
        <w:t>时</w:t>
      </w:r>
      <w:r w:rsidRPr="00B371E6">
        <w:rPr>
          <w:rFonts w:asciiTheme="minorEastAsia" w:hAnsiTheme="minorEastAsia"/>
          <w:sz w:val="20"/>
          <w:szCs w:val="20"/>
        </w:rPr>
        <w:t>候大致看</w:t>
      </w:r>
      <w:r w:rsidRPr="00B371E6">
        <w:rPr>
          <w:rFonts w:asciiTheme="minorEastAsia" w:hAnsiTheme="minorEastAsia" w:cs="儷黑 Pro"/>
          <w:sz w:val="20"/>
          <w:szCs w:val="20"/>
        </w:rPr>
        <w:t>过</w:t>
      </w:r>
      <w:r w:rsidRPr="00B371E6">
        <w:rPr>
          <w:rFonts w:asciiTheme="minorEastAsia" w:hAnsiTheme="minorEastAsia"/>
          <w:sz w:val="20"/>
          <w:szCs w:val="20"/>
        </w:rPr>
        <w:t>，也写在了学</w:t>
      </w:r>
      <w:r w:rsidRPr="00B371E6">
        <w:rPr>
          <w:rFonts w:asciiTheme="minorEastAsia" w:hAnsiTheme="minorEastAsia" w:cs="新細明體"/>
          <w:sz w:val="20"/>
          <w:szCs w:val="20"/>
        </w:rPr>
        <w:t>习</w:t>
      </w:r>
      <w:r w:rsidRPr="00B371E6">
        <w:rPr>
          <w:rFonts w:asciiTheme="minorEastAsia" w:hAnsiTheme="minorEastAsia"/>
          <w:sz w:val="20"/>
          <w:szCs w:val="20"/>
        </w:rPr>
        <w:t>教程里 “非正式</w:t>
      </w:r>
      <w:r w:rsidRPr="00B371E6">
        <w:rPr>
          <w:rFonts w:asciiTheme="minorEastAsia" w:hAnsiTheme="minorEastAsia" w:cs="儷黑 Pro"/>
          <w:sz w:val="20"/>
          <w:szCs w:val="20"/>
        </w:rPr>
        <w:t>协</w:t>
      </w:r>
      <w:r w:rsidRPr="00B371E6">
        <w:rPr>
          <w:rFonts w:asciiTheme="minorEastAsia" w:hAnsiTheme="minorEastAsia" w:cs="新細明體"/>
          <w:sz w:val="20"/>
          <w:szCs w:val="20"/>
        </w:rPr>
        <w:t>议</w:t>
      </w:r>
      <w:r w:rsidRPr="00B371E6">
        <w:rPr>
          <w:rFonts w:asciiTheme="minorEastAsia" w:hAnsiTheme="minorEastAsia"/>
          <w:sz w:val="20"/>
          <w:szCs w:val="20"/>
        </w:rPr>
        <w:t>概念其</w:t>
      </w:r>
      <w:r w:rsidRPr="00B371E6">
        <w:rPr>
          <w:rFonts w:asciiTheme="minorEastAsia" w:hAnsiTheme="minorEastAsia" w:cs="儷黑 Pro"/>
          <w:sz w:val="20"/>
          <w:szCs w:val="20"/>
        </w:rPr>
        <w:t>实</w:t>
      </w:r>
      <w:r w:rsidRPr="00B371E6">
        <w:rPr>
          <w:rFonts w:asciiTheme="minorEastAsia" w:hAnsiTheme="minorEastAsia"/>
          <w:sz w:val="20"/>
          <w:szCs w:val="20"/>
        </w:rPr>
        <w:t>就是</w:t>
      </w:r>
      <w:r w:rsidRPr="00B371E6">
        <w:rPr>
          <w:rFonts w:asciiTheme="minorEastAsia" w:hAnsiTheme="minorEastAsia" w:cs="ヒラギノ明朝 Pro W3"/>
          <w:sz w:val="20"/>
          <w:szCs w:val="20"/>
        </w:rPr>
        <w:t>类别</w:t>
      </w:r>
      <w:r w:rsidRPr="00B371E6">
        <w:rPr>
          <w:rFonts w:asciiTheme="minorEastAsia" w:hAnsiTheme="minorEastAsia"/>
          <w:sz w:val="20"/>
          <w:szCs w:val="20"/>
        </w:rPr>
        <w:t>的另一种表达方式“</w:t>
      </w:r>
      <w:r w:rsidRPr="00B371E6">
        <w:rPr>
          <w:rFonts w:asciiTheme="minorEastAsia" w:hAnsiTheme="minorEastAsia" w:cs="儷黑 Pro"/>
          <w:sz w:val="20"/>
          <w:szCs w:val="20"/>
        </w:rPr>
        <w:t>这</w:t>
      </w:r>
      <w:r w:rsidRPr="00B371E6">
        <w:rPr>
          <w:rFonts w:asciiTheme="minorEastAsia" w:hAnsiTheme="minorEastAsia"/>
          <w:sz w:val="20"/>
          <w:szCs w:val="20"/>
        </w:rPr>
        <w:t>里有一些你可能希望</w:t>
      </w:r>
      <w:r w:rsidRPr="00B371E6">
        <w:rPr>
          <w:rFonts w:asciiTheme="minorEastAsia" w:hAnsiTheme="minorEastAsia" w:cs="儷黑 Pro"/>
          <w:sz w:val="20"/>
          <w:szCs w:val="20"/>
        </w:rPr>
        <w:t>实</w:t>
      </w:r>
      <w:r w:rsidRPr="00B371E6">
        <w:rPr>
          <w:rFonts w:asciiTheme="minorEastAsia" w:hAnsiTheme="minorEastAsia" w:cs="新細明體"/>
          <w:sz w:val="20"/>
          <w:szCs w:val="20"/>
        </w:rPr>
        <w:t>现</w:t>
      </w:r>
      <w:r w:rsidRPr="00B371E6">
        <w:rPr>
          <w:rFonts w:asciiTheme="minorEastAsia" w:hAnsiTheme="minorEastAsia"/>
          <w:sz w:val="20"/>
          <w:szCs w:val="20"/>
        </w:rPr>
        <w:t>的方法，你可以使用他</w:t>
      </w:r>
      <w:r w:rsidRPr="00B371E6">
        <w:rPr>
          <w:rFonts w:asciiTheme="minorEastAsia" w:hAnsiTheme="minorEastAsia" w:cs="新細明體"/>
          <w:sz w:val="20"/>
          <w:szCs w:val="20"/>
        </w:rPr>
        <w:t>们</w:t>
      </w:r>
      <w:r w:rsidRPr="00B371E6">
        <w:rPr>
          <w:rFonts w:asciiTheme="minorEastAsia" w:hAnsiTheme="minorEastAsia"/>
          <w:sz w:val="20"/>
          <w:szCs w:val="20"/>
        </w:rPr>
        <w:t>更好的完成工作”。 </w:t>
      </w:r>
      <w:r w:rsidRPr="00B371E6">
        <w:rPr>
          <w:rFonts w:asciiTheme="minorEastAsia" w:hAnsiTheme="minorEastAsia" w:cs="儷黑 Pro"/>
          <w:sz w:val="20"/>
          <w:szCs w:val="20"/>
        </w:rPr>
        <w:t>这</w:t>
      </w:r>
      <w:r w:rsidRPr="00B371E6">
        <w:rPr>
          <w:rFonts w:asciiTheme="minorEastAsia" w:hAnsiTheme="minorEastAsia"/>
          <w:sz w:val="20"/>
          <w:szCs w:val="20"/>
        </w:rPr>
        <w:t>个意思是，</w:t>
      </w:r>
      <w:r w:rsidRPr="00B371E6">
        <w:rPr>
          <w:rFonts w:asciiTheme="minorEastAsia" w:hAnsiTheme="minorEastAsia" w:cs="儷黑 Pro"/>
          <w:sz w:val="20"/>
          <w:szCs w:val="20"/>
        </w:rPr>
        <w:t>这</w:t>
      </w:r>
      <w:r w:rsidRPr="00B371E6">
        <w:rPr>
          <w:rFonts w:asciiTheme="minorEastAsia" w:hAnsiTheme="minorEastAsia"/>
          <w:sz w:val="20"/>
          <w:szCs w:val="20"/>
        </w:rPr>
        <w:t>些是可</w:t>
      </w:r>
      <w:r w:rsidRPr="00B371E6">
        <w:rPr>
          <w:rFonts w:asciiTheme="minorEastAsia" w:hAnsiTheme="minorEastAsia" w:cs="儷黑 Pro"/>
          <w:sz w:val="20"/>
          <w:szCs w:val="20"/>
        </w:rPr>
        <w:t>选</w:t>
      </w:r>
      <w:r w:rsidRPr="00B371E6">
        <w:rPr>
          <w:rFonts w:asciiTheme="minorEastAsia" w:hAnsiTheme="minorEastAsia"/>
          <w:sz w:val="20"/>
          <w:szCs w:val="20"/>
        </w:rPr>
        <w:t>的。比如我</w:t>
      </w:r>
      <w:r w:rsidRPr="00B371E6">
        <w:rPr>
          <w:rFonts w:asciiTheme="minorEastAsia" w:hAnsiTheme="minorEastAsia" w:cs="ヒラギノ明朝 ProN W3"/>
          <w:sz w:val="20"/>
          <w:szCs w:val="20"/>
        </w:rPr>
        <w:t>门</w:t>
      </w:r>
      <w:r w:rsidRPr="00B371E6">
        <w:rPr>
          <w:rFonts w:asciiTheme="minorEastAsia" w:hAnsiTheme="minorEastAsia"/>
          <w:sz w:val="20"/>
          <w:szCs w:val="20"/>
        </w:rPr>
        <w:t>要一个更好的方法，我</w:t>
      </w:r>
      <w:r w:rsidRPr="00B371E6">
        <w:rPr>
          <w:rFonts w:asciiTheme="minorEastAsia" w:hAnsiTheme="minorEastAsia" w:cs="新細明體"/>
          <w:sz w:val="20"/>
          <w:szCs w:val="20"/>
        </w:rPr>
        <w:t>们</w:t>
      </w:r>
      <w:r w:rsidRPr="00B371E6">
        <w:rPr>
          <w:rFonts w:asciiTheme="minorEastAsia" w:hAnsiTheme="minorEastAsia"/>
          <w:sz w:val="20"/>
          <w:szCs w:val="20"/>
        </w:rPr>
        <w:t>就会申明一个</w:t>
      </w:r>
      <w:r w:rsidRPr="00B371E6">
        <w:rPr>
          <w:rFonts w:asciiTheme="minorEastAsia" w:hAnsiTheme="minorEastAsia" w:cs="儷黑 Pro"/>
          <w:sz w:val="20"/>
          <w:szCs w:val="20"/>
        </w:rPr>
        <w:t>这样</w:t>
      </w:r>
      <w:r w:rsidRPr="00B371E6">
        <w:rPr>
          <w:rFonts w:asciiTheme="minorEastAsia" w:hAnsiTheme="minorEastAsia"/>
          <w:sz w:val="20"/>
          <w:szCs w:val="20"/>
        </w:rPr>
        <w:t>的</w:t>
      </w:r>
      <w:r w:rsidRPr="00B371E6">
        <w:rPr>
          <w:rFonts w:asciiTheme="minorEastAsia" w:hAnsiTheme="minorEastAsia" w:cs="ヒラギノ明朝 Pro W3"/>
          <w:sz w:val="20"/>
          <w:szCs w:val="20"/>
        </w:rPr>
        <w:t>类别</w:t>
      </w:r>
      <w:r w:rsidRPr="00B371E6">
        <w:rPr>
          <w:rFonts w:asciiTheme="minorEastAsia" w:hAnsiTheme="minorEastAsia"/>
          <w:sz w:val="20"/>
          <w:szCs w:val="20"/>
        </w:rPr>
        <w:t>去</w:t>
      </w:r>
      <w:r w:rsidRPr="00B371E6">
        <w:rPr>
          <w:rFonts w:asciiTheme="minorEastAsia" w:hAnsiTheme="minorEastAsia" w:cs="儷黑 Pro"/>
          <w:sz w:val="20"/>
          <w:szCs w:val="20"/>
        </w:rPr>
        <w:t>实</w:t>
      </w:r>
      <w:r w:rsidRPr="00B371E6">
        <w:rPr>
          <w:rFonts w:asciiTheme="minorEastAsia" w:hAnsiTheme="minorEastAsia" w:cs="新細明體"/>
          <w:sz w:val="20"/>
          <w:szCs w:val="20"/>
        </w:rPr>
        <w:t>现</w:t>
      </w:r>
      <w:r w:rsidRPr="00B371E6">
        <w:rPr>
          <w:rFonts w:asciiTheme="minorEastAsia" w:hAnsiTheme="minorEastAsia"/>
          <w:sz w:val="20"/>
          <w:szCs w:val="20"/>
        </w:rPr>
        <w:t>。然后你在后期可以直接使用</w:t>
      </w:r>
      <w:r w:rsidRPr="00B371E6">
        <w:rPr>
          <w:rFonts w:asciiTheme="minorEastAsia" w:hAnsiTheme="minorEastAsia" w:cs="儷黑 Pro"/>
          <w:sz w:val="20"/>
          <w:szCs w:val="20"/>
        </w:rPr>
        <w:t>这</w:t>
      </w:r>
      <w:r w:rsidRPr="00B371E6">
        <w:rPr>
          <w:rFonts w:asciiTheme="minorEastAsia" w:hAnsiTheme="minorEastAsia"/>
          <w:sz w:val="20"/>
          <w:szCs w:val="20"/>
        </w:rPr>
        <w:t>些更好的方法。 </w:t>
      </w:r>
      <w:r w:rsidRPr="00B371E6">
        <w:rPr>
          <w:rFonts w:asciiTheme="minorEastAsia" w:hAnsiTheme="minorEastAsia" w:cs="儷黑 Pro"/>
          <w:sz w:val="20"/>
          <w:szCs w:val="20"/>
        </w:rPr>
        <w:t>这</w:t>
      </w:r>
      <w:r w:rsidRPr="00B371E6">
        <w:rPr>
          <w:rFonts w:asciiTheme="minorEastAsia" w:hAnsiTheme="minorEastAsia"/>
          <w:sz w:val="20"/>
          <w:szCs w:val="20"/>
        </w:rPr>
        <w:t>么看，</w:t>
      </w:r>
      <w:r w:rsidRPr="00B371E6">
        <w:rPr>
          <w:rFonts w:asciiTheme="minorEastAsia" w:hAnsiTheme="minorEastAsia" w:cs="儷黑 Pro"/>
          <w:sz w:val="20"/>
          <w:szCs w:val="20"/>
        </w:rPr>
        <w:t>总</w:t>
      </w:r>
      <w:r w:rsidRPr="00B371E6">
        <w:rPr>
          <w:rFonts w:asciiTheme="minorEastAsia" w:hAnsiTheme="minorEastAsia" w:cs="新細明體"/>
          <w:sz w:val="20"/>
          <w:szCs w:val="20"/>
        </w:rPr>
        <w:t>觉</w:t>
      </w:r>
      <w:r w:rsidRPr="00B371E6">
        <w:rPr>
          <w:rFonts w:asciiTheme="minorEastAsia" w:hAnsiTheme="minorEastAsia"/>
          <w:sz w:val="20"/>
          <w:szCs w:val="20"/>
        </w:rPr>
        <w:t>得</w:t>
      </w:r>
      <w:r w:rsidRPr="00B371E6">
        <w:rPr>
          <w:rFonts w:asciiTheme="minorEastAsia" w:hAnsiTheme="minorEastAsia" w:cs="ヒラギノ明朝 Pro W3"/>
          <w:sz w:val="20"/>
          <w:szCs w:val="20"/>
        </w:rPr>
        <w:t>类别</w:t>
      </w:r>
      <w:r w:rsidRPr="00B371E6">
        <w:rPr>
          <w:rFonts w:asciiTheme="minorEastAsia" w:hAnsiTheme="minorEastAsia" w:cs="儷黑 Pro"/>
          <w:sz w:val="20"/>
          <w:szCs w:val="20"/>
        </w:rPr>
        <w:t>这</w:t>
      </w:r>
      <w:r w:rsidRPr="00B371E6">
        <w:rPr>
          <w:rFonts w:asciiTheme="minorEastAsia" w:hAnsiTheme="minorEastAsia"/>
          <w:sz w:val="20"/>
          <w:szCs w:val="20"/>
        </w:rPr>
        <w:t>玩意儿有点像</w:t>
      </w:r>
      <w:r w:rsidRPr="00B371E6">
        <w:rPr>
          <w:rFonts w:asciiTheme="minorEastAsia" w:hAnsiTheme="minorEastAsia" w:cs="儷黑 Pro"/>
          <w:sz w:val="20"/>
          <w:szCs w:val="20"/>
        </w:rPr>
        <w:t>协</w:t>
      </w:r>
      <w:r w:rsidRPr="00B371E6">
        <w:rPr>
          <w:rFonts w:asciiTheme="minorEastAsia" w:hAnsiTheme="minorEastAsia" w:cs="新細明體"/>
          <w:sz w:val="20"/>
          <w:szCs w:val="20"/>
        </w:rPr>
        <w:t>议</w:t>
      </w:r>
      <w:r w:rsidRPr="00B371E6">
        <w:rPr>
          <w:rFonts w:asciiTheme="minorEastAsia" w:hAnsiTheme="minorEastAsia"/>
          <w:sz w:val="20"/>
          <w:szCs w:val="20"/>
        </w:rPr>
        <w:t>的可</w:t>
      </w:r>
      <w:r w:rsidRPr="00B371E6">
        <w:rPr>
          <w:rFonts w:asciiTheme="minorEastAsia" w:hAnsiTheme="minorEastAsia" w:cs="儷黑 Pro"/>
          <w:sz w:val="20"/>
          <w:szCs w:val="20"/>
        </w:rPr>
        <w:t>选协</w:t>
      </w:r>
      <w:r w:rsidRPr="00B371E6">
        <w:rPr>
          <w:rFonts w:asciiTheme="minorEastAsia" w:hAnsiTheme="minorEastAsia" w:cs="新細明體"/>
          <w:sz w:val="20"/>
          <w:szCs w:val="20"/>
        </w:rPr>
        <w:t>议</w:t>
      </w:r>
      <w:r w:rsidRPr="00B371E6">
        <w:rPr>
          <w:rFonts w:asciiTheme="minorEastAsia" w:hAnsiTheme="minorEastAsia"/>
          <w:sz w:val="20"/>
          <w:szCs w:val="20"/>
        </w:rPr>
        <w:t>。" </w:t>
      </w:r>
      <w:r w:rsidRPr="00B371E6">
        <w:rPr>
          <w:rFonts w:asciiTheme="minorEastAsia" w:hAnsiTheme="minorEastAsia" w:cs="新細明體"/>
          <w:sz w:val="20"/>
          <w:szCs w:val="20"/>
        </w:rPr>
        <w:t>现</w:t>
      </w:r>
      <w:r w:rsidRPr="00B371E6">
        <w:rPr>
          <w:rFonts w:asciiTheme="minorEastAsia" w:hAnsiTheme="minorEastAsia"/>
          <w:sz w:val="20"/>
          <w:szCs w:val="20"/>
        </w:rPr>
        <w:t>在来看，其</w:t>
      </w:r>
      <w:r w:rsidRPr="00B371E6">
        <w:rPr>
          <w:rFonts w:asciiTheme="minorEastAsia" w:hAnsiTheme="minorEastAsia" w:cs="儷黑 Pro"/>
          <w:sz w:val="20"/>
          <w:szCs w:val="20"/>
        </w:rPr>
        <w:t>实</w:t>
      </w:r>
      <w:r w:rsidRPr="00B371E6">
        <w:rPr>
          <w:rFonts w:asciiTheme="minorEastAsia" w:hAnsiTheme="minorEastAsia"/>
          <w:sz w:val="20"/>
          <w:szCs w:val="20"/>
        </w:rPr>
        <w:t>protocal已</w:t>
      </w:r>
      <w:r w:rsidRPr="00B371E6">
        <w:rPr>
          <w:rFonts w:asciiTheme="minorEastAsia" w:hAnsiTheme="minorEastAsia" w:cs="儷黑 Pro"/>
          <w:sz w:val="20"/>
          <w:szCs w:val="20"/>
        </w:rPr>
        <w:t>经</w:t>
      </w:r>
      <w:r w:rsidRPr="00B371E6">
        <w:rPr>
          <w:rFonts w:asciiTheme="minorEastAsia" w:hAnsiTheme="minorEastAsia"/>
          <w:sz w:val="20"/>
          <w:szCs w:val="20"/>
        </w:rPr>
        <w:t>开始</w:t>
      </w:r>
      <w:r w:rsidRPr="00B371E6">
        <w:rPr>
          <w:rFonts w:asciiTheme="minorEastAsia" w:hAnsiTheme="minorEastAsia" w:cs="儷黑 Pro"/>
          <w:sz w:val="20"/>
          <w:szCs w:val="20"/>
        </w:rPr>
        <w:t>对</w:t>
      </w:r>
      <w:r w:rsidRPr="00B371E6">
        <w:rPr>
          <w:rFonts w:asciiTheme="minorEastAsia" w:hAnsiTheme="minorEastAsia"/>
          <w:sz w:val="20"/>
          <w:szCs w:val="20"/>
        </w:rPr>
        <w:t>两者都</w:t>
      </w:r>
      <w:r w:rsidRPr="00B371E6">
        <w:rPr>
          <w:rFonts w:asciiTheme="minorEastAsia" w:hAnsiTheme="minorEastAsia" w:cs="儷黑 Pro"/>
          <w:sz w:val="20"/>
          <w:szCs w:val="20"/>
        </w:rPr>
        <w:t>统</w:t>
      </w:r>
      <w:r w:rsidRPr="00B371E6">
        <w:rPr>
          <w:rFonts w:asciiTheme="minorEastAsia" w:hAnsiTheme="minorEastAsia"/>
          <w:sz w:val="20"/>
          <w:szCs w:val="20"/>
        </w:rPr>
        <w:t>一和</w:t>
      </w:r>
      <w:r w:rsidRPr="00B371E6">
        <w:rPr>
          <w:rFonts w:asciiTheme="minorEastAsia" w:hAnsiTheme="minorEastAsia" w:cs="新細明體"/>
          <w:sz w:val="20"/>
          <w:szCs w:val="20"/>
        </w:rPr>
        <w:t>规</w:t>
      </w:r>
      <w:r w:rsidRPr="00B371E6">
        <w:rPr>
          <w:rFonts w:asciiTheme="minorEastAsia" w:hAnsiTheme="minorEastAsia"/>
          <w:sz w:val="20"/>
          <w:szCs w:val="20"/>
        </w:rPr>
        <w:t>范起来操作，因</w:t>
      </w:r>
      <w:r w:rsidRPr="00B371E6">
        <w:rPr>
          <w:rFonts w:asciiTheme="minorEastAsia" w:hAnsiTheme="minorEastAsia" w:cs="新細明體"/>
          <w:sz w:val="20"/>
          <w:szCs w:val="20"/>
        </w:rPr>
        <w:t>为资</w:t>
      </w:r>
      <w:r w:rsidRPr="00B371E6">
        <w:rPr>
          <w:rFonts w:asciiTheme="minorEastAsia" w:hAnsiTheme="minorEastAsia"/>
          <w:sz w:val="20"/>
          <w:szCs w:val="20"/>
        </w:rPr>
        <w:t>料中</w:t>
      </w:r>
      <w:r w:rsidRPr="00B371E6">
        <w:rPr>
          <w:rFonts w:asciiTheme="minorEastAsia" w:hAnsiTheme="minorEastAsia" w:cs="新細明體"/>
          <w:sz w:val="20"/>
          <w:szCs w:val="20"/>
        </w:rPr>
        <w:t>说</w:t>
      </w:r>
      <w:r w:rsidRPr="00B371E6">
        <w:rPr>
          <w:rFonts w:asciiTheme="minorEastAsia" w:hAnsiTheme="minorEastAsia"/>
          <w:sz w:val="20"/>
          <w:szCs w:val="20"/>
        </w:rPr>
        <w:t>“非正式</w:t>
      </w:r>
      <w:r w:rsidRPr="00B371E6">
        <w:rPr>
          <w:rFonts w:asciiTheme="minorEastAsia" w:hAnsiTheme="minorEastAsia" w:cs="儷黑 Pro"/>
          <w:sz w:val="20"/>
          <w:szCs w:val="20"/>
        </w:rPr>
        <w:t>协</w:t>
      </w:r>
      <w:r w:rsidRPr="00B371E6">
        <w:rPr>
          <w:rFonts w:asciiTheme="minorEastAsia" w:hAnsiTheme="minorEastAsia" w:cs="新細明體"/>
          <w:sz w:val="20"/>
          <w:szCs w:val="20"/>
        </w:rPr>
        <w:t>议</w:t>
      </w:r>
      <w:r w:rsidRPr="00B371E6">
        <w:rPr>
          <w:rFonts w:asciiTheme="minorEastAsia" w:hAnsiTheme="minorEastAsia"/>
          <w:sz w:val="20"/>
          <w:szCs w:val="20"/>
        </w:rPr>
        <w:t>使用interface修</w:t>
      </w:r>
      <w:r w:rsidRPr="00B371E6">
        <w:rPr>
          <w:rFonts w:asciiTheme="minorEastAsia" w:hAnsiTheme="minorEastAsia" w:cs="新細明體"/>
          <w:sz w:val="20"/>
          <w:szCs w:val="20"/>
        </w:rPr>
        <w:t>饰</w:t>
      </w:r>
      <w:r w:rsidRPr="00B371E6">
        <w:rPr>
          <w:rFonts w:asciiTheme="minorEastAsia" w:hAnsiTheme="minorEastAsia"/>
          <w:sz w:val="20"/>
          <w:szCs w:val="20"/>
        </w:rPr>
        <w:t>“， </w:t>
      </w:r>
      <w:r w:rsidRPr="00B371E6">
        <w:rPr>
          <w:rFonts w:asciiTheme="minorEastAsia" w:hAnsiTheme="minorEastAsia" w:cs="新細明體"/>
          <w:sz w:val="20"/>
          <w:szCs w:val="20"/>
        </w:rPr>
        <w:t>现</w:t>
      </w:r>
      <w:r w:rsidRPr="00B371E6">
        <w:rPr>
          <w:rFonts w:asciiTheme="minorEastAsia" w:hAnsiTheme="minorEastAsia"/>
          <w:sz w:val="20"/>
          <w:szCs w:val="20"/>
        </w:rPr>
        <w:t>在我</w:t>
      </w:r>
      <w:r w:rsidRPr="00B371E6">
        <w:rPr>
          <w:rFonts w:asciiTheme="minorEastAsia" w:hAnsiTheme="minorEastAsia" w:cs="新細明體"/>
          <w:sz w:val="20"/>
          <w:szCs w:val="20"/>
        </w:rPr>
        <w:t>们</w:t>
      </w:r>
      <w:r w:rsidRPr="00B371E6">
        <w:rPr>
          <w:rFonts w:asciiTheme="minorEastAsia" w:hAnsiTheme="minorEastAsia"/>
          <w:sz w:val="20"/>
          <w:szCs w:val="20"/>
        </w:rPr>
        <w:t>看到</w:t>
      </w:r>
      <w:r w:rsidRPr="00B371E6">
        <w:rPr>
          <w:rFonts w:asciiTheme="minorEastAsia" w:hAnsiTheme="minorEastAsia" w:cs="儷黑 Pro"/>
          <w:sz w:val="20"/>
          <w:szCs w:val="20"/>
        </w:rPr>
        <w:t>协</w:t>
      </w:r>
      <w:r w:rsidRPr="00B371E6">
        <w:rPr>
          <w:rFonts w:asciiTheme="minorEastAsia" w:hAnsiTheme="minorEastAsia" w:cs="新細明體"/>
          <w:sz w:val="20"/>
          <w:szCs w:val="20"/>
        </w:rPr>
        <w:t>议</w:t>
      </w:r>
      <w:r w:rsidRPr="00B371E6">
        <w:rPr>
          <w:rFonts w:asciiTheme="minorEastAsia" w:hAnsiTheme="minorEastAsia"/>
          <w:sz w:val="20"/>
          <w:szCs w:val="20"/>
        </w:rPr>
        <w:t>中两个修</w:t>
      </w:r>
      <w:r w:rsidRPr="00B371E6">
        <w:rPr>
          <w:rFonts w:asciiTheme="minorEastAsia" w:hAnsiTheme="minorEastAsia" w:cs="新細明體"/>
          <w:sz w:val="20"/>
          <w:szCs w:val="20"/>
        </w:rPr>
        <w:t>饰词</w:t>
      </w:r>
      <w:r w:rsidRPr="00B371E6">
        <w:rPr>
          <w:rFonts w:asciiTheme="minorEastAsia" w:hAnsiTheme="minorEastAsia"/>
          <w:sz w:val="20"/>
          <w:szCs w:val="20"/>
        </w:rPr>
        <w:t>：“必</w:t>
      </w:r>
      <w:r w:rsidRPr="00B371E6">
        <w:rPr>
          <w:rFonts w:asciiTheme="minorEastAsia" w:hAnsiTheme="minorEastAsia" w:cs="新細明體"/>
          <w:sz w:val="20"/>
          <w:szCs w:val="20"/>
        </w:rPr>
        <w:t>须</w:t>
      </w:r>
      <w:r w:rsidRPr="00B371E6">
        <w:rPr>
          <w:rFonts w:asciiTheme="minorEastAsia" w:hAnsiTheme="minorEastAsia" w:cs="儷黑 Pro"/>
          <w:sz w:val="20"/>
          <w:szCs w:val="20"/>
        </w:rPr>
        <w:t>实</w:t>
      </w:r>
      <w:r w:rsidRPr="00B371E6">
        <w:rPr>
          <w:rFonts w:asciiTheme="minorEastAsia" w:hAnsiTheme="minorEastAsia" w:cs="新細明體"/>
          <w:sz w:val="20"/>
          <w:szCs w:val="20"/>
        </w:rPr>
        <w:t>现</w:t>
      </w:r>
      <w:r w:rsidRPr="00B371E6">
        <w:rPr>
          <w:rFonts w:asciiTheme="minorEastAsia" w:hAnsiTheme="minorEastAsia"/>
          <w:sz w:val="20"/>
          <w:szCs w:val="20"/>
        </w:rPr>
        <w:t>(@requied)”和“可</w:t>
      </w:r>
      <w:r w:rsidRPr="00B371E6">
        <w:rPr>
          <w:rFonts w:asciiTheme="minorEastAsia" w:hAnsiTheme="minorEastAsia" w:cs="儷黑 Pro"/>
          <w:sz w:val="20"/>
          <w:szCs w:val="20"/>
        </w:rPr>
        <w:t>选实</w:t>
      </w:r>
      <w:r w:rsidRPr="00B371E6">
        <w:rPr>
          <w:rFonts w:asciiTheme="minorEastAsia" w:hAnsiTheme="minorEastAsia" w:cs="新細明體"/>
          <w:sz w:val="20"/>
          <w:szCs w:val="20"/>
        </w:rPr>
        <w:t>现</w:t>
      </w:r>
      <w:r w:rsidRPr="00B371E6">
        <w:rPr>
          <w:rFonts w:asciiTheme="minorEastAsia" w:hAnsiTheme="minorEastAsia"/>
          <w:sz w:val="20"/>
          <w:szCs w:val="20"/>
        </w:rPr>
        <w:t>(@optional)”。</w:t>
      </w:r>
    </w:p>
    <w:p w14:paraId="04DF5338" w14:textId="77777777" w:rsidR="003C73C3" w:rsidRPr="00B371E6" w:rsidRDefault="003C73C3" w:rsidP="003C73C3">
      <w:pPr>
        <w:outlineLvl w:val="0"/>
        <w:rPr>
          <w:rFonts w:asciiTheme="minorEastAsia" w:hAnsiTheme="minorEastAsia"/>
          <w:sz w:val="20"/>
          <w:szCs w:val="20"/>
        </w:rPr>
      </w:pPr>
      <w:r w:rsidRPr="00B371E6">
        <w:rPr>
          <w:rFonts w:asciiTheme="minorEastAsia" w:hAnsiTheme="minorEastAsia" w:hint="eastAsia"/>
          <w:b/>
          <w:sz w:val="20"/>
          <w:szCs w:val="20"/>
        </w:rPr>
        <w:t>233、</w:t>
      </w:r>
      <w:r w:rsidRPr="00B371E6">
        <w:rPr>
          <w:rFonts w:asciiTheme="minorEastAsia" w:hAnsiTheme="minorEastAsia"/>
          <w:b/>
          <w:sz w:val="20"/>
          <w:szCs w:val="20"/>
        </w:rPr>
        <w:t>What are KVO and KVC? </w:t>
      </w:r>
    </w:p>
    <w:p w14:paraId="068841E5" w14:textId="77777777" w:rsidR="003C73C3" w:rsidRPr="00B371E6" w:rsidRDefault="003C73C3" w:rsidP="003C73C3">
      <w:pPr>
        <w:rPr>
          <w:rFonts w:asciiTheme="minorEastAsia" w:hAnsiTheme="minorEastAsia"/>
          <w:sz w:val="20"/>
          <w:szCs w:val="20"/>
        </w:rPr>
      </w:pPr>
      <w:r w:rsidRPr="00B371E6">
        <w:rPr>
          <w:rFonts w:asciiTheme="minorEastAsia" w:hAnsiTheme="minorEastAsia"/>
          <w:sz w:val="20"/>
          <w:szCs w:val="20"/>
        </w:rPr>
        <w:t>答案：kvc:</w:t>
      </w:r>
      <w:r w:rsidRPr="00B371E6">
        <w:rPr>
          <w:rFonts w:asciiTheme="minorEastAsia" w:hAnsiTheme="minorEastAsia" w:cs="新細明體"/>
          <w:sz w:val="20"/>
          <w:szCs w:val="20"/>
        </w:rPr>
        <w:t>键</w:t>
      </w:r>
      <w:r w:rsidRPr="00B371E6">
        <w:rPr>
          <w:rFonts w:asciiTheme="minorEastAsia" w:hAnsiTheme="minorEastAsia"/>
          <w:sz w:val="20"/>
          <w:szCs w:val="20"/>
        </w:rPr>
        <w:t xml:space="preserve"> - </w:t>
      </w:r>
      <w:r w:rsidRPr="00B371E6">
        <w:rPr>
          <w:rFonts w:asciiTheme="minorEastAsia" w:hAnsiTheme="minorEastAsia" w:cs="Apple LiGothic Medium"/>
          <w:sz w:val="20"/>
          <w:szCs w:val="20"/>
        </w:rPr>
        <w:t>值</w:t>
      </w:r>
      <w:r w:rsidRPr="00B371E6">
        <w:rPr>
          <w:rFonts w:asciiTheme="minorEastAsia" w:hAnsiTheme="minorEastAsia" w:cs="新細明體"/>
          <w:sz w:val="20"/>
          <w:szCs w:val="20"/>
        </w:rPr>
        <w:t>编码</w:t>
      </w:r>
      <w:r w:rsidRPr="00B371E6">
        <w:rPr>
          <w:rFonts w:asciiTheme="minorEastAsia" w:hAnsiTheme="minorEastAsia"/>
          <w:sz w:val="20"/>
          <w:szCs w:val="20"/>
        </w:rPr>
        <w:t>是一种</w:t>
      </w:r>
      <w:r w:rsidRPr="00B371E6">
        <w:rPr>
          <w:rFonts w:asciiTheme="minorEastAsia" w:hAnsiTheme="minorEastAsia" w:cs="儷黑 Pro"/>
          <w:sz w:val="20"/>
          <w:szCs w:val="20"/>
        </w:rPr>
        <w:t>间</w:t>
      </w:r>
      <w:r w:rsidRPr="00B371E6">
        <w:rPr>
          <w:rFonts w:asciiTheme="minorEastAsia" w:hAnsiTheme="minorEastAsia"/>
          <w:sz w:val="20"/>
          <w:szCs w:val="20"/>
        </w:rPr>
        <w:t>接</w:t>
      </w:r>
      <w:r w:rsidRPr="00B371E6">
        <w:rPr>
          <w:rFonts w:asciiTheme="minorEastAsia" w:hAnsiTheme="minorEastAsia" w:cs="新細明體"/>
          <w:sz w:val="20"/>
          <w:szCs w:val="20"/>
        </w:rPr>
        <w:t>访问</w:t>
      </w:r>
      <w:r w:rsidRPr="00B371E6">
        <w:rPr>
          <w:rFonts w:asciiTheme="minorEastAsia" w:hAnsiTheme="minorEastAsia" w:cs="儷黑 Pro"/>
          <w:sz w:val="20"/>
          <w:szCs w:val="20"/>
        </w:rPr>
        <w:t>对</w:t>
      </w:r>
      <w:r w:rsidRPr="00B371E6">
        <w:rPr>
          <w:rFonts w:asciiTheme="minorEastAsia" w:hAnsiTheme="minorEastAsia"/>
          <w:sz w:val="20"/>
          <w:szCs w:val="20"/>
        </w:rPr>
        <w:t>象的属性使用字符串来</w:t>
      </w:r>
      <w:r w:rsidRPr="00B371E6">
        <w:rPr>
          <w:rFonts w:asciiTheme="minorEastAsia" w:hAnsiTheme="minorEastAsia" w:cs="新細明體"/>
          <w:sz w:val="20"/>
          <w:szCs w:val="20"/>
        </w:rPr>
        <w:t>标识</w:t>
      </w:r>
      <w:r w:rsidRPr="00B371E6">
        <w:rPr>
          <w:rFonts w:asciiTheme="minorEastAsia" w:hAnsiTheme="minorEastAsia"/>
          <w:sz w:val="20"/>
          <w:szCs w:val="20"/>
        </w:rPr>
        <w:t>属性，而不是通</w:t>
      </w:r>
      <w:r w:rsidRPr="00B371E6">
        <w:rPr>
          <w:rFonts w:asciiTheme="minorEastAsia" w:hAnsiTheme="minorEastAsia" w:cs="儷黑 Pro"/>
          <w:sz w:val="20"/>
          <w:szCs w:val="20"/>
        </w:rPr>
        <w:t>过</w:t>
      </w:r>
      <w:r w:rsidRPr="00B371E6">
        <w:rPr>
          <w:rFonts w:asciiTheme="minorEastAsia" w:hAnsiTheme="minorEastAsia" w:cs="新細明體"/>
          <w:sz w:val="20"/>
          <w:szCs w:val="20"/>
        </w:rPr>
        <w:t>调</w:t>
      </w:r>
      <w:r w:rsidRPr="00B371E6">
        <w:rPr>
          <w:rFonts w:asciiTheme="minorEastAsia" w:hAnsiTheme="minorEastAsia"/>
          <w:sz w:val="20"/>
          <w:szCs w:val="20"/>
        </w:rPr>
        <w:t>用存取方法，直接或通</w:t>
      </w:r>
      <w:r w:rsidRPr="00B371E6">
        <w:rPr>
          <w:rFonts w:asciiTheme="minorEastAsia" w:hAnsiTheme="minorEastAsia" w:cs="儷黑 Pro"/>
          <w:sz w:val="20"/>
          <w:szCs w:val="20"/>
        </w:rPr>
        <w:t>过实</w:t>
      </w:r>
      <w:r w:rsidRPr="00B371E6">
        <w:rPr>
          <w:rFonts w:asciiTheme="minorEastAsia" w:hAnsiTheme="minorEastAsia"/>
          <w:sz w:val="20"/>
          <w:szCs w:val="20"/>
        </w:rPr>
        <w:t>例</w:t>
      </w:r>
      <w:r w:rsidRPr="00B371E6">
        <w:rPr>
          <w:rFonts w:asciiTheme="minorEastAsia" w:hAnsiTheme="minorEastAsia" w:cs="儷黑 Pro"/>
          <w:sz w:val="20"/>
          <w:szCs w:val="20"/>
        </w:rPr>
        <w:t>变</w:t>
      </w:r>
      <w:r w:rsidRPr="00B371E6">
        <w:rPr>
          <w:rFonts w:asciiTheme="minorEastAsia" w:hAnsiTheme="minorEastAsia"/>
          <w:sz w:val="20"/>
          <w:szCs w:val="20"/>
        </w:rPr>
        <w:t>量</w:t>
      </w:r>
      <w:r w:rsidRPr="00B371E6">
        <w:rPr>
          <w:rFonts w:asciiTheme="minorEastAsia" w:hAnsiTheme="minorEastAsia" w:cs="新細明體"/>
          <w:sz w:val="20"/>
          <w:szCs w:val="20"/>
        </w:rPr>
        <w:t>访问</w:t>
      </w:r>
      <w:r w:rsidRPr="00B371E6">
        <w:rPr>
          <w:rFonts w:asciiTheme="minorEastAsia" w:hAnsiTheme="minorEastAsia"/>
          <w:sz w:val="20"/>
          <w:szCs w:val="20"/>
        </w:rPr>
        <w:t>的机制。 很多情况下可以</w:t>
      </w:r>
      <w:r w:rsidRPr="00B371E6">
        <w:rPr>
          <w:rFonts w:asciiTheme="minorEastAsia" w:hAnsiTheme="minorEastAsia" w:cs="新細明體"/>
          <w:sz w:val="20"/>
          <w:szCs w:val="20"/>
        </w:rPr>
        <w:t>简</w:t>
      </w:r>
      <w:r w:rsidRPr="00B371E6">
        <w:rPr>
          <w:rFonts w:asciiTheme="minorEastAsia" w:hAnsiTheme="minorEastAsia"/>
          <w:sz w:val="20"/>
          <w:szCs w:val="20"/>
        </w:rPr>
        <w:t>化程序代</w:t>
      </w:r>
      <w:r w:rsidRPr="00B371E6">
        <w:rPr>
          <w:rFonts w:asciiTheme="minorEastAsia" w:hAnsiTheme="minorEastAsia" w:cs="新細明體"/>
          <w:sz w:val="20"/>
          <w:szCs w:val="20"/>
        </w:rPr>
        <w:t>码</w:t>
      </w:r>
      <w:r w:rsidRPr="00B371E6">
        <w:rPr>
          <w:rFonts w:asciiTheme="minorEastAsia" w:hAnsiTheme="minorEastAsia"/>
          <w:sz w:val="20"/>
          <w:szCs w:val="20"/>
        </w:rPr>
        <w:t>。apple文档其</w:t>
      </w:r>
      <w:r w:rsidRPr="00B371E6">
        <w:rPr>
          <w:rFonts w:asciiTheme="minorEastAsia" w:hAnsiTheme="minorEastAsia" w:cs="儷黑 Pro"/>
          <w:sz w:val="20"/>
          <w:szCs w:val="20"/>
        </w:rPr>
        <w:t>实</w:t>
      </w:r>
      <w:r w:rsidRPr="00B371E6">
        <w:rPr>
          <w:rFonts w:asciiTheme="minorEastAsia" w:hAnsiTheme="minorEastAsia" w:cs="新細明體"/>
          <w:sz w:val="20"/>
          <w:szCs w:val="20"/>
        </w:rPr>
        <w:t>给</w:t>
      </w:r>
      <w:r w:rsidRPr="00B371E6">
        <w:rPr>
          <w:rFonts w:asciiTheme="minorEastAsia" w:hAnsiTheme="minorEastAsia"/>
          <w:sz w:val="20"/>
          <w:szCs w:val="20"/>
        </w:rPr>
        <w:t>了一个很好的例子。 kvo:</w:t>
      </w:r>
      <w:r w:rsidRPr="00B371E6">
        <w:rPr>
          <w:rFonts w:asciiTheme="minorEastAsia" w:hAnsiTheme="minorEastAsia" w:cs="新細明體"/>
          <w:sz w:val="20"/>
          <w:szCs w:val="20"/>
        </w:rPr>
        <w:t>键</w:t>
      </w:r>
      <w:r w:rsidRPr="00B371E6">
        <w:rPr>
          <w:rFonts w:asciiTheme="minorEastAsia" w:hAnsiTheme="minorEastAsia" w:cs="Apple LiGothic Medium"/>
          <w:sz w:val="20"/>
          <w:szCs w:val="20"/>
        </w:rPr>
        <w:t>值</w:t>
      </w:r>
      <w:r w:rsidRPr="00B371E6">
        <w:rPr>
          <w:rFonts w:asciiTheme="minorEastAsia" w:hAnsiTheme="minorEastAsia" w:cs="新細明體"/>
          <w:sz w:val="20"/>
          <w:szCs w:val="20"/>
        </w:rPr>
        <w:t>观</w:t>
      </w:r>
      <w:r w:rsidRPr="00B371E6">
        <w:rPr>
          <w:rFonts w:asciiTheme="minorEastAsia" w:hAnsiTheme="minorEastAsia"/>
          <w:sz w:val="20"/>
          <w:szCs w:val="20"/>
        </w:rPr>
        <w:t>察机制，他提供了</w:t>
      </w:r>
      <w:r w:rsidRPr="00B371E6">
        <w:rPr>
          <w:rFonts w:asciiTheme="minorEastAsia" w:hAnsiTheme="minorEastAsia" w:cs="新細明體"/>
          <w:sz w:val="20"/>
          <w:szCs w:val="20"/>
        </w:rPr>
        <w:t>观</w:t>
      </w:r>
      <w:r w:rsidRPr="00B371E6">
        <w:rPr>
          <w:rFonts w:asciiTheme="minorEastAsia" w:hAnsiTheme="minorEastAsia"/>
          <w:sz w:val="20"/>
          <w:szCs w:val="20"/>
        </w:rPr>
        <w:t>察某一属性</w:t>
      </w:r>
      <w:r w:rsidRPr="00B371E6">
        <w:rPr>
          <w:rFonts w:asciiTheme="minorEastAsia" w:hAnsiTheme="minorEastAsia" w:cs="儷黑 Pro"/>
          <w:sz w:val="20"/>
          <w:szCs w:val="20"/>
        </w:rPr>
        <w:t>变</w:t>
      </w:r>
      <w:r w:rsidRPr="00B371E6">
        <w:rPr>
          <w:rFonts w:asciiTheme="minorEastAsia" w:hAnsiTheme="minorEastAsia"/>
          <w:sz w:val="20"/>
          <w:szCs w:val="20"/>
        </w:rPr>
        <w:t>化的方法，极大的</w:t>
      </w:r>
      <w:r w:rsidRPr="00B371E6">
        <w:rPr>
          <w:rFonts w:asciiTheme="minorEastAsia" w:hAnsiTheme="minorEastAsia" w:cs="新細明體"/>
          <w:sz w:val="20"/>
          <w:szCs w:val="20"/>
        </w:rPr>
        <w:t>简</w:t>
      </w:r>
      <w:r w:rsidRPr="00B371E6">
        <w:rPr>
          <w:rFonts w:asciiTheme="minorEastAsia" w:hAnsiTheme="minorEastAsia"/>
          <w:sz w:val="20"/>
          <w:szCs w:val="20"/>
        </w:rPr>
        <w:t>化了代</w:t>
      </w:r>
      <w:r w:rsidRPr="00B371E6">
        <w:rPr>
          <w:rFonts w:asciiTheme="minorEastAsia" w:hAnsiTheme="minorEastAsia" w:cs="新細明體"/>
          <w:sz w:val="20"/>
          <w:szCs w:val="20"/>
        </w:rPr>
        <w:t>码</w:t>
      </w:r>
      <w:r w:rsidRPr="00B371E6">
        <w:rPr>
          <w:rFonts w:asciiTheme="minorEastAsia" w:hAnsiTheme="minorEastAsia"/>
          <w:sz w:val="20"/>
          <w:szCs w:val="20"/>
        </w:rPr>
        <w:t>。 具体用看到</w:t>
      </w:r>
      <w:r w:rsidRPr="00B371E6">
        <w:rPr>
          <w:rFonts w:asciiTheme="minorEastAsia" w:hAnsiTheme="minorEastAsia" w:cs="Apple LiGothic Medium"/>
          <w:sz w:val="20"/>
          <w:szCs w:val="20"/>
        </w:rPr>
        <w:t>嗯</w:t>
      </w:r>
      <w:r w:rsidRPr="00B371E6">
        <w:rPr>
          <w:rFonts w:asciiTheme="minorEastAsia" w:hAnsiTheme="minorEastAsia"/>
          <w:sz w:val="20"/>
          <w:szCs w:val="20"/>
        </w:rPr>
        <w:t>哼用到</w:t>
      </w:r>
      <w:r w:rsidRPr="00B371E6">
        <w:rPr>
          <w:rFonts w:asciiTheme="minorEastAsia" w:hAnsiTheme="minorEastAsia" w:cs="儷黑 Pro"/>
          <w:sz w:val="20"/>
          <w:szCs w:val="20"/>
        </w:rPr>
        <w:t>过</w:t>
      </w:r>
      <w:r w:rsidRPr="00B371E6">
        <w:rPr>
          <w:rFonts w:asciiTheme="minorEastAsia" w:hAnsiTheme="minorEastAsia"/>
          <w:sz w:val="20"/>
          <w:szCs w:val="20"/>
        </w:rPr>
        <w:t>的一个地方是</w:t>
      </w:r>
      <w:r w:rsidRPr="00B371E6">
        <w:rPr>
          <w:rFonts w:asciiTheme="minorEastAsia" w:hAnsiTheme="minorEastAsia" w:cs="儷黑 Pro"/>
          <w:sz w:val="20"/>
          <w:szCs w:val="20"/>
        </w:rPr>
        <w:t>对</w:t>
      </w:r>
      <w:r w:rsidRPr="00B371E6">
        <w:rPr>
          <w:rFonts w:asciiTheme="minorEastAsia" w:hAnsiTheme="minorEastAsia"/>
          <w:sz w:val="20"/>
          <w:szCs w:val="20"/>
        </w:rPr>
        <w:t>于按</w:t>
      </w:r>
      <w:r w:rsidRPr="00B371E6">
        <w:rPr>
          <w:rFonts w:asciiTheme="minorEastAsia" w:hAnsiTheme="minorEastAsia" w:cs="新細明體"/>
          <w:sz w:val="20"/>
          <w:szCs w:val="20"/>
        </w:rPr>
        <w:t>钮</w:t>
      </w:r>
      <w:r w:rsidRPr="00B371E6">
        <w:rPr>
          <w:rFonts w:asciiTheme="minorEastAsia" w:hAnsiTheme="minorEastAsia"/>
          <w:sz w:val="20"/>
          <w:szCs w:val="20"/>
        </w:rPr>
        <w:t>点</w:t>
      </w:r>
      <w:r w:rsidRPr="00B371E6">
        <w:rPr>
          <w:rFonts w:asciiTheme="minorEastAsia" w:hAnsiTheme="minorEastAsia" w:cs="新細明體"/>
          <w:sz w:val="20"/>
          <w:szCs w:val="20"/>
        </w:rPr>
        <w:t>击</w:t>
      </w:r>
      <w:r w:rsidRPr="00B371E6">
        <w:rPr>
          <w:rFonts w:asciiTheme="minorEastAsia" w:hAnsiTheme="minorEastAsia" w:cs="儷黑 Pro"/>
          <w:sz w:val="20"/>
          <w:szCs w:val="20"/>
        </w:rPr>
        <w:t>变</w:t>
      </w:r>
      <w:r w:rsidRPr="00B371E6">
        <w:rPr>
          <w:rFonts w:asciiTheme="minorEastAsia" w:hAnsiTheme="minorEastAsia"/>
          <w:sz w:val="20"/>
          <w:szCs w:val="20"/>
        </w:rPr>
        <w:t>化状</w:t>
      </w:r>
      <w:r w:rsidRPr="00B371E6">
        <w:rPr>
          <w:rFonts w:asciiTheme="minorEastAsia" w:hAnsiTheme="minorEastAsia" w:cs="新細明體"/>
          <w:sz w:val="20"/>
          <w:szCs w:val="20"/>
        </w:rPr>
        <w:t>态</w:t>
      </w:r>
      <w:r w:rsidRPr="00B371E6">
        <w:rPr>
          <w:rFonts w:asciiTheme="minorEastAsia" w:hAnsiTheme="minorEastAsia"/>
          <w:sz w:val="20"/>
          <w:szCs w:val="20"/>
        </w:rPr>
        <w:t>的的</w:t>
      </w:r>
      <w:r w:rsidRPr="00B371E6">
        <w:rPr>
          <w:rFonts w:asciiTheme="minorEastAsia" w:hAnsiTheme="minorEastAsia" w:cs="新細明體"/>
          <w:sz w:val="20"/>
          <w:szCs w:val="20"/>
        </w:rPr>
        <w:t>监</w:t>
      </w:r>
      <w:r w:rsidRPr="00B371E6">
        <w:rPr>
          <w:rFonts w:asciiTheme="minorEastAsia" w:hAnsiTheme="minorEastAsia"/>
          <w:sz w:val="20"/>
          <w:szCs w:val="20"/>
        </w:rPr>
        <w:t>控。 比如我自定</w:t>
      </w:r>
      <w:r w:rsidRPr="00B371E6">
        <w:rPr>
          <w:rFonts w:asciiTheme="minorEastAsia" w:hAnsiTheme="minorEastAsia" w:cs="儷黑 Pro"/>
          <w:sz w:val="20"/>
          <w:szCs w:val="20"/>
        </w:rPr>
        <w:t>义</w:t>
      </w:r>
      <w:r w:rsidRPr="00B371E6">
        <w:rPr>
          <w:rFonts w:asciiTheme="minorEastAsia" w:hAnsiTheme="minorEastAsia"/>
          <w:sz w:val="20"/>
          <w:szCs w:val="20"/>
        </w:rPr>
        <w:t>的一个button [cpp]  [self addObserver:self forKeyPath:@"highlighted" options:0 context:nil];      #pragma mark KVO    - (void)observeValueForKeyPath:(NSString *)keyPath ofObject:(id)object change:(NSDictionary *)change context:(void *)context  {      if ([keyPath isEqualToString:@"highlighted"] ) {          [self setNeedsDisplay];      }  } </w:t>
      </w:r>
    </w:p>
    <w:p w14:paraId="3454AAA9" w14:textId="77777777" w:rsidR="003C73C3" w:rsidRPr="00B371E6" w:rsidRDefault="003C73C3" w:rsidP="003C73C3">
      <w:pPr>
        <w:rPr>
          <w:rFonts w:asciiTheme="minorEastAsia" w:hAnsiTheme="minorEastAsia"/>
          <w:sz w:val="20"/>
          <w:szCs w:val="20"/>
        </w:rPr>
      </w:pPr>
      <w:r w:rsidRPr="00B371E6">
        <w:rPr>
          <w:rFonts w:asciiTheme="minorEastAsia" w:hAnsiTheme="minorEastAsia" w:cs="儷黑 Pro"/>
          <w:sz w:val="20"/>
          <w:szCs w:val="20"/>
        </w:rPr>
        <w:t>对</w:t>
      </w:r>
      <w:r w:rsidRPr="00B371E6">
        <w:rPr>
          <w:rFonts w:asciiTheme="minorEastAsia" w:hAnsiTheme="minorEastAsia"/>
          <w:sz w:val="20"/>
          <w:szCs w:val="20"/>
        </w:rPr>
        <w:t>于系</w:t>
      </w:r>
      <w:r w:rsidRPr="00B371E6">
        <w:rPr>
          <w:rFonts w:asciiTheme="minorEastAsia" w:hAnsiTheme="minorEastAsia" w:cs="儷黑 Pro"/>
          <w:sz w:val="20"/>
          <w:szCs w:val="20"/>
        </w:rPr>
        <w:t>统</w:t>
      </w:r>
      <w:r w:rsidRPr="00B371E6">
        <w:rPr>
          <w:rFonts w:asciiTheme="minorEastAsia" w:hAnsiTheme="minorEastAsia"/>
          <w:sz w:val="20"/>
          <w:szCs w:val="20"/>
        </w:rPr>
        <w:t>是根据keypath去取的到相</w:t>
      </w:r>
      <w:r w:rsidRPr="00B371E6">
        <w:rPr>
          <w:rFonts w:asciiTheme="minorEastAsia" w:hAnsiTheme="minorEastAsia" w:cs="新細明體"/>
          <w:sz w:val="20"/>
          <w:szCs w:val="20"/>
        </w:rPr>
        <w:t>应</w:t>
      </w:r>
      <w:r w:rsidRPr="00B371E6">
        <w:rPr>
          <w:rFonts w:asciiTheme="minorEastAsia" w:hAnsiTheme="minorEastAsia"/>
          <w:sz w:val="20"/>
          <w:szCs w:val="20"/>
        </w:rPr>
        <w:t>的</w:t>
      </w:r>
      <w:r w:rsidRPr="00B371E6">
        <w:rPr>
          <w:rFonts w:asciiTheme="minorEastAsia" w:hAnsiTheme="minorEastAsia" w:cs="Apple LiGothic Medium"/>
          <w:sz w:val="20"/>
          <w:szCs w:val="20"/>
        </w:rPr>
        <w:t>值</w:t>
      </w:r>
      <w:r w:rsidRPr="00B371E6">
        <w:rPr>
          <w:rFonts w:asciiTheme="minorEastAsia" w:hAnsiTheme="minorEastAsia" w:cs="儷黑 Pro"/>
          <w:sz w:val="20"/>
          <w:szCs w:val="20"/>
        </w:rPr>
        <w:t>发</w:t>
      </w:r>
      <w:r w:rsidRPr="00B371E6">
        <w:rPr>
          <w:rFonts w:asciiTheme="minorEastAsia" w:hAnsiTheme="minorEastAsia"/>
          <w:sz w:val="20"/>
          <w:szCs w:val="20"/>
        </w:rPr>
        <w:t>生改</w:t>
      </w:r>
      <w:r w:rsidRPr="00B371E6">
        <w:rPr>
          <w:rFonts w:asciiTheme="minorEastAsia" w:hAnsiTheme="minorEastAsia" w:cs="儷黑 Pro"/>
          <w:sz w:val="20"/>
          <w:szCs w:val="20"/>
        </w:rPr>
        <w:t>变</w:t>
      </w:r>
      <w:r w:rsidRPr="00B371E6">
        <w:rPr>
          <w:rFonts w:asciiTheme="minorEastAsia" w:hAnsiTheme="minorEastAsia"/>
          <w:sz w:val="20"/>
          <w:szCs w:val="20"/>
        </w:rPr>
        <w:t>，理</w:t>
      </w:r>
      <w:r w:rsidRPr="00B371E6">
        <w:rPr>
          <w:rFonts w:asciiTheme="minorEastAsia" w:hAnsiTheme="minorEastAsia" w:cs="新細明體"/>
          <w:sz w:val="20"/>
          <w:szCs w:val="20"/>
        </w:rPr>
        <w:t>论</w:t>
      </w:r>
      <w:r w:rsidRPr="00B371E6">
        <w:rPr>
          <w:rFonts w:asciiTheme="minorEastAsia" w:hAnsiTheme="minorEastAsia"/>
          <w:sz w:val="20"/>
          <w:szCs w:val="20"/>
        </w:rPr>
        <w:t>上来</w:t>
      </w:r>
      <w:r w:rsidRPr="00B371E6">
        <w:rPr>
          <w:rFonts w:asciiTheme="minorEastAsia" w:hAnsiTheme="minorEastAsia" w:cs="新細明體"/>
          <w:sz w:val="20"/>
          <w:szCs w:val="20"/>
        </w:rPr>
        <w:t>说</w:t>
      </w:r>
      <w:r w:rsidRPr="00B371E6">
        <w:rPr>
          <w:rFonts w:asciiTheme="minorEastAsia" w:hAnsiTheme="minorEastAsia"/>
          <w:sz w:val="20"/>
          <w:szCs w:val="20"/>
        </w:rPr>
        <w:t>是和kvc机制的道理是一</w:t>
      </w:r>
      <w:r w:rsidRPr="00B371E6">
        <w:rPr>
          <w:rFonts w:asciiTheme="minorEastAsia" w:hAnsiTheme="minorEastAsia" w:cs="儷黑 Pro"/>
          <w:sz w:val="20"/>
          <w:szCs w:val="20"/>
        </w:rPr>
        <w:t>样</w:t>
      </w:r>
      <w:r w:rsidRPr="00B371E6">
        <w:rPr>
          <w:rFonts w:asciiTheme="minorEastAsia" w:hAnsiTheme="minorEastAsia"/>
          <w:sz w:val="20"/>
          <w:szCs w:val="20"/>
        </w:rPr>
        <w:t>的。 </w:t>
      </w:r>
      <w:r w:rsidRPr="00B371E6">
        <w:rPr>
          <w:rFonts w:asciiTheme="minorEastAsia" w:hAnsiTheme="minorEastAsia" w:cs="儷黑 Pro"/>
          <w:sz w:val="20"/>
          <w:szCs w:val="20"/>
        </w:rPr>
        <w:t>对</w:t>
      </w:r>
      <w:r w:rsidRPr="00B371E6">
        <w:rPr>
          <w:rFonts w:asciiTheme="minorEastAsia" w:hAnsiTheme="minorEastAsia"/>
          <w:sz w:val="20"/>
          <w:szCs w:val="20"/>
        </w:rPr>
        <w:t>于kvc机制如何通</w:t>
      </w:r>
      <w:r w:rsidRPr="00B371E6">
        <w:rPr>
          <w:rFonts w:asciiTheme="minorEastAsia" w:hAnsiTheme="minorEastAsia" w:cs="儷黑 Pro"/>
          <w:sz w:val="20"/>
          <w:szCs w:val="20"/>
        </w:rPr>
        <w:t>过</w:t>
      </w:r>
      <w:r w:rsidRPr="00B371E6">
        <w:rPr>
          <w:rFonts w:asciiTheme="minorEastAsia" w:hAnsiTheme="minorEastAsia"/>
          <w:sz w:val="20"/>
          <w:szCs w:val="20"/>
        </w:rPr>
        <w:t>key</w:t>
      </w:r>
      <w:r w:rsidRPr="00B371E6">
        <w:rPr>
          <w:rFonts w:asciiTheme="minorEastAsia" w:hAnsiTheme="minorEastAsia" w:cs="新細明體"/>
          <w:sz w:val="20"/>
          <w:szCs w:val="20"/>
        </w:rPr>
        <w:t>寻</w:t>
      </w:r>
      <w:r w:rsidRPr="00B371E6">
        <w:rPr>
          <w:rFonts w:asciiTheme="minorEastAsia" w:hAnsiTheme="minorEastAsia"/>
          <w:sz w:val="20"/>
          <w:szCs w:val="20"/>
        </w:rPr>
        <w:t>找到value： “当通</w:t>
      </w:r>
      <w:r w:rsidRPr="00B371E6">
        <w:rPr>
          <w:rFonts w:asciiTheme="minorEastAsia" w:hAnsiTheme="minorEastAsia" w:cs="儷黑 Pro"/>
          <w:sz w:val="20"/>
          <w:szCs w:val="20"/>
        </w:rPr>
        <w:t>过</w:t>
      </w:r>
      <w:r w:rsidRPr="00B371E6">
        <w:rPr>
          <w:rFonts w:asciiTheme="minorEastAsia" w:hAnsiTheme="minorEastAsia"/>
          <w:sz w:val="20"/>
          <w:szCs w:val="20"/>
        </w:rPr>
        <w:t>KVC</w:t>
      </w:r>
      <w:r w:rsidRPr="00B371E6">
        <w:rPr>
          <w:rFonts w:asciiTheme="minorEastAsia" w:hAnsiTheme="minorEastAsia" w:cs="新細明體"/>
          <w:sz w:val="20"/>
          <w:szCs w:val="20"/>
        </w:rPr>
        <w:t>调</w:t>
      </w:r>
      <w:r w:rsidRPr="00B371E6">
        <w:rPr>
          <w:rFonts w:asciiTheme="minorEastAsia" w:hAnsiTheme="minorEastAsia"/>
          <w:sz w:val="20"/>
          <w:szCs w:val="20"/>
        </w:rPr>
        <w:t>用</w:t>
      </w:r>
      <w:r w:rsidRPr="00B371E6">
        <w:rPr>
          <w:rFonts w:asciiTheme="minorEastAsia" w:hAnsiTheme="minorEastAsia" w:cs="儷黑 Pro"/>
          <w:sz w:val="20"/>
          <w:szCs w:val="20"/>
        </w:rPr>
        <w:t>对</w:t>
      </w:r>
      <w:r w:rsidRPr="00B371E6">
        <w:rPr>
          <w:rFonts w:asciiTheme="minorEastAsia" w:hAnsiTheme="minorEastAsia"/>
          <w:sz w:val="20"/>
          <w:szCs w:val="20"/>
        </w:rPr>
        <w:t>象</w:t>
      </w:r>
      <w:r w:rsidRPr="00B371E6">
        <w:rPr>
          <w:rFonts w:asciiTheme="minorEastAsia" w:hAnsiTheme="minorEastAsia" w:cs="儷黑 Pro"/>
          <w:sz w:val="20"/>
          <w:szCs w:val="20"/>
        </w:rPr>
        <w:t>时</w:t>
      </w:r>
      <w:r w:rsidRPr="00B371E6">
        <w:rPr>
          <w:rFonts w:asciiTheme="minorEastAsia" w:hAnsiTheme="minorEastAsia"/>
          <w:sz w:val="20"/>
          <w:szCs w:val="20"/>
        </w:rPr>
        <w:t>，比如：[self valueForKey:@”someKey”]</w:t>
      </w:r>
      <w:r w:rsidRPr="00B371E6">
        <w:rPr>
          <w:rFonts w:asciiTheme="minorEastAsia" w:hAnsiTheme="minorEastAsia" w:cs="儷黑 Pro"/>
          <w:sz w:val="20"/>
          <w:szCs w:val="20"/>
        </w:rPr>
        <w:t>时</w:t>
      </w:r>
      <w:r w:rsidRPr="00B371E6">
        <w:rPr>
          <w:rFonts w:asciiTheme="minorEastAsia" w:hAnsiTheme="minorEastAsia"/>
          <w:sz w:val="20"/>
          <w:szCs w:val="20"/>
        </w:rPr>
        <w:t>，程序会自</w:t>
      </w:r>
      <w:r w:rsidRPr="00B371E6">
        <w:rPr>
          <w:rFonts w:asciiTheme="minorEastAsia" w:hAnsiTheme="minorEastAsia" w:cs="儷黑 Pro"/>
          <w:sz w:val="20"/>
          <w:szCs w:val="20"/>
        </w:rPr>
        <w:t>动</w:t>
      </w:r>
      <w:r w:rsidRPr="00B371E6">
        <w:rPr>
          <w:rFonts w:asciiTheme="minorEastAsia" w:hAnsiTheme="minorEastAsia" w:cs="新細明體"/>
          <w:sz w:val="20"/>
          <w:szCs w:val="20"/>
        </w:rPr>
        <w:t>试图</w:t>
      </w:r>
      <w:r w:rsidRPr="00B371E6">
        <w:rPr>
          <w:rFonts w:asciiTheme="minorEastAsia" w:hAnsiTheme="minorEastAsia"/>
          <w:sz w:val="20"/>
          <w:szCs w:val="20"/>
        </w:rPr>
        <w:t>通</w:t>
      </w:r>
      <w:r w:rsidRPr="00B371E6">
        <w:rPr>
          <w:rFonts w:asciiTheme="minorEastAsia" w:hAnsiTheme="minorEastAsia" w:cs="儷黑 Pro"/>
          <w:sz w:val="20"/>
          <w:szCs w:val="20"/>
        </w:rPr>
        <w:t>过</w:t>
      </w:r>
      <w:r w:rsidRPr="00B371E6">
        <w:rPr>
          <w:rFonts w:asciiTheme="minorEastAsia" w:hAnsiTheme="minorEastAsia"/>
          <w:sz w:val="20"/>
          <w:szCs w:val="20"/>
        </w:rPr>
        <w:t>几种不同的方式解析</w:t>
      </w:r>
      <w:r w:rsidRPr="00B371E6">
        <w:rPr>
          <w:rFonts w:asciiTheme="minorEastAsia" w:hAnsiTheme="minorEastAsia" w:cs="儷黑 Pro"/>
          <w:sz w:val="20"/>
          <w:szCs w:val="20"/>
        </w:rPr>
        <w:t>这</w:t>
      </w:r>
      <w:r w:rsidRPr="00B371E6">
        <w:rPr>
          <w:rFonts w:asciiTheme="minorEastAsia" w:hAnsiTheme="minorEastAsia"/>
          <w:sz w:val="20"/>
          <w:szCs w:val="20"/>
        </w:rPr>
        <w:t>个</w:t>
      </w:r>
      <w:r w:rsidRPr="00B371E6">
        <w:rPr>
          <w:rFonts w:asciiTheme="minorEastAsia" w:hAnsiTheme="minorEastAsia" w:cs="新細明體"/>
          <w:sz w:val="20"/>
          <w:szCs w:val="20"/>
        </w:rPr>
        <w:t>调</w:t>
      </w:r>
      <w:r w:rsidRPr="00B371E6">
        <w:rPr>
          <w:rFonts w:asciiTheme="minorEastAsia" w:hAnsiTheme="minorEastAsia"/>
          <w:sz w:val="20"/>
          <w:szCs w:val="20"/>
        </w:rPr>
        <w:t>用。首先</w:t>
      </w:r>
      <w:r w:rsidRPr="00B371E6">
        <w:rPr>
          <w:rFonts w:asciiTheme="minorEastAsia" w:hAnsiTheme="minorEastAsia" w:cs="Apple LiGothic Medium"/>
          <w:sz w:val="20"/>
          <w:szCs w:val="20"/>
        </w:rPr>
        <w:t>查</w:t>
      </w:r>
      <w:r w:rsidRPr="00B371E6">
        <w:rPr>
          <w:rFonts w:asciiTheme="minorEastAsia" w:hAnsiTheme="minorEastAsia"/>
          <w:sz w:val="20"/>
          <w:szCs w:val="20"/>
        </w:rPr>
        <w:t>找</w:t>
      </w:r>
      <w:r w:rsidRPr="00B371E6">
        <w:rPr>
          <w:rFonts w:asciiTheme="minorEastAsia" w:hAnsiTheme="minorEastAsia" w:cs="儷黑 Pro"/>
          <w:sz w:val="20"/>
          <w:szCs w:val="20"/>
        </w:rPr>
        <w:t>对</w:t>
      </w:r>
      <w:r w:rsidRPr="00B371E6">
        <w:rPr>
          <w:rFonts w:asciiTheme="minorEastAsia" w:hAnsiTheme="minorEastAsia"/>
          <w:sz w:val="20"/>
          <w:szCs w:val="20"/>
        </w:rPr>
        <w:t>象是否</w:t>
      </w:r>
      <w:r w:rsidRPr="00B371E6">
        <w:rPr>
          <w:rFonts w:asciiTheme="minorEastAsia" w:hAnsiTheme="minorEastAsia" w:cs="新細明體"/>
          <w:sz w:val="20"/>
          <w:szCs w:val="20"/>
        </w:rPr>
        <w:t>带</w:t>
      </w:r>
      <w:r w:rsidRPr="00B371E6">
        <w:rPr>
          <w:rFonts w:asciiTheme="minorEastAsia" w:hAnsiTheme="minorEastAsia"/>
          <w:sz w:val="20"/>
          <w:szCs w:val="20"/>
        </w:rPr>
        <w:t xml:space="preserve">有 someKey </w:t>
      </w:r>
      <w:r w:rsidRPr="00B371E6">
        <w:rPr>
          <w:rFonts w:asciiTheme="minorEastAsia" w:hAnsiTheme="minorEastAsia" w:cs="儷黑 Pro"/>
          <w:sz w:val="20"/>
          <w:szCs w:val="20"/>
        </w:rPr>
        <w:t>这</w:t>
      </w:r>
      <w:r w:rsidRPr="00B371E6">
        <w:rPr>
          <w:rFonts w:asciiTheme="minorEastAsia" w:hAnsiTheme="minorEastAsia"/>
          <w:sz w:val="20"/>
          <w:szCs w:val="20"/>
        </w:rPr>
        <w:t>个方法，如果没找到，会</w:t>
      </w:r>
      <w:r w:rsidRPr="00B371E6">
        <w:rPr>
          <w:rFonts w:asciiTheme="minorEastAsia" w:hAnsiTheme="minorEastAsia" w:cs="新細明體"/>
          <w:sz w:val="20"/>
          <w:szCs w:val="20"/>
        </w:rPr>
        <w:t>继续</w:t>
      </w:r>
      <w:r w:rsidRPr="00B371E6">
        <w:rPr>
          <w:rFonts w:asciiTheme="minorEastAsia" w:hAnsiTheme="minorEastAsia" w:cs="Apple LiGothic Medium"/>
          <w:sz w:val="20"/>
          <w:szCs w:val="20"/>
        </w:rPr>
        <w:t>查</w:t>
      </w:r>
      <w:r w:rsidRPr="00B371E6">
        <w:rPr>
          <w:rFonts w:asciiTheme="minorEastAsia" w:hAnsiTheme="minorEastAsia"/>
          <w:sz w:val="20"/>
          <w:szCs w:val="20"/>
        </w:rPr>
        <w:t>找</w:t>
      </w:r>
      <w:r w:rsidRPr="00B371E6">
        <w:rPr>
          <w:rFonts w:asciiTheme="minorEastAsia" w:hAnsiTheme="minorEastAsia" w:cs="儷黑 Pro"/>
          <w:sz w:val="20"/>
          <w:szCs w:val="20"/>
        </w:rPr>
        <w:t>对</w:t>
      </w:r>
      <w:r w:rsidRPr="00B371E6">
        <w:rPr>
          <w:rFonts w:asciiTheme="minorEastAsia" w:hAnsiTheme="minorEastAsia"/>
          <w:sz w:val="20"/>
          <w:szCs w:val="20"/>
        </w:rPr>
        <w:t>象是否</w:t>
      </w:r>
      <w:r w:rsidRPr="00B371E6">
        <w:rPr>
          <w:rFonts w:asciiTheme="minorEastAsia" w:hAnsiTheme="minorEastAsia" w:cs="新細明體"/>
          <w:sz w:val="20"/>
          <w:szCs w:val="20"/>
        </w:rPr>
        <w:t>带</w:t>
      </w:r>
      <w:r w:rsidRPr="00B371E6">
        <w:rPr>
          <w:rFonts w:asciiTheme="minorEastAsia" w:hAnsiTheme="minorEastAsia"/>
          <w:sz w:val="20"/>
          <w:szCs w:val="20"/>
        </w:rPr>
        <w:t>有someKey</w:t>
      </w:r>
      <w:r w:rsidRPr="00B371E6">
        <w:rPr>
          <w:rFonts w:asciiTheme="minorEastAsia" w:hAnsiTheme="minorEastAsia" w:cs="儷黑 Pro"/>
          <w:sz w:val="20"/>
          <w:szCs w:val="20"/>
        </w:rPr>
        <w:t>这</w:t>
      </w:r>
      <w:r w:rsidRPr="00B371E6">
        <w:rPr>
          <w:rFonts w:asciiTheme="minorEastAsia" w:hAnsiTheme="minorEastAsia"/>
          <w:sz w:val="20"/>
          <w:szCs w:val="20"/>
        </w:rPr>
        <w:t>个</w:t>
      </w:r>
      <w:r w:rsidRPr="00B371E6">
        <w:rPr>
          <w:rFonts w:asciiTheme="minorEastAsia" w:hAnsiTheme="minorEastAsia" w:cs="儷黑 Pro"/>
          <w:sz w:val="20"/>
          <w:szCs w:val="20"/>
        </w:rPr>
        <w:t>实</w:t>
      </w:r>
      <w:r w:rsidRPr="00B371E6">
        <w:rPr>
          <w:rFonts w:asciiTheme="minorEastAsia" w:hAnsiTheme="minorEastAsia"/>
          <w:sz w:val="20"/>
          <w:szCs w:val="20"/>
        </w:rPr>
        <w:t>例</w:t>
      </w:r>
      <w:r w:rsidRPr="00B371E6">
        <w:rPr>
          <w:rFonts w:asciiTheme="minorEastAsia" w:hAnsiTheme="minorEastAsia" w:cs="儷黑 Pro"/>
          <w:sz w:val="20"/>
          <w:szCs w:val="20"/>
        </w:rPr>
        <w:t>变</w:t>
      </w:r>
      <w:r w:rsidRPr="00B371E6">
        <w:rPr>
          <w:rFonts w:asciiTheme="minorEastAsia" w:hAnsiTheme="minorEastAsia"/>
          <w:sz w:val="20"/>
          <w:szCs w:val="20"/>
        </w:rPr>
        <w:t>量（iVar），如果</w:t>
      </w:r>
      <w:r w:rsidRPr="00B371E6">
        <w:rPr>
          <w:rFonts w:asciiTheme="minorEastAsia" w:hAnsiTheme="minorEastAsia" w:cs="儷黑 Pro"/>
          <w:sz w:val="20"/>
          <w:szCs w:val="20"/>
        </w:rPr>
        <w:t>还</w:t>
      </w:r>
      <w:r w:rsidRPr="00B371E6">
        <w:rPr>
          <w:rFonts w:asciiTheme="minorEastAsia" w:hAnsiTheme="minorEastAsia"/>
          <w:sz w:val="20"/>
          <w:szCs w:val="20"/>
        </w:rPr>
        <w:t>没有找到，程序会</w:t>
      </w:r>
      <w:r w:rsidRPr="00B371E6">
        <w:rPr>
          <w:rFonts w:asciiTheme="minorEastAsia" w:hAnsiTheme="minorEastAsia" w:cs="新細明體"/>
          <w:sz w:val="20"/>
          <w:szCs w:val="20"/>
        </w:rPr>
        <w:t>继续试图调</w:t>
      </w:r>
      <w:r w:rsidRPr="00B371E6">
        <w:rPr>
          <w:rFonts w:asciiTheme="minorEastAsia" w:hAnsiTheme="minorEastAsia"/>
          <w:sz w:val="20"/>
          <w:szCs w:val="20"/>
        </w:rPr>
        <w:t>用 -(id) valueForUndefinedKey:</w:t>
      </w:r>
      <w:r w:rsidRPr="00B371E6">
        <w:rPr>
          <w:rFonts w:asciiTheme="minorEastAsia" w:hAnsiTheme="minorEastAsia" w:cs="儷黑 Pro"/>
          <w:sz w:val="20"/>
          <w:szCs w:val="20"/>
        </w:rPr>
        <w:t>这</w:t>
      </w:r>
      <w:r w:rsidRPr="00B371E6">
        <w:rPr>
          <w:rFonts w:asciiTheme="minorEastAsia" w:hAnsiTheme="minorEastAsia"/>
          <w:sz w:val="20"/>
          <w:szCs w:val="20"/>
        </w:rPr>
        <w:t>个方法。如果</w:t>
      </w:r>
      <w:r w:rsidRPr="00B371E6">
        <w:rPr>
          <w:rFonts w:asciiTheme="minorEastAsia" w:hAnsiTheme="minorEastAsia" w:cs="儷黑 Pro"/>
          <w:sz w:val="20"/>
          <w:szCs w:val="20"/>
        </w:rPr>
        <w:t>这</w:t>
      </w:r>
      <w:r w:rsidRPr="00B371E6">
        <w:rPr>
          <w:rFonts w:asciiTheme="minorEastAsia" w:hAnsiTheme="minorEastAsia"/>
          <w:sz w:val="20"/>
          <w:szCs w:val="20"/>
        </w:rPr>
        <w:t>个方法</w:t>
      </w:r>
      <w:r w:rsidRPr="00B371E6">
        <w:rPr>
          <w:rFonts w:asciiTheme="minorEastAsia" w:hAnsiTheme="minorEastAsia" w:cs="儷黑 Pro"/>
          <w:sz w:val="20"/>
          <w:szCs w:val="20"/>
        </w:rPr>
        <w:t>还</w:t>
      </w:r>
      <w:r w:rsidRPr="00B371E6">
        <w:rPr>
          <w:rFonts w:asciiTheme="minorEastAsia" w:hAnsiTheme="minorEastAsia"/>
          <w:sz w:val="20"/>
          <w:szCs w:val="20"/>
        </w:rPr>
        <w:t>是没有被</w:t>
      </w:r>
      <w:r w:rsidRPr="00B371E6">
        <w:rPr>
          <w:rFonts w:asciiTheme="minorEastAsia" w:hAnsiTheme="minorEastAsia" w:cs="儷黑 Pro"/>
          <w:sz w:val="20"/>
          <w:szCs w:val="20"/>
        </w:rPr>
        <w:t>实</w:t>
      </w:r>
      <w:r w:rsidRPr="00B371E6">
        <w:rPr>
          <w:rFonts w:asciiTheme="minorEastAsia" w:hAnsiTheme="minorEastAsia" w:cs="新細明體"/>
          <w:sz w:val="20"/>
          <w:szCs w:val="20"/>
        </w:rPr>
        <w:t>现</w:t>
      </w:r>
      <w:r w:rsidRPr="00B371E6">
        <w:rPr>
          <w:rFonts w:asciiTheme="minorEastAsia" w:hAnsiTheme="minorEastAsia"/>
          <w:sz w:val="20"/>
          <w:szCs w:val="20"/>
        </w:rPr>
        <w:t>的</w:t>
      </w:r>
      <w:r w:rsidRPr="00B371E6">
        <w:rPr>
          <w:rFonts w:asciiTheme="minorEastAsia" w:hAnsiTheme="minorEastAsia" w:cs="新細明體"/>
          <w:sz w:val="20"/>
          <w:szCs w:val="20"/>
        </w:rPr>
        <w:t>话</w:t>
      </w:r>
      <w:r w:rsidRPr="00B371E6">
        <w:rPr>
          <w:rFonts w:asciiTheme="minorEastAsia" w:hAnsiTheme="minorEastAsia"/>
          <w:sz w:val="20"/>
          <w:szCs w:val="20"/>
        </w:rPr>
        <w:t>，程序会抛出一个NSUndefinedKeyException异常</w:t>
      </w:r>
      <w:r w:rsidRPr="00B371E6">
        <w:rPr>
          <w:rFonts w:asciiTheme="minorEastAsia" w:hAnsiTheme="minorEastAsia" w:cs="新細明體"/>
          <w:sz w:val="20"/>
          <w:szCs w:val="20"/>
        </w:rPr>
        <w:t>错误</w:t>
      </w:r>
      <w:r w:rsidRPr="00B371E6">
        <w:rPr>
          <w:rFonts w:asciiTheme="minorEastAsia" w:hAnsiTheme="minorEastAsia"/>
          <w:sz w:val="20"/>
          <w:szCs w:val="20"/>
        </w:rPr>
        <w:t>。   (cocoachina.com注：Key-Value Coding</w:t>
      </w:r>
      <w:r w:rsidRPr="00B371E6">
        <w:rPr>
          <w:rFonts w:asciiTheme="minorEastAsia" w:hAnsiTheme="minorEastAsia" w:cs="Apple LiGothic Medium"/>
          <w:sz w:val="20"/>
          <w:szCs w:val="20"/>
        </w:rPr>
        <w:t>查</w:t>
      </w:r>
      <w:r w:rsidRPr="00B371E6">
        <w:rPr>
          <w:rFonts w:asciiTheme="minorEastAsia" w:hAnsiTheme="minorEastAsia"/>
          <w:sz w:val="20"/>
          <w:szCs w:val="20"/>
        </w:rPr>
        <w:t>找方法的</w:t>
      </w:r>
      <w:r w:rsidRPr="00B371E6">
        <w:rPr>
          <w:rFonts w:asciiTheme="minorEastAsia" w:hAnsiTheme="minorEastAsia" w:cs="儷黑 Pro"/>
          <w:sz w:val="20"/>
          <w:szCs w:val="20"/>
        </w:rPr>
        <w:t>时</w:t>
      </w:r>
      <w:r w:rsidRPr="00B371E6">
        <w:rPr>
          <w:rFonts w:asciiTheme="minorEastAsia" w:hAnsiTheme="minorEastAsia"/>
          <w:sz w:val="20"/>
          <w:szCs w:val="20"/>
        </w:rPr>
        <w:t>候，不</w:t>
      </w:r>
      <w:r w:rsidRPr="00B371E6">
        <w:rPr>
          <w:rFonts w:asciiTheme="minorEastAsia" w:hAnsiTheme="minorEastAsia" w:cs="儷黑 Pro"/>
          <w:sz w:val="20"/>
          <w:szCs w:val="20"/>
        </w:rPr>
        <w:t>仅仅</w:t>
      </w:r>
      <w:r w:rsidRPr="00B371E6">
        <w:rPr>
          <w:rFonts w:asciiTheme="minorEastAsia" w:hAnsiTheme="minorEastAsia"/>
          <w:sz w:val="20"/>
          <w:szCs w:val="20"/>
        </w:rPr>
        <w:t>会</w:t>
      </w:r>
      <w:r w:rsidRPr="00B371E6">
        <w:rPr>
          <w:rFonts w:asciiTheme="minorEastAsia" w:hAnsiTheme="minorEastAsia" w:cs="Apple LiGothic Medium"/>
          <w:sz w:val="20"/>
          <w:szCs w:val="20"/>
        </w:rPr>
        <w:t>查</w:t>
      </w:r>
      <w:r w:rsidRPr="00B371E6">
        <w:rPr>
          <w:rFonts w:asciiTheme="minorEastAsia" w:hAnsiTheme="minorEastAsia"/>
          <w:sz w:val="20"/>
          <w:szCs w:val="20"/>
        </w:rPr>
        <w:t>找someKey</w:t>
      </w:r>
      <w:r w:rsidRPr="00B371E6">
        <w:rPr>
          <w:rFonts w:asciiTheme="minorEastAsia" w:hAnsiTheme="minorEastAsia" w:cs="儷黑 Pro"/>
          <w:sz w:val="20"/>
          <w:szCs w:val="20"/>
        </w:rPr>
        <w:t>这</w:t>
      </w:r>
      <w:r w:rsidRPr="00B371E6">
        <w:rPr>
          <w:rFonts w:asciiTheme="minorEastAsia" w:hAnsiTheme="minorEastAsia"/>
          <w:sz w:val="20"/>
          <w:szCs w:val="20"/>
        </w:rPr>
        <w:t>个方法，</w:t>
      </w:r>
      <w:r w:rsidRPr="00B371E6">
        <w:rPr>
          <w:rFonts w:asciiTheme="minorEastAsia" w:hAnsiTheme="minorEastAsia" w:cs="儷黑 Pro"/>
          <w:sz w:val="20"/>
          <w:szCs w:val="20"/>
        </w:rPr>
        <w:t>还</w:t>
      </w:r>
      <w:r w:rsidRPr="00B371E6">
        <w:rPr>
          <w:rFonts w:asciiTheme="minorEastAsia" w:hAnsiTheme="minorEastAsia"/>
          <w:sz w:val="20"/>
          <w:szCs w:val="20"/>
        </w:rPr>
        <w:t>会</w:t>
      </w:r>
      <w:r w:rsidRPr="00B371E6">
        <w:rPr>
          <w:rFonts w:asciiTheme="minorEastAsia" w:hAnsiTheme="minorEastAsia" w:cs="Apple LiGothic Medium"/>
          <w:sz w:val="20"/>
          <w:szCs w:val="20"/>
        </w:rPr>
        <w:t>查</w:t>
      </w:r>
      <w:r w:rsidRPr="00B371E6">
        <w:rPr>
          <w:rFonts w:asciiTheme="minorEastAsia" w:hAnsiTheme="minorEastAsia"/>
          <w:sz w:val="20"/>
          <w:szCs w:val="20"/>
        </w:rPr>
        <w:t>找getsomeKey</w:t>
      </w:r>
      <w:r w:rsidRPr="00B371E6">
        <w:rPr>
          <w:rFonts w:asciiTheme="minorEastAsia" w:hAnsiTheme="minorEastAsia" w:cs="儷黑 Pro"/>
          <w:sz w:val="20"/>
          <w:szCs w:val="20"/>
        </w:rPr>
        <w:t>这</w:t>
      </w:r>
      <w:r w:rsidRPr="00B371E6">
        <w:rPr>
          <w:rFonts w:asciiTheme="minorEastAsia" w:hAnsiTheme="minorEastAsia"/>
          <w:sz w:val="20"/>
          <w:szCs w:val="20"/>
        </w:rPr>
        <w:t>个方法，前面加一个get，或者_someKey以及_getsomeKey</w:t>
      </w:r>
      <w:r w:rsidRPr="00B371E6">
        <w:rPr>
          <w:rFonts w:asciiTheme="minorEastAsia" w:hAnsiTheme="minorEastAsia" w:cs="儷黑 Pro"/>
          <w:sz w:val="20"/>
          <w:szCs w:val="20"/>
        </w:rPr>
        <w:t>这</w:t>
      </w:r>
      <w:r w:rsidRPr="00B371E6">
        <w:rPr>
          <w:rFonts w:asciiTheme="minorEastAsia" w:hAnsiTheme="minorEastAsia"/>
          <w:sz w:val="20"/>
          <w:szCs w:val="20"/>
        </w:rPr>
        <w:t>几种形式。同</w:t>
      </w:r>
      <w:r w:rsidRPr="00B371E6">
        <w:rPr>
          <w:rFonts w:asciiTheme="minorEastAsia" w:hAnsiTheme="minorEastAsia" w:cs="儷黑 Pro"/>
          <w:sz w:val="20"/>
          <w:szCs w:val="20"/>
        </w:rPr>
        <w:t>时</w:t>
      </w:r>
      <w:r w:rsidRPr="00B371E6">
        <w:rPr>
          <w:rFonts w:asciiTheme="minorEastAsia" w:hAnsiTheme="minorEastAsia"/>
          <w:sz w:val="20"/>
          <w:szCs w:val="20"/>
        </w:rPr>
        <w:t>，</w:t>
      </w:r>
      <w:r w:rsidRPr="00B371E6">
        <w:rPr>
          <w:rFonts w:asciiTheme="minorEastAsia" w:hAnsiTheme="minorEastAsia" w:cs="Apple LiGothic Medium"/>
          <w:sz w:val="20"/>
          <w:szCs w:val="20"/>
        </w:rPr>
        <w:t>查</w:t>
      </w:r>
      <w:r w:rsidRPr="00B371E6">
        <w:rPr>
          <w:rFonts w:asciiTheme="minorEastAsia" w:hAnsiTheme="minorEastAsia"/>
          <w:sz w:val="20"/>
          <w:szCs w:val="20"/>
        </w:rPr>
        <w:t>找</w:t>
      </w:r>
      <w:r w:rsidRPr="00B371E6">
        <w:rPr>
          <w:rFonts w:asciiTheme="minorEastAsia" w:hAnsiTheme="minorEastAsia" w:cs="儷黑 Pro"/>
          <w:sz w:val="20"/>
          <w:szCs w:val="20"/>
        </w:rPr>
        <w:t>实</w:t>
      </w:r>
      <w:r w:rsidRPr="00B371E6">
        <w:rPr>
          <w:rFonts w:asciiTheme="minorEastAsia" w:hAnsiTheme="minorEastAsia"/>
          <w:sz w:val="20"/>
          <w:szCs w:val="20"/>
        </w:rPr>
        <w:t>例</w:t>
      </w:r>
      <w:r w:rsidRPr="00B371E6">
        <w:rPr>
          <w:rFonts w:asciiTheme="minorEastAsia" w:hAnsiTheme="minorEastAsia" w:cs="儷黑 Pro"/>
          <w:sz w:val="20"/>
          <w:szCs w:val="20"/>
        </w:rPr>
        <w:t>变</w:t>
      </w:r>
      <w:r w:rsidRPr="00B371E6">
        <w:rPr>
          <w:rFonts w:asciiTheme="minorEastAsia" w:hAnsiTheme="minorEastAsia"/>
          <w:sz w:val="20"/>
          <w:szCs w:val="20"/>
        </w:rPr>
        <w:t>量的</w:t>
      </w:r>
      <w:r w:rsidRPr="00B371E6">
        <w:rPr>
          <w:rFonts w:asciiTheme="minorEastAsia" w:hAnsiTheme="minorEastAsia" w:cs="儷黑 Pro"/>
          <w:sz w:val="20"/>
          <w:szCs w:val="20"/>
        </w:rPr>
        <w:t>时</w:t>
      </w:r>
      <w:r w:rsidRPr="00B371E6">
        <w:rPr>
          <w:rFonts w:asciiTheme="minorEastAsia" w:hAnsiTheme="minorEastAsia"/>
          <w:sz w:val="20"/>
          <w:szCs w:val="20"/>
        </w:rPr>
        <w:t>候也会不</w:t>
      </w:r>
      <w:r w:rsidRPr="00B371E6">
        <w:rPr>
          <w:rFonts w:asciiTheme="minorEastAsia" w:hAnsiTheme="minorEastAsia" w:cs="儷黑 Pro"/>
          <w:sz w:val="20"/>
          <w:szCs w:val="20"/>
        </w:rPr>
        <w:t>仅仅</w:t>
      </w:r>
      <w:r w:rsidRPr="00B371E6">
        <w:rPr>
          <w:rFonts w:asciiTheme="minorEastAsia" w:hAnsiTheme="minorEastAsia" w:cs="Apple LiGothic Medium"/>
          <w:sz w:val="20"/>
          <w:szCs w:val="20"/>
        </w:rPr>
        <w:t>查</w:t>
      </w:r>
      <w:r w:rsidRPr="00B371E6">
        <w:rPr>
          <w:rFonts w:asciiTheme="minorEastAsia" w:hAnsiTheme="minorEastAsia"/>
          <w:sz w:val="20"/>
          <w:szCs w:val="20"/>
        </w:rPr>
        <w:t>找someKey</w:t>
      </w:r>
      <w:r w:rsidRPr="00B371E6">
        <w:rPr>
          <w:rFonts w:asciiTheme="minorEastAsia" w:hAnsiTheme="minorEastAsia" w:cs="儷黑 Pro"/>
          <w:sz w:val="20"/>
          <w:szCs w:val="20"/>
        </w:rPr>
        <w:t>这</w:t>
      </w:r>
      <w:r w:rsidRPr="00B371E6">
        <w:rPr>
          <w:rFonts w:asciiTheme="minorEastAsia" w:hAnsiTheme="minorEastAsia"/>
          <w:sz w:val="20"/>
          <w:szCs w:val="20"/>
        </w:rPr>
        <w:t>个</w:t>
      </w:r>
      <w:r w:rsidRPr="00B371E6">
        <w:rPr>
          <w:rFonts w:asciiTheme="minorEastAsia" w:hAnsiTheme="minorEastAsia" w:cs="儷黑 Pro"/>
          <w:sz w:val="20"/>
          <w:szCs w:val="20"/>
        </w:rPr>
        <w:t>变</w:t>
      </w:r>
      <w:r w:rsidRPr="00B371E6">
        <w:rPr>
          <w:rFonts w:asciiTheme="minorEastAsia" w:hAnsiTheme="minorEastAsia"/>
          <w:sz w:val="20"/>
          <w:szCs w:val="20"/>
        </w:rPr>
        <w:t>量，也会</w:t>
      </w:r>
      <w:r w:rsidRPr="00B371E6">
        <w:rPr>
          <w:rFonts w:asciiTheme="minorEastAsia" w:hAnsiTheme="minorEastAsia" w:cs="Apple LiGothic Medium"/>
          <w:sz w:val="20"/>
          <w:szCs w:val="20"/>
        </w:rPr>
        <w:t>查</w:t>
      </w:r>
      <w:r w:rsidRPr="00B371E6">
        <w:rPr>
          <w:rFonts w:asciiTheme="minorEastAsia" w:hAnsiTheme="minorEastAsia"/>
          <w:sz w:val="20"/>
          <w:szCs w:val="20"/>
        </w:rPr>
        <w:t>找_someKey</w:t>
      </w:r>
      <w:r w:rsidRPr="00B371E6">
        <w:rPr>
          <w:rFonts w:asciiTheme="minorEastAsia" w:hAnsiTheme="minorEastAsia" w:cs="儷黑 Pro"/>
          <w:sz w:val="20"/>
          <w:szCs w:val="20"/>
        </w:rPr>
        <w:t>这</w:t>
      </w:r>
      <w:r w:rsidRPr="00B371E6">
        <w:rPr>
          <w:rFonts w:asciiTheme="minorEastAsia" w:hAnsiTheme="minorEastAsia"/>
          <w:sz w:val="20"/>
          <w:szCs w:val="20"/>
        </w:rPr>
        <w:t>个</w:t>
      </w:r>
      <w:r w:rsidRPr="00B371E6">
        <w:rPr>
          <w:rFonts w:asciiTheme="minorEastAsia" w:hAnsiTheme="minorEastAsia" w:cs="儷黑 Pro"/>
          <w:sz w:val="20"/>
          <w:szCs w:val="20"/>
        </w:rPr>
        <w:t>变</w:t>
      </w:r>
      <w:r w:rsidRPr="00B371E6">
        <w:rPr>
          <w:rFonts w:asciiTheme="minorEastAsia" w:hAnsiTheme="minorEastAsia"/>
          <w:sz w:val="20"/>
          <w:szCs w:val="20"/>
        </w:rPr>
        <w:t>量是否存在。）   </w:t>
      </w:r>
      <w:r w:rsidRPr="00B371E6">
        <w:rPr>
          <w:rFonts w:asciiTheme="minorEastAsia" w:hAnsiTheme="minorEastAsia" w:cs="儷黑 Pro"/>
          <w:sz w:val="20"/>
          <w:szCs w:val="20"/>
        </w:rPr>
        <w:t>设</w:t>
      </w:r>
      <w:r w:rsidRPr="00B371E6">
        <w:rPr>
          <w:rFonts w:asciiTheme="minorEastAsia" w:hAnsiTheme="minorEastAsia" w:cs="新細明體"/>
          <w:sz w:val="20"/>
          <w:szCs w:val="20"/>
        </w:rPr>
        <w:t>计</w:t>
      </w:r>
      <w:r w:rsidRPr="00B371E6">
        <w:rPr>
          <w:rFonts w:asciiTheme="minorEastAsia" w:hAnsiTheme="minorEastAsia"/>
          <w:sz w:val="20"/>
          <w:szCs w:val="20"/>
        </w:rPr>
        <w:t>valueForUndefinedKey:方法的主要目的是当你使用-(id)valueForKey方法从</w:t>
      </w:r>
      <w:r w:rsidRPr="00B371E6">
        <w:rPr>
          <w:rFonts w:asciiTheme="minorEastAsia" w:hAnsiTheme="minorEastAsia" w:cs="儷黑 Pro"/>
          <w:sz w:val="20"/>
          <w:szCs w:val="20"/>
        </w:rPr>
        <w:t>对</w:t>
      </w:r>
      <w:r w:rsidRPr="00B371E6">
        <w:rPr>
          <w:rFonts w:asciiTheme="minorEastAsia" w:hAnsiTheme="minorEastAsia"/>
          <w:sz w:val="20"/>
          <w:szCs w:val="20"/>
        </w:rPr>
        <w:t>象中</w:t>
      </w:r>
      <w:r w:rsidRPr="00B371E6">
        <w:rPr>
          <w:rFonts w:asciiTheme="minorEastAsia" w:hAnsiTheme="minorEastAsia" w:cs="新細明體"/>
          <w:sz w:val="20"/>
          <w:szCs w:val="20"/>
        </w:rPr>
        <w:t>请</w:t>
      </w:r>
      <w:r w:rsidRPr="00B371E6">
        <w:rPr>
          <w:rFonts w:asciiTheme="minorEastAsia" w:hAnsiTheme="minorEastAsia"/>
          <w:sz w:val="20"/>
          <w:szCs w:val="20"/>
        </w:rPr>
        <w:t>求</w:t>
      </w:r>
      <w:r w:rsidRPr="00B371E6">
        <w:rPr>
          <w:rFonts w:asciiTheme="minorEastAsia" w:hAnsiTheme="minorEastAsia" w:cs="Apple LiGothic Medium"/>
          <w:sz w:val="20"/>
          <w:szCs w:val="20"/>
        </w:rPr>
        <w:t>值</w:t>
      </w:r>
      <w:r w:rsidRPr="00B371E6">
        <w:rPr>
          <w:rFonts w:asciiTheme="minorEastAsia" w:hAnsiTheme="minorEastAsia" w:cs="儷黑 Pro"/>
          <w:sz w:val="20"/>
          <w:szCs w:val="20"/>
        </w:rPr>
        <w:t>时</w:t>
      </w:r>
      <w:r w:rsidRPr="00B371E6">
        <w:rPr>
          <w:rFonts w:asciiTheme="minorEastAsia" w:hAnsiTheme="minorEastAsia"/>
          <w:sz w:val="20"/>
          <w:szCs w:val="20"/>
        </w:rPr>
        <w:t>，</w:t>
      </w:r>
      <w:r w:rsidRPr="00B371E6">
        <w:rPr>
          <w:rFonts w:asciiTheme="minorEastAsia" w:hAnsiTheme="minorEastAsia" w:cs="儷黑 Pro"/>
          <w:sz w:val="20"/>
          <w:szCs w:val="20"/>
        </w:rPr>
        <w:t>对</w:t>
      </w:r>
      <w:r w:rsidRPr="00B371E6">
        <w:rPr>
          <w:rFonts w:asciiTheme="minorEastAsia" w:hAnsiTheme="minorEastAsia"/>
          <w:sz w:val="20"/>
          <w:szCs w:val="20"/>
        </w:rPr>
        <w:t>象能</w:t>
      </w:r>
      <w:r w:rsidRPr="00B371E6">
        <w:rPr>
          <w:rFonts w:asciiTheme="minorEastAsia" w:hAnsiTheme="minorEastAsia" w:cs="ヒラギノ明朝 Pro W3"/>
          <w:sz w:val="20"/>
          <w:szCs w:val="20"/>
        </w:rPr>
        <w:t>够</w:t>
      </w:r>
      <w:r w:rsidRPr="00B371E6">
        <w:rPr>
          <w:rFonts w:asciiTheme="minorEastAsia" w:hAnsiTheme="minorEastAsia"/>
          <w:sz w:val="20"/>
          <w:szCs w:val="20"/>
        </w:rPr>
        <w:t>在</w:t>
      </w:r>
      <w:r w:rsidRPr="00B371E6">
        <w:rPr>
          <w:rFonts w:asciiTheme="minorEastAsia" w:hAnsiTheme="minorEastAsia" w:cs="新細明體"/>
          <w:sz w:val="20"/>
          <w:szCs w:val="20"/>
        </w:rPr>
        <w:t>错误</w:t>
      </w:r>
      <w:r w:rsidRPr="00B371E6">
        <w:rPr>
          <w:rFonts w:asciiTheme="minorEastAsia" w:hAnsiTheme="minorEastAsia" w:cs="儷黑 Pro"/>
          <w:sz w:val="20"/>
          <w:szCs w:val="20"/>
        </w:rPr>
        <w:t>发</w:t>
      </w:r>
      <w:r w:rsidRPr="00B371E6">
        <w:rPr>
          <w:rFonts w:asciiTheme="minorEastAsia" w:hAnsiTheme="minorEastAsia"/>
          <w:sz w:val="20"/>
          <w:szCs w:val="20"/>
        </w:rPr>
        <w:t>生前，有最后的机会响</w:t>
      </w:r>
      <w:r w:rsidRPr="00B371E6">
        <w:rPr>
          <w:rFonts w:asciiTheme="minorEastAsia" w:hAnsiTheme="minorEastAsia" w:cs="新細明體"/>
          <w:sz w:val="20"/>
          <w:szCs w:val="20"/>
        </w:rPr>
        <w:t>应</w:t>
      </w:r>
      <w:r w:rsidRPr="00B371E6">
        <w:rPr>
          <w:rFonts w:asciiTheme="minorEastAsia" w:hAnsiTheme="minorEastAsia" w:cs="儷黑 Pro"/>
          <w:sz w:val="20"/>
          <w:szCs w:val="20"/>
        </w:rPr>
        <w:t>这</w:t>
      </w:r>
      <w:r w:rsidRPr="00B371E6">
        <w:rPr>
          <w:rFonts w:asciiTheme="minorEastAsia" w:hAnsiTheme="minorEastAsia"/>
          <w:sz w:val="20"/>
          <w:szCs w:val="20"/>
        </w:rPr>
        <w:t>个</w:t>
      </w:r>
      <w:r w:rsidRPr="00B371E6">
        <w:rPr>
          <w:rFonts w:asciiTheme="minorEastAsia" w:hAnsiTheme="minorEastAsia" w:cs="新細明體"/>
          <w:sz w:val="20"/>
          <w:szCs w:val="20"/>
        </w:rPr>
        <w:t>请</w:t>
      </w:r>
      <w:r w:rsidRPr="00B371E6">
        <w:rPr>
          <w:rFonts w:asciiTheme="minorEastAsia" w:hAnsiTheme="minorEastAsia"/>
          <w:sz w:val="20"/>
          <w:szCs w:val="20"/>
        </w:rPr>
        <w:t>求。</w:t>
      </w:r>
      <w:r w:rsidRPr="00B371E6">
        <w:rPr>
          <w:rFonts w:asciiTheme="minorEastAsia" w:hAnsiTheme="minorEastAsia" w:cs="儷黑 Pro"/>
          <w:sz w:val="20"/>
          <w:szCs w:val="20"/>
        </w:rPr>
        <w:t>这样</w:t>
      </w:r>
      <w:r w:rsidRPr="00B371E6">
        <w:rPr>
          <w:rFonts w:asciiTheme="minorEastAsia" w:hAnsiTheme="minorEastAsia"/>
          <w:sz w:val="20"/>
          <w:szCs w:val="20"/>
        </w:rPr>
        <w:t>做有很多好</w:t>
      </w:r>
      <w:r w:rsidRPr="00B371E6">
        <w:rPr>
          <w:rFonts w:asciiTheme="minorEastAsia" w:hAnsiTheme="minorEastAsia" w:cs="儷黑 Pro"/>
          <w:sz w:val="20"/>
          <w:szCs w:val="20"/>
        </w:rPr>
        <w:t>处</w:t>
      </w:r>
      <w:r w:rsidRPr="00B371E6">
        <w:rPr>
          <w:rFonts w:asciiTheme="minorEastAsia" w:hAnsiTheme="minorEastAsia"/>
          <w:sz w:val="20"/>
          <w:szCs w:val="20"/>
        </w:rPr>
        <w:t>，下面的两个例子</w:t>
      </w:r>
      <w:r w:rsidRPr="00B371E6">
        <w:rPr>
          <w:rFonts w:asciiTheme="minorEastAsia" w:hAnsiTheme="minorEastAsia" w:cs="新細明體"/>
          <w:sz w:val="20"/>
          <w:szCs w:val="20"/>
        </w:rPr>
        <w:t>说</w:t>
      </w:r>
      <w:r w:rsidRPr="00B371E6">
        <w:rPr>
          <w:rFonts w:asciiTheme="minorEastAsia" w:hAnsiTheme="minorEastAsia"/>
          <w:sz w:val="20"/>
          <w:szCs w:val="20"/>
        </w:rPr>
        <w:t>明了</w:t>
      </w:r>
      <w:r w:rsidRPr="00B371E6">
        <w:rPr>
          <w:rFonts w:asciiTheme="minorEastAsia" w:hAnsiTheme="minorEastAsia" w:cs="儷黑 Pro"/>
          <w:sz w:val="20"/>
          <w:szCs w:val="20"/>
        </w:rPr>
        <w:t>这样</w:t>
      </w:r>
      <w:r w:rsidRPr="00B371E6">
        <w:rPr>
          <w:rFonts w:asciiTheme="minorEastAsia" w:hAnsiTheme="minorEastAsia"/>
          <w:sz w:val="20"/>
          <w:szCs w:val="20"/>
        </w:rPr>
        <w:t>做的好</w:t>
      </w:r>
      <w:r w:rsidRPr="00B371E6">
        <w:rPr>
          <w:rFonts w:asciiTheme="minorEastAsia" w:hAnsiTheme="minorEastAsia" w:cs="儷黑 Pro"/>
          <w:sz w:val="20"/>
          <w:szCs w:val="20"/>
        </w:rPr>
        <w:t>处</w:t>
      </w:r>
      <w:r w:rsidRPr="00B371E6">
        <w:rPr>
          <w:rFonts w:asciiTheme="minorEastAsia" w:hAnsiTheme="minorEastAsia"/>
          <w:sz w:val="20"/>
          <w:szCs w:val="20"/>
        </w:rPr>
        <w:t>。“ 来至cocoa，</w:t>
      </w:r>
      <w:r w:rsidRPr="00B371E6">
        <w:rPr>
          <w:rFonts w:asciiTheme="minorEastAsia" w:hAnsiTheme="minorEastAsia" w:cs="儷黑 Pro"/>
          <w:sz w:val="20"/>
          <w:szCs w:val="20"/>
        </w:rPr>
        <w:t>这</w:t>
      </w:r>
      <w:r w:rsidRPr="00B371E6">
        <w:rPr>
          <w:rFonts w:asciiTheme="minorEastAsia" w:hAnsiTheme="minorEastAsia"/>
          <w:sz w:val="20"/>
          <w:szCs w:val="20"/>
        </w:rPr>
        <w:t>个</w:t>
      </w:r>
      <w:r w:rsidRPr="00B371E6">
        <w:rPr>
          <w:rFonts w:asciiTheme="minorEastAsia" w:hAnsiTheme="minorEastAsia" w:cs="新細明體"/>
          <w:sz w:val="20"/>
          <w:szCs w:val="20"/>
        </w:rPr>
        <w:t>说</w:t>
      </w:r>
      <w:r w:rsidRPr="00B371E6">
        <w:rPr>
          <w:rFonts w:asciiTheme="minorEastAsia" w:hAnsiTheme="minorEastAsia"/>
          <w:sz w:val="20"/>
          <w:szCs w:val="20"/>
        </w:rPr>
        <w:t>法</w:t>
      </w:r>
      <w:r w:rsidRPr="00B371E6">
        <w:rPr>
          <w:rFonts w:asciiTheme="minorEastAsia" w:hAnsiTheme="minorEastAsia" w:cs="新細明體"/>
          <w:sz w:val="20"/>
          <w:szCs w:val="20"/>
        </w:rPr>
        <w:t>应该</w:t>
      </w:r>
      <w:r w:rsidRPr="00B371E6">
        <w:rPr>
          <w:rFonts w:asciiTheme="minorEastAsia" w:hAnsiTheme="minorEastAsia"/>
          <w:sz w:val="20"/>
          <w:szCs w:val="20"/>
        </w:rPr>
        <w:t>挺有道理。 因</w:t>
      </w:r>
      <w:r w:rsidRPr="00B371E6">
        <w:rPr>
          <w:rFonts w:asciiTheme="minorEastAsia" w:hAnsiTheme="minorEastAsia" w:cs="新細明體"/>
          <w:sz w:val="20"/>
          <w:szCs w:val="20"/>
        </w:rPr>
        <w:t>为</w:t>
      </w:r>
      <w:r w:rsidRPr="00B371E6">
        <w:rPr>
          <w:rFonts w:asciiTheme="minorEastAsia" w:hAnsiTheme="minorEastAsia"/>
          <w:sz w:val="20"/>
          <w:szCs w:val="20"/>
        </w:rPr>
        <w:t>我</w:t>
      </w:r>
      <w:r w:rsidRPr="00B371E6">
        <w:rPr>
          <w:rFonts w:asciiTheme="minorEastAsia" w:hAnsiTheme="minorEastAsia" w:cs="新細明體"/>
          <w:sz w:val="20"/>
          <w:szCs w:val="20"/>
        </w:rPr>
        <w:t>们</w:t>
      </w:r>
      <w:r w:rsidRPr="00B371E6">
        <w:rPr>
          <w:rFonts w:asciiTheme="minorEastAsia" w:hAnsiTheme="minorEastAsia"/>
          <w:sz w:val="20"/>
          <w:szCs w:val="20"/>
        </w:rPr>
        <w:t>知道button却是存在一个highlighted</w:t>
      </w:r>
      <w:r w:rsidRPr="00B371E6">
        <w:rPr>
          <w:rFonts w:asciiTheme="minorEastAsia" w:hAnsiTheme="minorEastAsia" w:cs="儷黑 Pro"/>
          <w:sz w:val="20"/>
          <w:szCs w:val="20"/>
        </w:rPr>
        <w:t>实</w:t>
      </w:r>
      <w:r w:rsidRPr="00B371E6">
        <w:rPr>
          <w:rFonts w:asciiTheme="minorEastAsia" w:hAnsiTheme="minorEastAsia"/>
          <w:sz w:val="20"/>
          <w:szCs w:val="20"/>
        </w:rPr>
        <w:t>例</w:t>
      </w:r>
      <w:r w:rsidRPr="00B371E6">
        <w:rPr>
          <w:rFonts w:asciiTheme="minorEastAsia" w:hAnsiTheme="minorEastAsia" w:cs="儷黑 Pro"/>
          <w:sz w:val="20"/>
          <w:szCs w:val="20"/>
        </w:rPr>
        <w:t>变</w:t>
      </w:r>
      <w:r w:rsidRPr="00B371E6">
        <w:rPr>
          <w:rFonts w:asciiTheme="minorEastAsia" w:hAnsiTheme="minorEastAsia"/>
          <w:sz w:val="20"/>
          <w:szCs w:val="20"/>
        </w:rPr>
        <w:t>量.因此</w:t>
      </w:r>
      <w:r w:rsidRPr="00B371E6">
        <w:rPr>
          <w:rFonts w:asciiTheme="minorEastAsia" w:hAnsiTheme="minorEastAsia" w:cs="新細明體"/>
          <w:sz w:val="20"/>
          <w:szCs w:val="20"/>
        </w:rPr>
        <w:t>为</w:t>
      </w:r>
      <w:r w:rsidRPr="00B371E6">
        <w:rPr>
          <w:rFonts w:asciiTheme="minorEastAsia" w:hAnsiTheme="minorEastAsia"/>
          <w:sz w:val="20"/>
          <w:szCs w:val="20"/>
        </w:rPr>
        <w:t>何上面我</w:t>
      </w:r>
      <w:r w:rsidRPr="00B371E6">
        <w:rPr>
          <w:rFonts w:asciiTheme="minorEastAsia" w:hAnsiTheme="minorEastAsia" w:cs="新細明體"/>
          <w:sz w:val="20"/>
          <w:szCs w:val="20"/>
        </w:rPr>
        <w:t>们</w:t>
      </w:r>
      <w:r w:rsidRPr="00B371E6">
        <w:rPr>
          <w:rFonts w:asciiTheme="minorEastAsia" w:hAnsiTheme="minorEastAsia"/>
          <w:sz w:val="20"/>
          <w:szCs w:val="20"/>
        </w:rPr>
        <w:t>只是add一个相关的keypath就行了， 可以按照kvc</w:t>
      </w:r>
      <w:r w:rsidRPr="00B371E6">
        <w:rPr>
          <w:rFonts w:asciiTheme="minorEastAsia" w:hAnsiTheme="minorEastAsia" w:cs="Apple LiGothic Medium"/>
          <w:sz w:val="20"/>
          <w:szCs w:val="20"/>
        </w:rPr>
        <w:t>查</w:t>
      </w:r>
      <w:r w:rsidRPr="00B371E6">
        <w:rPr>
          <w:rFonts w:asciiTheme="minorEastAsia" w:hAnsiTheme="minorEastAsia"/>
          <w:sz w:val="20"/>
          <w:szCs w:val="20"/>
        </w:rPr>
        <w:t>找的</w:t>
      </w:r>
      <w:r w:rsidRPr="00B371E6">
        <w:rPr>
          <w:rFonts w:asciiTheme="minorEastAsia" w:hAnsiTheme="minorEastAsia" w:cs="儷黑 Pro"/>
          <w:sz w:val="20"/>
          <w:szCs w:val="20"/>
        </w:rPr>
        <w:t>逻</w:t>
      </w:r>
      <w:r w:rsidRPr="00B371E6">
        <w:rPr>
          <w:rFonts w:asciiTheme="minorEastAsia" w:hAnsiTheme="minorEastAsia" w:cs="新細明體"/>
          <w:sz w:val="20"/>
          <w:szCs w:val="20"/>
        </w:rPr>
        <w:t>辑</w:t>
      </w:r>
      <w:r w:rsidRPr="00B371E6">
        <w:rPr>
          <w:rFonts w:asciiTheme="minorEastAsia" w:hAnsiTheme="minorEastAsia"/>
          <w:sz w:val="20"/>
          <w:szCs w:val="20"/>
        </w:rPr>
        <w:t>理解，就</w:t>
      </w:r>
      <w:r w:rsidRPr="00B371E6">
        <w:rPr>
          <w:rFonts w:asciiTheme="minorEastAsia" w:hAnsiTheme="minorEastAsia" w:cs="新細明體"/>
          <w:sz w:val="20"/>
          <w:szCs w:val="20"/>
        </w:rPr>
        <w:t>说</w:t>
      </w:r>
      <w:r w:rsidRPr="00B371E6">
        <w:rPr>
          <w:rFonts w:asciiTheme="minorEastAsia" w:hAnsiTheme="minorEastAsia"/>
          <w:sz w:val="20"/>
          <w:szCs w:val="20"/>
        </w:rPr>
        <w:t>的</w:t>
      </w:r>
      <w:r w:rsidRPr="00B371E6">
        <w:rPr>
          <w:rFonts w:asciiTheme="minorEastAsia" w:hAnsiTheme="minorEastAsia" w:cs="儷黑 Pro"/>
          <w:sz w:val="20"/>
          <w:szCs w:val="20"/>
        </w:rPr>
        <w:t>过</w:t>
      </w:r>
      <w:r w:rsidRPr="00B371E6">
        <w:rPr>
          <w:rFonts w:asciiTheme="minorEastAsia" w:hAnsiTheme="minorEastAsia"/>
          <w:sz w:val="20"/>
          <w:szCs w:val="20"/>
        </w:rPr>
        <w:t>去了。</w:t>
      </w:r>
    </w:p>
    <w:p w14:paraId="2F23DF46" w14:textId="77777777" w:rsidR="003C73C3" w:rsidRPr="00B371E6" w:rsidRDefault="003C73C3" w:rsidP="003C73C3">
      <w:pPr>
        <w:rPr>
          <w:rFonts w:asciiTheme="minorEastAsia" w:hAnsiTheme="minorEastAsia"/>
          <w:sz w:val="20"/>
          <w:szCs w:val="20"/>
        </w:rPr>
      </w:pPr>
      <w:r w:rsidRPr="00B371E6">
        <w:rPr>
          <w:rFonts w:asciiTheme="minorEastAsia" w:hAnsiTheme="minorEastAsia" w:hint="eastAsia"/>
          <w:b/>
          <w:sz w:val="20"/>
          <w:szCs w:val="20"/>
        </w:rPr>
        <w:t>234、</w:t>
      </w:r>
      <w:r w:rsidRPr="00B371E6">
        <w:rPr>
          <w:rFonts w:asciiTheme="minorEastAsia" w:hAnsiTheme="minorEastAsia"/>
          <w:b/>
          <w:sz w:val="20"/>
          <w:szCs w:val="20"/>
        </w:rPr>
        <w:t>What is purpose of delegates? 代理的作用？</w:t>
      </w:r>
    </w:p>
    <w:p w14:paraId="0E395E05" w14:textId="77777777" w:rsidR="003C73C3" w:rsidRPr="00B371E6" w:rsidRDefault="003C73C3" w:rsidP="003C73C3">
      <w:pPr>
        <w:rPr>
          <w:rFonts w:asciiTheme="minorEastAsia" w:hAnsiTheme="minorEastAsia"/>
          <w:sz w:val="20"/>
          <w:szCs w:val="20"/>
        </w:rPr>
      </w:pPr>
      <w:r w:rsidRPr="00B371E6">
        <w:rPr>
          <w:rFonts w:asciiTheme="minorEastAsia" w:hAnsiTheme="minorEastAsia"/>
          <w:sz w:val="20"/>
          <w:szCs w:val="20"/>
        </w:rPr>
        <w:t>答案：代理的目的是改</w:t>
      </w:r>
      <w:r w:rsidRPr="00B371E6">
        <w:rPr>
          <w:rFonts w:asciiTheme="minorEastAsia" w:hAnsiTheme="minorEastAsia" w:cs="儷黑 Pro"/>
          <w:sz w:val="20"/>
          <w:szCs w:val="20"/>
        </w:rPr>
        <w:t>变</w:t>
      </w:r>
      <w:r w:rsidRPr="00B371E6">
        <w:rPr>
          <w:rFonts w:asciiTheme="minorEastAsia" w:hAnsiTheme="minorEastAsia"/>
          <w:sz w:val="20"/>
          <w:szCs w:val="20"/>
        </w:rPr>
        <w:t>或</w:t>
      </w:r>
      <w:r w:rsidRPr="00B371E6">
        <w:rPr>
          <w:rFonts w:asciiTheme="minorEastAsia" w:hAnsiTheme="minorEastAsia" w:cs="新細明體"/>
          <w:sz w:val="20"/>
          <w:szCs w:val="20"/>
        </w:rPr>
        <w:t>传</w:t>
      </w:r>
      <w:r w:rsidRPr="00B371E6">
        <w:rPr>
          <w:rFonts w:asciiTheme="minorEastAsia" w:hAnsiTheme="minorEastAsia" w:cs="儷黑 Pro"/>
          <w:sz w:val="20"/>
          <w:szCs w:val="20"/>
        </w:rPr>
        <w:t>递</w:t>
      </w:r>
      <w:r w:rsidRPr="00B371E6">
        <w:rPr>
          <w:rFonts w:asciiTheme="minorEastAsia" w:hAnsiTheme="minorEastAsia"/>
          <w:sz w:val="20"/>
          <w:szCs w:val="20"/>
        </w:rPr>
        <w:t>控制</w:t>
      </w:r>
      <w:r w:rsidRPr="00B371E6">
        <w:rPr>
          <w:rFonts w:asciiTheme="minorEastAsia" w:hAnsiTheme="minorEastAsia" w:cs="新細明體"/>
          <w:sz w:val="20"/>
          <w:szCs w:val="20"/>
        </w:rPr>
        <w:t>链</w:t>
      </w:r>
      <w:r w:rsidRPr="00B371E6">
        <w:rPr>
          <w:rFonts w:asciiTheme="minorEastAsia" w:hAnsiTheme="minorEastAsia"/>
          <w:sz w:val="20"/>
          <w:szCs w:val="20"/>
        </w:rPr>
        <w:t>。允</w:t>
      </w:r>
      <w:r w:rsidRPr="00B371E6">
        <w:rPr>
          <w:rFonts w:asciiTheme="minorEastAsia" w:hAnsiTheme="minorEastAsia" w:cs="新細明體"/>
          <w:sz w:val="20"/>
          <w:szCs w:val="20"/>
        </w:rPr>
        <w:t>许</w:t>
      </w:r>
      <w:r w:rsidRPr="00B371E6">
        <w:rPr>
          <w:rFonts w:asciiTheme="minorEastAsia" w:hAnsiTheme="minorEastAsia"/>
          <w:sz w:val="20"/>
          <w:szCs w:val="20"/>
        </w:rPr>
        <w:t>一个</w:t>
      </w:r>
      <w:r w:rsidRPr="00B371E6">
        <w:rPr>
          <w:rFonts w:asciiTheme="minorEastAsia" w:hAnsiTheme="minorEastAsia" w:cs="ヒラギノ明朝 Pro W3"/>
          <w:sz w:val="20"/>
          <w:szCs w:val="20"/>
        </w:rPr>
        <w:t>类</w:t>
      </w:r>
      <w:r w:rsidRPr="00B371E6">
        <w:rPr>
          <w:rFonts w:asciiTheme="minorEastAsia" w:hAnsiTheme="minorEastAsia"/>
          <w:sz w:val="20"/>
          <w:szCs w:val="20"/>
        </w:rPr>
        <w:t>在某些特定</w:t>
      </w:r>
      <w:r w:rsidRPr="00B371E6">
        <w:rPr>
          <w:rFonts w:asciiTheme="minorEastAsia" w:hAnsiTheme="minorEastAsia" w:cs="儷黑 Pro"/>
          <w:sz w:val="20"/>
          <w:szCs w:val="20"/>
        </w:rPr>
        <w:t>时</w:t>
      </w:r>
      <w:r w:rsidRPr="00B371E6">
        <w:rPr>
          <w:rFonts w:asciiTheme="minorEastAsia" w:hAnsiTheme="minorEastAsia"/>
          <w:sz w:val="20"/>
          <w:szCs w:val="20"/>
        </w:rPr>
        <w:t>刻通知到其他</w:t>
      </w:r>
      <w:r w:rsidRPr="00B371E6">
        <w:rPr>
          <w:rFonts w:asciiTheme="minorEastAsia" w:hAnsiTheme="minorEastAsia" w:cs="ヒラギノ明朝 Pro W3"/>
          <w:sz w:val="20"/>
          <w:szCs w:val="20"/>
        </w:rPr>
        <w:t>类</w:t>
      </w:r>
      <w:r w:rsidRPr="00B371E6">
        <w:rPr>
          <w:rFonts w:asciiTheme="minorEastAsia" w:hAnsiTheme="minorEastAsia"/>
          <w:sz w:val="20"/>
          <w:szCs w:val="20"/>
        </w:rPr>
        <w:t>，而不需要</w:t>
      </w:r>
      <w:r w:rsidRPr="00B371E6">
        <w:rPr>
          <w:rFonts w:asciiTheme="minorEastAsia" w:hAnsiTheme="minorEastAsia" w:cs="儷黑 Pro"/>
          <w:sz w:val="20"/>
          <w:szCs w:val="20"/>
        </w:rPr>
        <w:t>获</w:t>
      </w:r>
      <w:r w:rsidRPr="00B371E6">
        <w:rPr>
          <w:rFonts w:asciiTheme="minorEastAsia" w:hAnsiTheme="minorEastAsia"/>
          <w:sz w:val="20"/>
          <w:szCs w:val="20"/>
        </w:rPr>
        <w:t>取到那些</w:t>
      </w:r>
      <w:r w:rsidRPr="00B371E6">
        <w:rPr>
          <w:rFonts w:asciiTheme="minorEastAsia" w:hAnsiTheme="minorEastAsia" w:cs="ヒラギノ明朝 Pro W3"/>
          <w:sz w:val="20"/>
          <w:szCs w:val="20"/>
        </w:rPr>
        <w:t>类</w:t>
      </w:r>
      <w:r w:rsidRPr="00B371E6">
        <w:rPr>
          <w:rFonts w:asciiTheme="minorEastAsia" w:hAnsiTheme="minorEastAsia"/>
          <w:sz w:val="20"/>
          <w:szCs w:val="20"/>
        </w:rPr>
        <w:t>的指</w:t>
      </w:r>
      <w:r w:rsidRPr="00B371E6">
        <w:rPr>
          <w:rFonts w:asciiTheme="minorEastAsia" w:hAnsiTheme="minorEastAsia" w:cs="新細明體"/>
          <w:sz w:val="20"/>
          <w:szCs w:val="20"/>
        </w:rPr>
        <w:t>针</w:t>
      </w:r>
      <w:r w:rsidRPr="00B371E6">
        <w:rPr>
          <w:rFonts w:asciiTheme="minorEastAsia" w:hAnsiTheme="minorEastAsia"/>
          <w:sz w:val="20"/>
          <w:szCs w:val="20"/>
        </w:rPr>
        <w:t>。可以减少框架复</w:t>
      </w:r>
      <w:r w:rsidRPr="00B371E6">
        <w:rPr>
          <w:rFonts w:asciiTheme="minorEastAsia" w:hAnsiTheme="minorEastAsia" w:cs="新細明體"/>
          <w:sz w:val="20"/>
          <w:szCs w:val="20"/>
        </w:rPr>
        <w:t>杂</w:t>
      </w:r>
      <w:r w:rsidRPr="00B371E6">
        <w:rPr>
          <w:rFonts w:asciiTheme="minorEastAsia" w:hAnsiTheme="minorEastAsia"/>
          <w:sz w:val="20"/>
          <w:szCs w:val="20"/>
        </w:rPr>
        <w:t>度。 另外一点，代理可以理解</w:t>
      </w:r>
      <w:r w:rsidRPr="00B371E6">
        <w:rPr>
          <w:rFonts w:asciiTheme="minorEastAsia" w:hAnsiTheme="minorEastAsia" w:cs="新細明體"/>
          <w:sz w:val="20"/>
          <w:szCs w:val="20"/>
        </w:rPr>
        <w:t>为</w:t>
      </w:r>
      <w:r w:rsidRPr="00B371E6">
        <w:rPr>
          <w:rFonts w:asciiTheme="minorEastAsia" w:hAnsiTheme="minorEastAsia"/>
          <w:sz w:val="20"/>
          <w:szCs w:val="20"/>
        </w:rPr>
        <w:t>java中的回</w:t>
      </w:r>
      <w:r w:rsidRPr="00B371E6">
        <w:rPr>
          <w:rFonts w:asciiTheme="minorEastAsia" w:hAnsiTheme="minorEastAsia" w:cs="新細明體"/>
          <w:sz w:val="20"/>
          <w:szCs w:val="20"/>
        </w:rPr>
        <w:t>调监</w:t>
      </w:r>
      <w:r w:rsidRPr="00B371E6">
        <w:rPr>
          <w:rFonts w:asciiTheme="minorEastAsia" w:hAnsiTheme="minorEastAsia"/>
          <w:sz w:val="20"/>
          <w:szCs w:val="20"/>
        </w:rPr>
        <w:t>听机制的一种</w:t>
      </w:r>
      <w:r w:rsidRPr="00B371E6">
        <w:rPr>
          <w:rFonts w:asciiTheme="minorEastAsia" w:hAnsiTheme="minorEastAsia" w:cs="ヒラギノ明朝 Pro W3"/>
          <w:sz w:val="20"/>
          <w:szCs w:val="20"/>
        </w:rPr>
        <w:t>类</w:t>
      </w:r>
      <w:r w:rsidRPr="00B371E6">
        <w:rPr>
          <w:rFonts w:asciiTheme="minorEastAsia" w:hAnsiTheme="minorEastAsia"/>
          <w:sz w:val="20"/>
          <w:szCs w:val="20"/>
        </w:rPr>
        <w:t>似。</w:t>
      </w:r>
    </w:p>
    <w:p w14:paraId="49D89446" w14:textId="77777777" w:rsidR="003C73C3" w:rsidRPr="00B371E6" w:rsidRDefault="003C73C3" w:rsidP="003C73C3">
      <w:pPr>
        <w:rPr>
          <w:rFonts w:asciiTheme="minorEastAsia" w:hAnsiTheme="minorEastAsia"/>
          <w:sz w:val="20"/>
          <w:szCs w:val="20"/>
        </w:rPr>
      </w:pPr>
      <w:r w:rsidRPr="00B371E6">
        <w:rPr>
          <w:rFonts w:asciiTheme="minorEastAsia" w:hAnsiTheme="minorEastAsia" w:hint="eastAsia"/>
          <w:b/>
          <w:sz w:val="20"/>
          <w:szCs w:val="20"/>
        </w:rPr>
        <w:t>235、</w:t>
      </w:r>
      <w:r w:rsidRPr="00B371E6">
        <w:rPr>
          <w:rFonts w:asciiTheme="minorEastAsia" w:hAnsiTheme="minorEastAsia"/>
          <w:b/>
          <w:sz w:val="20"/>
          <w:szCs w:val="20"/>
        </w:rPr>
        <w:t>What are mutable and immutable types in Objective C? o</w:t>
      </w:r>
      <w:r w:rsidRPr="00B371E6">
        <w:rPr>
          <w:rFonts w:asciiTheme="minorEastAsia" w:hAnsiTheme="minorEastAsia" w:hint="eastAsia"/>
          <w:b/>
          <w:sz w:val="20"/>
          <w:szCs w:val="20"/>
        </w:rPr>
        <w:t>b</w:t>
      </w:r>
      <w:r w:rsidRPr="00B371E6">
        <w:rPr>
          <w:rFonts w:asciiTheme="minorEastAsia" w:hAnsiTheme="minorEastAsia"/>
          <w:b/>
          <w:sz w:val="20"/>
          <w:szCs w:val="20"/>
        </w:rPr>
        <w:t>c中可修改和不可以修改</w:t>
      </w:r>
      <w:r w:rsidRPr="00B371E6">
        <w:rPr>
          <w:rFonts w:asciiTheme="minorEastAsia" w:hAnsiTheme="minorEastAsia" w:cs="ヒラギノ明朝 Pro W3"/>
          <w:b/>
          <w:sz w:val="20"/>
          <w:szCs w:val="20"/>
        </w:rPr>
        <w:t>类</w:t>
      </w:r>
      <w:r w:rsidRPr="00B371E6">
        <w:rPr>
          <w:rFonts w:asciiTheme="minorEastAsia" w:hAnsiTheme="minorEastAsia"/>
          <w:b/>
          <w:sz w:val="20"/>
          <w:szCs w:val="20"/>
        </w:rPr>
        <w:t>型。</w:t>
      </w:r>
      <w:r w:rsidRPr="00B371E6">
        <w:rPr>
          <w:rFonts w:asciiTheme="minorEastAsia" w:hAnsiTheme="minorEastAsia"/>
          <w:sz w:val="20"/>
          <w:szCs w:val="20"/>
        </w:rPr>
        <w:t> </w:t>
      </w:r>
    </w:p>
    <w:p w14:paraId="14BD0C96" w14:textId="77777777" w:rsidR="003C73C3" w:rsidRPr="00B371E6" w:rsidRDefault="003C73C3" w:rsidP="003C73C3">
      <w:pPr>
        <w:rPr>
          <w:rFonts w:asciiTheme="minorEastAsia" w:hAnsiTheme="minorEastAsia"/>
          <w:sz w:val="20"/>
          <w:szCs w:val="20"/>
        </w:rPr>
      </w:pPr>
      <w:r w:rsidRPr="00B371E6">
        <w:rPr>
          <w:rFonts w:asciiTheme="minorEastAsia" w:hAnsiTheme="minorEastAsia"/>
          <w:sz w:val="20"/>
          <w:szCs w:val="20"/>
        </w:rPr>
        <w:t>答案：可修改不可修改的集合</w:t>
      </w:r>
      <w:r w:rsidRPr="00B371E6">
        <w:rPr>
          <w:rFonts w:asciiTheme="minorEastAsia" w:hAnsiTheme="minorEastAsia" w:cs="ヒラギノ明朝 Pro W3"/>
          <w:sz w:val="20"/>
          <w:szCs w:val="20"/>
        </w:rPr>
        <w:t>类</w:t>
      </w:r>
      <w:r w:rsidRPr="00B371E6">
        <w:rPr>
          <w:rFonts w:asciiTheme="minorEastAsia" w:hAnsiTheme="minorEastAsia"/>
          <w:sz w:val="20"/>
          <w:szCs w:val="20"/>
        </w:rPr>
        <w:t>。</w:t>
      </w:r>
      <w:r w:rsidRPr="00B371E6">
        <w:rPr>
          <w:rFonts w:asciiTheme="minorEastAsia" w:hAnsiTheme="minorEastAsia" w:cs="儷黑 Pro"/>
          <w:sz w:val="20"/>
          <w:szCs w:val="20"/>
        </w:rPr>
        <w:t>这</w:t>
      </w:r>
      <w:r w:rsidRPr="00B371E6">
        <w:rPr>
          <w:rFonts w:asciiTheme="minorEastAsia" w:hAnsiTheme="minorEastAsia"/>
          <w:sz w:val="20"/>
          <w:szCs w:val="20"/>
        </w:rPr>
        <w:t>个我个人</w:t>
      </w:r>
      <w:r w:rsidRPr="00B371E6">
        <w:rPr>
          <w:rFonts w:asciiTheme="minorEastAsia" w:hAnsiTheme="minorEastAsia" w:cs="新細明體"/>
          <w:sz w:val="20"/>
          <w:szCs w:val="20"/>
        </w:rPr>
        <w:t>简</w:t>
      </w:r>
      <w:r w:rsidRPr="00B371E6">
        <w:rPr>
          <w:rFonts w:asciiTheme="minorEastAsia" w:hAnsiTheme="minorEastAsia" w:cs="儷黑 Pro"/>
          <w:sz w:val="20"/>
          <w:szCs w:val="20"/>
        </w:rPr>
        <w:t>单</w:t>
      </w:r>
      <w:r w:rsidRPr="00B371E6">
        <w:rPr>
          <w:rFonts w:asciiTheme="minorEastAsia" w:hAnsiTheme="minorEastAsia"/>
          <w:sz w:val="20"/>
          <w:szCs w:val="20"/>
        </w:rPr>
        <w:t>理解就是可</w:t>
      </w:r>
      <w:r w:rsidRPr="00B371E6">
        <w:rPr>
          <w:rFonts w:asciiTheme="minorEastAsia" w:hAnsiTheme="minorEastAsia" w:cs="儷黑 Pro"/>
          <w:sz w:val="20"/>
          <w:szCs w:val="20"/>
        </w:rPr>
        <w:t>动</w:t>
      </w:r>
      <w:r w:rsidRPr="00B371E6">
        <w:rPr>
          <w:rFonts w:asciiTheme="minorEastAsia" w:hAnsiTheme="minorEastAsia" w:cs="新細明體"/>
          <w:sz w:val="20"/>
          <w:szCs w:val="20"/>
        </w:rPr>
        <w:t>态</w:t>
      </w:r>
      <w:r w:rsidRPr="00B371E6">
        <w:rPr>
          <w:rFonts w:asciiTheme="minorEastAsia" w:hAnsiTheme="minorEastAsia"/>
          <w:sz w:val="20"/>
          <w:szCs w:val="20"/>
        </w:rPr>
        <w:t>添加修改和不可</w:t>
      </w:r>
      <w:r w:rsidRPr="00B371E6">
        <w:rPr>
          <w:rFonts w:asciiTheme="minorEastAsia" w:hAnsiTheme="minorEastAsia" w:cs="儷黑 Pro"/>
          <w:sz w:val="20"/>
          <w:szCs w:val="20"/>
        </w:rPr>
        <w:t>动</w:t>
      </w:r>
      <w:r w:rsidRPr="00B371E6">
        <w:rPr>
          <w:rFonts w:asciiTheme="minorEastAsia" w:hAnsiTheme="minorEastAsia" w:cs="新細明體"/>
          <w:sz w:val="20"/>
          <w:szCs w:val="20"/>
        </w:rPr>
        <w:t>态</w:t>
      </w:r>
      <w:r w:rsidRPr="00B371E6">
        <w:rPr>
          <w:rFonts w:asciiTheme="minorEastAsia" w:hAnsiTheme="minorEastAsia"/>
          <w:sz w:val="20"/>
          <w:szCs w:val="20"/>
        </w:rPr>
        <w:t>添加修改一</w:t>
      </w:r>
      <w:r w:rsidRPr="00B371E6">
        <w:rPr>
          <w:rFonts w:asciiTheme="minorEastAsia" w:hAnsiTheme="minorEastAsia" w:cs="儷黑 Pro"/>
          <w:sz w:val="20"/>
          <w:szCs w:val="20"/>
        </w:rPr>
        <w:t>样</w:t>
      </w:r>
      <w:r w:rsidRPr="00B371E6">
        <w:rPr>
          <w:rFonts w:asciiTheme="minorEastAsia" w:hAnsiTheme="minorEastAsia"/>
          <w:sz w:val="20"/>
          <w:szCs w:val="20"/>
        </w:rPr>
        <w:t>。 比如NSArray和NSMutableArray。前者在初始化后的内存控件就是固定不可</w:t>
      </w:r>
      <w:r w:rsidRPr="00B371E6">
        <w:rPr>
          <w:rFonts w:asciiTheme="minorEastAsia" w:hAnsiTheme="minorEastAsia" w:cs="儷黑 Pro"/>
          <w:sz w:val="20"/>
          <w:szCs w:val="20"/>
        </w:rPr>
        <w:t>变</w:t>
      </w:r>
      <w:r w:rsidRPr="00B371E6">
        <w:rPr>
          <w:rFonts w:asciiTheme="minorEastAsia" w:hAnsiTheme="minorEastAsia"/>
          <w:sz w:val="20"/>
          <w:szCs w:val="20"/>
        </w:rPr>
        <w:t>的，后者可以添加等，可以</w:t>
      </w:r>
      <w:r w:rsidRPr="00B371E6">
        <w:rPr>
          <w:rFonts w:asciiTheme="minorEastAsia" w:hAnsiTheme="minorEastAsia" w:cs="儷黑 Pro"/>
          <w:sz w:val="20"/>
          <w:szCs w:val="20"/>
        </w:rPr>
        <w:t>动</w:t>
      </w:r>
      <w:r w:rsidRPr="00B371E6">
        <w:rPr>
          <w:rFonts w:asciiTheme="minorEastAsia" w:hAnsiTheme="minorEastAsia" w:cs="新細明體"/>
          <w:sz w:val="20"/>
          <w:szCs w:val="20"/>
        </w:rPr>
        <w:t>态</w:t>
      </w:r>
      <w:r w:rsidRPr="00B371E6">
        <w:rPr>
          <w:rFonts w:asciiTheme="minorEastAsia" w:hAnsiTheme="minorEastAsia"/>
          <w:sz w:val="20"/>
          <w:szCs w:val="20"/>
        </w:rPr>
        <w:t>申</w:t>
      </w:r>
      <w:r w:rsidRPr="00B371E6">
        <w:rPr>
          <w:rFonts w:asciiTheme="minorEastAsia" w:hAnsiTheme="minorEastAsia" w:cs="新細明體"/>
          <w:sz w:val="20"/>
          <w:szCs w:val="20"/>
        </w:rPr>
        <w:t>请</w:t>
      </w:r>
      <w:r w:rsidRPr="00B371E6">
        <w:rPr>
          <w:rFonts w:asciiTheme="minorEastAsia" w:hAnsiTheme="minorEastAsia"/>
          <w:sz w:val="20"/>
          <w:szCs w:val="20"/>
        </w:rPr>
        <w:t>新的内存空</w:t>
      </w:r>
      <w:r w:rsidRPr="00B371E6">
        <w:rPr>
          <w:rFonts w:asciiTheme="minorEastAsia" w:hAnsiTheme="minorEastAsia" w:cs="儷黑 Pro"/>
          <w:sz w:val="20"/>
          <w:szCs w:val="20"/>
        </w:rPr>
        <w:t>间</w:t>
      </w:r>
      <w:r w:rsidRPr="00B371E6">
        <w:rPr>
          <w:rFonts w:asciiTheme="minorEastAsia" w:hAnsiTheme="minorEastAsia"/>
          <w:sz w:val="20"/>
          <w:szCs w:val="20"/>
        </w:rPr>
        <w:t>。</w:t>
      </w:r>
    </w:p>
    <w:p w14:paraId="33989116" w14:textId="77777777" w:rsidR="003C73C3" w:rsidRPr="00B371E6" w:rsidRDefault="003C73C3" w:rsidP="003C73C3">
      <w:pPr>
        <w:rPr>
          <w:rFonts w:asciiTheme="minorEastAsia" w:hAnsiTheme="minorEastAsia"/>
          <w:sz w:val="20"/>
          <w:szCs w:val="20"/>
        </w:rPr>
      </w:pPr>
      <w:r w:rsidRPr="00B371E6">
        <w:rPr>
          <w:rFonts w:asciiTheme="minorEastAsia" w:hAnsiTheme="minorEastAsia" w:hint="eastAsia"/>
          <w:b/>
          <w:sz w:val="20"/>
          <w:szCs w:val="20"/>
        </w:rPr>
        <w:t>236、</w:t>
      </w:r>
      <w:r w:rsidRPr="00B371E6">
        <w:rPr>
          <w:rFonts w:asciiTheme="minorEastAsia" w:hAnsiTheme="minorEastAsia"/>
          <w:b/>
          <w:sz w:val="20"/>
          <w:szCs w:val="20"/>
        </w:rPr>
        <w:t>When we call objective c is runtime language what does it mean? 我</w:t>
      </w:r>
      <w:r w:rsidRPr="00B371E6">
        <w:rPr>
          <w:rFonts w:asciiTheme="minorEastAsia" w:hAnsiTheme="minorEastAsia" w:cs="新細明體"/>
          <w:b/>
          <w:sz w:val="20"/>
          <w:szCs w:val="20"/>
        </w:rPr>
        <w:t>们说</w:t>
      </w:r>
      <w:r w:rsidRPr="00B371E6">
        <w:rPr>
          <w:rFonts w:asciiTheme="minorEastAsia" w:hAnsiTheme="minorEastAsia"/>
          <w:b/>
          <w:sz w:val="20"/>
          <w:szCs w:val="20"/>
        </w:rPr>
        <w:t>的o</w:t>
      </w:r>
      <w:r w:rsidRPr="00B371E6">
        <w:rPr>
          <w:rFonts w:asciiTheme="minorEastAsia" w:hAnsiTheme="minorEastAsia" w:hint="eastAsia"/>
          <w:b/>
          <w:sz w:val="20"/>
          <w:szCs w:val="20"/>
        </w:rPr>
        <w:t>b</w:t>
      </w:r>
      <w:r w:rsidRPr="00B371E6">
        <w:rPr>
          <w:rFonts w:asciiTheme="minorEastAsia" w:hAnsiTheme="minorEastAsia"/>
          <w:b/>
          <w:sz w:val="20"/>
          <w:szCs w:val="20"/>
        </w:rPr>
        <w:t>c是</w:t>
      </w:r>
      <w:r w:rsidRPr="00B371E6">
        <w:rPr>
          <w:rFonts w:asciiTheme="minorEastAsia" w:hAnsiTheme="minorEastAsia" w:cs="儷黑 Pro"/>
          <w:b/>
          <w:sz w:val="20"/>
          <w:szCs w:val="20"/>
        </w:rPr>
        <w:t>动</w:t>
      </w:r>
      <w:r w:rsidRPr="00B371E6">
        <w:rPr>
          <w:rFonts w:asciiTheme="minorEastAsia" w:hAnsiTheme="minorEastAsia" w:cs="新細明體"/>
          <w:b/>
          <w:sz w:val="20"/>
          <w:szCs w:val="20"/>
        </w:rPr>
        <w:t>态</w:t>
      </w:r>
      <w:r w:rsidRPr="00B371E6">
        <w:rPr>
          <w:rFonts w:asciiTheme="minorEastAsia" w:hAnsiTheme="minorEastAsia"/>
          <w:b/>
          <w:sz w:val="20"/>
          <w:szCs w:val="20"/>
        </w:rPr>
        <w:t>运行</w:t>
      </w:r>
      <w:r w:rsidRPr="00B371E6">
        <w:rPr>
          <w:rFonts w:asciiTheme="minorEastAsia" w:hAnsiTheme="minorEastAsia" w:cs="儷黑 Pro"/>
          <w:b/>
          <w:sz w:val="20"/>
          <w:szCs w:val="20"/>
        </w:rPr>
        <w:t>时</w:t>
      </w:r>
      <w:r w:rsidRPr="00B371E6">
        <w:rPr>
          <w:rFonts w:asciiTheme="minorEastAsia" w:hAnsiTheme="minorEastAsia" w:cs="新細明體"/>
          <w:b/>
          <w:sz w:val="20"/>
          <w:szCs w:val="20"/>
        </w:rPr>
        <w:t>语</w:t>
      </w:r>
      <w:r w:rsidRPr="00B371E6">
        <w:rPr>
          <w:rFonts w:asciiTheme="minorEastAsia" w:hAnsiTheme="minorEastAsia"/>
          <w:b/>
          <w:sz w:val="20"/>
          <w:szCs w:val="20"/>
        </w:rPr>
        <w:t>言是什么意思？</w:t>
      </w:r>
      <w:r w:rsidRPr="00B371E6">
        <w:rPr>
          <w:rFonts w:asciiTheme="minorEastAsia" w:hAnsiTheme="minorEastAsia"/>
          <w:sz w:val="20"/>
          <w:szCs w:val="20"/>
        </w:rPr>
        <w:t> </w:t>
      </w:r>
    </w:p>
    <w:p w14:paraId="7F02D47A" w14:textId="77777777" w:rsidR="003C73C3" w:rsidRPr="00B371E6" w:rsidRDefault="003C73C3" w:rsidP="003C73C3">
      <w:pPr>
        <w:rPr>
          <w:rFonts w:asciiTheme="minorEastAsia" w:hAnsiTheme="minorEastAsia"/>
          <w:sz w:val="20"/>
          <w:szCs w:val="20"/>
        </w:rPr>
      </w:pPr>
      <w:r w:rsidRPr="00B371E6">
        <w:rPr>
          <w:rFonts w:asciiTheme="minorEastAsia" w:hAnsiTheme="minorEastAsia"/>
          <w:sz w:val="20"/>
          <w:szCs w:val="20"/>
        </w:rPr>
        <w:t>答案：多</w:t>
      </w:r>
      <w:r w:rsidRPr="00B371E6">
        <w:rPr>
          <w:rFonts w:asciiTheme="minorEastAsia" w:hAnsiTheme="minorEastAsia" w:cs="新細明體"/>
          <w:sz w:val="20"/>
          <w:szCs w:val="20"/>
        </w:rPr>
        <w:t>态</w:t>
      </w:r>
      <w:r w:rsidRPr="00B371E6">
        <w:rPr>
          <w:rFonts w:asciiTheme="minorEastAsia" w:hAnsiTheme="minorEastAsia"/>
          <w:sz w:val="20"/>
          <w:szCs w:val="20"/>
        </w:rPr>
        <w:t>。 主要是将数据</w:t>
      </w:r>
      <w:r w:rsidRPr="00B371E6">
        <w:rPr>
          <w:rFonts w:asciiTheme="minorEastAsia" w:hAnsiTheme="minorEastAsia" w:cs="ヒラギノ明朝 Pro W3"/>
          <w:sz w:val="20"/>
          <w:szCs w:val="20"/>
        </w:rPr>
        <w:t>类</w:t>
      </w:r>
      <w:r w:rsidRPr="00B371E6">
        <w:rPr>
          <w:rFonts w:asciiTheme="minorEastAsia" w:hAnsiTheme="minorEastAsia"/>
          <w:sz w:val="20"/>
          <w:szCs w:val="20"/>
        </w:rPr>
        <w:t>型的确定由</w:t>
      </w:r>
      <w:r w:rsidRPr="00B371E6">
        <w:rPr>
          <w:rFonts w:asciiTheme="minorEastAsia" w:hAnsiTheme="minorEastAsia" w:cs="新細明體"/>
          <w:sz w:val="20"/>
          <w:szCs w:val="20"/>
        </w:rPr>
        <w:t>编译</w:t>
      </w:r>
      <w:r w:rsidRPr="00B371E6">
        <w:rPr>
          <w:rFonts w:asciiTheme="minorEastAsia" w:hAnsiTheme="minorEastAsia" w:cs="儷黑 Pro"/>
          <w:sz w:val="20"/>
          <w:szCs w:val="20"/>
        </w:rPr>
        <w:t>时</w:t>
      </w:r>
      <w:r w:rsidRPr="00B371E6">
        <w:rPr>
          <w:rFonts w:asciiTheme="minorEastAsia" w:hAnsiTheme="minorEastAsia"/>
          <w:sz w:val="20"/>
          <w:szCs w:val="20"/>
        </w:rPr>
        <w:t>，推</w:t>
      </w:r>
      <w:r w:rsidRPr="00B371E6">
        <w:rPr>
          <w:rFonts w:asciiTheme="minorEastAsia" w:hAnsiTheme="minorEastAsia" w:cs="新細明體"/>
          <w:sz w:val="20"/>
          <w:szCs w:val="20"/>
        </w:rPr>
        <w:t>迟</w:t>
      </w:r>
      <w:r w:rsidRPr="00B371E6">
        <w:rPr>
          <w:rFonts w:asciiTheme="minorEastAsia" w:hAnsiTheme="minorEastAsia"/>
          <w:sz w:val="20"/>
          <w:szCs w:val="20"/>
        </w:rPr>
        <w:t>到了运行</w:t>
      </w:r>
      <w:r w:rsidRPr="00B371E6">
        <w:rPr>
          <w:rFonts w:asciiTheme="minorEastAsia" w:hAnsiTheme="minorEastAsia" w:cs="儷黑 Pro"/>
          <w:sz w:val="20"/>
          <w:szCs w:val="20"/>
        </w:rPr>
        <w:t>时</w:t>
      </w:r>
      <w:r w:rsidRPr="00B371E6">
        <w:rPr>
          <w:rFonts w:asciiTheme="minorEastAsia" w:hAnsiTheme="minorEastAsia"/>
          <w:sz w:val="20"/>
          <w:szCs w:val="20"/>
        </w:rPr>
        <w:t>。 </w:t>
      </w:r>
      <w:r w:rsidRPr="00B371E6">
        <w:rPr>
          <w:rFonts w:asciiTheme="minorEastAsia" w:hAnsiTheme="minorEastAsia" w:cs="儷黑 Pro"/>
          <w:sz w:val="20"/>
          <w:szCs w:val="20"/>
        </w:rPr>
        <w:t>这</w:t>
      </w:r>
      <w:r w:rsidRPr="00B371E6">
        <w:rPr>
          <w:rFonts w:asciiTheme="minorEastAsia" w:hAnsiTheme="minorEastAsia"/>
          <w:sz w:val="20"/>
          <w:szCs w:val="20"/>
        </w:rPr>
        <w:t>个</w:t>
      </w:r>
      <w:r w:rsidRPr="00B371E6">
        <w:rPr>
          <w:rFonts w:asciiTheme="minorEastAsia" w:hAnsiTheme="minorEastAsia" w:cs="新細明體"/>
          <w:sz w:val="20"/>
          <w:szCs w:val="20"/>
        </w:rPr>
        <w:t>问题</w:t>
      </w:r>
      <w:r w:rsidRPr="00B371E6">
        <w:rPr>
          <w:rFonts w:asciiTheme="minorEastAsia" w:hAnsiTheme="minorEastAsia"/>
          <w:sz w:val="20"/>
          <w:szCs w:val="20"/>
        </w:rPr>
        <w:t>其</w:t>
      </w:r>
      <w:r w:rsidRPr="00B371E6">
        <w:rPr>
          <w:rFonts w:asciiTheme="minorEastAsia" w:hAnsiTheme="minorEastAsia" w:cs="儷黑 Pro"/>
          <w:sz w:val="20"/>
          <w:szCs w:val="20"/>
        </w:rPr>
        <w:t>实</w:t>
      </w:r>
      <w:r w:rsidRPr="00B371E6">
        <w:rPr>
          <w:rFonts w:asciiTheme="minorEastAsia" w:hAnsiTheme="minorEastAsia"/>
          <w:sz w:val="20"/>
          <w:szCs w:val="20"/>
        </w:rPr>
        <w:t>浅涉及到两个概念，运行</w:t>
      </w:r>
      <w:r w:rsidRPr="00B371E6">
        <w:rPr>
          <w:rFonts w:asciiTheme="minorEastAsia" w:hAnsiTheme="minorEastAsia" w:cs="儷黑 Pro"/>
          <w:sz w:val="20"/>
          <w:szCs w:val="20"/>
        </w:rPr>
        <w:t>时</w:t>
      </w:r>
      <w:r w:rsidRPr="00B371E6">
        <w:rPr>
          <w:rFonts w:asciiTheme="minorEastAsia" w:hAnsiTheme="minorEastAsia"/>
          <w:sz w:val="20"/>
          <w:szCs w:val="20"/>
        </w:rPr>
        <w:t>和多</w:t>
      </w:r>
      <w:r w:rsidRPr="00B371E6">
        <w:rPr>
          <w:rFonts w:asciiTheme="minorEastAsia" w:hAnsiTheme="minorEastAsia" w:cs="新細明體"/>
          <w:sz w:val="20"/>
          <w:szCs w:val="20"/>
        </w:rPr>
        <w:t>态</w:t>
      </w:r>
      <w:r w:rsidRPr="00B371E6">
        <w:rPr>
          <w:rFonts w:asciiTheme="minorEastAsia" w:hAnsiTheme="minorEastAsia"/>
          <w:sz w:val="20"/>
          <w:szCs w:val="20"/>
        </w:rPr>
        <w:t>。 </w:t>
      </w:r>
      <w:r w:rsidRPr="00B371E6">
        <w:rPr>
          <w:rFonts w:asciiTheme="minorEastAsia" w:hAnsiTheme="minorEastAsia" w:cs="新細明體"/>
          <w:sz w:val="20"/>
          <w:szCs w:val="20"/>
        </w:rPr>
        <w:t>简</w:t>
      </w:r>
      <w:r w:rsidRPr="00B371E6">
        <w:rPr>
          <w:rFonts w:asciiTheme="minorEastAsia" w:hAnsiTheme="minorEastAsia" w:cs="儷黑 Pro"/>
          <w:sz w:val="20"/>
          <w:szCs w:val="20"/>
        </w:rPr>
        <w:t>单</w:t>
      </w:r>
      <w:r w:rsidRPr="00B371E6">
        <w:rPr>
          <w:rFonts w:asciiTheme="minorEastAsia" w:hAnsiTheme="minorEastAsia"/>
          <w:sz w:val="20"/>
          <w:szCs w:val="20"/>
        </w:rPr>
        <w:t>来</w:t>
      </w:r>
      <w:r w:rsidRPr="00B371E6">
        <w:rPr>
          <w:rFonts w:asciiTheme="minorEastAsia" w:hAnsiTheme="minorEastAsia" w:cs="新細明體"/>
          <w:sz w:val="20"/>
          <w:szCs w:val="20"/>
        </w:rPr>
        <w:t>说</w:t>
      </w:r>
      <w:r w:rsidRPr="00B371E6">
        <w:rPr>
          <w:rFonts w:asciiTheme="minorEastAsia" w:hAnsiTheme="minorEastAsia"/>
          <w:sz w:val="20"/>
          <w:szCs w:val="20"/>
        </w:rPr>
        <w:t>，运行</w:t>
      </w:r>
      <w:r w:rsidRPr="00B371E6">
        <w:rPr>
          <w:rFonts w:asciiTheme="minorEastAsia" w:hAnsiTheme="minorEastAsia" w:cs="儷黑 Pro"/>
          <w:sz w:val="20"/>
          <w:szCs w:val="20"/>
        </w:rPr>
        <w:t>时</w:t>
      </w:r>
      <w:r w:rsidRPr="00B371E6">
        <w:rPr>
          <w:rFonts w:asciiTheme="minorEastAsia" w:hAnsiTheme="minorEastAsia"/>
          <w:sz w:val="20"/>
          <w:szCs w:val="20"/>
        </w:rPr>
        <w:t>机制使我</w:t>
      </w:r>
      <w:r w:rsidRPr="00B371E6">
        <w:rPr>
          <w:rFonts w:asciiTheme="minorEastAsia" w:hAnsiTheme="minorEastAsia" w:cs="新細明體"/>
          <w:sz w:val="20"/>
          <w:szCs w:val="20"/>
        </w:rPr>
        <w:t>们</w:t>
      </w:r>
      <w:r w:rsidRPr="00B371E6">
        <w:rPr>
          <w:rFonts w:asciiTheme="minorEastAsia" w:hAnsiTheme="minorEastAsia"/>
          <w:sz w:val="20"/>
          <w:szCs w:val="20"/>
        </w:rPr>
        <w:t>直到运行</w:t>
      </w:r>
      <w:r w:rsidRPr="00B371E6">
        <w:rPr>
          <w:rFonts w:asciiTheme="minorEastAsia" w:hAnsiTheme="minorEastAsia" w:cs="儷黑 Pro"/>
          <w:sz w:val="20"/>
          <w:szCs w:val="20"/>
        </w:rPr>
        <w:t>时</w:t>
      </w:r>
      <w:r w:rsidRPr="00B371E6">
        <w:rPr>
          <w:rFonts w:asciiTheme="minorEastAsia" w:hAnsiTheme="minorEastAsia"/>
          <w:sz w:val="20"/>
          <w:szCs w:val="20"/>
        </w:rPr>
        <w:t>才去决定一个</w:t>
      </w:r>
      <w:r w:rsidRPr="00B371E6">
        <w:rPr>
          <w:rFonts w:asciiTheme="minorEastAsia" w:hAnsiTheme="minorEastAsia" w:cs="儷黑 Pro"/>
          <w:sz w:val="20"/>
          <w:szCs w:val="20"/>
        </w:rPr>
        <w:t>对</w:t>
      </w:r>
      <w:r w:rsidRPr="00B371E6">
        <w:rPr>
          <w:rFonts w:asciiTheme="minorEastAsia" w:hAnsiTheme="minorEastAsia"/>
          <w:sz w:val="20"/>
          <w:szCs w:val="20"/>
        </w:rPr>
        <w:t>象的</w:t>
      </w:r>
      <w:r w:rsidRPr="00B371E6">
        <w:rPr>
          <w:rFonts w:asciiTheme="minorEastAsia" w:hAnsiTheme="minorEastAsia" w:cs="ヒラギノ明朝 Pro W3"/>
          <w:sz w:val="20"/>
          <w:szCs w:val="20"/>
        </w:rPr>
        <w:t>类别</w:t>
      </w:r>
      <w:r w:rsidRPr="00B371E6">
        <w:rPr>
          <w:rFonts w:asciiTheme="minorEastAsia" w:hAnsiTheme="minorEastAsia"/>
          <w:sz w:val="20"/>
          <w:szCs w:val="20"/>
        </w:rPr>
        <w:t>，以及</w:t>
      </w:r>
      <w:r w:rsidRPr="00B371E6">
        <w:rPr>
          <w:rFonts w:asciiTheme="minorEastAsia" w:hAnsiTheme="minorEastAsia" w:cs="新細明體"/>
          <w:sz w:val="20"/>
          <w:szCs w:val="20"/>
        </w:rPr>
        <w:t>调</w:t>
      </w:r>
      <w:r w:rsidRPr="00B371E6">
        <w:rPr>
          <w:rFonts w:asciiTheme="minorEastAsia" w:hAnsiTheme="minorEastAsia"/>
          <w:sz w:val="20"/>
          <w:szCs w:val="20"/>
        </w:rPr>
        <w:t>用</w:t>
      </w:r>
      <w:r w:rsidRPr="00B371E6">
        <w:rPr>
          <w:rFonts w:asciiTheme="minorEastAsia" w:hAnsiTheme="minorEastAsia" w:cs="新細明體"/>
          <w:sz w:val="20"/>
          <w:szCs w:val="20"/>
        </w:rPr>
        <w:t>该</w:t>
      </w:r>
      <w:r w:rsidRPr="00B371E6">
        <w:rPr>
          <w:rFonts w:asciiTheme="minorEastAsia" w:hAnsiTheme="minorEastAsia" w:cs="ヒラギノ明朝 Pro W3"/>
          <w:sz w:val="20"/>
          <w:szCs w:val="20"/>
        </w:rPr>
        <w:t>类别</w:t>
      </w:r>
      <w:r w:rsidRPr="00B371E6">
        <w:rPr>
          <w:rFonts w:asciiTheme="minorEastAsia" w:hAnsiTheme="minorEastAsia" w:cs="儷黑 Pro"/>
          <w:sz w:val="20"/>
          <w:szCs w:val="20"/>
        </w:rPr>
        <w:t>对</w:t>
      </w:r>
      <w:r w:rsidRPr="00B371E6">
        <w:rPr>
          <w:rFonts w:asciiTheme="minorEastAsia" w:hAnsiTheme="minorEastAsia"/>
          <w:sz w:val="20"/>
          <w:szCs w:val="20"/>
        </w:rPr>
        <w:t>象指定方法。 多</w:t>
      </w:r>
      <w:r w:rsidRPr="00B371E6">
        <w:rPr>
          <w:rFonts w:asciiTheme="minorEastAsia" w:hAnsiTheme="minorEastAsia" w:cs="新細明體"/>
          <w:sz w:val="20"/>
          <w:szCs w:val="20"/>
        </w:rPr>
        <w:t>态</w:t>
      </w:r>
      <w:r w:rsidRPr="00B371E6">
        <w:rPr>
          <w:rFonts w:asciiTheme="minorEastAsia" w:hAnsiTheme="minorEastAsia"/>
          <w:sz w:val="20"/>
          <w:szCs w:val="20"/>
        </w:rPr>
        <w:t>：不同</w:t>
      </w:r>
      <w:r w:rsidRPr="00B371E6">
        <w:rPr>
          <w:rFonts w:asciiTheme="minorEastAsia" w:hAnsiTheme="minorEastAsia" w:cs="儷黑 Pro"/>
          <w:sz w:val="20"/>
          <w:szCs w:val="20"/>
        </w:rPr>
        <w:t>对</w:t>
      </w:r>
      <w:r w:rsidRPr="00B371E6">
        <w:rPr>
          <w:rFonts w:asciiTheme="minorEastAsia" w:hAnsiTheme="minorEastAsia"/>
          <w:sz w:val="20"/>
          <w:szCs w:val="20"/>
        </w:rPr>
        <w:t>象以自己的方式响</w:t>
      </w:r>
      <w:r w:rsidRPr="00B371E6">
        <w:rPr>
          <w:rFonts w:asciiTheme="minorEastAsia" w:hAnsiTheme="minorEastAsia" w:cs="新細明體"/>
          <w:sz w:val="20"/>
          <w:szCs w:val="20"/>
        </w:rPr>
        <w:t>应</w:t>
      </w:r>
      <w:r w:rsidRPr="00B371E6">
        <w:rPr>
          <w:rFonts w:asciiTheme="minorEastAsia" w:hAnsiTheme="minorEastAsia"/>
          <w:sz w:val="20"/>
          <w:szCs w:val="20"/>
        </w:rPr>
        <w:t>相同的消息的能力叫做多</w:t>
      </w:r>
      <w:r w:rsidRPr="00B371E6">
        <w:rPr>
          <w:rFonts w:asciiTheme="minorEastAsia" w:hAnsiTheme="minorEastAsia" w:cs="新細明體"/>
          <w:sz w:val="20"/>
          <w:szCs w:val="20"/>
        </w:rPr>
        <w:t>态</w:t>
      </w:r>
      <w:r w:rsidRPr="00B371E6">
        <w:rPr>
          <w:rFonts w:asciiTheme="minorEastAsia" w:hAnsiTheme="minorEastAsia"/>
          <w:sz w:val="20"/>
          <w:szCs w:val="20"/>
        </w:rPr>
        <w:t>。意思就是假</w:t>
      </w:r>
      <w:r w:rsidRPr="00B371E6">
        <w:rPr>
          <w:rFonts w:asciiTheme="minorEastAsia" w:hAnsiTheme="minorEastAsia" w:cs="儷黑 Pro"/>
          <w:sz w:val="20"/>
          <w:szCs w:val="20"/>
        </w:rPr>
        <w:t>设</w:t>
      </w:r>
      <w:r w:rsidRPr="00B371E6">
        <w:rPr>
          <w:rFonts w:asciiTheme="minorEastAsia" w:hAnsiTheme="minorEastAsia"/>
          <w:sz w:val="20"/>
          <w:szCs w:val="20"/>
        </w:rPr>
        <w:t>生物</w:t>
      </w:r>
      <w:r w:rsidRPr="00B371E6">
        <w:rPr>
          <w:rFonts w:asciiTheme="minorEastAsia" w:hAnsiTheme="minorEastAsia" w:cs="ヒラギノ明朝 Pro W3"/>
          <w:sz w:val="20"/>
          <w:szCs w:val="20"/>
        </w:rPr>
        <w:t>类</w:t>
      </w:r>
      <w:r w:rsidRPr="00B371E6">
        <w:rPr>
          <w:rFonts w:asciiTheme="minorEastAsia" w:hAnsiTheme="minorEastAsia"/>
          <w:sz w:val="20"/>
          <w:szCs w:val="20"/>
        </w:rPr>
        <w:t>（life）都用有一个相同的方法-eat; 那人</w:t>
      </w:r>
      <w:r w:rsidRPr="00B371E6">
        <w:rPr>
          <w:rFonts w:asciiTheme="minorEastAsia" w:hAnsiTheme="minorEastAsia" w:cs="ヒラギノ明朝 Pro W3"/>
          <w:sz w:val="20"/>
          <w:szCs w:val="20"/>
        </w:rPr>
        <w:t>类</w:t>
      </w:r>
      <w:r w:rsidRPr="00B371E6">
        <w:rPr>
          <w:rFonts w:asciiTheme="minorEastAsia" w:hAnsiTheme="minorEastAsia"/>
          <w:sz w:val="20"/>
          <w:szCs w:val="20"/>
        </w:rPr>
        <w:t>属于生物，猪也属于生物，都</w:t>
      </w:r>
      <w:r w:rsidRPr="00B371E6">
        <w:rPr>
          <w:rFonts w:asciiTheme="minorEastAsia" w:hAnsiTheme="minorEastAsia" w:cs="新細明體"/>
          <w:sz w:val="20"/>
          <w:szCs w:val="20"/>
        </w:rPr>
        <w:t>继</w:t>
      </w:r>
      <w:r w:rsidRPr="00B371E6">
        <w:rPr>
          <w:rFonts w:asciiTheme="minorEastAsia" w:hAnsiTheme="minorEastAsia"/>
          <w:sz w:val="20"/>
          <w:szCs w:val="20"/>
        </w:rPr>
        <w:t>承了life后，</w:t>
      </w:r>
      <w:r w:rsidRPr="00B371E6">
        <w:rPr>
          <w:rFonts w:asciiTheme="minorEastAsia" w:hAnsiTheme="minorEastAsia" w:cs="儷黑 Pro"/>
          <w:sz w:val="20"/>
          <w:szCs w:val="20"/>
        </w:rPr>
        <w:t>实</w:t>
      </w:r>
      <w:r w:rsidRPr="00B371E6">
        <w:rPr>
          <w:rFonts w:asciiTheme="minorEastAsia" w:hAnsiTheme="minorEastAsia" w:cs="新細明體"/>
          <w:sz w:val="20"/>
          <w:szCs w:val="20"/>
        </w:rPr>
        <w:t>现</w:t>
      </w:r>
      <w:r w:rsidRPr="00B371E6">
        <w:rPr>
          <w:rFonts w:asciiTheme="minorEastAsia" w:hAnsiTheme="minorEastAsia"/>
          <w:sz w:val="20"/>
          <w:szCs w:val="20"/>
        </w:rPr>
        <w:t>各自的eat，但是</w:t>
      </w:r>
      <w:r w:rsidRPr="00B371E6">
        <w:rPr>
          <w:rFonts w:asciiTheme="minorEastAsia" w:hAnsiTheme="minorEastAsia" w:cs="新細明體"/>
          <w:sz w:val="20"/>
          <w:szCs w:val="20"/>
        </w:rPr>
        <w:t>调</w:t>
      </w:r>
      <w:r w:rsidRPr="00B371E6">
        <w:rPr>
          <w:rFonts w:asciiTheme="minorEastAsia" w:hAnsiTheme="minorEastAsia"/>
          <w:sz w:val="20"/>
          <w:szCs w:val="20"/>
        </w:rPr>
        <w:t>用是我</w:t>
      </w:r>
      <w:r w:rsidRPr="00B371E6">
        <w:rPr>
          <w:rFonts w:asciiTheme="minorEastAsia" w:hAnsiTheme="minorEastAsia" w:cs="新細明體"/>
          <w:sz w:val="20"/>
          <w:szCs w:val="20"/>
        </w:rPr>
        <w:t>们</w:t>
      </w:r>
      <w:r w:rsidRPr="00B371E6">
        <w:rPr>
          <w:rFonts w:asciiTheme="minorEastAsia" w:hAnsiTheme="minorEastAsia"/>
          <w:sz w:val="20"/>
          <w:szCs w:val="20"/>
        </w:rPr>
        <w:t>只需</w:t>
      </w:r>
      <w:r w:rsidRPr="00B371E6">
        <w:rPr>
          <w:rFonts w:asciiTheme="minorEastAsia" w:hAnsiTheme="minorEastAsia" w:cs="新細明體"/>
          <w:sz w:val="20"/>
          <w:szCs w:val="20"/>
        </w:rPr>
        <w:t>调</w:t>
      </w:r>
      <w:r w:rsidRPr="00B371E6">
        <w:rPr>
          <w:rFonts w:asciiTheme="minorEastAsia" w:hAnsiTheme="minorEastAsia"/>
          <w:sz w:val="20"/>
          <w:szCs w:val="20"/>
        </w:rPr>
        <w:t>用各自的eat方法。 也就是不同的</w:t>
      </w:r>
      <w:r w:rsidRPr="00B371E6">
        <w:rPr>
          <w:rFonts w:asciiTheme="minorEastAsia" w:hAnsiTheme="minorEastAsia" w:cs="儷黑 Pro"/>
          <w:sz w:val="20"/>
          <w:szCs w:val="20"/>
        </w:rPr>
        <w:t>对</w:t>
      </w:r>
      <w:r w:rsidRPr="00B371E6">
        <w:rPr>
          <w:rFonts w:asciiTheme="minorEastAsia" w:hAnsiTheme="minorEastAsia"/>
          <w:sz w:val="20"/>
          <w:szCs w:val="20"/>
        </w:rPr>
        <w:t>象以自己的方式响</w:t>
      </w:r>
      <w:r w:rsidRPr="00B371E6">
        <w:rPr>
          <w:rFonts w:asciiTheme="minorEastAsia" w:hAnsiTheme="minorEastAsia" w:cs="新細明體"/>
          <w:sz w:val="20"/>
          <w:szCs w:val="20"/>
        </w:rPr>
        <w:t>应</w:t>
      </w:r>
      <w:r w:rsidRPr="00B371E6">
        <w:rPr>
          <w:rFonts w:asciiTheme="minorEastAsia" w:hAnsiTheme="minorEastAsia"/>
          <w:sz w:val="20"/>
          <w:szCs w:val="20"/>
        </w:rPr>
        <w:t>了相同的消息（响</w:t>
      </w:r>
      <w:r w:rsidRPr="00B371E6">
        <w:rPr>
          <w:rFonts w:asciiTheme="minorEastAsia" w:hAnsiTheme="minorEastAsia" w:cs="新細明體"/>
          <w:sz w:val="20"/>
          <w:szCs w:val="20"/>
        </w:rPr>
        <w:t>应</w:t>
      </w:r>
      <w:r w:rsidRPr="00B371E6">
        <w:rPr>
          <w:rFonts w:asciiTheme="minorEastAsia" w:hAnsiTheme="minorEastAsia"/>
          <w:sz w:val="20"/>
          <w:szCs w:val="20"/>
        </w:rPr>
        <w:t>了eat</w:t>
      </w:r>
      <w:r w:rsidRPr="00B371E6">
        <w:rPr>
          <w:rFonts w:asciiTheme="minorEastAsia" w:hAnsiTheme="minorEastAsia" w:cs="儷黑 Pro"/>
          <w:sz w:val="20"/>
          <w:szCs w:val="20"/>
        </w:rPr>
        <w:t>这</w:t>
      </w:r>
      <w:r w:rsidRPr="00B371E6">
        <w:rPr>
          <w:rFonts w:asciiTheme="minorEastAsia" w:hAnsiTheme="minorEastAsia"/>
          <w:sz w:val="20"/>
          <w:szCs w:val="20"/>
        </w:rPr>
        <w:t>个</w:t>
      </w:r>
      <w:r w:rsidRPr="00B371E6">
        <w:rPr>
          <w:rFonts w:asciiTheme="minorEastAsia" w:hAnsiTheme="minorEastAsia" w:cs="儷黑 Pro"/>
          <w:sz w:val="20"/>
          <w:szCs w:val="20"/>
        </w:rPr>
        <w:t>选</w:t>
      </w:r>
      <w:r w:rsidRPr="00B371E6">
        <w:rPr>
          <w:rFonts w:asciiTheme="minorEastAsia" w:hAnsiTheme="minorEastAsia" w:cs="新細明體"/>
          <w:sz w:val="20"/>
          <w:szCs w:val="20"/>
        </w:rPr>
        <w:t>择</w:t>
      </w:r>
      <w:r w:rsidRPr="00B371E6">
        <w:rPr>
          <w:rFonts w:asciiTheme="minorEastAsia" w:hAnsiTheme="minorEastAsia"/>
          <w:sz w:val="20"/>
          <w:szCs w:val="20"/>
        </w:rPr>
        <w:t>器）。 因此也可以</w:t>
      </w:r>
      <w:r w:rsidRPr="00B371E6">
        <w:rPr>
          <w:rFonts w:asciiTheme="minorEastAsia" w:hAnsiTheme="minorEastAsia" w:cs="新細明體"/>
          <w:sz w:val="20"/>
          <w:szCs w:val="20"/>
        </w:rPr>
        <w:t>说</w:t>
      </w:r>
      <w:r w:rsidRPr="00B371E6">
        <w:rPr>
          <w:rFonts w:asciiTheme="minorEastAsia" w:hAnsiTheme="minorEastAsia"/>
          <w:sz w:val="20"/>
          <w:szCs w:val="20"/>
        </w:rPr>
        <w:t>，运行</w:t>
      </w:r>
      <w:r w:rsidRPr="00B371E6">
        <w:rPr>
          <w:rFonts w:asciiTheme="minorEastAsia" w:hAnsiTheme="minorEastAsia" w:cs="儷黑 Pro"/>
          <w:sz w:val="20"/>
          <w:szCs w:val="20"/>
        </w:rPr>
        <w:t>时</w:t>
      </w:r>
      <w:r w:rsidRPr="00B371E6">
        <w:rPr>
          <w:rFonts w:asciiTheme="minorEastAsia" w:hAnsiTheme="minorEastAsia"/>
          <w:sz w:val="20"/>
          <w:szCs w:val="20"/>
        </w:rPr>
        <w:t>机制是多</w:t>
      </w:r>
      <w:r w:rsidRPr="00B371E6">
        <w:rPr>
          <w:rFonts w:asciiTheme="minorEastAsia" w:hAnsiTheme="minorEastAsia" w:cs="新細明體"/>
          <w:sz w:val="20"/>
          <w:szCs w:val="20"/>
        </w:rPr>
        <w:t>态</w:t>
      </w:r>
      <w:r w:rsidRPr="00B371E6">
        <w:rPr>
          <w:rFonts w:asciiTheme="minorEastAsia" w:hAnsiTheme="minorEastAsia"/>
          <w:sz w:val="20"/>
          <w:szCs w:val="20"/>
        </w:rPr>
        <w:t>的基</w:t>
      </w:r>
      <w:r w:rsidRPr="00B371E6">
        <w:rPr>
          <w:rFonts w:asciiTheme="minorEastAsia" w:hAnsiTheme="minorEastAsia" w:cs="新細明體"/>
          <w:sz w:val="20"/>
          <w:szCs w:val="20"/>
        </w:rPr>
        <w:t>础</w:t>
      </w:r>
      <w:r w:rsidRPr="00B371E6">
        <w:rPr>
          <w:rFonts w:asciiTheme="minorEastAsia" w:hAnsiTheme="minorEastAsia"/>
          <w:sz w:val="20"/>
          <w:szCs w:val="20"/>
        </w:rPr>
        <w:t>？~~~</w:t>
      </w:r>
    </w:p>
    <w:p w14:paraId="2A9E4435" w14:textId="77777777" w:rsidR="003C73C3" w:rsidRPr="00B371E6" w:rsidRDefault="003C73C3" w:rsidP="003C73C3">
      <w:pPr>
        <w:rPr>
          <w:rFonts w:asciiTheme="minorEastAsia" w:hAnsiTheme="minorEastAsia"/>
          <w:sz w:val="20"/>
          <w:szCs w:val="20"/>
        </w:rPr>
      </w:pPr>
      <w:r w:rsidRPr="00B371E6">
        <w:rPr>
          <w:rFonts w:asciiTheme="minorEastAsia" w:hAnsiTheme="minorEastAsia" w:hint="eastAsia"/>
          <w:b/>
          <w:sz w:val="20"/>
          <w:szCs w:val="20"/>
        </w:rPr>
        <w:t>237、</w:t>
      </w:r>
      <w:r w:rsidRPr="00B371E6">
        <w:rPr>
          <w:rFonts w:asciiTheme="minorEastAsia" w:hAnsiTheme="minorEastAsia"/>
          <w:b/>
          <w:sz w:val="20"/>
          <w:szCs w:val="20"/>
        </w:rPr>
        <w:t>what is difference between NSNotification and protocol? 通知和</w:t>
      </w:r>
      <w:r w:rsidRPr="00B371E6">
        <w:rPr>
          <w:rFonts w:asciiTheme="minorEastAsia" w:hAnsiTheme="minorEastAsia" w:cs="儷黑 Pro"/>
          <w:b/>
          <w:sz w:val="20"/>
          <w:szCs w:val="20"/>
        </w:rPr>
        <w:t>协</w:t>
      </w:r>
      <w:r w:rsidRPr="00B371E6">
        <w:rPr>
          <w:rFonts w:asciiTheme="minorEastAsia" w:hAnsiTheme="minorEastAsia" w:cs="新細明體"/>
          <w:b/>
          <w:sz w:val="20"/>
          <w:szCs w:val="20"/>
        </w:rPr>
        <w:t>议</w:t>
      </w:r>
      <w:r w:rsidRPr="00B371E6">
        <w:rPr>
          <w:rFonts w:asciiTheme="minorEastAsia" w:hAnsiTheme="minorEastAsia"/>
          <w:b/>
          <w:sz w:val="20"/>
          <w:szCs w:val="20"/>
        </w:rPr>
        <w:t>的不同之</w:t>
      </w:r>
      <w:r w:rsidRPr="00B371E6">
        <w:rPr>
          <w:rFonts w:asciiTheme="minorEastAsia" w:hAnsiTheme="minorEastAsia" w:cs="儷黑 Pro"/>
          <w:b/>
          <w:sz w:val="20"/>
          <w:szCs w:val="20"/>
        </w:rPr>
        <w:t>处</w:t>
      </w:r>
      <w:r w:rsidRPr="00B371E6">
        <w:rPr>
          <w:rFonts w:asciiTheme="minorEastAsia" w:hAnsiTheme="minorEastAsia"/>
          <w:b/>
          <w:sz w:val="20"/>
          <w:szCs w:val="20"/>
        </w:rPr>
        <w:t>？</w:t>
      </w:r>
      <w:r w:rsidRPr="00B371E6">
        <w:rPr>
          <w:rFonts w:asciiTheme="minorEastAsia" w:hAnsiTheme="minorEastAsia"/>
          <w:sz w:val="20"/>
          <w:szCs w:val="20"/>
        </w:rPr>
        <w:t> </w:t>
      </w:r>
    </w:p>
    <w:p w14:paraId="14AB70B6" w14:textId="77777777" w:rsidR="003C73C3" w:rsidRPr="00B371E6" w:rsidRDefault="003C73C3" w:rsidP="003C73C3">
      <w:pPr>
        <w:rPr>
          <w:rFonts w:asciiTheme="minorEastAsia" w:hAnsiTheme="minorEastAsia"/>
          <w:sz w:val="20"/>
          <w:szCs w:val="20"/>
        </w:rPr>
      </w:pPr>
      <w:r w:rsidRPr="00B371E6">
        <w:rPr>
          <w:rFonts w:asciiTheme="minorEastAsia" w:hAnsiTheme="minorEastAsia"/>
          <w:sz w:val="20"/>
          <w:szCs w:val="20"/>
        </w:rPr>
        <w:t>答案：</w:t>
      </w:r>
      <w:r w:rsidRPr="00B371E6">
        <w:rPr>
          <w:rFonts w:asciiTheme="minorEastAsia" w:hAnsiTheme="minorEastAsia" w:cs="儷黑 Pro"/>
          <w:sz w:val="20"/>
          <w:szCs w:val="20"/>
        </w:rPr>
        <w:t>协</w:t>
      </w:r>
      <w:r w:rsidRPr="00B371E6">
        <w:rPr>
          <w:rFonts w:asciiTheme="minorEastAsia" w:hAnsiTheme="minorEastAsia" w:cs="新細明體"/>
          <w:sz w:val="20"/>
          <w:szCs w:val="20"/>
        </w:rPr>
        <w:t>议</w:t>
      </w:r>
      <w:r w:rsidRPr="00B371E6">
        <w:rPr>
          <w:rFonts w:asciiTheme="minorEastAsia" w:hAnsiTheme="minorEastAsia"/>
          <w:sz w:val="20"/>
          <w:szCs w:val="20"/>
        </w:rPr>
        <w:t>有控制</w:t>
      </w:r>
      <w:r w:rsidRPr="00B371E6">
        <w:rPr>
          <w:rFonts w:asciiTheme="minorEastAsia" w:hAnsiTheme="minorEastAsia" w:cs="新細明體"/>
          <w:sz w:val="20"/>
          <w:szCs w:val="20"/>
        </w:rPr>
        <w:t>链</w:t>
      </w:r>
      <w:r w:rsidRPr="00B371E6">
        <w:rPr>
          <w:rFonts w:asciiTheme="minorEastAsia" w:hAnsiTheme="minorEastAsia"/>
          <w:sz w:val="20"/>
          <w:szCs w:val="20"/>
        </w:rPr>
        <w:t>(has-a)的关系，通知没有。 首先我一开始也不太明白，什么叫控制</w:t>
      </w:r>
      <w:r w:rsidRPr="00B371E6">
        <w:rPr>
          <w:rFonts w:asciiTheme="minorEastAsia" w:hAnsiTheme="minorEastAsia" w:cs="新細明體"/>
          <w:sz w:val="20"/>
          <w:szCs w:val="20"/>
        </w:rPr>
        <w:t>链</w:t>
      </w:r>
      <w:r w:rsidRPr="00B371E6">
        <w:rPr>
          <w:rFonts w:asciiTheme="minorEastAsia" w:hAnsiTheme="minorEastAsia"/>
          <w:sz w:val="20"/>
          <w:szCs w:val="20"/>
        </w:rPr>
        <w:t>（</w:t>
      </w:r>
      <w:r w:rsidRPr="00B371E6">
        <w:rPr>
          <w:rFonts w:asciiTheme="minorEastAsia" w:hAnsiTheme="minorEastAsia" w:cs="新細明體"/>
          <w:sz w:val="20"/>
          <w:szCs w:val="20"/>
        </w:rPr>
        <w:t>专</w:t>
      </w:r>
      <w:r w:rsidRPr="00B371E6">
        <w:rPr>
          <w:rFonts w:asciiTheme="minorEastAsia" w:hAnsiTheme="minorEastAsia" w:cs="儷黑 Pro"/>
          <w:sz w:val="20"/>
          <w:szCs w:val="20"/>
        </w:rPr>
        <w:t>业术</w:t>
      </w:r>
      <w:r w:rsidRPr="00B371E6">
        <w:rPr>
          <w:rFonts w:asciiTheme="minorEastAsia" w:hAnsiTheme="minorEastAsia" w:cs="新細明體"/>
          <w:sz w:val="20"/>
          <w:szCs w:val="20"/>
        </w:rPr>
        <w:t>语</w:t>
      </w:r>
      <w:r w:rsidRPr="00B371E6">
        <w:rPr>
          <w:rFonts w:asciiTheme="minorEastAsia" w:hAnsiTheme="minorEastAsia"/>
          <w:sz w:val="20"/>
          <w:szCs w:val="20"/>
        </w:rPr>
        <w:t>了~）。但是</w:t>
      </w:r>
      <w:r w:rsidRPr="00B371E6">
        <w:rPr>
          <w:rFonts w:asciiTheme="minorEastAsia" w:hAnsiTheme="minorEastAsia" w:cs="新細明體"/>
          <w:sz w:val="20"/>
          <w:szCs w:val="20"/>
        </w:rPr>
        <w:t>简</w:t>
      </w:r>
      <w:r w:rsidRPr="00B371E6">
        <w:rPr>
          <w:rFonts w:asciiTheme="minorEastAsia" w:hAnsiTheme="minorEastAsia" w:cs="儷黑 Pro"/>
          <w:sz w:val="20"/>
          <w:szCs w:val="20"/>
        </w:rPr>
        <w:t>单</w:t>
      </w:r>
      <w:r w:rsidRPr="00B371E6">
        <w:rPr>
          <w:rFonts w:asciiTheme="minorEastAsia" w:hAnsiTheme="minorEastAsia"/>
          <w:sz w:val="20"/>
          <w:szCs w:val="20"/>
        </w:rPr>
        <w:t>分析下通知和代理的行</w:t>
      </w:r>
      <w:r w:rsidRPr="00B371E6">
        <w:rPr>
          <w:rFonts w:asciiTheme="minorEastAsia" w:hAnsiTheme="minorEastAsia" w:cs="新細明體"/>
          <w:sz w:val="20"/>
          <w:szCs w:val="20"/>
        </w:rPr>
        <w:t>为</w:t>
      </w:r>
      <w:r w:rsidRPr="00B371E6">
        <w:rPr>
          <w:rFonts w:asciiTheme="minorEastAsia" w:hAnsiTheme="minorEastAsia"/>
          <w:sz w:val="20"/>
          <w:szCs w:val="20"/>
        </w:rPr>
        <w:t>模式，我</w:t>
      </w:r>
      <w:r w:rsidRPr="00B371E6">
        <w:rPr>
          <w:rFonts w:asciiTheme="minorEastAsia" w:hAnsiTheme="minorEastAsia" w:cs="新細明體"/>
          <w:sz w:val="20"/>
          <w:szCs w:val="20"/>
        </w:rPr>
        <w:t>们</w:t>
      </w:r>
      <w:r w:rsidRPr="00B371E6">
        <w:rPr>
          <w:rFonts w:asciiTheme="minorEastAsia" w:hAnsiTheme="minorEastAsia"/>
          <w:sz w:val="20"/>
          <w:szCs w:val="20"/>
        </w:rPr>
        <w:t>大致可以有自己的理解 </w:t>
      </w:r>
      <w:r w:rsidRPr="00B371E6">
        <w:rPr>
          <w:rFonts w:asciiTheme="minorEastAsia" w:hAnsiTheme="minorEastAsia" w:cs="新細明體"/>
          <w:sz w:val="20"/>
          <w:szCs w:val="20"/>
        </w:rPr>
        <w:t>简</w:t>
      </w:r>
      <w:r w:rsidRPr="00B371E6">
        <w:rPr>
          <w:rFonts w:asciiTheme="minorEastAsia" w:hAnsiTheme="minorEastAsia" w:cs="儷黑 Pro"/>
          <w:sz w:val="20"/>
          <w:szCs w:val="20"/>
        </w:rPr>
        <w:t>单</w:t>
      </w:r>
      <w:r w:rsidRPr="00B371E6">
        <w:rPr>
          <w:rFonts w:asciiTheme="minorEastAsia" w:hAnsiTheme="minorEastAsia"/>
          <w:sz w:val="20"/>
          <w:szCs w:val="20"/>
        </w:rPr>
        <w:t>来</w:t>
      </w:r>
      <w:r w:rsidRPr="00B371E6">
        <w:rPr>
          <w:rFonts w:asciiTheme="minorEastAsia" w:hAnsiTheme="minorEastAsia" w:cs="新細明體"/>
          <w:sz w:val="20"/>
          <w:szCs w:val="20"/>
        </w:rPr>
        <w:t>说</w:t>
      </w:r>
      <w:r w:rsidRPr="00B371E6">
        <w:rPr>
          <w:rFonts w:asciiTheme="minorEastAsia" w:hAnsiTheme="minorEastAsia"/>
          <w:sz w:val="20"/>
          <w:szCs w:val="20"/>
        </w:rPr>
        <w:t>，通知的</w:t>
      </w:r>
      <w:r w:rsidRPr="00B371E6">
        <w:rPr>
          <w:rFonts w:asciiTheme="minorEastAsia" w:hAnsiTheme="minorEastAsia" w:cs="新細明體"/>
          <w:sz w:val="20"/>
          <w:szCs w:val="20"/>
        </w:rPr>
        <w:t>话</w:t>
      </w:r>
      <w:r w:rsidRPr="00B371E6">
        <w:rPr>
          <w:rFonts w:asciiTheme="minorEastAsia" w:hAnsiTheme="minorEastAsia"/>
          <w:sz w:val="20"/>
          <w:szCs w:val="20"/>
        </w:rPr>
        <w:t>，它可以一</w:t>
      </w:r>
      <w:r w:rsidRPr="00B371E6">
        <w:rPr>
          <w:rFonts w:asciiTheme="minorEastAsia" w:hAnsiTheme="minorEastAsia" w:cs="儷黑 Pro"/>
          <w:sz w:val="20"/>
          <w:szCs w:val="20"/>
        </w:rPr>
        <w:t>对</w:t>
      </w:r>
      <w:r w:rsidRPr="00B371E6">
        <w:rPr>
          <w:rFonts w:asciiTheme="minorEastAsia" w:hAnsiTheme="minorEastAsia"/>
          <w:sz w:val="20"/>
          <w:szCs w:val="20"/>
        </w:rPr>
        <w:t>多，一条消息可以</w:t>
      </w:r>
      <w:r w:rsidRPr="00B371E6">
        <w:rPr>
          <w:rFonts w:asciiTheme="minorEastAsia" w:hAnsiTheme="minorEastAsia" w:cs="儷黑 Pro"/>
          <w:sz w:val="20"/>
          <w:szCs w:val="20"/>
        </w:rPr>
        <w:t>发</w:t>
      </w:r>
      <w:r w:rsidRPr="00B371E6">
        <w:rPr>
          <w:rFonts w:asciiTheme="minorEastAsia" w:hAnsiTheme="minorEastAsia"/>
          <w:sz w:val="20"/>
          <w:szCs w:val="20"/>
        </w:rPr>
        <w:t>送</w:t>
      </w:r>
      <w:r w:rsidRPr="00B371E6">
        <w:rPr>
          <w:rFonts w:asciiTheme="minorEastAsia" w:hAnsiTheme="minorEastAsia" w:cs="新細明體"/>
          <w:sz w:val="20"/>
          <w:szCs w:val="20"/>
        </w:rPr>
        <w:t>给</w:t>
      </w:r>
      <w:r w:rsidRPr="00B371E6">
        <w:rPr>
          <w:rFonts w:asciiTheme="minorEastAsia" w:hAnsiTheme="minorEastAsia"/>
          <w:sz w:val="20"/>
          <w:szCs w:val="20"/>
        </w:rPr>
        <w:t>多个消息接受者。 代理按我</w:t>
      </w:r>
      <w:r w:rsidRPr="00B371E6">
        <w:rPr>
          <w:rFonts w:asciiTheme="minorEastAsia" w:hAnsiTheme="minorEastAsia" w:cs="新細明體"/>
          <w:sz w:val="20"/>
          <w:szCs w:val="20"/>
        </w:rPr>
        <w:t>们</w:t>
      </w:r>
      <w:r w:rsidRPr="00B371E6">
        <w:rPr>
          <w:rFonts w:asciiTheme="minorEastAsia" w:hAnsiTheme="minorEastAsia"/>
          <w:sz w:val="20"/>
          <w:szCs w:val="20"/>
        </w:rPr>
        <w:t>的理解，到不是直接</w:t>
      </w:r>
      <w:r w:rsidRPr="00B371E6">
        <w:rPr>
          <w:rFonts w:asciiTheme="minorEastAsia" w:hAnsiTheme="minorEastAsia" w:cs="新細明體"/>
          <w:sz w:val="20"/>
          <w:szCs w:val="20"/>
        </w:rPr>
        <w:t>说</w:t>
      </w:r>
      <w:r w:rsidRPr="00B371E6">
        <w:rPr>
          <w:rFonts w:asciiTheme="minorEastAsia" w:hAnsiTheme="minorEastAsia"/>
          <w:sz w:val="20"/>
          <w:szCs w:val="20"/>
        </w:rPr>
        <w:t>不能一</w:t>
      </w:r>
      <w:r w:rsidRPr="00B371E6">
        <w:rPr>
          <w:rFonts w:asciiTheme="minorEastAsia" w:hAnsiTheme="minorEastAsia" w:cs="儷黑 Pro"/>
          <w:sz w:val="20"/>
          <w:szCs w:val="20"/>
        </w:rPr>
        <w:t>对</w:t>
      </w:r>
      <w:r w:rsidRPr="00B371E6">
        <w:rPr>
          <w:rFonts w:asciiTheme="minorEastAsia" w:hAnsiTheme="minorEastAsia"/>
          <w:sz w:val="20"/>
          <w:szCs w:val="20"/>
        </w:rPr>
        <w:t>多，比如我</w:t>
      </w:r>
      <w:r w:rsidRPr="00B371E6">
        <w:rPr>
          <w:rFonts w:asciiTheme="minorEastAsia" w:hAnsiTheme="minorEastAsia" w:cs="新細明體"/>
          <w:sz w:val="20"/>
          <w:szCs w:val="20"/>
        </w:rPr>
        <w:t>们</w:t>
      </w:r>
      <w:r w:rsidRPr="00B371E6">
        <w:rPr>
          <w:rFonts w:asciiTheme="minorEastAsia" w:hAnsiTheme="minorEastAsia"/>
          <w:sz w:val="20"/>
          <w:szCs w:val="20"/>
        </w:rPr>
        <w:t>知道的明星</w:t>
      </w:r>
      <w:r w:rsidRPr="00B371E6">
        <w:rPr>
          <w:rFonts w:asciiTheme="minorEastAsia" w:hAnsiTheme="minorEastAsia" w:cs="儷黑 Pro"/>
          <w:sz w:val="20"/>
          <w:szCs w:val="20"/>
        </w:rPr>
        <w:t>经济</w:t>
      </w:r>
      <w:r w:rsidRPr="00B371E6">
        <w:rPr>
          <w:rFonts w:asciiTheme="minorEastAsia" w:hAnsiTheme="minorEastAsia"/>
          <w:sz w:val="20"/>
          <w:szCs w:val="20"/>
        </w:rPr>
        <w:t>代理人，很多</w:t>
      </w:r>
      <w:r w:rsidRPr="00B371E6">
        <w:rPr>
          <w:rFonts w:asciiTheme="minorEastAsia" w:hAnsiTheme="minorEastAsia" w:cs="儷黑 Pro"/>
          <w:sz w:val="20"/>
          <w:szCs w:val="20"/>
        </w:rPr>
        <w:t>时</w:t>
      </w:r>
      <w:r w:rsidRPr="00B371E6">
        <w:rPr>
          <w:rFonts w:asciiTheme="minorEastAsia" w:hAnsiTheme="minorEastAsia"/>
          <w:sz w:val="20"/>
          <w:szCs w:val="20"/>
        </w:rPr>
        <w:t>候一个</w:t>
      </w:r>
      <w:r w:rsidRPr="00B371E6">
        <w:rPr>
          <w:rFonts w:asciiTheme="minorEastAsia" w:hAnsiTheme="minorEastAsia" w:cs="儷黑 Pro"/>
          <w:sz w:val="20"/>
          <w:szCs w:val="20"/>
        </w:rPr>
        <w:t>经济</w:t>
      </w:r>
      <w:r w:rsidRPr="00B371E6">
        <w:rPr>
          <w:rFonts w:asciiTheme="minorEastAsia" w:hAnsiTheme="minorEastAsia"/>
          <w:sz w:val="20"/>
          <w:szCs w:val="20"/>
        </w:rPr>
        <w:t>人</w:t>
      </w:r>
      <w:r w:rsidRPr="00B371E6">
        <w:rPr>
          <w:rFonts w:asciiTheme="minorEastAsia" w:hAnsiTheme="minorEastAsia" w:cs="新細明體"/>
          <w:sz w:val="20"/>
          <w:szCs w:val="20"/>
        </w:rPr>
        <w:t>负责</w:t>
      </w:r>
      <w:r w:rsidRPr="00B371E6">
        <w:rPr>
          <w:rFonts w:asciiTheme="minorEastAsia" w:hAnsiTheme="minorEastAsia"/>
          <w:sz w:val="20"/>
          <w:szCs w:val="20"/>
        </w:rPr>
        <w:t>好几个明星的事</w:t>
      </w:r>
      <w:r w:rsidRPr="00B371E6">
        <w:rPr>
          <w:rFonts w:asciiTheme="minorEastAsia" w:hAnsiTheme="minorEastAsia" w:cs="儷黑 Pro"/>
          <w:sz w:val="20"/>
          <w:szCs w:val="20"/>
        </w:rPr>
        <w:t>务</w:t>
      </w:r>
      <w:r w:rsidRPr="00B371E6">
        <w:rPr>
          <w:rFonts w:asciiTheme="minorEastAsia" w:hAnsiTheme="minorEastAsia"/>
          <w:sz w:val="20"/>
          <w:szCs w:val="20"/>
        </w:rPr>
        <w:t>。 只是</w:t>
      </w:r>
      <w:r w:rsidRPr="00B371E6">
        <w:rPr>
          <w:rFonts w:asciiTheme="minorEastAsia" w:hAnsiTheme="minorEastAsia" w:cs="儷黑 Pro"/>
          <w:sz w:val="20"/>
          <w:szCs w:val="20"/>
        </w:rPr>
        <w:t>对</w:t>
      </w:r>
      <w:r w:rsidRPr="00B371E6">
        <w:rPr>
          <w:rFonts w:asciiTheme="minorEastAsia" w:hAnsiTheme="minorEastAsia"/>
          <w:sz w:val="20"/>
          <w:szCs w:val="20"/>
        </w:rPr>
        <w:t>于不同明星</w:t>
      </w:r>
      <w:r w:rsidRPr="00B371E6">
        <w:rPr>
          <w:rFonts w:asciiTheme="minorEastAsia" w:hAnsiTheme="minorEastAsia" w:cs="儷黑 Pro"/>
          <w:sz w:val="20"/>
          <w:szCs w:val="20"/>
        </w:rPr>
        <w:t>间</w:t>
      </w:r>
      <w:r w:rsidRPr="00B371E6">
        <w:rPr>
          <w:rFonts w:asciiTheme="minorEastAsia" w:hAnsiTheme="minorEastAsia"/>
          <w:sz w:val="20"/>
          <w:szCs w:val="20"/>
        </w:rPr>
        <w:t>，代理的事物</w:t>
      </w:r>
      <w:r w:rsidRPr="00B371E6">
        <w:rPr>
          <w:rFonts w:asciiTheme="minorEastAsia" w:hAnsiTheme="minorEastAsia" w:cs="儷黑 Pro"/>
          <w:sz w:val="20"/>
          <w:szCs w:val="20"/>
        </w:rPr>
        <w:t>对</w:t>
      </w:r>
      <w:r w:rsidRPr="00B371E6">
        <w:rPr>
          <w:rFonts w:asciiTheme="minorEastAsia" w:hAnsiTheme="minorEastAsia"/>
          <w:sz w:val="20"/>
          <w:szCs w:val="20"/>
        </w:rPr>
        <w:t>象都是不一</w:t>
      </w:r>
      <w:r w:rsidRPr="00B371E6">
        <w:rPr>
          <w:rFonts w:asciiTheme="minorEastAsia" w:hAnsiTheme="minorEastAsia" w:cs="儷黑 Pro"/>
          <w:sz w:val="20"/>
          <w:szCs w:val="20"/>
        </w:rPr>
        <w:t>样</w:t>
      </w:r>
      <w:r w:rsidRPr="00B371E6">
        <w:rPr>
          <w:rFonts w:asciiTheme="minorEastAsia" w:hAnsiTheme="minorEastAsia"/>
          <w:sz w:val="20"/>
          <w:szCs w:val="20"/>
        </w:rPr>
        <w:t>的，一一</w:t>
      </w:r>
      <w:r w:rsidRPr="00B371E6">
        <w:rPr>
          <w:rFonts w:asciiTheme="minorEastAsia" w:hAnsiTheme="minorEastAsia" w:cs="儷黑 Pro"/>
          <w:sz w:val="20"/>
          <w:szCs w:val="20"/>
        </w:rPr>
        <w:t>对</w:t>
      </w:r>
      <w:r w:rsidRPr="00B371E6">
        <w:rPr>
          <w:rFonts w:asciiTheme="minorEastAsia" w:hAnsiTheme="minorEastAsia" w:cs="新細明體"/>
          <w:sz w:val="20"/>
          <w:szCs w:val="20"/>
        </w:rPr>
        <w:t>应</w:t>
      </w:r>
      <w:r w:rsidRPr="00B371E6">
        <w:rPr>
          <w:rFonts w:asciiTheme="minorEastAsia" w:hAnsiTheme="minorEastAsia"/>
          <w:sz w:val="20"/>
          <w:szCs w:val="20"/>
        </w:rPr>
        <w:t>，不可能</w:t>
      </w:r>
      <w:r w:rsidRPr="00B371E6">
        <w:rPr>
          <w:rFonts w:asciiTheme="minorEastAsia" w:hAnsiTheme="minorEastAsia" w:cs="新細明體"/>
          <w:sz w:val="20"/>
          <w:szCs w:val="20"/>
        </w:rPr>
        <w:t>说</w:t>
      </w:r>
      <w:r w:rsidRPr="00B371E6">
        <w:rPr>
          <w:rFonts w:asciiTheme="minorEastAsia" w:hAnsiTheme="minorEastAsia"/>
          <w:sz w:val="20"/>
          <w:szCs w:val="20"/>
        </w:rPr>
        <w:t>明天要</w:t>
      </w:r>
      <w:r w:rsidRPr="00B371E6">
        <w:rPr>
          <w:rFonts w:asciiTheme="minorEastAsia" w:hAnsiTheme="minorEastAsia" w:cs="儷黑 Pro"/>
          <w:sz w:val="20"/>
          <w:szCs w:val="20"/>
        </w:rPr>
        <w:t>处</w:t>
      </w:r>
      <w:r w:rsidRPr="00B371E6">
        <w:rPr>
          <w:rFonts w:asciiTheme="minorEastAsia" w:hAnsiTheme="minorEastAsia"/>
          <w:sz w:val="20"/>
          <w:szCs w:val="20"/>
        </w:rPr>
        <w:t>理A明星要一个</w:t>
      </w:r>
      <w:r w:rsidRPr="00B371E6">
        <w:rPr>
          <w:rFonts w:asciiTheme="minorEastAsia" w:hAnsiTheme="minorEastAsia" w:cs="儷黑 Pro"/>
          <w:sz w:val="20"/>
          <w:szCs w:val="20"/>
        </w:rPr>
        <w:t>发</w:t>
      </w:r>
      <w:r w:rsidRPr="00B371E6">
        <w:rPr>
          <w:rFonts w:asciiTheme="minorEastAsia" w:hAnsiTheme="minorEastAsia"/>
          <w:sz w:val="20"/>
          <w:szCs w:val="20"/>
        </w:rPr>
        <w:t>布会，代理人</w:t>
      </w:r>
      <w:r w:rsidRPr="00B371E6">
        <w:rPr>
          <w:rFonts w:asciiTheme="minorEastAsia" w:hAnsiTheme="minorEastAsia" w:cs="儷黑 Pro"/>
          <w:sz w:val="20"/>
          <w:szCs w:val="20"/>
        </w:rPr>
        <w:t>发</w:t>
      </w:r>
      <w:r w:rsidRPr="00B371E6">
        <w:rPr>
          <w:rFonts w:asciiTheme="minorEastAsia" w:hAnsiTheme="minorEastAsia"/>
          <w:sz w:val="20"/>
          <w:szCs w:val="20"/>
        </w:rPr>
        <w:t>出</w:t>
      </w:r>
      <w:r w:rsidRPr="00B371E6">
        <w:rPr>
          <w:rFonts w:asciiTheme="minorEastAsia" w:hAnsiTheme="minorEastAsia" w:cs="儷黑 Pro"/>
          <w:sz w:val="20"/>
          <w:szCs w:val="20"/>
        </w:rPr>
        <w:t>处</w:t>
      </w:r>
      <w:r w:rsidRPr="00B371E6">
        <w:rPr>
          <w:rFonts w:asciiTheme="minorEastAsia" w:hAnsiTheme="minorEastAsia"/>
          <w:sz w:val="20"/>
          <w:szCs w:val="20"/>
        </w:rPr>
        <w:t>理</w:t>
      </w:r>
      <w:r w:rsidRPr="00B371E6">
        <w:rPr>
          <w:rFonts w:asciiTheme="minorEastAsia" w:hAnsiTheme="minorEastAsia" w:cs="儷黑 Pro"/>
          <w:sz w:val="20"/>
          <w:szCs w:val="20"/>
        </w:rPr>
        <w:t>发</w:t>
      </w:r>
      <w:r w:rsidRPr="00B371E6">
        <w:rPr>
          <w:rFonts w:asciiTheme="minorEastAsia" w:hAnsiTheme="minorEastAsia"/>
          <w:sz w:val="20"/>
          <w:szCs w:val="20"/>
        </w:rPr>
        <w:t>布会的消息后，</w:t>
      </w:r>
      <w:r w:rsidRPr="00B371E6">
        <w:rPr>
          <w:rFonts w:asciiTheme="minorEastAsia" w:hAnsiTheme="minorEastAsia" w:cs="ヒラギノ明朝 Pro W3"/>
          <w:sz w:val="20"/>
          <w:szCs w:val="20"/>
        </w:rPr>
        <w:t>别</w:t>
      </w:r>
      <w:r w:rsidRPr="00B371E6">
        <w:rPr>
          <w:rFonts w:asciiTheme="minorEastAsia" w:hAnsiTheme="minorEastAsia"/>
          <w:sz w:val="20"/>
          <w:szCs w:val="20"/>
        </w:rPr>
        <w:t>称B的 </w:t>
      </w:r>
      <w:r w:rsidRPr="00B371E6">
        <w:rPr>
          <w:rFonts w:asciiTheme="minorEastAsia" w:hAnsiTheme="minorEastAsia" w:cs="儷黑 Pro"/>
          <w:sz w:val="20"/>
          <w:szCs w:val="20"/>
        </w:rPr>
        <w:t>发</w:t>
      </w:r>
      <w:r w:rsidRPr="00B371E6">
        <w:rPr>
          <w:rFonts w:asciiTheme="minorEastAsia" w:hAnsiTheme="minorEastAsia"/>
          <w:sz w:val="20"/>
          <w:szCs w:val="20"/>
        </w:rPr>
        <w:t>布会了。但是通知就不一</w:t>
      </w:r>
      <w:r w:rsidRPr="00B371E6">
        <w:rPr>
          <w:rFonts w:asciiTheme="minorEastAsia" w:hAnsiTheme="minorEastAsia" w:cs="儷黑 Pro"/>
          <w:sz w:val="20"/>
          <w:szCs w:val="20"/>
        </w:rPr>
        <w:t>样</w:t>
      </w:r>
      <w:r w:rsidRPr="00B371E6">
        <w:rPr>
          <w:rFonts w:asciiTheme="minorEastAsia" w:hAnsiTheme="minorEastAsia"/>
          <w:sz w:val="20"/>
          <w:szCs w:val="20"/>
        </w:rPr>
        <w:t>，他只关心</w:t>
      </w:r>
      <w:r w:rsidRPr="00B371E6">
        <w:rPr>
          <w:rFonts w:asciiTheme="minorEastAsia" w:hAnsiTheme="minorEastAsia" w:cs="儷黑 Pro"/>
          <w:sz w:val="20"/>
          <w:szCs w:val="20"/>
        </w:rPr>
        <w:t>发</w:t>
      </w:r>
      <w:r w:rsidRPr="00B371E6">
        <w:rPr>
          <w:rFonts w:asciiTheme="minorEastAsia" w:hAnsiTheme="minorEastAsia"/>
          <w:sz w:val="20"/>
          <w:szCs w:val="20"/>
        </w:rPr>
        <w:t>出通知，而不关心多少接收到感</w:t>
      </w:r>
      <w:r w:rsidRPr="00B371E6">
        <w:rPr>
          <w:rFonts w:asciiTheme="minorEastAsia" w:hAnsiTheme="minorEastAsia" w:cs="ヒラギノ明朝 Pro W3"/>
          <w:sz w:val="20"/>
          <w:szCs w:val="20"/>
        </w:rPr>
        <w:t>兴</w:t>
      </w:r>
      <w:r w:rsidRPr="00B371E6">
        <w:rPr>
          <w:rFonts w:asciiTheme="minorEastAsia" w:hAnsiTheme="minorEastAsia"/>
          <w:sz w:val="20"/>
          <w:szCs w:val="20"/>
        </w:rPr>
        <w:t>趣要</w:t>
      </w:r>
      <w:r w:rsidRPr="00B371E6">
        <w:rPr>
          <w:rFonts w:asciiTheme="minorEastAsia" w:hAnsiTheme="minorEastAsia" w:cs="儷黑 Pro"/>
          <w:sz w:val="20"/>
          <w:szCs w:val="20"/>
        </w:rPr>
        <w:t>处</w:t>
      </w:r>
      <w:r w:rsidRPr="00B371E6">
        <w:rPr>
          <w:rFonts w:asciiTheme="minorEastAsia" w:hAnsiTheme="minorEastAsia"/>
          <w:sz w:val="20"/>
          <w:szCs w:val="20"/>
        </w:rPr>
        <w:t>理。 因此控制</w:t>
      </w:r>
      <w:r w:rsidRPr="00B371E6">
        <w:rPr>
          <w:rFonts w:asciiTheme="minorEastAsia" w:hAnsiTheme="minorEastAsia" w:cs="新細明體"/>
          <w:sz w:val="20"/>
          <w:szCs w:val="20"/>
        </w:rPr>
        <w:t>链</w:t>
      </w:r>
      <w:r w:rsidRPr="00B371E6">
        <w:rPr>
          <w:rFonts w:asciiTheme="minorEastAsia" w:hAnsiTheme="minorEastAsia"/>
          <w:sz w:val="20"/>
          <w:szCs w:val="20"/>
        </w:rPr>
        <w:t>（has-a从英</w:t>
      </w:r>
      <w:r w:rsidRPr="00B371E6">
        <w:rPr>
          <w:rFonts w:asciiTheme="minorEastAsia" w:hAnsiTheme="minorEastAsia" w:cs="新細明體"/>
          <w:sz w:val="20"/>
          <w:szCs w:val="20"/>
        </w:rPr>
        <w:t>语</w:t>
      </w:r>
      <w:r w:rsidRPr="00B371E6">
        <w:rPr>
          <w:rFonts w:asciiTheme="minorEastAsia" w:hAnsiTheme="minorEastAsia" w:cs="儷黑 Pro"/>
          <w:sz w:val="20"/>
          <w:szCs w:val="20"/>
        </w:rPr>
        <w:t>单</w:t>
      </w:r>
      <w:r w:rsidRPr="00B371E6">
        <w:rPr>
          <w:rFonts w:asciiTheme="minorEastAsia" w:hAnsiTheme="minorEastAsia" w:cs="新細明體"/>
          <w:sz w:val="20"/>
          <w:szCs w:val="20"/>
        </w:rPr>
        <w:t>词</w:t>
      </w:r>
      <w:r w:rsidRPr="00B371E6">
        <w:rPr>
          <w:rFonts w:asciiTheme="minorEastAsia" w:hAnsiTheme="minorEastAsia"/>
          <w:sz w:val="20"/>
          <w:szCs w:val="20"/>
        </w:rPr>
        <w:t>大致可以看出，</w:t>
      </w:r>
      <w:r w:rsidRPr="00B371E6">
        <w:rPr>
          <w:rFonts w:asciiTheme="minorEastAsia" w:hAnsiTheme="minorEastAsia" w:cs="儷黑 Pro"/>
          <w:sz w:val="20"/>
          <w:szCs w:val="20"/>
        </w:rPr>
        <w:t>单</w:t>
      </w:r>
      <w:r w:rsidRPr="00B371E6">
        <w:rPr>
          <w:rFonts w:asciiTheme="minorEastAsia" w:hAnsiTheme="minorEastAsia"/>
          <w:sz w:val="20"/>
          <w:szCs w:val="20"/>
        </w:rPr>
        <w:t>一</w:t>
      </w:r>
      <w:r w:rsidRPr="00B371E6">
        <w:rPr>
          <w:rFonts w:asciiTheme="minorEastAsia" w:hAnsiTheme="minorEastAsia" w:cs="儷黑 Pro"/>
          <w:sz w:val="20"/>
          <w:szCs w:val="20"/>
        </w:rPr>
        <w:t>拥</w:t>
      </w:r>
      <w:r w:rsidRPr="00B371E6">
        <w:rPr>
          <w:rFonts w:asciiTheme="minorEastAsia" w:hAnsiTheme="minorEastAsia"/>
          <w:sz w:val="20"/>
          <w:szCs w:val="20"/>
        </w:rPr>
        <w:t>有和可控制的</w:t>
      </w:r>
      <w:r w:rsidRPr="00B371E6">
        <w:rPr>
          <w:rFonts w:asciiTheme="minorEastAsia" w:hAnsiTheme="minorEastAsia" w:cs="儷黑 Pro"/>
          <w:sz w:val="20"/>
          <w:szCs w:val="20"/>
        </w:rPr>
        <w:t>对</w:t>
      </w:r>
      <w:r w:rsidRPr="00B371E6">
        <w:rPr>
          <w:rFonts w:asciiTheme="minorEastAsia" w:hAnsiTheme="minorEastAsia" w:cs="新細明體"/>
          <w:sz w:val="20"/>
          <w:szCs w:val="20"/>
        </w:rPr>
        <w:t>应</w:t>
      </w:r>
      <w:r w:rsidRPr="00B371E6">
        <w:rPr>
          <w:rFonts w:asciiTheme="minorEastAsia" w:hAnsiTheme="minorEastAsia"/>
          <w:sz w:val="20"/>
          <w:szCs w:val="20"/>
        </w:rPr>
        <w:t>关系。</w:t>
      </w:r>
    </w:p>
    <w:p w14:paraId="100FA639" w14:textId="77777777" w:rsidR="003C73C3" w:rsidRPr="00B371E6" w:rsidRDefault="003C73C3" w:rsidP="003C73C3">
      <w:pPr>
        <w:outlineLvl w:val="0"/>
        <w:rPr>
          <w:rFonts w:asciiTheme="minorEastAsia" w:hAnsiTheme="minorEastAsia"/>
          <w:sz w:val="20"/>
          <w:szCs w:val="20"/>
        </w:rPr>
      </w:pPr>
      <w:r w:rsidRPr="00B371E6">
        <w:rPr>
          <w:rFonts w:asciiTheme="minorEastAsia" w:hAnsiTheme="minorEastAsia" w:hint="eastAsia"/>
          <w:b/>
          <w:sz w:val="20"/>
          <w:szCs w:val="20"/>
        </w:rPr>
        <w:t>238、</w:t>
      </w:r>
      <w:r w:rsidRPr="00B371E6">
        <w:rPr>
          <w:rFonts w:asciiTheme="minorEastAsia" w:hAnsiTheme="minorEastAsia"/>
          <w:b/>
          <w:sz w:val="20"/>
          <w:szCs w:val="20"/>
        </w:rPr>
        <w:t>What is push notification? 什么是推送消息？</w:t>
      </w:r>
      <w:r w:rsidRPr="00B371E6">
        <w:rPr>
          <w:rFonts w:asciiTheme="minorEastAsia" w:hAnsiTheme="minorEastAsia"/>
          <w:sz w:val="20"/>
          <w:szCs w:val="20"/>
        </w:rPr>
        <w:t> </w:t>
      </w:r>
    </w:p>
    <w:p w14:paraId="4368A3B6" w14:textId="77777777" w:rsidR="003C73C3" w:rsidRPr="00B371E6" w:rsidRDefault="003C73C3" w:rsidP="003C73C3">
      <w:pPr>
        <w:rPr>
          <w:rFonts w:asciiTheme="minorEastAsia" w:hAnsiTheme="minorEastAsia"/>
          <w:sz w:val="20"/>
          <w:szCs w:val="20"/>
        </w:rPr>
      </w:pPr>
      <w:r w:rsidRPr="00B371E6">
        <w:rPr>
          <w:rFonts w:asciiTheme="minorEastAsia" w:hAnsiTheme="minorEastAsia"/>
          <w:b/>
          <w:sz w:val="20"/>
          <w:szCs w:val="20"/>
        </w:rPr>
        <w:t>11.Polymorphism？ 关于多</w:t>
      </w:r>
      <w:r w:rsidRPr="00B371E6">
        <w:rPr>
          <w:rFonts w:asciiTheme="minorEastAsia" w:hAnsiTheme="minorEastAsia" w:cs="新細明體"/>
          <w:b/>
          <w:sz w:val="20"/>
          <w:szCs w:val="20"/>
        </w:rPr>
        <w:t>态</w:t>
      </w:r>
      <w:r w:rsidRPr="00B371E6">
        <w:rPr>
          <w:rFonts w:asciiTheme="minorEastAsia" w:hAnsiTheme="minorEastAsia"/>
          <w:b/>
          <w:sz w:val="20"/>
          <w:szCs w:val="20"/>
        </w:rPr>
        <w:t>性</w:t>
      </w:r>
      <w:r w:rsidRPr="00B371E6">
        <w:rPr>
          <w:rFonts w:asciiTheme="minorEastAsia" w:hAnsiTheme="minorEastAsia"/>
          <w:sz w:val="20"/>
          <w:szCs w:val="20"/>
        </w:rPr>
        <w:t> </w:t>
      </w:r>
    </w:p>
    <w:p w14:paraId="205D5024" w14:textId="77777777" w:rsidR="003C73C3" w:rsidRPr="00B371E6" w:rsidRDefault="003C73C3" w:rsidP="003C73C3">
      <w:pPr>
        <w:rPr>
          <w:rFonts w:asciiTheme="minorEastAsia" w:hAnsiTheme="minorEastAsia"/>
          <w:sz w:val="20"/>
          <w:szCs w:val="20"/>
        </w:rPr>
      </w:pPr>
      <w:r w:rsidRPr="00B371E6">
        <w:rPr>
          <w:rFonts w:asciiTheme="minorEastAsia" w:hAnsiTheme="minorEastAsia"/>
          <w:sz w:val="20"/>
          <w:szCs w:val="20"/>
        </w:rPr>
        <w:t>答案：多</w:t>
      </w:r>
      <w:r w:rsidRPr="00B371E6">
        <w:rPr>
          <w:rFonts w:asciiTheme="minorEastAsia" w:hAnsiTheme="minorEastAsia" w:cs="新細明體"/>
          <w:sz w:val="20"/>
          <w:szCs w:val="20"/>
        </w:rPr>
        <w:t>态</w:t>
      </w:r>
      <w:r w:rsidRPr="00B371E6">
        <w:rPr>
          <w:rFonts w:asciiTheme="minorEastAsia" w:hAnsiTheme="minorEastAsia"/>
          <w:sz w:val="20"/>
          <w:szCs w:val="20"/>
        </w:rPr>
        <w:t>，子</w:t>
      </w:r>
      <w:r w:rsidRPr="00B371E6">
        <w:rPr>
          <w:rFonts w:asciiTheme="minorEastAsia" w:hAnsiTheme="minorEastAsia" w:cs="ヒラギノ明朝 Pro W3"/>
          <w:sz w:val="20"/>
          <w:szCs w:val="20"/>
        </w:rPr>
        <w:t>类</w:t>
      </w:r>
      <w:r w:rsidRPr="00B371E6">
        <w:rPr>
          <w:rFonts w:asciiTheme="minorEastAsia" w:hAnsiTheme="minorEastAsia"/>
          <w:sz w:val="20"/>
          <w:szCs w:val="20"/>
        </w:rPr>
        <w:t>指</w:t>
      </w:r>
      <w:r w:rsidRPr="00B371E6">
        <w:rPr>
          <w:rFonts w:asciiTheme="minorEastAsia" w:hAnsiTheme="minorEastAsia" w:cs="新細明體"/>
          <w:sz w:val="20"/>
          <w:szCs w:val="20"/>
        </w:rPr>
        <w:t>针</w:t>
      </w:r>
      <w:r w:rsidRPr="00B371E6">
        <w:rPr>
          <w:rFonts w:asciiTheme="minorEastAsia" w:hAnsiTheme="minorEastAsia"/>
          <w:sz w:val="20"/>
          <w:szCs w:val="20"/>
        </w:rPr>
        <w:t>可以</w:t>
      </w:r>
      <w:r w:rsidRPr="00B371E6">
        <w:rPr>
          <w:rFonts w:asciiTheme="minorEastAsia" w:hAnsiTheme="minorEastAsia" w:cs="新細明體"/>
          <w:sz w:val="20"/>
          <w:szCs w:val="20"/>
        </w:rPr>
        <w:t>赋</w:t>
      </w:r>
      <w:r w:rsidRPr="00B371E6">
        <w:rPr>
          <w:rFonts w:asciiTheme="minorEastAsia" w:hAnsiTheme="minorEastAsia" w:cs="Apple LiGothic Medium"/>
          <w:sz w:val="20"/>
          <w:szCs w:val="20"/>
        </w:rPr>
        <w:t>值</w:t>
      </w:r>
      <w:r w:rsidRPr="00B371E6">
        <w:rPr>
          <w:rFonts w:asciiTheme="minorEastAsia" w:hAnsiTheme="minorEastAsia" w:cs="新細明體"/>
          <w:sz w:val="20"/>
          <w:szCs w:val="20"/>
        </w:rPr>
        <w:t>给</w:t>
      </w:r>
      <w:r w:rsidRPr="00B371E6">
        <w:rPr>
          <w:rFonts w:asciiTheme="minorEastAsia" w:hAnsiTheme="minorEastAsia"/>
          <w:sz w:val="20"/>
          <w:szCs w:val="20"/>
        </w:rPr>
        <w:t>父</w:t>
      </w:r>
      <w:r w:rsidRPr="00B371E6">
        <w:rPr>
          <w:rFonts w:asciiTheme="minorEastAsia" w:hAnsiTheme="minorEastAsia" w:cs="ヒラギノ明朝 Pro W3"/>
          <w:sz w:val="20"/>
          <w:szCs w:val="20"/>
        </w:rPr>
        <w:t>类</w:t>
      </w:r>
      <w:r w:rsidRPr="00B371E6">
        <w:rPr>
          <w:rFonts w:asciiTheme="minorEastAsia" w:hAnsiTheme="minorEastAsia"/>
          <w:sz w:val="20"/>
          <w:szCs w:val="20"/>
        </w:rPr>
        <w:t>。 </w:t>
      </w:r>
      <w:r w:rsidRPr="00B371E6">
        <w:rPr>
          <w:rFonts w:asciiTheme="minorEastAsia" w:hAnsiTheme="minorEastAsia" w:cs="儷黑 Pro"/>
          <w:sz w:val="20"/>
          <w:szCs w:val="20"/>
        </w:rPr>
        <w:t>这</w:t>
      </w:r>
      <w:r w:rsidRPr="00B371E6">
        <w:rPr>
          <w:rFonts w:asciiTheme="minorEastAsia" w:hAnsiTheme="minorEastAsia"/>
          <w:sz w:val="20"/>
          <w:szCs w:val="20"/>
        </w:rPr>
        <w:t>个</w:t>
      </w:r>
      <w:r w:rsidRPr="00B371E6">
        <w:rPr>
          <w:rFonts w:asciiTheme="minorEastAsia" w:hAnsiTheme="minorEastAsia" w:cs="新細明體"/>
          <w:sz w:val="20"/>
          <w:szCs w:val="20"/>
        </w:rPr>
        <w:t>题</w:t>
      </w:r>
      <w:r w:rsidRPr="00B371E6">
        <w:rPr>
          <w:rFonts w:asciiTheme="minorEastAsia" w:hAnsiTheme="minorEastAsia"/>
          <w:sz w:val="20"/>
          <w:szCs w:val="20"/>
        </w:rPr>
        <w:t>目其</w:t>
      </w:r>
      <w:r w:rsidRPr="00B371E6">
        <w:rPr>
          <w:rFonts w:asciiTheme="minorEastAsia" w:hAnsiTheme="minorEastAsia" w:cs="儷黑 Pro"/>
          <w:sz w:val="20"/>
          <w:szCs w:val="20"/>
        </w:rPr>
        <w:t>实</w:t>
      </w:r>
      <w:r w:rsidRPr="00B371E6">
        <w:rPr>
          <w:rFonts w:asciiTheme="minorEastAsia" w:hAnsiTheme="minorEastAsia"/>
          <w:sz w:val="20"/>
          <w:szCs w:val="20"/>
        </w:rPr>
        <w:t>可以出到一切面向</w:t>
      </w:r>
      <w:r w:rsidRPr="00B371E6">
        <w:rPr>
          <w:rFonts w:asciiTheme="minorEastAsia" w:hAnsiTheme="minorEastAsia" w:cs="儷黑 Pro"/>
          <w:sz w:val="20"/>
          <w:szCs w:val="20"/>
        </w:rPr>
        <w:t>对</w:t>
      </w:r>
      <w:r w:rsidRPr="00B371E6">
        <w:rPr>
          <w:rFonts w:asciiTheme="minorEastAsia" w:hAnsiTheme="minorEastAsia"/>
          <w:sz w:val="20"/>
          <w:szCs w:val="20"/>
        </w:rPr>
        <w:t>象</w:t>
      </w:r>
      <w:r w:rsidRPr="00B371E6">
        <w:rPr>
          <w:rFonts w:asciiTheme="minorEastAsia" w:hAnsiTheme="minorEastAsia" w:cs="新細明體"/>
          <w:sz w:val="20"/>
          <w:szCs w:val="20"/>
        </w:rPr>
        <w:t>语</w:t>
      </w:r>
      <w:r w:rsidRPr="00B371E6">
        <w:rPr>
          <w:rFonts w:asciiTheme="minorEastAsia" w:hAnsiTheme="minorEastAsia"/>
          <w:sz w:val="20"/>
          <w:szCs w:val="20"/>
        </w:rPr>
        <w:t>言中， 因此关于多</w:t>
      </w:r>
      <w:r w:rsidRPr="00B371E6">
        <w:rPr>
          <w:rFonts w:asciiTheme="minorEastAsia" w:hAnsiTheme="minorEastAsia" w:cs="新細明體"/>
          <w:sz w:val="20"/>
          <w:szCs w:val="20"/>
        </w:rPr>
        <w:t>态</w:t>
      </w:r>
      <w:r w:rsidRPr="00B371E6">
        <w:rPr>
          <w:rFonts w:asciiTheme="minorEastAsia" w:hAnsiTheme="minorEastAsia"/>
          <w:sz w:val="20"/>
          <w:szCs w:val="20"/>
        </w:rPr>
        <w:t>，</w:t>
      </w:r>
      <w:r w:rsidRPr="00B371E6">
        <w:rPr>
          <w:rFonts w:asciiTheme="minorEastAsia" w:hAnsiTheme="minorEastAsia" w:cs="新細明體"/>
          <w:sz w:val="20"/>
          <w:szCs w:val="20"/>
        </w:rPr>
        <w:t>继</w:t>
      </w:r>
      <w:r w:rsidRPr="00B371E6">
        <w:rPr>
          <w:rFonts w:asciiTheme="minorEastAsia" w:hAnsiTheme="minorEastAsia"/>
          <w:sz w:val="20"/>
          <w:szCs w:val="20"/>
        </w:rPr>
        <w:t>承和封装基本最好都有个自我意</w:t>
      </w:r>
      <w:r w:rsidRPr="00B371E6">
        <w:rPr>
          <w:rFonts w:asciiTheme="minorEastAsia" w:hAnsiTheme="minorEastAsia" w:cs="新細明體"/>
          <w:sz w:val="20"/>
          <w:szCs w:val="20"/>
        </w:rPr>
        <w:t>识</w:t>
      </w:r>
      <w:r w:rsidRPr="00B371E6">
        <w:rPr>
          <w:rFonts w:asciiTheme="minorEastAsia" w:hAnsiTheme="minorEastAsia"/>
          <w:sz w:val="20"/>
          <w:szCs w:val="20"/>
        </w:rPr>
        <w:t>的理解，也并非一定要把</w:t>
      </w:r>
      <w:r w:rsidRPr="00B371E6">
        <w:rPr>
          <w:rFonts w:asciiTheme="minorEastAsia" w:hAnsiTheme="minorEastAsia" w:cs="新細明體"/>
          <w:sz w:val="20"/>
          <w:szCs w:val="20"/>
        </w:rPr>
        <w:t>书</w:t>
      </w:r>
      <w:r w:rsidRPr="00B371E6">
        <w:rPr>
          <w:rFonts w:asciiTheme="minorEastAsia" w:hAnsiTheme="minorEastAsia"/>
          <w:sz w:val="20"/>
          <w:szCs w:val="20"/>
        </w:rPr>
        <w:t>上</w:t>
      </w:r>
      <w:r w:rsidRPr="00B371E6">
        <w:rPr>
          <w:rFonts w:asciiTheme="minorEastAsia" w:hAnsiTheme="minorEastAsia" w:cs="新細明體"/>
          <w:sz w:val="20"/>
          <w:szCs w:val="20"/>
        </w:rPr>
        <w:t>资</w:t>
      </w:r>
      <w:r w:rsidRPr="00B371E6">
        <w:rPr>
          <w:rFonts w:asciiTheme="minorEastAsia" w:hAnsiTheme="minorEastAsia"/>
          <w:sz w:val="20"/>
          <w:szCs w:val="20"/>
        </w:rPr>
        <w:t>料上写的能背出来。 最重要的是</w:t>
      </w:r>
      <w:r w:rsidRPr="00B371E6">
        <w:rPr>
          <w:rFonts w:asciiTheme="minorEastAsia" w:hAnsiTheme="minorEastAsia" w:cs="新細明體"/>
          <w:sz w:val="20"/>
          <w:szCs w:val="20"/>
        </w:rPr>
        <w:t>转</w:t>
      </w:r>
      <w:r w:rsidRPr="00B371E6">
        <w:rPr>
          <w:rFonts w:asciiTheme="minorEastAsia" w:hAnsiTheme="minorEastAsia"/>
          <w:sz w:val="20"/>
          <w:szCs w:val="20"/>
        </w:rPr>
        <w:t>化成自我理解。</w:t>
      </w:r>
    </w:p>
    <w:p w14:paraId="36D83272" w14:textId="77777777" w:rsidR="003C73C3" w:rsidRPr="00B371E6" w:rsidRDefault="003C73C3" w:rsidP="003C73C3">
      <w:pPr>
        <w:outlineLvl w:val="0"/>
        <w:rPr>
          <w:rFonts w:asciiTheme="minorEastAsia" w:hAnsiTheme="minorEastAsia"/>
          <w:sz w:val="20"/>
          <w:szCs w:val="20"/>
        </w:rPr>
      </w:pPr>
      <w:r w:rsidRPr="00B371E6">
        <w:rPr>
          <w:rFonts w:asciiTheme="minorEastAsia" w:hAnsiTheme="minorEastAsia"/>
          <w:b/>
          <w:sz w:val="20"/>
          <w:szCs w:val="20"/>
        </w:rPr>
        <w:t>2</w:t>
      </w:r>
      <w:r w:rsidRPr="00B371E6">
        <w:rPr>
          <w:rFonts w:asciiTheme="minorEastAsia" w:hAnsiTheme="minorEastAsia" w:hint="eastAsia"/>
          <w:b/>
          <w:sz w:val="20"/>
          <w:szCs w:val="20"/>
        </w:rPr>
        <w:t>39、</w:t>
      </w:r>
      <w:r w:rsidRPr="00B371E6">
        <w:rPr>
          <w:rFonts w:asciiTheme="minorEastAsia" w:hAnsiTheme="minorEastAsia"/>
          <w:b/>
          <w:sz w:val="20"/>
          <w:szCs w:val="20"/>
        </w:rPr>
        <w:t>Singleton? </w:t>
      </w:r>
      <w:r w:rsidRPr="00B371E6">
        <w:rPr>
          <w:rFonts w:asciiTheme="minorEastAsia" w:hAnsiTheme="minorEastAsia" w:cs="儷黑 Pro"/>
          <w:b/>
          <w:sz w:val="20"/>
          <w:szCs w:val="20"/>
        </w:rPr>
        <w:t>对</w:t>
      </w:r>
      <w:r w:rsidRPr="00B371E6">
        <w:rPr>
          <w:rFonts w:asciiTheme="minorEastAsia" w:hAnsiTheme="minorEastAsia"/>
          <w:b/>
          <w:sz w:val="20"/>
          <w:szCs w:val="20"/>
        </w:rPr>
        <w:t>于</w:t>
      </w:r>
      <w:r w:rsidRPr="00B371E6">
        <w:rPr>
          <w:rFonts w:asciiTheme="minorEastAsia" w:hAnsiTheme="minorEastAsia" w:cs="儷黑 Pro"/>
          <w:b/>
          <w:sz w:val="20"/>
          <w:szCs w:val="20"/>
        </w:rPr>
        <w:t>单</w:t>
      </w:r>
      <w:r w:rsidRPr="00B371E6">
        <w:rPr>
          <w:rFonts w:asciiTheme="minorEastAsia" w:hAnsiTheme="minorEastAsia"/>
          <w:b/>
          <w:sz w:val="20"/>
          <w:szCs w:val="20"/>
        </w:rPr>
        <w:t>例的理解</w:t>
      </w:r>
      <w:r w:rsidRPr="00B371E6">
        <w:rPr>
          <w:rFonts w:asciiTheme="minorEastAsia" w:hAnsiTheme="minorEastAsia"/>
          <w:sz w:val="20"/>
          <w:szCs w:val="20"/>
        </w:rPr>
        <w:t> </w:t>
      </w:r>
    </w:p>
    <w:p w14:paraId="1F141030" w14:textId="77777777" w:rsidR="003C73C3" w:rsidRPr="00B371E6" w:rsidRDefault="003C73C3" w:rsidP="003C73C3">
      <w:pPr>
        <w:rPr>
          <w:rFonts w:asciiTheme="minorEastAsia" w:hAnsiTheme="minorEastAsia"/>
          <w:sz w:val="20"/>
          <w:szCs w:val="20"/>
        </w:rPr>
      </w:pPr>
      <w:r w:rsidRPr="00B371E6">
        <w:rPr>
          <w:rFonts w:asciiTheme="minorEastAsia" w:hAnsiTheme="minorEastAsia"/>
          <w:sz w:val="20"/>
          <w:szCs w:val="20"/>
        </w:rPr>
        <w:t>答案：11，12</w:t>
      </w:r>
      <w:r w:rsidRPr="00B371E6">
        <w:rPr>
          <w:rFonts w:asciiTheme="minorEastAsia" w:hAnsiTheme="minorEastAsia" w:cs="新細明體"/>
          <w:sz w:val="20"/>
          <w:szCs w:val="20"/>
        </w:rPr>
        <w:t>题</w:t>
      </w:r>
      <w:r w:rsidRPr="00B371E6">
        <w:rPr>
          <w:rFonts w:asciiTheme="minorEastAsia" w:hAnsiTheme="minorEastAsia"/>
          <w:sz w:val="20"/>
          <w:szCs w:val="20"/>
        </w:rPr>
        <w:t>目其</w:t>
      </w:r>
      <w:r w:rsidRPr="00B371E6">
        <w:rPr>
          <w:rFonts w:asciiTheme="minorEastAsia" w:hAnsiTheme="minorEastAsia" w:cs="儷黑 Pro"/>
          <w:sz w:val="20"/>
          <w:szCs w:val="20"/>
        </w:rPr>
        <w:t>实</w:t>
      </w:r>
      <w:r w:rsidRPr="00B371E6">
        <w:rPr>
          <w:rFonts w:asciiTheme="minorEastAsia" w:hAnsiTheme="minorEastAsia"/>
          <w:sz w:val="20"/>
          <w:szCs w:val="20"/>
        </w:rPr>
        <w:t>出的有点泛泛的感</w:t>
      </w:r>
      <w:r w:rsidRPr="00B371E6">
        <w:rPr>
          <w:rFonts w:asciiTheme="minorEastAsia" w:hAnsiTheme="minorEastAsia" w:cs="新細明體"/>
          <w:sz w:val="20"/>
          <w:szCs w:val="20"/>
        </w:rPr>
        <w:t>觉</w:t>
      </w:r>
      <w:r w:rsidRPr="00B371E6">
        <w:rPr>
          <w:rFonts w:asciiTheme="minorEastAsia" w:hAnsiTheme="minorEastAsia"/>
          <w:sz w:val="20"/>
          <w:szCs w:val="20"/>
        </w:rPr>
        <w:t>了，可能</w:t>
      </w:r>
      <w:r w:rsidRPr="00B371E6">
        <w:rPr>
          <w:rFonts w:asciiTheme="minorEastAsia" w:hAnsiTheme="minorEastAsia" w:cs="新細明體"/>
          <w:sz w:val="20"/>
          <w:szCs w:val="20"/>
        </w:rPr>
        <w:t>说</w:t>
      </w:r>
      <w:r w:rsidRPr="00B371E6">
        <w:rPr>
          <w:rFonts w:asciiTheme="minorEastAsia" w:hAnsiTheme="minorEastAsia"/>
          <w:sz w:val="20"/>
          <w:szCs w:val="20"/>
        </w:rPr>
        <w:t>是</w:t>
      </w:r>
      <w:hyperlink r:id="rId9" w:history="1">
        <w:r w:rsidRPr="00B371E6">
          <w:rPr>
            <w:rStyle w:val="a9"/>
            <w:rFonts w:asciiTheme="minorEastAsia" w:hAnsiTheme="minorEastAsia" w:cs="新細明體"/>
            <w:sz w:val="20"/>
            <w:szCs w:val="20"/>
          </w:rPr>
          <w:t>编</w:t>
        </w:r>
        <w:r w:rsidRPr="00B371E6">
          <w:rPr>
            <w:rStyle w:val="a9"/>
            <w:rFonts w:asciiTheme="minorEastAsia" w:hAnsiTheme="minorEastAsia"/>
            <w:sz w:val="20"/>
            <w:szCs w:val="20"/>
          </w:rPr>
          <w:t>程</w:t>
        </w:r>
      </w:hyperlink>
      <w:r w:rsidRPr="00B371E6">
        <w:rPr>
          <w:rFonts w:asciiTheme="minorEastAsia" w:hAnsiTheme="minorEastAsia" w:cs="新細明體"/>
          <w:sz w:val="20"/>
          <w:szCs w:val="20"/>
        </w:rPr>
        <w:t>语</w:t>
      </w:r>
      <w:r w:rsidRPr="00B371E6">
        <w:rPr>
          <w:rFonts w:asciiTheme="minorEastAsia" w:hAnsiTheme="minorEastAsia"/>
          <w:sz w:val="20"/>
          <w:szCs w:val="20"/>
        </w:rPr>
        <w:t>言需要或是必</w:t>
      </w:r>
      <w:r w:rsidRPr="00B371E6">
        <w:rPr>
          <w:rFonts w:asciiTheme="minorEastAsia" w:hAnsiTheme="minorEastAsia" w:cs="儷黑 Pro"/>
          <w:sz w:val="20"/>
          <w:szCs w:val="20"/>
        </w:rPr>
        <w:t>备</w:t>
      </w:r>
      <w:r w:rsidRPr="00B371E6">
        <w:rPr>
          <w:rFonts w:asciiTheme="minorEastAsia" w:hAnsiTheme="minorEastAsia"/>
          <w:sz w:val="20"/>
          <w:szCs w:val="20"/>
        </w:rPr>
        <w:t>的基</w:t>
      </w:r>
      <w:r w:rsidRPr="00B371E6">
        <w:rPr>
          <w:rFonts w:asciiTheme="minorEastAsia" w:hAnsiTheme="minorEastAsia" w:cs="新細明體"/>
          <w:sz w:val="20"/>
          <w:szCs w:val="20"/>
        </w:rPr>
        <w:t>础</w:t>
      </w:r>
      <w:r w:rsidRPr="00B371E6">
        <w:rPr>
          <w:rFonts w:asciiTheme="minorEastAsia" w:hAnsiTheme="minorEastAsia"/>
          <w:sz w:val="20"/>
          <w:szCs w:val="20"/>
        </w:rPr>
        <w:t>。 基本能用熟悉的</w:t>
      </w:r>
      <w:r w:rsidRPr="00B371E6">
        <w:rPr>
          <w:rFonts w:asciiTheme="minorEastAsia" w:hAnsiTheme="minorEastAsia" w:cs="新細明體"/>
          <w:sz w:val="20"/>
          <w:szCs w:val="20"/>
        </w:rPr>
        <w:t>语</w:t>
      </w:r>
      <w:r w:rsidRPr="00B371E6">
        <w:rPr>
          <w:rFonts w:asciiTheme="minorEastAsia" w:hAnsiTheme="minorEastAsia"/>
          <w:sz w:val="20"/>
          <w:szCs w:val="20"/>
        </w:rPr>
        <w:t>言写出一个</w:t>
      </w:r>
      <w:r w:rsidRPr="00B371E6">
        <w:rPr>
          <w:rFonts w:asciiTheme="minorEastAsia" w:hAnsiTheme="minorEastAsia" w:cs="儷黑 Pro"/>
          <w:sz w:val="20"/>
          <w:szCs w:val="20"/>
        </w:rPr>
        <w:t>单</w:t>
      </w:r>
      <w:r w:rsidRPr="00B371E6">
        <w:rPr>
          <w:rFonts w:asciiTheme="minorEastAsia" w:hAnsiTheme="minorEastAsia"/>
          <w:sz w:val="20"/>
          <w:szCs w:val="20"/>
        </w:rPr>
        <w:t>例，以及可以运用到的</w:t>
      </w:r>
      <w:r w:rsidRPr="00B371E6">
        <w:rPr>
          <w:rFonts w:asciiTheme="minorEastAsia" w:hAnsiTheme="minorEastAsia" w:cs="新細明體"/>
          <w:sz w:val="20"/>
          <w:szCs w:val="20"/>
        </w:rPr>
        <w:t>场</w:t>
      </w:r>
      <w:r w:rsidRPr="00B371E6">
        <w:rPr>
          <w:rFonts w:asciiTheme="minorEastAsia" w:hAnsiTheme="minorEastAsia"/>
          <w:sz w:val="20"/>
          <w:szCs w:val="20"/>
        </w:rPr>
        <w:t>景或是你</w:t>
      </w:r>
      <w:r w:rsidRPr="00B371E6">
        <w:rPr>
          <w:rFonts w:asciiTheme="minorEastAsia" w:hAnsiTheme="minorEastAsia" w:cs="新細明體"/>
          <w:sz w:val="20"/>
          <w:szCs w:val="20"/>
        </w:rPr>
        <w:t>编</w:t>
      </w:r>
      <w:r w:rsidRPr="00B371E6">
        <w:rPr>
          <w:rFonts w:asciiTheme="minorEastAsia" w:hAnsiTheme="minorEastAsia"/>
          <w:sz w:val="20"/>
          <w:szCs w:val="20"/>
        </w:rPr>
        <w:t>程中碰到</w:t>
      </w:r>
      <w:r w:rsidRPr="00B371E6">
        <w:rPr>
          <w:rFonts w:asciiTheme="minorEastAsia" w:hAnsiTheme="minorEastAsia" w:cs="儷黑 Pro"/>
          <w:sz w:val="20"/>
          <w:szCs w:val="20"/>
        </w:rPr>
        <w:t>过</w:t>
      </w:r>
      <w:r w:rsidRPr="00B371E6">
        <w:rPr>
          <w:rFonts w:asciiTheme="minorEastAsia" w:hAnsiTheme="minorEastAsia"/>
          <w:sz w:val="20"/>
          <w:szCs w:val="20"/>
        </w:rPr>
        <w:t>运用的此种模式的框架</w:t>
      </w:r>
      <w:r w:rsidRPr="00B371E6">
        <w:rPr>
          <w:rFonts w:asciiTheme="minorEastAsia" w:hAnsiTheme="minorEastAsia" w:cs="ヒラギノ明朝 Pro W3"/>
          <w:sz w:val="20"/>
          <w:szCs w:val="20"/>
        </w:rPr>
        <w:t>类</w:t>
      </w:r>
      <w:r w:rsidRPr="00B371E6">
        <w:rPr>
          <w:rFonts w:asciiTheme="minorEastAsia" w:hAnsiTheme="minorEastAsia"/>
          <w:sz w:val="20"/>
          <w:szCs w:val="20"/>
        </w:rPr>
        <w:t>等。 </w:t>
      </w:r>
      <w:r w:rsidRPr="00B371E6">
        <w:rPr>
          <w:rFonts w:asciiTheme="minorEastAsia" w:hAnsiTheme="minorEastAsia" w:cs="新細明體"/>
          <w:sz w:val="20"/>
          <w:szCs w:val="20"/>
        </w:rPr>
        <w:t>进</w:t>
      </w:r>
      <w:r w:rsidRPr="00B371E6">
        <w:rPr>
          <w:rFonts w:asciiTheme="minorEastAsia" w:hAnsiTheme="minorEastAsia"/>
          <w:sz w:val="20"/>
          <w:szCs w:val="20"/>
        </w:rPr>
        <w:t>一步点，考</w:t>
      </w:r>
      <w:r w:rsidRPr="00B371E6">
        <w:rPr>
          <w:rFonts w:asciiTheme="minorEastAsia" w:hAnsiTheme="minorEastAsia" w:cs="新細明體"/>
          <w:sz w:val="20"/>
          <w:szCs w:val="20"/>
        </w:rPr>
        <w:t>虑</w:t>
      </w:r>
      <w:r w:rsidRPr="00B371E6">
        <w:rPr>
          <w:rFonts w:asciiTheme="minorEastAsia" w:hAnsiTheme="minorEastAsia"/>
          <w:sz w:val="20"/>
          <w:szCs w:val="20"/>
        </w:rPr>
        <w:t>下如何在多</w:t>
      </w:r>
      <w:r w:rsidRPr="00B371E6">
        <w:rPr>
          <w:rFonts w:asciiTheme="minorEastAsia" w:hAnsiTheme="minorEastAsia" w:cs="新細明體"/>
          <w:sz w:val="20"/>
          <w:szCs w:val="20"/>
        </w:rPr>
        <w:t>线</w:t>
      </w:r>
      <w:r w:rsidRPr="00B371E6">
        <w:rPr>
          <w:rFonts w:asciiTheme="minorEastAsia" w:hAnsiTheme="minorEastAsia"/>
          <w:sz w:val="20"/>
          <w:szCs w:val="20"/>
        </w:rPr>
        <w:t>程</w:t>
      </w:r>
      <w:r w:rsidRPr="00B371E6">
        <w:rPr>
          <w:rFonts w:asciiTheme="minorEastAsia" w:hAnsiTheme="minorEastAsia" w:cs="新細明體"/>
          <w:sz w:val="20"/>
          <w:szCs w:val="20"/>
        </w:rPr>
        <w:t>访问</w:t>
      </w:r>
      <w:r w:rsidRPr="00B371E6">
        <w:rPr>
          <w:rFonts w:asciiTheme="minorEastAsia" w:hAnsiTheme="minorEastAsia" w:cs="儷黑 Pro"/>
          <w:sz w:val="20"/>
          <w:szCs w:val="20"/>
        </w:rPr>
        <w:t>单</w:t>
      </w:r>
      <w:r w:rsidRPr="00B371E6">
        <w:rPr>
          <w:rFonts w:asciiTheme="minorEastAsia" w:hAnsiTheme="minorEastAsia"/>
          <w:sz w:val="20"/>
          <w:szCs w:val="20"/>
        </w:rPr>
        <w:t>例</w:t>
      </w:r>
      <w:r w:rsidRPr="00B371E6">
        <w:rPr>
          <w:rFonts w:asciiTheme="minorEastAsia" w:hAnsiTheme="minorEastAsia" w:cs="儷黑 Pro"/>
          <w:sz w:val="20"/>
          <w:szCs w:val="20"/>
        </w:rPr>
        <w:t>时</w:t>
      </w:r>
      <w:r w:rsidRPr="00B371E6">
        <w:rPr>
          <w:rFonts w:asciiTheme="minorEastAsia" w:hAnsiTheme="minorEastAsia"/>
          <w:sz w:val="20"/>
          <w:szCs w:val="20"/>
        </w:rPr>
        <w:t>的安全性。</w:t>
      </w:r>
    </w:p>
    <w:p w14:paraId="5FBDD3EF" w14:textId="77777777" w:rsidR="003C73C3" w:rsidRPr="00B371E6" w:rsidRDefault="003C73C3" w:rsidP="003C73C3">
      <w:pPr>
        <w:outlineLvl w:val="0"/>
        <w:rPr>
          <w:rFonts w:asciiTheme="minorEastAsia" w:hAnsiTheme="minorEastAsia"/>
          <w:sz w:val="20"/>
          <w:szCs w:val="20"/>
        </w:rPr>
      </w:pPr>
      <w:r w:rsidRPr="00B371E6">
        <w:rPr>
          <w:rFonts w:asciiTheme="minorEastAsia" w:hAnsiTheme="minorEastAsia" w:hint="eastAsia"/>
          <w:b/>
          <w:sz w:val="20"/>
          <w:szCs w:val="20"/>
        </w:rPr>
        <w:t>240、</w:t>
      </w:r>
      <w:r w:rsidRPr="00B371E6">
        <w:rPr>
          <w:rFonts w:asciiTheme="minorEastAsia" w:hAnsiTheme="minorEastAsia"/>
          <w:b/>
          <w:sz w:val="20"/>
          <w:szCs w:val="20"/>
        </w:rPr>
        <w:t>What is responder chain? </w:t>
      </w:r>
      <w:r w:rsidRPr="00B371E6">
        <w:rPr>
          <w:rFonts w:asciiTheme="minorEastAsia" w:hAnsiTheme="minorEastAsia" w:cs="新細明體"/>
          <w:b/>
          <w:sz w:val="20"/>
          <w:szCs w:val="20"/>
        </w:rPr>
        <w:t>说说</w:t>
      </w:r>
      <w:r w:rsidRPr="00B371E6">
        <w:rPr>
          <w:rFonts w:asciiTheme="minorEastAsia" w:hAnsiTheme="minorEastAsia"/>
          <w:b/>
          <w:sz w:val="20"/>
          <w:szCs w:val="20"/>
        </w:rPr>
        <w:t>响</w:t>
      </w:r>
      <w:r w:rsidRPr="00B371E6">
        <w:rPr>
          <w:rFonts w:asciiTheme="minorEastAsia" w:hAnsiTheme="minorEastAsia" w:cs="新細明體"/>
          <w:b/>
          <w:sz w:val="20"/>
          <w:szCs w:val="20"/>
        </w:rPr>
        <w:t>应链</w:t>
      </w:r>
      <w:r w:rsidRPr="00B371E6">
        <w:rPr>
          <w:rFonts w:asciiTheme="minorEastAsia" w:hAnsiTheme="minorEastAsia"/>
          <w:sz w:val="20"/>
          <w:szCs w:val="20"/>
        </w:rPr>
        <w:t> </w:t>
      </w:r>
    </w:p>
    <w:p w14:paraId="10785124" w14:textId="77777777" w:rsidR="003C73C3" w:rsidRPr="00B371E6" w:rsidRDefault="003C73C3" w:rsidP="003C73C3">
      <w:pPr>
        <w:rPr>
          <w:rFonts w:asciiTheme="minorEastAsia" w:hAnsiTheme="minorEastAsia"/>
          <w:sz w:val="20"/>
          <w:szCs w:val="20"/>
        </w:rPr>
      </w:pPr>
      <w:r w:rsidRPr="00B371E6">
        <w:rPr>
          <w:rFonts w:asciiTheme="minorEastAsia" w:hAnsiTheme="minorEastAsia"/>
          <w:sz w:val="20"/>
          <w:szCs w:val="20"/>
        </w:rPr>
        <w:t>答案： 事件响</w:t>
      </w:r>
      <w:r w:rsidRPr="00B371E6">
        <w:rPr>
          <w:rFonts w:asciiTheme="minorEastAsia" w:hAnsiTheme="minorEastAsia" w:cs="新細明體"/>
          <w:sz w:val="20"/>
          <w:szCs w:val="20"/>
        </w:rPr>
        <w:t>应链</w:t>
      </w:r>
      <w:r w:rsidRPr="00B371E6">
        <w:rPr>
          <w:rFonts w:asciiTheme="minorEastAsia" w:hAnsiTheme="minorEastAsia"/>
          <w:sz w:val="20"/>
          <w:szCs w:val="20"/>
        </w:rPr>
        <w:t>。包括点</w:t>
      </w:r>
      <w:r w:rsidRPr="00B371E6">
        <w:rPr>
          <w:rFonts w:asciiTheme="minorEastAsia" w:hAnsiTheme="minorEastAsia" w:cs="新細明體"/>
          <w:sz w:val="20"/>
          <w:szCs w:val="20"/>
        </w:rPr>
        <w:t>击</w:t>
      </w:r>
      <w:r w:rsidRPr="00B371E6">
        <w:rPr>
          <w:rFonts w:asciiTheme="minorEastAsia" w:hAnsiTheme="minorEastAsia"/>
          <w:sz w:val="20"/>
          <w:szCs w:val="20"/>
        </w:rPr>
        <w:t>事件，画面刷新事件等。在</w:t>
      </w:r>
      <w:r w:rsidRPr="00B371E6">
        <w:rPr>
          <w:rFonts w:asciiTheme="minorEastAsia" w:hAnsiTheme="minorEastAsia" w:cs="儷黑 Pro"/>
          <w:sz w:val="20"/>
          <w:szCs w:val="20"/>
        </w:rPr>
        <w:t>视</w:t>
      </w:r>
      <w:r w:rsidRPr="00B371E6">
        <w:rPr>
          <w:rFonts w:asciiTheme="minorEastAsia" w:hAnsiTheme="minorEastAsia" w:cs="新細明體"/>
          <w:sz w:val="20"/>
          <w:szCs w:val="20"/>
        </w:rPr>
        <w:t>图栈</w:t>
      </w:r>
      <w:r w:rsidRPr="00B371E6">
        <w:rPr>
          <w:rFonts w:asciiTheme="minorEastAsia" w:hAnsiTheme="minorEastAsia"/>
          <w:sz w:val="20"/>
          <w:szCs w:val="20"/>
        </w:rPr>
        <w:t>内从上至下，或者从下之上</w:t>
      </w:r>
      <w:r w:rsidRPr="00B371E6">
        <w:rPr>
          <w:rFonts w:asciiTheme="minorEastAsia" w:hAnsiTheme="minorEastAsia" w:cs="新細明體"/>
          <w:sz w:val="20"/>
          <w:szCs w:val="20"/>
        </w:rPr>
        <w:t>传</w:t>
      </w:r>
      <w:r w:rsidRPr="00B371E6">
        <w:rPr>
          <w:rFonts w:asciiTheme="minorEastAsia" w:hAnsiTheme="minorEastAsia"/>
          <w:sz w:val="20"/>
          <w:szCs w:val="20"/>
        </w:rPr>
        <w:t>播。 可以</w:t>
      </w:r>
      <w:r w:rsidRPr="00B371E6">
        <w:rPr>
          <w:rFonts w:asciiTheme="minorEastAsia" w:hAnsiTheme="minorEastAsia" w:cs="新細明體"/>
          <w:sz w:val="20"/>
          <w:szCs w:val="20"/>
        </w:rPr>
        <w:t>说</w:t>
      </w:r>
      <w:r w:rsidRPr="00B371E6">
        <w:rPr>
          <w:rFonts w:asciiTheme="minorEastAsia" w:hAnsiTheme="minorEastAsia"/>
          <w:sz w:val="20"/>
          <w:szCs w:val="20"/>
        </w:rPr>
        <w:t>点事件的分</w:t>
      </w:r>
      <w:r w:rsidRPr="00B371E6">
        <w:rPr>
          <w:rFonts w:asciiTheme="minorEastAsia" w:hAnsiTheme="minorEastAsia" w:cs="儷黑 Pro"/>
          <w:sz w:val="20"/>
          <w:szCs w:val="20"/>
        </w:rPr>
        <w:t>发</w:t>
      </w:r>
      <w:r w:rsidRPr="00B371E6">
        <w:rPr>
          <w:rFonts w:asciiTheme="minorEastAsia" w:hAnsiTheme="minorEastAsia"/>
          <w:sz w:val="20"/>
          <w:szCs w:val="20"/>
        </w:rPr>
        <w:t>，</w:t>
      </w:r>
      <w:r w:rsidRPr="00B371E6">
        <w:rPr>
          <w:rFonts w:asciiTheme="minorEastAsia" w:hAnsiTheme="minorEastAsia" w:cs="新細明體"/>
          <w:sz w:val="20"/>
          <w:szCs w:val="20"/>
        </w:rPr>
        <w:t>传</w:t>
      </w:r>
      <w:r w:rsidRPr="00B371E6">
        <w:rPr>
          <w:rFonts w:asciiTheme="minorEastAsia" w:hAnsiTheme="minorEastAsia" w:cs="儷黑 Pro"/>
          <w:sz w:val="20"/>
          <w:szCs w:val="20"/>
        </w:rPr>
        <w:t>递</w:t>
      </w:r>
      <w:r w:rsidRPr="00B371E6">
        <w:rPr>
          <w:rFonts w:asciiTheme="minorEastAsia" w:hAnsiTheme="minorEastAsia"/>
          <w:sz w:val="20"/>
          <w:szCs w:val="20"/>
        </w:rPr>
        <w:t>以及</w:t>
      </w:r>
      <w:r w:rsidRPr="00B371E6">
        <w:rPr>
          <w:rFonts w:asciiTheme="minorEastAsia" w:hAnsiTheme="minorEastAsia" w:cs="儷黑 Pro"/>
          <w:sz w:val="20"/>
          <w:szCs w:val="20"/>
        </w:rPr>
        <w:t>处</w:t>
      </w:r>
      <w:r w:rsidRPr="00B371E6">
        <w:rPr>
          <w:rFonts w:asciiTheme="minorEastAsia" w:hAnsiTheme="minorEastAsia"/>
          <w:sz w:val="20"/>
          <w:szCs w:val="20"/>
        </w:rPr>
        <w:t>理。具体可以去看下touch事件</w:t>
      </w:r>
      <w:r w:rsidRPr="00B371E6">
        <w:rPr>
          <w:rFonts w:asciiTheme="minorEastAsia" w:hAnsiTheme="minorEastAsia" w:cs="儷黑 Pro"/>
          <w:sz w:val="20"/>
          <w:szCs w:val="20"/>
        </w:rPr>
        <w:t>这块</w:t>
      </w:r>
      <w:r w:rsidRPr="00B371E6">
        <w:rPr>
          <w:rFonts w:asciiTheme="minorEastAsia" w:hAnsiTheme="minorEastAsia"/>
          <w:sz w:val="20"/>
          <w:szCs w:val="20"/>
        </w:rPr>
        <w:t>。因</w:t>
      </w:r>
      <w:r w:rsidRPr="00B371E6">
        <w:rPr>
          <w:rFonts w:asciiTheme="minorEastAsia" w:hAnsiTheme="minorEastAsia" w:cs="新細明體"/>
          <w:sz w:val="20"/>
          <w:szCs w:val="20"/>
        </w:rPr>
        <w:t>为问</w:t>
      </w:r>
      <w:r w:rsidRPr="00B371E6">
        <w:rPr>
          <w:rFonts w:asciiTheme="minorEastAsia" w:hAnsiTheme="minorEastAsia"/>
          <w:sz w:val="20"/>
          <w:szCs w:val="20"/>
        </w:rPr>
        <w:t>的太抽象化了 </w:t>
      </w:r>
      <w:r w:rsidRPr="00B371E6">
        <w:rPr>
          <w:rFonts w:asciiTheme="minorEastAsia" w:hAnsiTheme="minorEastAsia" w:cs="新細明體"/>
          <w:sz w:val="20"/>
          <w:szCs w:val="20"/>
        </w:rPr>
        <w:t>严</w:t>
      </w:r>
      <w:r w:rsidRPr="00B371E6">
        <w:rPr>
          <w:rFonts w:asciiTheme="minorEastAsia" w:hAnsiTheme="minorEastAsia"/>
          <w:sz w:val="20"/>
          <w:szCs w:val="20"/>
        </w:rPr>
        <w:t>重</w:t>
      </w:r>
      <w:r w:rsidRPr="00B371E6">
        <w:rPr>
          <w:rFonts w:asciiTheme="minorEastAsia" w:hAnsiTheme="minorEastAsia" w:cs="Apple LiGothic Medium"/>
          <w:sz w:val="20"/>
          <w:szCs w:val="20"/>
        </w:rPr>
        <w:t>怀</w:t>
      </w:r>
      <w:r w:rsidRPr="00B371E6">
        <w:rPr>
          <w:rFonts w:asciiTheme="minorEastAsia" w:hAnsiTheme="minorEastAsia"/>
          <w:sz w:val="20"/>
          <w:szCs w:val="20"/>
        </w:rPr>
        <w:t>疑</w:t>
      </w:r>
      <w:r w:rsidRPr="00B371E6">
        <w:rPr>
          <w:rFonts w:asciiTheme="minorEastAsia" w:hAnsiTheme="minorEastAsia" w:cs="新細明體"/>
          <w:sz w:val="20"/>
          <w:szCs w:val="20"/>
        </w:rPr>
        <w:t>题</w:t>
      </w:r>
      <w:r w:rsidRPr="00B371E6">
        <w:rPr>
          <w:rFonts w:asciiTheme="minorEastAsia" w:hAnsiTheme="minorEastAsia"/>
          <w:sz w:val="20"/>
          <w:szCs w:val="20"/>
        </w:rPr>
        <w:t>目出到越后面就越</w:t>
      </w:r>
      <w:r w:rsidRPr="00B371E6">
        <w:rPr>
          <w:rFonts w:asciiTheme="minorEastAsia" w:hAnsiTheme="minorEastAsia" w:cs="新細明體"/>
          <w:sz w:val="20"/>
          <w:szCs w:val="20"/>
        </w:rPr>
        <w:t>笼</w:t>
      </w:r>
      <w:r w:rsidRPr="00B371E6">
        <w:rPr>
          <w:rFonts w:asciiTheme="minorEastAsia" w:hAnsiTheme="minorEastAsia" w:cs="儷黑 Pro"/>
          <w:sz w:val="20"/>
          <w:szCs w:val="20"/>
        </w:rPr>
        <w:t>统</w:t>
      </w:r>
      <w:r w:rsidRPr="00B371E6">
        <w:rPr>
          <w:rFonts w:asciiTheme="minorEastAsia" w:hAnsiTheme="minorEastAsia"/>
          <w:sz w:val="20"/>
          <w:szCs w:val="20"/>
        </w:rPr>
        <w:t>。</w:t>
      </w:r>
    </w:p>
    <w:p w14:paraId="72CD9955" w14:textId="77777777" w:rsidR="003C73C3" w:rsidRPr="00B371E6" w:rsidRDefault="003C73C3" w:rsidP="003C73C3">
      <w:pPr>
        <w:rPr>
          <w:rFonts w:asciiTheme="minorEastAsia" w:hAnsiTheme="minorEastAsia"/>
          <w:sz w:val="20"/>
          <w:szCs w:val="20"/>
        </w:rPr>
      </w:pPr>
      <w:r w:rsidRPr="00B371E6">
        <w:rPr>
          <w:rFonts w:asciiTheme="minorEastAsia" w:hAnsiTheme="minorEastAsia" w:hint="eastAsia"/>
          <w:b/>
          <w:sz w:val="20"/>
          <w:szCs w:val="20"/>
        </w:rPr>
        <w:t>241、</w:t>
      </w:r>
      <w:r w:rsidRPr="00B371E6">
        <w:rPr>
          <w:rFonts w:asciiTheme="minorEastAsia" w:hAnsiTheme="minorEastAsia"/>
          <w:b/>
          <w:sz w:val="20"/>
          <w:szCs w:val="20"/>
        </w:rPr>
        <w:t>Difference between frame and bounds? frame和bounds有什么不同？</w:t>
      </w:r>
      <w:r w:rsidRPr="00B371E6">
        <w:rPr>
          <w:rFonts w:asciiTheme="minorEastAsia" w:hAnsiTheme="minorEastAsia"/>
          <w:sz w:val="20"/>
          <w:szCs w:val="20"/>
        </w:rPr>
        <w:t> </w:t>
      </w:r>
    </w:p>
    <w:p w14:paraId="5480481D" w14:textId="77777777" w:rsidR="003C73C3" w:rsidRPr="00B371E6" w:rsidRDefault="003C73C3" w:rsidP="003C73C3">
      <w:pPr>
        <w:rPr>
          <w:rFonts w:asciiTheme="minorEastAsia" w:hAnsiTheme="minorEastAsia"/>
          <w:sz w:val="20"/>
          <w:szCs w:val="20"/>
        </w:rPr>
      </w:pPr>
      <w:r w:rsidRPr="00B371E6">
        <w:rPr>
          <w:rFonts w:asciiTheme="minorEastAsia" w:hAnsiTheme="minorEastAsia"/>
          <w:sz w:val="20"/>
          <w:szCs w:val="20"/>
        </w:rPr>
        <w:t>答案:frame指的是：</w:t>
      </w:r>
      <w:r w:rsidRPr="00B371E6">
        <w:rPr>
          <w:rFonts w:asciiTheme="minorEastAsia" w:hAnsiTheme="minorEastAsia" w:cs="新細明體"/>
          <w:sz w:val="20"/>
          <w:szCs w:val="20"/>
        </w:rPr>
        <w:t>该</w:t>
      </w:r>
      <w:r w:rsidRPr="00B371E6">
        <w:rPr>
          <w:rFonts w:asciiTheme="minorEastAsia" w:hAnsiTheme="minorEastAsia"/>
          <w:sz w:val="20"/>
          <w:szCs w:val="20"/>
        </w:rPr>
        <w:t>view在父view坐</w:t>
      </w:r>
      <w:r w:rsidRPr="00B371E6">
        <w:rPr>
          <w:rFonts w:asciiTheme="minorEastAsia" w:hAnsiTheme="minorEastAsia" w:cs="新細明體"/>
          <w:sz w:val="20"/>
          <w:szCs w:val="20"/>
        </w:rPr>
        <w:t>标</w:t>
      </w:r>
      <w:r w:rsidRPr="00B371E6">
        <w:rPr>
          <w:rFonts w:asciiTheme="minorEastAsia" w:hAnsiTheme="minorEastAsia"/>
          <w:sz w:val="20"/>
          <w:szCs w:val="20"/>
        </w:rPr>
        <w:t>系</w:t>
      </w:r>
      <w:r w:rsidRPr="00B371E6">
        <w:rPr>
          <w:rFonts w:asciiTheme="minorEastAsia" w:hAnsiTheme="minorEastAsia" w:cs="儷黑 Pro"/>
          <w:sz w:val="20"/>
          <w:szCs w:val="20"/>
        </w:rPr>
        <w:t>统</w:t>
      </w:r>
      <w:r w:rsidRPr="00B371E6">
        <w:rPr>
          <w:rFonts w:asciiTheme="minorEastAsia" w:hAnsiTheme="minorEastAsia"/>
          <w:sz w:val="20"/>
          <w:szCs w:val="20"/>
        </w:rPr>
        <w:t>中的位置和大小。（参照点是父</w:t>
      </w:r>
      <w:r w:rsidRPr="00B371E6">
        <w:rPr>
          <w:rFonts w:asciiTheme="minorEastAsia" w:hAnsiTheme="minorEastAsia" w:cs="儷黑 Pro"/>
          <w:sz w:val="20"/>
          <w:szCs w:val="20"/>
        </w:rPr>
        <w:t>亲</w:t>
      </w:r>
      <w:r w:rsidRPr="00B371E6">
        <w:rPr>
          <w:rFonts w:asciiTheme="minorEastAsia" w:hAnsiTheme="minorEastAsia"/>
          <w:sz w:val="20"/>
          <w:szCs w:val="20"/>
        </w:rPr>
        <w:t>的坐</w:t>
      </w:r>
      <w:r w:rsidRPr="00B371E6">
        <w:rPr>
          <w:rFonts w:asciiTheme="minorEastAsia" w:hAnsiTheme="minorEastAsia" w:cs="新細明體"/>
          <w:sz w:val="20"/>
          <w:szCs w:val="20"/>
        </w:rPr>
        <w:t>标</w:t>
      </w:r>
      <w:r w:rsidRPr="00B371E6">
        <w:rPr>
          <w:rFonts w:asciiTheme="minorEastAsia" w:hAnsiTheme="minorEastAsia"/>
          <w:sz w:val="20"/>
          <w:szCs w:val="20"/>
        </w:rPr>
        <w:t>系</w:t>
      </w:r>
      <w:r w:rsidRPr="00B371E6">
        <w:rPr>
          <w:rFonts w:asciiTheme="minorEastAsia" w:hAnsiTheme="minorEastAsia" w:cs="儷黑 Pro"/>
          <w:sz w:val="20"/>
          <w:szCs w:val="20"/>
        </w:rPr>
        <w:t>统</w:t>
      </w:r>
      <w:r w:rsidRPr="00B371E6">
        <w:rPr>
          <w:rFonts w:asciiTheme="minorEastAsia" w:hAnsiTheme="minorEastAsia"/>
          <w:sz w:val="20"/>
          <w:szCs w:val="20"/>
        </w:rPr>
        <w:t>） bounds指的是：</w:t>
      </w:r>
      <w:r w:rsidRPr="00B371E6">
        <w:rPr>
          <w:rFonts w:asciiTheme="minorEastAsia" w:hAnsiTheme="minorEastAsia" w:cs="新細明體"/>
          <w:sz w:val="20"/>
          <w:szCs w:val="20"/>
        </w:rPr>
        <w:t>该</w:t>
      </w:r>
      <w:r w:rsidRPr="00B371E6">
        <w:rPr>
          <w:rFonts w:asciiTheme="minorEastAsia" w:hAnsiTheme="minorEastAsia"/>
          <w:sz w:val="20"/>
          <w:szCs w:val="20"/>
        </w:rPr>
        <w:t>view在本身坐</w:t>
      </w:r>
      <w:r w:rsidRPr="00B371E6">
        <w:rPr>
          <w:rFonts w:asciiTheme="minorEastAsia" w:hAnsiTheme="minorEastAsia" w:cs="新細明體"/>
          <w:sz w:val="20"/>
          <w:szCs w:val="20"/>
        </w:rPr>
        <w:t>标</w:t>
      </w:r>
      <w:r w:rsidRPr="00B371E6">
        <w:rPr>
          <w:rFonts w:asciiTheme="minorEastAsia" w:hAnsiTheme="minorEastAsia"/>
          <w:sz w:val="20"/>
          <w:szCs w:val="20"/>
        </w:rPr>
        <w:t>系</w:t>
      </w:r>
      <w:r w:rsidRPr="00B371E6">
        <w:rPr>
          <w:rFonts w:asciiTheme="minorEastAsia" w:hAnsiTheme="minorEastAsia" w:cs="儷黑 Pro"/>
          <w:sz w:val="20"/>
          <w:szCs w:val="20"/>
        </w:rPr>
        <w:t>统</w:t>
      </w:r>
      <w:r w:rsidRPr="00B371E6">
        <w:rPr>
          <w:rFonts w:asciiTheme="minorEastAsia" w:hAnsiTheme="minorEastAsia"/>
          <w:sz w:val="20"/>
          <w:szCs w:val="20"/>
        </w:rPr>
        <w:t>中 的位置和大小。（参照点是本身坐</w:t>
      </w:r>
      <w:r w:rsidRPr="00B371E6">
        <w:rPr>
          <w:rFonts w:asciiTheme="minorEastAsia" w:hAnsiTheme="minorEastAsia" w:cs="新細明體"/>
          <w:sz w:val="20"/>
          <w:szCs w:val="20"/>
        </w:rPr>
        <w:t>标</w:t>
      </w:r>
      <w:r w:rsidRPr="00B371E6">
        <w:rPr>
          <w:rFonts w:asciiTheme="minorEastAsia" w:hAnsiTheme="minorEastAsia"/>
          <w:sz w:val="20"/>
          <w:szCs w:val="20"/>
        </w:rPr>
        <w:t>系</w:t>
      </w:r>
      <w:r w:rsidRPr="00B371E6">
        <w:rPr>
          <w:rFonts w:asciiTheme="minorEastAsia" w:hAnsiTheme="minorEastAsia" w:cs="儷黑 Pro"/>
          <w:sz w:val="20"/>
          <w:szCs w:val="20"/>
        </w:rPr>
        <w:t>统</w:t>
      </w:r>
      <w:r w:rsidRPr="00B371E6">
        <w:rPr>
          <w:rFonts w:asciiTheme="minorEastAsia" w:hAnsiTheme="minorEastAsia"/>
          <w:sz w:val="20"/>
          <w:szCs w:val="20"/>
        </w:rPr>
        <w:t>）</w:t>
      </w:r>
    </w:p>
    <w:p w14:paraId="585B72A6" w14:textId="77777777" w:rsidR="003C73C3" w:rsidRPr="00B371E6" w:rsidRDefault="003C73C3" w:rsidP="003C73C3">
      <w:pPr>
        <w:rPr>
          <w:rFonts w:asciiTheme="minorEastAsia" w:hAnsiTheme="minorEastAsia"/>
          <w:sz w:val="20"/>
          <w:szCs w:val="20"/>
        </w:rPr>
      </w:pPr>
      <w:r w:rsidRPr="00B371E6">
        <w:rPr>
          <w:rFonts w:asciiTheme="minorEastAsia" w:hAnsiTheme="minorEastAsia" w:hint="eastAsia"/>
          <w:b/>
          <w:sz w:val="20"/>
          <w:szCs w:val="20"/>
        </w:rPr>
        <w:t>242、</w:t>
      </w:r>
      <w:r w:rsidRPr="00B371E6">
        <w:rPr>
          <w:rFonts w:asciiTheme="minorEastAsia" w:hAnsiTheme="minorEastAsia"/>
          <w:b/>
          <w:sz w:val="20"/>
          <w:szCs w:val="20"/>
        </w:rPr>
        <w:t>Difference between method and selector? 方法和</w:t>
      </w:r>
      <w:r w:rsidRPr="00B371E6">
        <w:rPr>
          <w:rFonts w:asciiTheme="minorEastAsia" w:hAnsiTheme="minorEastAsia" w:cs="儷黑 Pro"/>
          <w:b/>
          <w:sz w:val="20"/>
          <w:szCs w:val="20"/>
        </w:rPr>
        <w:t>选</w:t>
      </w:r>
      <w:r w:rsidRPr="00B371E6">
        <w:rPr>
          <w:rFonts w:asciiTheme="minorEastAsia" w:hAnsiTheme="minorEastAsia" w:cs="新細明體"/>
          <w:b/>
          <w:sz w:val="20"/>
          <w:szCs w:val="20"/>
        </w:rPr>
        <w:t>择</w:t>
      </w:r>
      <w:r w:rsidRPr="00B371E6">
        <w:rPr>
          <w:rFonts w:asciiTheme="minorEastAsia" w:hAnsiTheme="minorEastAsia"/>
          <w:b/>
          <w:sz w:val="20"/>
          <w:szCs w:val="20"/>
        </w:rPr>
        <w:t>器有何不同？</w:t>
      </w:r>
      <w:r w:rsidRPr="00B371E6">
        <w:rPr>
          <w:rFonts w:asciiTheme="minorEastAsia" w:hAnsiTheme="minorEastAsia"/>
          <w:sz w:val="20"/>
          <w:szCs w:val="20"/>
        </w:rPr>
        <w:t> </w:t>
      </w:r>
    </w:p>
    <w:p w14:paraId="474A3CA5" w14:textId="77777777" w:rsidR="003C73C3" w:rsidRPr="00B371E6" w:rsidRDefault="003C73C3" w:rsidP="003C73C3">
      <w:pPr>
        <w:rPr>
          <w:rFonts w:asciiTheme="minorEastAsia" w:hAnsiTheme="minorEastAsia"/>
          <w:sz w:val="20"/>
          <w:szCs w:val="20"/>
        </w:rPr>
      </w:pPr>
      <w:r w:rsidRPr="00B371E6">
        <w:rPr>
          <w:rFonts w:asciiTheme="minorEastAsia" w:hAnsiTheme="minorEastAsia"/>
          <w:sz w:val="20"/>
          <w:szCs w:val="20"/>
        </w:rPr>
        <w:t>答案：selector是一个方法的名字，method是一个</w:t>
      </w:r>
      <w:r w:rsidRPr="00B371E6">
        <w:rPr>
          <w:rFonts w:asciiTheme="minorEastAsia" w:hAnsiTheme="minorEastAsia" w:cs="新細明體"/>
          <w:sz w:val="20"/>
          <w:szCs w:val="20"/>
        </w:rPr>
        <w:t>组</w:t>
      </w:r>
      <w:r w:rsidRPr="00B371E6">
        <w:rPr>
          <w:rFonts w:asciiTheme="minorEastAsia" w:hAnsiTheme="minorEastAsia"/>
          <w:sz w:val="20"/>
          <w:szCs w:val="20"/>
        </w:rPr>
        <w:t>合体，包含了名字和</w:t>
      </w:r>
      <w:r w:rsidRPr="00B371E6">
        <w:rPr>
          <w:rFonts w:asciiTheme="minorEastAsia" w:hAnsiTheme="minorEastAsia" w:cs="儷黑 Pro"/>
          <w:sz w:val="20"/>
          <w:szCs w:val="20"/>
        </w:rPr>
        <w:t>实</w:t>
      </w:r>
      <w:r w:rsidRPr="00B371E6">
        <w:rPr>
          <w:rFonts w:asciiTheme="minorEastAsia" w:hAnsiTheme="minorEastAsia" w:cs="新細明體"/>
          <w:sz w:val="20"/>
          <w:szCs w:val="20"/>
        </w:rPr>
        <w:t>现</w:t>
      </w:r>
      <w:r w:rsidRPr="00B371E6">
        <w:rPr>
          <w:rFonts w:asciiTheme="minorEastAsia" w:hAnsiTheme="minorEastAsia"/>
          <w:sz w:val="20"/>
          <w:szCs w:val="20"/>
        </w:rPr>
        <w:t>. </w:t>
      </w:r>
      <w:r w:rsidRPr="00B371E6">
        <w:rPr>
          <w:rFonts w:asciiTheme="minorEastAsia" w:hAnsiTheme="minorEastAsia" w:cs="新細明體"/>
          <w:sz w:val="20"/>
          <w:szCs w:val="20"/>
        </w:rPr>
        <w:t>详</w:t>
      </w:r>
      <w:r w:rsidRPr="00B371E6">
        <w:rPr>
          <w:rFonts w:asciiTheme="minorEastAsia" w:hAnsiTheme="minorEastAsia"/>
          <w:sz w:val="20"/>
          <w:szCs w:val="20"/>
        </w:rPr>
        <w:t>情可以看apple文档。</w:t>
      </w:r>
    </w:p>
    <w:p w14:paraId="060566D4" w14:textId="77777777" w:rsidR="003C73C3" w:rsidRPr="00B371E6" w:rsidRDefault="003C73C3" w:rsidP="003C73C3">
      <w:pPr>
        <w:rPr>
          <w:rFonts w:asciiTheme="minorEastAsia" w:hAnsiTheme="minorEastAsia"/>
          <w:sz w:val="20"/>
          <w:szCs w:val="20"/>
        </w:rPr>
      </w:pPr>
      <w:r w:rsidRPr="00B371E6">
        <w:rPr>
          <w:rFonts w:asciiTheme="minorEastAsia" w:hAnsiTheme="minorEastAsia" w:hint="eastAsia"/>
          <w:b/>
          <w:sz w:val="20"/>
          <w:szCs w:val="20"/>
        </w:rPr>
        <w:t>243、</w:t>
      </w:r>
      <w:r w:rsidRPr="00B371E6">
        <w:rPr>
          <w:rFonts w:asciiTheme="minorEastAsia" w:hAnsiTheme="minorEastAsia"/>
          <w:b/>
          <w:sz w:val="20"/>
          <w:szCs w:val="20"/>
        </w:rPr>
        <w:t>Is there any garbage collection mechanism in Objective C.? O</w:t>
      </w:r>
      <w:r w:rsidRPr="00B371E6">
        <w:rPr>
          <w:rFonts w:asciiTheme="minorEastAsia" w:hAnsiTheme="minorEastAsia" w:hint="eastAsia"/>
          <w:b/>
          <w:sz w:val="20"/>
          <w:szCs w:val="20"/>
        </w:rPr>
        <w:t>B</w:t>
      </w:r>
      <w:r w:rsidRPr="00B371E6">
        <w:rPr>
          <w:rFonts w:asciiTheme="minorEastAsia" w:hAnsiTheme="minorEastAsia"/>
          <w:b/>
          <w:sz w:val="20"/>
          <w:szCs w:val="20"/>
        </w:rPr>
        <w:t>C的垃圾回收机制？</w:t>
      </w:r>
      <w:r w:rsidRPr="00B371E6">
        <w:rPr>
          <w:rFonts w:asciiTheme="minorEastAsia" w:hAnsiTheme="minorEastAsia"/>
          <w:sz w:val="20"/>
          <w:szCs w:val="20"/>
        </w:rPr>
        <w:t> </w:t>
      </w:r>
    </w:p>
    <w:p w14:paraId="1846812D" w14:textId="77777777" w:rsidR="003C73C3" w:rsidRPr="00B371E6" w:rsidRDefault="003C73C3" w:rsidP="003C73C3">
      <w:pPr>
        <w:rPr>
          <w:rFonts w:asciiTheme="minorEastAsia" w:hAnsiTheme="minorEastAsia"/>
          <w:sz w:val="20"/>
          <w:szCs w:val="20"/>
        </w:rPr>
      </w:pPr>
      <w:r w:rsidRPr="00B371E6">
        <w:rPr>
          <w:rFonts w:asciiTheme="minorEastAsia" w:hAnsiTheme="minorEastAsia"/>
          <w:sz w:val="20"/>
          <w:szCs w:val="20"/>
        </w:rPr>
        <w:t>答案： O</w:t>
      </w:r>
      <w:r w:rsidRPr="00B371E6">
        <w:rPr>
          <w:rFonts w:asciiTheme="minorEastAsia" w:hAnsiTheme="minorEastAsia" w:hint="eastAsia"/>
          <w:sz w:val="20"/>
          <w:szCs w:val="20"/>
        </w:rPr>
        <w:t>B</w:t>
      </w:r>
      <w:r w:rsidRPr="00B371E6">
        <w:rPr>
          <w:rFonts w:asciiTheme="minorEastAsia" w:hAnsiTheme="minorEastAsia"/>
          <w:sz w:val="20"/>
          <w:szCs w:val="20"/>
        </w:rPr>
        <w:t>C2.0有Garbage collection，但是iOS平台不提供。 一般我</w:t>
      </w:r>
      <w:r w:rsidRPr="00B371E6">
        <w:rPr>
          <w:rFonts w:asciiTheme="minorEastAsia" w:hAnsiTheme="minorEastAsia" w:cs="新細明體"/>
          <w:sz w:val="20"/>
          <w:szCs w:val="20"/>
        </w:rPr>
        <w:t>们</w:t>
      </w:r>
      <w:r w:rsidRPr="00B371E6">
        <w:rPr>
          <w:rFonts w:asciiTheme="minorEastAsia" w:hAnsiTheme="minorEastAsia"/>
          <w:sz w:val="20"/>
          <w:szCs w:val="20"/>
        </w:rPr>
        <w:t>了解的objective-c</w:t>
      </w:r>
      <w:r w:rsidRPr="00B371E6">
        <w:rPr>
          <w:rFonts w:asciiTheme="minorEastAsia" w:hAnsiTheme="minorEastAsia" w:cs="儷黑 Pro"/>
          <w:sz w:val="20"/>
          <w:szCs w:val="20"/>
        </w:rPr>
        <w:t>对</w:t>
      </w:r>
      <w:r w:rsidRPr="00B371E6">
        <w:rPr>
          <w:rFonts w:asciiTheme="minorEastAsia" w:hAnsiTheme="minorEastAsia"/>
          <w:sz w:val="20"/>
          <w:szCs w:val="20"/>
        </w:rPr>
        <w:t>于内存管理都是手</w:t>
      </w:r>
      <w:r w:rsidRPr="00B371E6">
        <w:rPr>
          <w:rFonts w:asciiTheme="minorEastAsia" w:hAnsiTheme="minorEastAsia" w:cs="儷黑 Pro"/>
          <w:sz w:val="20"/>
          <w:szCs w:val="20"/>
        </w:rPr>
        <w:t>动</w:t>
      </w:r>
      <w:r w:rsidRPr="00B371E6">
        <w:rPr>
          <w:rFonts w:asciiTheme="minorEastAsia" w:hAnsiTheme="minorEastAsia"/>
          <w:sz w:val="20"/>
          <w:szCs w:val="20"/>
        </w:rPr>
        <w:t>操作的，但是也有自</w:t>
      </w:r>
      <w:r w:rsidRPr="00B371E6">
        <w:rPr>
          <w:rFonts w:asciiTheme="minorEastAsia" w:hAnsiTheme="minorEastAsia" w:cs="儷黑 Pro"/>
          <w:sz w:val="20"/>
          <w:szCs w:val="20"/>
        </w:rPr>
        <w:t>动</w:t>
      </w:r>
      <w:r w:rsidRPr="00B371E6">
        <w:rPr>
          <w:rFonts w:asciiTheme="minorEastAsia" w:hAnsiTheme="minorEastAsia" w:cs="新細明體"/>
          <w:sz w:val="20"/>
          <w:szCs w:val="20"/>
        </w:rPr>
        <w:t>释</w:t>
      </w:r>
      <w:r w:rsidRPr="00B371E6">
        <w:rPr>
          <w:rFonts w:asciiTheme="minorEastAsia" w:hAnsiTheme="minorEastAsia"/>
          <w:sz w:val="20"/>
          <w:szCs w:val="20"/>
        </w:rPr>
        <w:t>放池。 但是差了大部分</w:t>
      </w:r>
      <w:r w:rsidRPr="00B371E6">
        <w:rPr>
          <w:rFonts w:asciiTheme="minorEastAsia" w:hAnsiTheme="minorEastAsia" w:cs="新細明體"/>
          <w:sz w:val="20"/>
          <w:szCs w:val="20"/>
        </w:rPr>
        <w:t>资</w:t>
      </w:r>
      <w:r w:rsidRPr="00B371E6">
        <w:rPr>
          <w:rFonts w:asciiTheme="minorEastAsia" w:hAnsiTheme="minorEastAsia"/>
          <w:sz w:val="20"/>
          <w:szCs w:val="20"/>
        </w:rPr>
        <w:t>料，貌似不要和arc机制搞混就好了。 求更多~~</w:t>
      </w:r>
    </w:p>
    <w:p w14:paraId="63D64AA0" w14:textId="77777777" w:rsidR="003C73C3" w:rsidRPr="00B371E6" w:rsidRDefault="003C73C3" w:rsidP="003C73C3">
      <w:pPr>
        <w:outlineLvl w:val="0"/>
        <w:rPr>
          <w:rFonts w:asciiTheme="minorEastAsia" w:hAnsiTheme="minorEastAsia"/>
          <w:sz w:val="20"/>
          <w:szCs w:val="20"/>
        </w:rPr>
      </w:pPr>
      <w:r w:rsidRPr="00B371E6">
        <w:rPr>
          <w:rFonts w:asciiTheme="minorEastAsia" w:hAnsiTheme="minorEastAsia" w:hint="eastAsia"/>
          <w:b/>
          <w:sz w:val="20"/>
          <w:szCs w:val="20"/>
        </w:rPr>
        <w:t>245、</w:t>
      </w:r>
      <w:r w:rsidRPr="00B371E6">
        <w:rPr>
          <w:rFonts w:asciiTheme="minorEastAsia" w:hAnsiTheme="minorEastAsia"/>
          <w:b/>
          <w:sz w:val="20"/>
          <w:szCs w:val="20"/>
        </w:rPr>
        <w:t>NSOperation queue? </w:t>
      </w:r>
    </w:p>
    <w:p w14:paraId="2EF9CD91" w14:textId="77777777" w:rsidR="003C73C3" w:rsidRPr="00B371E6" w:rsidRDefault="003C73C3" w:rsidP="003C73C3">
      <w:pPr>
        <w:rPr>
          <w:rFonts w:asciiTheme="minorEastAsia" w:hAnsiTheme="minorEastAsia"/>
          <w:sz w:val="20"/>
          <w:szCs w:val="20"/>
        </w:rPr>
      </w:pPr>
      <w:r w:rsidRPr="00B371E6">
        <w:rPr>
          <w:rFonts w:asciiTheme="minorEastAsia" w:hAnsiTheme="minorEastAsia"/>
          <w:sz w:val="20"/>
          <w:szCs w:val="20"/>
        </w:rPr>
        <w:t>答案：存放NSOperation的集合</w:t>
      </w:r>
      <w:r w:rsidRPr="00B371E6">
        <w:rPr>
          <w:rFonts w:asciiTheme="minorEastAsia" w:hAnsiTheme="minorEastAsia" w:cs="ヒラギノ明朝 Pro W3"/>
          <w:sz w:val="20"/>
          <w:szCs w:val="20"/>
        </w:rPr>
        <w:t>类</w:t>
      </w:r>
      <w:r w:rsidRPr="00B371E6">
        <w:rPr>
          <w:rFonts w:asciiTheme="minorEastAsia" w:hAnsiTheme="minorEastAsia"/>
          <w:sz w:val="20"/>
          <w:szCs w:val="20"/>
        </w:rPr>
        <w:t>。 操作和操作</w:t>
      </w:r>
      <w:r w:rsidRPr="00B371E6">
        <w:rPr>
          <w:rFonts w:asciiTheme="minorEastAsia" w:hAnsiTheme="minorEastAsia" w:cs="新細明體"/>
          <w:sz w:val="20"/>
          <w:szCs w:val="20"/>
        </w:rPr>
        <w:t>队</w:t>
      </w:r>
      <w:r w:rsidRPr="00B371E6">
        <w:rPr>
          <w:rFonts w:asciiTheme="minorEastAsia" w:hAnsiTheme="minorEastAsia"/>
          <w:sz w:val="20"/>
          <w:szCs w:val="20"/>
        </w:rPr>
        <w:t>列，基本可以看成java中的</w:t>
      </w:r>
      <w:r w:rsidRPr="00B371E6">
        <w:rPr>
          <w:rFonts w:asciiTheme="minorEastAsia" w:hAnsiTheme="minorEastAsia" w:cs="新細明體"/>
          <w:sz w:val="20"/>
          <w:szCs w:val="20"/>
        </w:rPr>
        <w:t>线</w:t>
      </w:r>
      <w:r w:rsidRPr="00B371E6">
        <w:rPr>
          <w:rFonts w:asciiTheme="minorEastAsia" w:hAnsiTheme="minorEastAsia"/>
          <w:sz w:val="20"/>
          <w:szCs w:val="20"/>
        </w:rPr>
        <w:t>程和</w:t>
      </w:r>
      <w:r w:rsidRPr="00B371E6">
        <w:rPr>
          <w:rFonts w:asciiTheme="minorEastAsia" w:hAnsiTheme="minorEastAsia" w:cs="新細明體"/>
          <w:sz w:val="20"/>
          <w:szCs w:val="20"/>
        </w:rPr>
        <w:t>线</w:t>
      </w:r>
      <w:r w:rsidRPr="00B371E6">
        <w:rPr>
          <w:rFonts w:asciiTheme="minorEastAsia" w:hAnsiTheme="minorEastAsia"/>
          <w:sz w:val="20"/>
          <w:szCs w:val="20"/>
        </w:rPr>
        <w:t>程池的概念。用于</w:t>
      </w:r>
      <w:r w:rsidRPr="00B371E6">
        <w:rPr>
          <w:rFonts w:asciiTheme="minorEastAsia" w:hAnsiTheme="minorEastAsia" w:cs="儷黑 Pro"/>
          <w:sz w:val="20"/>
          <w:szCs w:val="20"/>
        </w:rPr>
        <w:t>处</w:t>
      </w:r>
      <w:r w:rsidRPr="00B371E6">
        <w:rPr>
          <w:rFonts w:asciiTheme="minorEastAsia" w:hAnsiTheme="minorEastAsia"/>
          <w:sz w:val="20"/>
          <w:szCs w:val="20"/>
        </w:rPr>
        <w:t>理ios多</w:t>
      </w:r>
      <w:r w:rsidRPr="00B371E6">
        <w:rPr>
          <w:rFonts w:asciiTheme="minorEastAsia" w:hAnsiTheme="minorEastAsia" w:cs="新細明體"/>
          <w:sz w:val="20"/>
          <w:szCs w:val="20"/>
        </w:rPr>
        <w:t>线</w:t>
      </w:r>
      <w:r w:rsidRPr="00B371E6">
        <w:rPr>
          <w:rFonts w:asciiTheme="minorEastAsia" w:hAnsiTheme="minorEastAsia"/>
          <w:sz w:val="20"/>
          <w:szCs w:val="20"/>
        </w:rPr>
        <w:t>程开</w:t>
      </w:r>
      <w:r w:rsidRPr="00B371E6">
        <w:rPr>
          <w:rFonts w:asciiTheme="minorEastAsia" w:hAnsiTheme="minorEastAsia" w:cs="儷黑 Pro"/>
          <w:sz w:val="20"/>
          <w:szCs w:val="20"/>
        </w:rPr>
        <w:t>发</w:t>
      </w:r>
      <w:r w:rsidRPr="00B371E6">
        <w:rPr>
          <w:rFonts w:asciiTheme="minorEastAsia" w:hAnsiTheme="minorEastAsia"/>
          <w:sz w:val="20"/>
          <w:szCs w:val="20"/>
        </w:rPr>
        <w:t>的</w:t>
      </w:r>
      <w:r w:rsidRPr="00B371E6">
        <w:rPr>
          <w:rFonts w:asciiTheme="minorEastAsia" w:hAnsiTheme="minorEastAsia" w:cs="新細明體"/>
          <w:sz w:val="20"/>
          <w:szCs w:val="20"/>
        </w:rPr>
        <w:t>问题</w:t>
      </w:r>
      <w:r w:rsidRPr="00B371E6">
        <w:rPr>
          <w:rFonts w:asciiTheme="minorEastAsia" w:hAnsiTheme="minorEastAsia"/>
          <w:sz w:val="20"/>
          <w:szCs w:val="20"/>
        </w:rPr>
        <w:t>。 网上部分</w:t>
      </w:r>
      <w:r w:rsidRPr="00B371E6">
        <w:rPr>
          <w:rFonts w:asciiTheme="minorEastAsia" w:hAnsiTheme="minorEastAsia" w:cs="新細明體"/>
          <w:sz w:val="20"/>
          <w:szCs w:val="20"/>
        </w:rPr>
        <w:t>资</w:t>
      </w:r>
      <w:r w:rsidRPr="00B371E6">
        <w:rPr>
          <w:rFonts w:asciiTheme="minorEastAsia" w:hAnsiTheme="minorEastAsia"/>
          <w:sz w:val="20"/>
          <w:szCs w:val="20"/>
        </w:rPr>
        <w:t>料提到一点是，</w:t>
      </w:r>
      <w:r w:rsidRPr="00B371E6">
        <w:rPr>
          <w:rFonts w:asciiTheme="minorEastAsia" w:hAnsiTheme="minorEastAsia" w:cs="ヒラギノ明朝 Pro W3"/>
          <w:sz w:val="20"/>
          <w:szCs w:val="20"/>
        </w:rPr>
        <w:t>虽</w:t>
      </w:r>
      <w:r w:rsidRPr="00B371E6">
        <w:rPr>
          <w:rFonts w:asciiTheme="minorEastAsia" w:hAnsiTheme="minorEastAsia"/>
          <w:sz w:val="20"/>
          <w:szCs w:val="20"/>
        </w:rPr>
        <w:t>然是queue，但是却并不是</w:t>
      </w:r>
      <w:r w:rsidRPr="00B371E6">
        <w:rPr>
          <w:rFonts w:asciiTheme="minorEastAsia" w:hAnsiTheme="minorEastAsia" w:cs="新細明體"/>
          <w:sz w:val="20"/>
          <w:szCs w:val="20"/>
        </w:rPr>
        <w:t>带</w:t>
      </w:r>
      <w:r w:rsidRPr="00B371E6">
        <w:rPr>
          <w:rFonts w:asciiTheme="minorEastAsia" w:hAnsiTheme="minorEastAsia"/>
          <w:sz w:val="20"/>
          <w:szCs w:val="20"/>
        </w:rPr>
        <w:t>有</w:t>
      </w:r>
      <w:r w:rsidRPr="00B371E6">
        <w:rPr>
          <w:rFonts w:asciiTheme="minorEastAsia" w:hAnsiTheme="minorEastAsia" w:cs="新細明體"/>
          <w:sz w:val="20"/>
          <w:szCs w:val="20"/>
        </w:rPr>
        <w:t>队</w:t>
      </w:r>
      <w:r w:rsidRPr="00B371E6">
        <w:rPr>
          <w:rFonts w:asciiTheme="minorEastAsia" w:hAnsiTheme="minorEastAsia"/>
          <w:sz w:val="20"/>
          <w:szCs w:val="20"/>
        </w:rPr>
        <w:t>列的概念，放入的操作并非是按照</w:t>
      </w:r>
      <w:r w:rsidRPr="00B371E6">
        <w:rPr>
          <w:rFonts w:asciiTheme="minorEastAsia" w:hAnsiTheme="minorEastAsia" w:cs="新細明體"/>
          <w:sz w:val="20"/>
          <w:szCs w:val="20"/>
        </w:rPr>
        <w:t>严</w:t>
      </w:r>
      <w:r w:rsidRPr="00B371E6">
        <w:rPr>
          <w:rFonts w:asciiTheme="minorEastAsia" w:hAnsiTheme="minorEastAsia"/>
          <w:sz w:val="20"/>
          <w:szCs w:val="20"/>
        </w:rPr>
        <w:t>格的先</w:t>
      </w:r>
      <w:r w:rsidRPr="00B371E6">
        <w:rPr>
          <w:rFonts w:asciiTheme="minorEastAsia" w:hAnsiTheme="minorEastAsia" w:cs="新細明體"/>
          <w:sz w:val="20"/>
          <w:szCs w:val="20"/>
        </w:rPr>
        <w:t>进现</w:t>
      </w:r>
      <w:r w:rsidRPr="00B371E6">
        <w:rPr>
          <w:rFonts w:asciiTheme="minorEastAsia" w:hAnsiTheme="minorEastAsia"/>
          <w:sz w:val="20"/>
          <w:szCs w:val="20"/>
        </w:rPr>
        <w:t>出。 </w:t>
      </w:r>
      <w:r w:rsidRPr="00B371E6">
        <w:rPr>
          <w:rFonts w:asciiTheme="minorEastAsia" w:hAnsiTheme="minorEastAsia" w:cs="儷黑 Pro"/>
          <w:sz w:val="20"/>
          <w:szCs w:val="20"/>
        </w:rPr>
        <w:t>这边</w:t>
      </w:r>
      <w:r w:rsidRPr="00B371E6">
        <w:rPr>
          <w:rFonts w:asciiTheme="minorEastAsia" w:hAnsiTheme="minorEastAsia"/>
          <w:sz w:val="20"/>
          <w:szCs w:val="20"/>
        </w:rPr>
        <w:t>又有个疑点是，</w:t>
      </w:r>
      <w:r w:rsidRPr="00B371E6">
        <w:rPr>
          <w:rFonts w:asciiTheme="minorEastAsia" w:hAnsiTheme="minorEastAsia" w:cs="儷黑 Pro"/>
          <w:sz w:val="20"/>
          <w:szCs w:val="20"/>
        </w:rPr>
        <w:t>对</w:t>
      </w:r>
      <w:r w:rsidRPr="00B371E6">
        <w:rPr>
          <w:rFonts w:asciiTheme="minorEastAsia" w:hAnsiTheme="minorEastAsia"/>
          <w:sz w:val="20"/>
          <w:szCs w:val="20"/>
        </w:rPr>
        <w:t>于</w:t>
      </w:r>
      <w:r w:rsidRPr="00B371E6">
        <w:rPr>
          <w:rFonts w:asciiTheme="minorEastAsia" w:hAnsiTheme="minorEastAsia" w:cs="新細明體"/>
          <w:sz w:val="20"/>
          <w:szCs w:val="20"/>
        </w:rPr>
        <w:t>队</w:t>
      </w:r>
      <w:r w:rsidRPr="00B371E6">
        <w:rPr>
          <w:rFonts w:asciiTheme="minorEastAsia" w:hAnsiTheme="minorEastAsia"/>
          <w:sz w:val="20"/>
          <w:szCs w:val="20"/>
        </w:rPr>
        <w:t>列来</w:t>
      </w:r>
      <w:r w:rsidRPr="00B371E6">
        <w:rPr>
          <w:rFonts w:asciiTheme="minorEastAsia" w:hAnsiTheme="minorEastAsia" w:cs="新細明體"/>
          <w:sz w:val="20"/>
          <w:szCs w:val="20"/>
        </w:rPr>
        <w:t>说</w:t>
      </w:r>
      <w:r w:rsidRPr="00B371E6">
        <w:rPr>
          <w:rFonts w:asciiTheme="minorEastAsia" w:hAnsiTheme="minorEastAsia"/>
          <w:sz w:val="20"/>
          <w:szCs w:val="20"/>
        </w:rPr>
        <w:t>，先</w:t>
      </w:r>
      <w:r w:rsidRPr="00B371E6">
        <w:rPr>
          <w:rFonts w:asciiTheme="minorEastAsia" w:hAnsiTheme="minorEastAsia" w:cs="新細明體"/>
          <w:sz w:val="20"/>
          <w:szCs w:val="20"/>
        </w:rPr>
        <w:t>进</w:t>
      </w:r>
      <w:r w:rsidRPr="00B371E6">
        <w:rPr>
          <w:rFonts w:asciiTheme="minorEastAsia" w:hAnsiTheme="minorEastAsia"/>
          <w:sz w:val="20"/>
          <w:szCs w:val="20"/>
        </w:rPr>
        <w:t>先出的概念是Afunc添加</w:t>
      </w:r>
      <w:r w:rsidRPr="00B371E6">
        <w:rPr>
          <w:rFonts w:asciiTheme="minorEastAsia" w:hAnsiTheme="minorEastAsia" w:cs="新細明體"/>
          <w:sz w:val="20"/>
          <w:szCs w:val="20"/>
        </w:rPr>
        <w:t>进队</w:t>
      </w:r>
      <w:r w:rsidRPr="00B371E6">
        <w:rPr>
          <w:rFonts w:asciiTheme="minorEastAsia" w:hAnsiTheme="minorEastAsia"/>
          <w:sz w:val="20"/>
          <w:szCs w:val="20"/>
        </w:rPr>
        <w:t>列，Bfunc</w:t>
      </w:r>
      <w:r w:rsidRPr="00B371E6">
        <w:rPr>
          <w:rFonts w:asciiTheme="minorEastAsia" w:hAnsiTheme="minorEastAsia" w:cs="新細明體"/>
          <w:sz w:val="20"/>
          <w:szCs w:val="20"/>
        </w:rPr>
        <w:t>紧</w:t>
      </w:r>
      <w:r w:rsidRPr="00B371E6">
        <w:rPr>
          <w:rFonts w:asciiTheme="minorEastAsia" w:hAnsiTheme="minorEastAsia"/>
          <w:sz w:val="20"/>
          <w:szCs w:val="20"/>
        </w:rPr>
        <w:t>跟着也</w:t>
      </w:r>
      <w:r w:rsidRPr="00B371E6">
        <w:rPr>
          <w:rFonts w:asciiTheme="minorEastAsia" w:hAnsiTheme="minorEastAsia" w:cs="新細明體"/>
          <w:sz w:val="20"/>
          <w:szCs w:val="20"/>
        </w:rPr>
        <w:t>进</w:t>
      </w:r>
      <w:r w:rsidRPr="00B371E6">
        <w:rPr>
          <w:rFonts w:asciiTheme="minorEastAsia" w:hAnsiTheme="minorEastAsia"/>
          <w:sz w:val="20"/>
          <w:szCs w:val="20"/>
        </w:rPr>
        <w:t>入</w:t>
      </w:r>
      <w:r w:rsidRPr="00B371E6">
        <w:rPr>
          <w:rFonts w:asciiTheme="minorEastAsia" w:hAnsiTheme="minorEastAsia" w:cs="新細明體"/>
          <w:sz w:val="20"/>
          <w:szCs w:val="20"/>
        </w:rPr>
        <w:t>队</w:t>
      </w:r>
      <w:r w:rsidRPr="00B371E6">
        <w:rPr>
          <w:rFonts w:asciiTheme="minorEastAsia" w:hAnsiTheme="minorEastAsia"/>
          <w:sz w:val="20"/>
          <w:szCs w:val="20"/>
        </w:rPr>
        <w:t>列，Afunc先</w:t>
      </w:r>
      <w:r w:rsidRPr="00B371E6">
        <w:rPr>
          <w:rFonts w:asciiTheme="minorEastAsia" w:hAnsiTheme="minorEastAsia" w:cs="儷黑 Pro"/>
          <w:sz w:val="20"/>
          <w:szCs w:val="20"/>
        </w:rPr>
        <w:t>执</w:t>
      </w:r>
      <w:r w:rsidRPr="00B371E6">
        <w:rPr>
          <w:rFonts w:asciiTheme="minorEastAsia" w:hAnsiTheme="minorEastAsia"/>
          <w:sz w:val="20"/>
          <w:szCs w:val="20"/>
        </w:rPr>
        <w:t>行</w:t>
      </w:r>
      <w:r w:rsidRPr="00B371E6">
        <w:rPr>
          <w:rFonts w:asciiTheme="minorEastAsia" w:hAnsiTheme="minorEastAsia" w:cs="儷黑 Pro"/>
          <w:sz w:val="20"/>
          <w:szCs w:val="20"/>
        </w:rPr>
        <w:t>这</w:t>
      </w:r>
      <w:r w:rsidRPr="00B371E6">
        <w:rPr>
          <w:rFonts w:asciiTheme="minorEastAsia" w:hAnsiTheme="minorEastAsia"/>
          <w:sz w:val="20"/>
          <w:szCs w:val="20"/>
        </w:rPr>
        <w:t>个是必然的， 但是Bfunc是等Afunc完全操作完以后，B才开始启</w:t>
      </w:r>
      <w:r w:rsidRPr="00B371E6">
        <w:rPr>
          <w:rFonts w:asciiTheme="minorEastAsia" w:hAnsiTheme="minorEastAsia" w:cs="儷黑 Pro"/>
          <w:sz w:val="20"/>
          <w:szCs w:val="20"/>
        </w:rPr>
        <w:t>动</w:t>
      </w:r>
      <w:r w:rsidRPr="00B371E6">
        <w:rPr>
          <w:rFonts w:asciiTheme="minorEastAsia" w:hAnsiTheme="minorEastAsia"/>
          <w:sz w:val="20"/>
          <w:szCs w:val="20"/>
        </w:rPr>
        <w:t>并且</w:t>
      </w:r>
      <w:r w:rsidRPr="00B371E6">
        <w:rPr>
          <w:rFonts w:asciiTheme="minorEastAsia" w:hAnsiTheme="minorEastAsia" w:cs="儷黑 Pro"/>
          <w:sz w:val="20"/>
          <w:szCs w:val="20"/>
        </w:rPr>
        <w:t>执</w:t>
      </w:r>
      <w:r w:rsidRPr="00B371E6">
        <w:rPr>
          <w:rFonts w:asciiTheme="minorEastAsia" w:hAnsiTheme="minorEastAsia"/>
          <w:sz w:val="20"/>
          <w:szCs w:val="20"/>
        </w:rPr>
        <w:t>行，因此</w:t>
      </w:r>
      <w:r w:rsidRPr="00B371E6">
        <w:rPr>
          <w:rFonts w:asciiTheme="minorEastAsia" w:hAnsiTheme="minorEastAsia" w:cs="新細明體"/>
          <w:sz w:val="20"/>
          <w:szCs w:val="20"/>
        </w:rPr>
        <w:t>队</w:t>
      </w:r>
      <w:r w:rsidRPr="00B371E6">
        <w:rPr>
          <w:rFonts w:asciiTheme="minorEastAsia" w:hAnsiTheme="minorEastAsia"/>
          <w:sz w:val="20"/>
          <w:szCs w:val="20"/>
        </w:rPr>
        <w:t>列的概念离乱上有点</w:t>
      </w:r>
      <w:r w:rsidRPr="00B371E6">
        <w:rPr>
          <w:rFonts w:asciiTheme="minorEastAsia" w:hAnsiTheme="minorEastAsia" w:cs="新細明體"/>
          <w:sz w:val="20"/>
          <w:szCs w:val="20"/>
        </w:rPr>
        <w:t>违</w:t>
      </w:r>
      <w:r w:rsidRPr="00B371E6">
        <w:rPr>
          <w:rFonts w:asciiTheme="minorEastAsia" w:hAnsiTheme="minorEastAsia"/>
          <w:sz w:val="20"/>
          <w:szCs w:val="20"/>
        </w:rPr>
        <w:t>背了多</w:t>
      </w:r>
      <w:r w:rsidRPr="00B371E6">
        <w:rPr>
          <w:rFonts w:asciiTheme="minorEastAsia" w:hAnsiTheme="minorEastAsia" w:cs="新細明體"/>
          <w:sz w:val="20"/>
          <w:szCs w:val="20"/>
        </w:rPr>
        <w:t>线</w:t>
      </w:r>
      <w:r w:rsidRPr="00B371E6">
        <w:rPr>
          <w:rFonts w:asciiTheme="minorEastAsia" w:hAnsiTheme="minorEastAsia"/>
          <w:sz w:val="20"/>
          <w:szCs w:val="20"/>
        </w:rPr>
        <w:t>程</w:t>
      </w:r>
      <w:r w:rsidRPr="00B371E6">
        <w:rPr>
          <w:rFonts w:asciiTheme="minorEastAsia" w:hAnsiTheme="minorEastAsia" w:cs="儷黑 Pro"/>
          <w:sz w:val="20"/>
          <w:szCs w:val="20"/>
        </w:rPr>
        <w:t>处</w:t>
      </w:r>
      <w:r w:rsidRPr="00B371E6">
        <w:rPr>
          <w:rFonts w:asciiTheme="minorEastAsia" w:hAnsiTheme="minorEastAsia"/>
          <w:sz w:val="20"/>
          <w:szCs w:val="20"/>
        </w:rPr>
        <w:t>理</w:t>
      </w:r>
      <w:r w:rsidRPr="00B371E6">
        <w:rPr>
          <w:rFonts w:asciiTheme="minorEastAsia" w:hAnsiTheme="minorEastAsia" w:cs="儷黑 Pro"/>
          <w:sz w:val="20"/>
          <w:szCs w:val="20"/>
        </w:rPr>
        <w:t>这</w:t>
      </w:r>
      <w:r w:rsidRPr="00B371E6">
        <w:rPr>
          <w:rFonts w:asciiTheme="minorEastAsia" w:hAnsiTheme="minorEastAsia"/>
          <w:sz w:val="20"/>
          <w:szCs w:val="20"/>
        </w:rPr>
        <w:t>个概念。 但是</w:t>
      </w:r>
      <w:r w:rsidRPr="00B371E6">
        <w:rPr>
          <w:rFonts w:asciiTheme="minorEastAsia" w:hAnsiTheme="minorEastAsia" w:cs="新細明體"/>
          <w:sz w:val="20"/>
          <w:szCs w:val="20"/>
        </w:rPr>
        <w:t>转</w:t>
      </w:r>
      <w:r w:rsidRPr="00B371E6">
        <w:rPr>
          <w:rFonts w:asciiTheme="minorEastAsia" w:hAnsiTheme="minorEastAsia"/>
          <w:sz w:val="20"/>
          <w:szCs w:val="20"/>
        </w:rPr>
        <w:t>念一想其</w:t>
      </w:r>
      <w:r w:rsidRPr="00B371E6">
        <w:rPr>
          <w:rFonts w:asciiTheme="minorEastAsia" w:hAnsiTheme="minorEastAsia" w:cs="儷黑 Pro"/>
          <w:sz w:val="20"/>
          <w:szCs w:val="20"/>
        </w:rPr>
        <w:t>实</w:t>
      </w:r>
      <w:r w:rsidRPr="00B371E6">
        <w:rPr>
          <w:rFonts w:asciiTheme="minorEastAsia" w:hAnsiTheme="minorEastAsia"/>
          <w:sz w:val="20"/>
          <w:szCs w:val="20"/>
        </w:rPr>
        <w:t>可以参考</w:t>
      </w:r>
      <w:r w:rsidRPr="00B371E6">
        <w:rPr>
          <w:rFonts w:asciiTheme="minorEastAsia" w:hAnsiTheme="minorEastAsia" w:cs="儷黑 Pro"/>
          <w:sz w:val="20"/>
          <w:szCs w:val="20"/>
        </w:rPr>
        <w:t>银</w:t>
      </w:r>
      <w:r w:rsidRPr="00B371E6">
        <w:rPr>
          <w:rFonts w:asciiTheme="minorEastAsia" w:hAnsiTheme="minorEastAsia"/>
          <w:sz w:val="20"/>
          <w:szCs w:val="20"/>
        </w:rPr>
        <w:t>行的取票和叫号系</w:t>
      </w:r>
      <w:r w:rsidRPr="00B371E6">
        <w:rPr>
          <w:rFonts w:asciiTheme="minorEastAsia" w:hAnsiTheme="minorEastAsia" w:cs="儷黑 Pro"/>
          <w:sz w:val="20"/>
          <w:szCs w:val="20"/>
        </w:rPr>
        <w:t>统</w:t>
      </w:r>
      <w:r w:rsidRPr="00B371E6">
        <w:rPr>
          <w:rFonts w:asciiTheme="minorEastAsia" w:hAnsiTheme="minorEastAsia"/>
          <w:sz w:val="20"/>
          <w:szCs w:val="20"/>
        </w:rPr>
        <w:t>。 因此</w:t>
      </w:r>
      <w:r w:rsidRPr="00B371E6">
        <w:rPr>
          <w:rFonts w:asciiTheme="minorEastAsia" w:hAnsiTheme="minorEastAsia" w:cs="儷黑 Pro"/>
          <w:sz w:val="20"/>
          <w:szCs w:val="20"/>
        </w:rPr>
        <w:t>对</w:t>
      </w:r>
      <w:r w:rsidRPr="00B371E6">
        <w:rPr>
          <w:rFonts w:asciiTheme="minorEastAsia" w:hAnsiTheme="minorEastAsia"/>
          <w:sz w:val="20"/>
          <w:szCs w:val="20"/>
        </w:rPr>
        <w:t>于A比B先排</w:t>
      </w:r>
      <w:r w:rsidRPr="00B371E6">
        <w:rPr>
          <w:rFonts w:asciiTheme="minorEastAsia" w:hAnsiTheme="minorEastAsia" w:cs="新細明體"/>
          <w:sz w:val="20"/>
          <w:szCs w:val="20"/>
        </w:rPr>
        <w:t>队</w:t>
      </w:r>
      <w:r w:rsidRPr="00B371E6">
        <w:rPr>
          <w:rFonts w:asciiTheme="minorEastAsia" w:hAnsiTheme="minorEastAsia"/>
          <w:sz w:val="20"/>
          <w:szCs w:val="20"/>
        </w:rPr>
        <w:t>取票但是B率先</w:t>
      </w:r>
      <w:r w:rsidRPr="00B371E6">
        <w:rPr>
          <w:rFonts w:asciiTheme="minorEastAsia" w:hAnsiTheme="minorEastAsia" w:cs="儷黑 Pro"/>
          <w:sz w:val="20"/>
          <w:szCs w:val="20"/>
        </w:rPr>
        <w:t>执</w:t>
      </w:r>
      <w:r w:rsidRPr="00B371E6">
        <w:rPr>
          <w:rFonts w:asciiTheme="minorEastAsia" w:hAnsiTheme="minorEastAsia"/>
          <w:sz w:val="20"/>
          <w:szCs w:val="20"/>
        </w:rPr>
        <w:t>行完操作，我</w:t>
      </w:r>
      <w:r w:rsidRPr="00B371E6">
        <w:rPr>
          <w:rFonts w:asciiTheme="minorEastAsia" w:hAnsiTheme="minorEastAsia" w:cs="新細明體"/>
          <w:sz w:val="20"/>
          <w:szCs w:val="20"/>
        </w:rPr>
        <w:t>们</w:t>
      </w:r>
      <w:r w:rsidRPr="00B371E6">
        <w:rPr>
          <w:rFonts w:asciiTheme="minorEastAsia" w:hAnsiTheme="minorEastAsia"/>
          <w:sz w:val="20"/>
          <w:szCs w:val="20"/>
        </w:rPr>
        <w:t>亦然可以感性</w:t>
      </w:r>
      <w:r w:rsidRPr="00B371E6">
        <w:rPr>
          <w:rFonts w:asciiTheme="minorEastAsia" w:hAnsiTheme="minorEastAsia" w:cs="新細明體"/>
          <w:sz w:val="20"/>
          <w:szCs w:val="20"/>
        </w:rPr>
        <w:t>认为</w:t>
      </w:r>
      <w:r w:rsidRPr="00B371E6">
        <w:rPr>
          <w:rFonts w:asciiTheme="minorEastAsia" w:hAnsiTheme="minorEastAsia" w:cs="儷黑 Pro"/>
          <w:sz w:val="20"/>
          <w:szCs w:val="20"/>
        </w:rPr>
        <w:t>这还</w:t>
      </w:r>
      <w:r w:rsidRPr="00B371E6">
        <w:rPr>
          <w:rFonts w:asciiTheme="minorEastAsia" w:hAnsiTheme="minorEastAsia"/>
          <w:sz w:val="20"/>
          <w:szCs w:val="20"/>
        </w:rPr>
        <w:t>是一个</w:t>
      </w:r>
      <w:r w:rsidRPr="00B371E6">
        <w:rPr>
          <w:rFonts w:asciiTheme="minorEastAsia" w:hAnsiTheme="minorEastAsia" w:cs="新細明體"/>
          <w:sz w:val="20"/>
          <w:szCs w:val="20"/>
        </w:rPr>
        <w:t>队</w:t>
      </w:r>
      <w:r w:rsidRPr="00B371E6">
        <w:rPr>
          <w:rFonts w:asciiTheme="minorEastAsia" w:hAnsiTheme="minorEastAsia"/>
          <w:sz w:val="20"/>
          <w:szCs w:val="20"/>
        </w:rPr>
        <w:t>列。 但是后来看到一票关于</w:t>
      </w:r>
      <w:r w:rsidRPr="00B371E6">
        <w:rPr>
          <w:rFonts w:asciiTheme="minorEastAsia" w:hAnsiTheme="minorEastAsia" w:cs="儷黑 Pro"/>
          <w:sz w:val="20"/>
          <w:szCs w:val="20"/>
        </w:rPr>
        <w:t>这</w:t>
      </w:r>
      <w:r w:rsidRPr="00B371E6">
        <w:rPr>
          <w:rFonts w:asciiTheme="minorEastAsia" w:hAnsiTheme="minorEastAsia"/>
          <w:sz w:val="20"/>
          <w:szCs w:val="20"/>
        </w:rPr>
        <w:t>操作</w:t>
      </w:r>
      <w:r w:rsidRPr="00B371E6">
        <w:rPr>
          <w:rFonts w:asciiTheme="minorEastAsia" w:hAnsiTheme="minorEastAsia" w:cs="新細明體"/>
          <w:sz w:val="20"/>
          <w:szCs w:val="20"/>
        </w:rPr>
        <w:t>队</w:t>
      </w:r>
      <w:r w:rsidRPr="00B371E6">
        <w:rPr>
          <w:rFonts w:asciiTheme="minorEastAsia" w:hAnsiTheme="minorEastAsia"/>
          <w:sz w:val="20"/>
          <w:szCs w:val="20"/>
        </w:rPr>
        <w:t>列</w:t>
      </w:r>
      <w:r w:rsidRPr="00B371E6">
        <w:rPr>
          <w:rFonts w:asciiTheme="minorEastAsia" w:hAnsiTheme="minorEastAsia" w:cs="新細明體"/>
          <w:sz w:val="20"/>
          <w:szCs w:val="20"/>
        </w:rPr>
        <w:t>话题</w:t>
      </w:r>
      <w:r w:rsidRPr="00B371E6">
        <w:rPr>
          <w:rFonts w:asciiTheme="minorEastAsia" w:hAnsiTheme="minorEastAsia"/>
          <w:sz w:val="20"/>
          <w:szCs w:val="20"/>
        </w:rPr>
        <w:t>的文章，其中有一句提到 “因</w:t>
      </w:r>
      <w:r w:rsidRPr="00B371E6">
        <w:rPr>
          <w:rFonts w:asciiTheme="minorEastAsia" w:hAnsiTheme="minorEastAsia" w:cs="新細明體"/>
          <w:sz w:val="20"/>
          <w:szCs w:val="20"/>
        </w:rPr>
        <w:t>为</w:t>
      </w:r>
      <w:r w:rsidRPr="00B371E6">
        <w:rPr>
          <w:rFonts w:asciiTheme="minorEastAsia" w:hAnsiTheme="minorEastAsia"/>
          <w:sz w:val="20"/>
          <w:szCs w:val="20"/>
        </w:rPr>
        <w:t>两个操作提交的</w:t>
      </w:r>
      <w:r w:rsidRPr="00B371E6">
        <w:rPr>
          <w:rFonts w:asciiTheme="minorEastAsia" w:hAnsiTheme="minorEastAsia" w:cs="儷黑 Pro"/>
          <w:sz w:val="20"/>
          <w:szCs w:val="20"/>
        </w:rPr>
        <w:t>时间间</w:t>
      </w:r>
      <w:r w:rsidRPr="00B371E6">
        <w:rPr>
          <w:rFonts w:asciiTheme="minorEastAsia" w:hAnsiTheme="minorEastAsia"/>
          <w:sz w:val="20"/>
          <w:szCs w:val="20"/>
        </w:rPr>
        <w:t>隔很近，</w:t>
      </w:r>
      <w:r w:rsidRPr="00B371E6">
        <w:rPr>
          <w:rFonts w:asciiTheme="minorEastAsia" w:hAnsiTheme="minorEastAsia" w:cs="新細明體"/>
          <w:sz w:val="20"/>
          <w:szCs w:val="20"/>
        </w:rPr>
        <w:t>线</w:t>
      </w:r>
      <w:r w:rsidRPr="00B371E6">
        <w:rPr>
          <w:rFonts w:asciiTheme="minorEastAsia" w:hAnsiTheme="minorEastAsia"/>
          <w:sz w:val="20"/>
          <w:szCs w:val="20"/>
        </w:rPr>
        <w:t>程池中的</w:t>
      </w:r>
      <w:r w:rsidRPr="00B371E6">
        <w:rPr>
          <w:rFonts w:asciiTheme="minorEastAsia" w:hAnsiTheme="minorEastAsia" w:cs="新細明體"/>
          <w:sz w:val="20"/>
          <w:szCs w:val="20"/>
        </w:rPr>
        <w:t>线</w:t>
      </w:r>
      <w:r w:rsidRPr="00B371E6">
        <w:rPr>
          <w:rFonts w:asciiTheme="minorEastAsia" w:hAnsiTheme="minorEastAsia"/>
          <w:sz w:val="20"/>
          <w:szCs w:val="20"/>
        </w:rPr>
        <w:t>程，</w:t>
      </w:r>
      <w:r w:rsidRPr="00B371E6">
        <w:rPr>
          <w:rFonts w:asciiTheme="minorEastAsia" w:hAnsiTheme="minorEastAsia" w:cs="新細明體"/>
          <w:sz w:val="20"/>
          <w:szCs w:val="20"/>
        </w:rPr>
        <w:t>谁</w:t>
      </w:r>
      <w:r w:rsidRPr="00B371E6">
        <w:rPr>
          <w:rFonts w:asciiTheme="minorEastAsia" w:hAnsiTheme="minorEastAsia"/>
          <w:sz w:val="20"/>
          <w:szCs w:val="20"/>
        </w:rPr>
        <w:t>先启</w:t>
      </w:r>
      <w:r w:rsidRPr="00B371E6">
        <w:rPr>
          <w:rFonts w:asciiTheme="minorEastAsia" w:hAnsiTheme="minorEastAsia" w:cs="儷黑 Pro"/>
          <w:sz w:val="20"/>
          <w:szCs w:val="20"/>
        </w:rPr>
        <w:t>动</w:t>
      </w:r>
      <w:r w:rsidRPr="00B371E6">
        <w:rPr>
          <w:rFonts w:asciiTheme="minorEastAsia" w:hAnsiTheme="minorEastAsia"/>
          <w:sz w:val="20"/>
          <w:szCs w:val="20"/>
        </w:rPr>
        <w:t>是不定的。” 瞬</w:t>
      </w:r>
      <w:r w:rsidRPr="00B371E6">
        <w:rPr>
          <w:rFonts w:asciiTheme="minorEastAsia" w:hAnsiTheme="minorEastAsia" w:cs="儷黑 Pro"/>
          <w:sz w:val="20"/>
          <w:szCs w:val="20"/>
        </w:rPr>
        <w:t>间</w:t>
      </w:r>
      <w:r w:rsidRPr="00B371E6">
        <w:rPr>
          <w:rFonts w:asciiTheme="minorEastAsia" w:hAnsiTheme="minorEastAsia" w:cs="新細明體"/>
          <w:sz w:val="20"/>
          <w:szCs w:val="20"/>
        </w:rPr>
        <w:t>觉</w:t>
      </w:r>
      <w:r w:rsidRPr="00B371E6">
        <w:rPr>
          <w:rFonts w:asciiTheme="minorEastAsia" w:hAnsiTheme="minorEastAsia"/>
          <w:sz w:val="20"/>
          <w:szCs w:val="20"/>
        </w:rPr>
        <w:t>得</w:t>
      </w:r>
      <w:r w:rsidRPr="00B371E6">
        <w:rPr>
          <w:rFonts w:asciiTheme="minorEastAsia" w:hAnsiTheme="minorEastAsia" w:cs="儷黑 Pro"/>
          <w:sz w:val="20"/>
          <w:szCs w:val="20"/>
        </w:rPr>
        <w:t>这</w:t>
      </w:r>
      <w:r w:rsidRPr="00B371E6">
        <w:rPr>
          <w:rFonts w:asciiTheme="minorEastAsia" w:hAnsiTheme="minorEastAsia"/>
          <w:sz w:val="20"/>
          <w:szCs w:val="20"/>
        </w:rPr>
        <w:t>个queue名字有点忽悠人了，</w:t>
      </w:r>
      <w:r w:rsidRPr="00B371E6">
        <w:rPr>
          <w:rFonts w:asciiTheme="minorEastAsia" w:hAnsiTheme="minorEastAsia" w:cs="儷黑 Pro"/>
          <w:sz w:val="20"/>
          <w:szCs w:val="20"/>
        </w:rPr>
        <w:t>还</w:t>
      </w:r>
      <w:r w:rsidRPr="00B371E6">
        <w:rPr>
          <w:rFonts w:asciiTheme="minorEastAsia" w:hAnsiTheme="minorEastAsia"/>
          <w:sz w:val="20"/>
          <w:szCs w:val="20"/>
        </w:rPr>
        <w:t>不如pool~ </w:t>
      </w:r>
      <w:r w:rsidRPr="00B371E6">
        <w:rPr>
          <w:rFonts w:asciiTheme="minorEastAsia" w:hAnsiTheme="minorEastAsia" w:cs="新細明體"/>
          <w:sz w:val="20"/>
          <w:szCs w:val="20"/>
        </w:rPr>
        <w:t>综</w:t>
      </w:r>
      <w:r w:rsidRPr="00B371E6">
        <w:rPr>
          <w:rFonts w:asciiTheme="minorEastAsia" w:hAnsiTheme="minorEastAsia"/>
          <w:sz w:val="20"/>
          <w:szCs w:val="20"/>
        </w:rPr>
        <w:t>合一点，我</w:t>
      </w:r>
      <w:r w:rsidRPr="00B371E6">
        <w:rPr>
          <w:rFonts w:asciiTheme="minorEastAsia" w:hAnsiTheme="minorEastAsia" w:cs="新細明體"/>
          <w:sz w:val="20"/>
          <w:szCs w:val="20"/>
        </w:rPr>
        <w:t>们</w:t>
      </w:r>
      <w:r w:rsidRPr="00B371E6">
        <w:rPr>
          <w:rFonts w:asciiTheme="minorEastAsia" w:hAnsiTheme="minorEastAsia"/>
          <w:sz w:val="20"/>
          <w:szCs w:val="20"/>
        </w:rPr>
        <w:t>知道他可以比</w:t>
      </w:r>
      <w:r w:rsidRPr="00B371E6">
        <w:rPr>
          <w:rFonts w:asciiTheme="minorEastAsia" w:hAnsiTheme="minorEastAsia" w:cs="新細明體"/>
          <w:sz w:val="20"/>
          <w:szCs w:val="20"/>
        </w:rPr>
        <w:t>较</w:t>
      </w:r>
      <w:r w:rsidRPr="00B371E6">
        <w:rPr>
          <w:rFonts w:asciiTheme="minorEastAsia" w:hAnsiTheme="minorEastAsia"/>
          <w:sz w:val="20"/>
          <w:szCs w:val="20"/>
        </w:rPr>
        <w:t>大的用</w:t>
      </w:r>
      <w:r w:rsidRPr="00B371E6">
        <w:rPr>
          <w:rFonts w:asciiTheme="minorEastAsia" w:hAnsiTheme="minorEastAsia" w:cs="儷黑 Pro"/>
          <w:sz w:val="20"/>
          <w:szCs w:val="20"/>
        </w:rPr>
        <w:t>处</w:t>
      </w:r>
      <w:r w:rsidRPr="00B371E6">
        <w:rPr>
          <w:rFonts w:asciiTheme="minorEastAsia" w:hAnsiTheme="minorEastAsia"/>
          <w:sz w:val="20"/>
          <w:szCs w:val="20"/>
        </w:rPr>
        <w:t>在于可以帮</w:t>
      </w:r>
      <w:r w:rsidRPr="00B371E6">
        <w:rPr>
          <w:rFonts w:asciiTheme="minorEastAsia" w:hAnsiTheme="minorEastAsia" w:cs="新細明體"/>
          <w:sz w:val="20"/>
          <w:szCs w:val="20"/>
        </w:rPr>
        <w:t>组</w:t>
      </w:r>
      <w:r w:rsidRPr="00B371E6">
        <w:rPr>
          <w:rFonts w:asciiTheme="minorEastAsia" w:hAnsiTheme="minorEastAsia"/>
          <w:sz w:val="20"/>
          <w:szCs w:val="20"/>
        </w:rPr>
        <w:t>多</w:t>
      </w:r>
      <w:r w:rsidRPr="00B371E6">
        <w:rPr>
          <w:rFonts w:asciiTheme="minorEastAsia" w:hAnsiTheme="minorEastAsia" w:cs="新細明體"/>
          <w:sz w:val="20"/>
          <w:szCs w:val="20"/>
        </w:rPr>
        <w:t>线</w:t>
      </w:r>
      <w:r w:rsidRPr="00B371E6">
        <w:rPr>
          <w:rFonts w:asciiTheme="minorEastAsia" w:hAnsiTheme="minorEastAsia"/>
          <w:sz w:val="20"/>
          <w:szCs w:val="20"/>
        </w:rPr>
        <w:t>程</w:t>
      </w:r>
      <w:r w:rsidRPr="00B371E6">
        <w:rPr>
          <w:rFonts w:asciiTheme="minorEastAsia" w:hAnsiTheme="minorEastAsia" w:cs="新細明體"/>
          <w:sz w:val="20"/>
          <w:szCs w:val="20"/>
        </w:rPr>
        <w:t>编</w:t>
      </w:r>
      <w:r w:rsidRPr="00B371E6">
        <w:rPr>
          <w:rFonts w:asciiTheme="minorEastAsia" w:hAnsiTheme="minorEastAsia"/>
          <w:sz w:val="20"/>
          <w:szCs w:val="20"/>
        </w:rPr>
        <w:t>程就好了。</w:t>
      </w:r>
    </w:p>
    <w:p w14:paraId="40500DAA" w14:textId="77777777" w:rsidR="003C73C3" w:rsidRPr="00B371E6" w:rsidRDefault="003C73C3" w:rsidP="003C73C3">
      <w:pPr>
        <w:outlineLvl w:val="0"/>
        <w:rPr>
          <w:rFonts w:asciiTheme="minorEastAsia" w:hAnsiTheme="minorEastAsia"/>
          <w:sz w:val="20"/>
          <w:szCs w:val="20"/>
        </w:rPr>
      </w:pPr>
      <w:r w:rsidRPr="00B371E6">
        <w:rPr>
          <w:rFonts w:asciiTheme="minorEastAsia" w:hAnsiTheme="minorEastAsia" w:hint="eastAsia"/>
          <w:b/>
          <w:sz w:val="20"/>
          <w:szCs w:val="20"/>
        </w:rPr>
        <w:t>246、</w:t>
      </w:r>
      <w:r w:rsidRPr="00B371E6">
        <w:rPr>
          <w:rFonts w:asciiTheme="minorEastAsia" w:hAnsiTheme="minorEastAsia"/>
          <w:b/>
          <w:sz w:val="20"/>
          <w:szCs w:val="20"/>
        </w:rPr>
        <w:t>What is lazy loading?</w:t>
      </w:r>
      <w:r w:rsidRPr="00B371E6">
        <w:rPr>
          <w:rFonts w:asciiTheme="minorEastAsia" w:hAnsiTheme="minorEastAsia"/>
          <w:sz w:val="20"/>
          <w:szCs w:val="20"/>
        </w:rPr>
        <w:t> </w:t>
      </w:r>
    </w:p>
    <w:p w14:paraId="5A29125D" w14:textId="77777777" w:rsidR="003C73C3" w:rsidRPr="00B371E6" w:rsidRDefault="003C73C3" w:rsidP="003C73C3">
      <w:pPr>
        <w:rPr>
          <w:rFonts w:asciiTheme="minorEastAsia" w:hAnsiTheme="minorEastAsia"/>
          <w:sz w:val="20"/>
          <w:szCs w:val="20"/>
        </w:rPr>
      </w:pPr>
      <w:r w:rsidRPr="00B371E6">
        <w:rPr>
          <w:rFonts w:asciiTheme="minorEastAsia" w:hAnsiTheme="minorEastAsia"/>
          <w:sz w:val="20"/>
          <w:szCs w:val="20"/>
        </w:rPr>
        <w:t>答案：</w:t>
      </w:r>
      <w:r w:rsidRPr="00B371E6">
        <w:rPr>
          <w:rFonts w:asciiTheme="minorEastAsia" w:hAnsiTheme="minorEastAsia" w:cs="新細明體"/>
          <w:sz w:val="20"/>
          <w:szCs w:val="20"/>
        </w:rPr>
        <w:t>懒</w:t>
      </w:r>
      <w:r w:rsidRPr="00B371E6">
        <w:rPr>
          <w:rFonts w:asciiTheme="minorEastAsia" w:hAnsiTheme="minorEastAsia" w:cs="儷黑 Pro"/>
          <w:sz w:val="20"/>
          <w:szCs w:val="20"/>
        </w:rPr>
        <w:t>汉</w:t>
      </w:r>
      <w:r w:rsidRPr="00B371E6">
        <w:rPr>
          <w:rFonts w:asciiTheme="minorEastAsia" w:hAnsiTheme="minorEastAsia"/>
          <w:sz w:val="20"/>
          <w:szCs w:val="20"/>
        </w:rPr>
        <w:t>模式，只在用到的</w:t>
      </w:r>
      <w:r w:rsidRPr="00B371E6">
        <w:rPr>
          <w:rFonts w:asciiTheme="minorEastAsia" w:hAnsiTheme="minorEastAsia" w:cs="儷黑 Pro"/>
          <w:sz w:val="20"/>
          <w:szCs w:val="20"/>
        </w:rPr>
        <w:t>时</w:t>
      </w:r>
      <w:r w:rsidRPr="00B371E6">
        <w:rPr>
          <w:rFonts w:asciiTheme="minorEastAsia" w:hAnsiTheme="minorEastAsia"/>
          <w:sz w:val="20"/>
          <w:szCs w:val="20"/>
        </w:rPr>
        <w:t>候才去初始化。 也可以理解成延</w:t>
      </w:r>
      <w:r w:rsidRPr="00B371E6">
        <w:rPr>
          <w:rFonts w:asciiTheme="minorEastAsia" w:hAnsiTheme="minorEastAsia" w:cs="儷黑 Pro"/>
          <w:sz w:val="20"/>
          <w:szCs w:val="20"/>
        </w:rPr>
        <w:t>时</w:t>
      </w:r>
      <w:r w:rsidRPr="00B371E6">
        <w:rPr>
          <w:rFonts w:asciiTheme="minorEastAsia" w:hAnsiTheme="minorEastAsia"/>
          <w:sz w:val="20"/>
          <w:szCs w:val="20"/>
        </w:rPr>
        <w:t>加</w:t>
      </w:r>
      <w:r w:rsidRPr="00B371E6">
        <w:rPr>
          <w:rFonts w:asciiTheme="minorEastAsia" w:hAnsiTheme="minorEastAsia" w:cs="新細明體"/>
          <w:sz w:val="20"/>
          <w:szCs w:val="20"/>
        </w:rPr>
        <w:t>载</w:t>
      </w:r>
      <w:r w:rsidRPr="00B371E6">
        <w:rPr>
          <w:rFonts w:asciiTheme="minorEastAsia" w:hAnsiTheme="minorEastAsia"/>
          <w:sz w:val="20"/>
          <w:szCs w:val="20"/>
        </w:rPr>
        <w:t>。 我</w:t>
      </w:r>
      <w:r w:rsidRPr="00B371E6">
        <w:rPr>
          <w:rFonts w:asciiTheme="minorEastAsia" w:hAnsiTheme="minorEastAsia" w:cs="新細明體"/>
          <w:sz w:val="20"/>
          <w:szCs w:val="20"/>
        </w:rPr>
        <w:t>觉</w:t>
      </w:r>
      <w:r w:rsidRPr="00B371E6">
        <w:rPr>
          <w:rFonts w:asciiTheme="minorEastAsia" w:hAnsiTheme="minorEastAsia"/>
          <w:sz w:val="20"/>
          <w:szCs w:val="20"/>
        </w:rPr>
        <w:t>得最好也最</w:t>
      </w:r>
      <w:r w:rsidRPr="00B371E6">
        <w:rPr>
          <w:rFonts w:asciiTheme="minorEastAsia" w:hAnsiTheme="minorEastAsia" w:cs="新細明體"/>
          <w:sz w:val="20"/>
          <w:szCs w:val="20"/>
        </w:rPr>
        <w:t>简</w:t>
      </w:r>
      <w:r w:rsidRPr="00B371E6">
        <w:rPr>
          <w:rFonts w:asciiTheme="minorEastAsia" w:hAnsiTheme="minorEastAsia" w:cs="儷黑 Pro"/>
          <w:sz w:val="20"/>
          <w:szCs w:val="20"/>
        </w:rPr>
        <w:t>单</w:t>
      </w:r>
      <w:r w:rsidRPr="00B371E6">
        <w:rPr>
          <w:rFonts w:asciiTheme="minorEastAsia" w:hAnsiTheme="minorEastAsia"/>
          <w:sz w:val="20"/>
          <w:szCs w:val="20"/>
        </w:rPr>
        <w:t>的一个列子就是tableView中</w:t>
      </w:r>
      <w:r w:rsidRPr="00B371E6">
        <w:rPr>
          <w:rFonts w:asciiTheme="minorEastAsia" w:hAnsiTheme="minorEastAsia" w:cs="新細明體"/>
          <w:sz w:val="20"/>
          <w:szCs w:val="20"/>
        </w:rPr>
        <w:t>图</w:t>
      </w:r>
      <w:r w:rsidRPr="00B371E6">
        <w:rPr>
          <w:rFonts w:asciiTheme="minorEastAsia" w:hAnsiTheme="minorEastAsia"/>
          <w:sz w:val="20"/>
          <w:szCs w:val="20"/>
        </w:rPr>
        <w:t>片的加</w:t>
      </w:r>
      <w:r w:rsidRPr="00B371E6">
        <w:rPr>
          <w:rFonts w:asciiTheme="minorEastAsia" w:hAnsiTheme="minorEastAsia" w:cs="新細明體"/>
          <w:sz w:val="20"/>
          <w:szCs w:val="20"/>
        </w:rPr>
        <w:t>载显</w:t>
      </w:r>
      <w:r w:rsidRPr="00B371E6">
        <w:rPr>
          <w:rFonts w:asciiTheme="minorEastAsia" w:hAnsiTheme="minorEastAsia"/>
          <w:sz w:val="20"/>
          <w:szCs w:val="20"/>
        </w:rPr>
        <w:t>示了。 一个延</w:t>
      </w:r>
      <w:r w:rsidRPr="00B371E6">
        <w:rPr>
          <w:rFonts w:asciiTheme="minorEastAsia" w:hAnsiTheme="minorEastAsia" w:cs="儷黑 Pro"/>
          <w:sz w:val="20"/>
          <w:szCs w:val="20"/>
        </w:rPr>
        <w:t>时</w:t>
      </w:r>
      <w:r w:rsidRPr="00B371E6">
        <w:rPr>
          <w:rFonts w:asciiTheme="minorEastAsia" w:hAnsiTheme="minorEastAsia" w:cs="新細明體"/>
          <w:sz w:val="20"/>
          <w:szCs w:val="20"/>
        </w:rPr>
        <w:t>载</w:t>
      </w:r>
      <w:r w:rsidRPr="00B371E6">
        <w:rPr>
          <w:rFonts w:asciiTheme="minorEastAsia" w:hAnsiTheme="minorEastAsia"/>
          <w:sz w:val="20"/>
          <w:szCs w:val="20"/>
        </w:rPr>
        <w:t>，避免内存</w:t>
      </w:r>
      <w:r w:rsidRPr="00B371E6">
        <w:rPr>
          <w:rFonts w:asciiTheme="minorEastAsia" w:hAnsiTheme="minorEastAsia" w:cs="儷黑 Pro"/>
          <w:sz w:val="20"/>
          <w:szCs w:val="20"/>
        </w:rPr>
        <w:t>过</w:t>
      </w:r>
      <w:r w:rsidRPr="00B371E6">
        <w:rPr>
          <w:rFonts w:asciiTheme="minorEastAsia" w:hAnsiTheme="minorEastAsia"/>
          <w:sz w:val="20"/>
          <w:szCs w:val="20"/>
        </w:rPr>
        <w:t>高，一个异步加</w:t>
      </w:r>
      <w:r w:rsidRPr="00B371E6">
        <w:rPr>
          <w:rFonts w:asciiTheme="minorEastAsia" w:hAnsiTheme="minorEastAsia" w:cs="新細明體"/>
          <w:sz w:val="20"/>
          <w:szCs w:val="20"/>
        </w:rPr>
        <w:t>载</w:t>
      </w:r>
      <w:r w:rsidRPr="00B371E6">
        <w:rPr>
          <w:rFonts w:asciiTheme="minorEastAsia" w:hAnsiTheme="minorEastAsia"/>
          <w:sz w:val="20"/>
          <w:szCs w:val="20"/>
        </w:rPr>
        <w:t>，避免</w:t>
      </w:r>
      <w:r w:rsidRPr="00B371E6">
        <w:rPr>
          <w:rFonts w:asciiTheme="minorEastAsia" w:hAnsiTheme="minorEastAsia" w:cs="新細明體"/>
          <w:sz w:val="20"/>
          <w:szCs w:val="20"/>
        </w:rPr>
        <w:t>线</w:t>
      </w:r>
      <w:r w:rsidRPr="00B371E6">
        <w:rPr>
          <w:rFonts w:asciiTheme="minorEastAsia" w:hAnsiTheme="minorEastAsia"/>
          <w:sz w:val="20"/>
          <w:szCs w:val="20"/>
        </w:rPr>
        <w:t>程堵塞。</w:t>
      </w:r>
    </w:p>
    <w:p w14:paraId="74B2714B" w14:textId="77777777" w:rsidR="003C73C3" w:rsidRPr="00B371E6" w:rsidRDefault="003C73C3" w:rsidP="003C73C3">
      <w:pPr>
        <w:rPr>
          <w:rFonts w:asciiTheme="minorEastAsia" w:hAnsiTheme="minorEastAsia"/>
          <w:sz w:val="20"/>
          <w:szCs w:val="20"/>
        </w:rPr>
      </w:pPr>
      <w:r w:rsidRPr="00B371E6">
        <w:rPr>
          <w:rFonts w:asciiTheme="minorEastAsia" w:hAnsiTheme="minorEastAsia" w:hint="eastAsia"/>
          <w:b/>
          <w:sz w:val="20"/>
          <w:szCs w:val="20"/>
        </w:rPr>
        <w:t>247、</w:t>
      </w:r>
      <w:r w:rsidRPr="00B371E6">
        <w:rPr>
          <w:rFonts w:asciiTheme="minorEastAsia" w:hAnsiTheme="minorEastAsia"/>
          <w:b/>
          <w:sz w:val="20"/>
          <w:szCs w:val="20"/>
        </w:rPr>
        <w:t>Can we use two tableview controllers on one viewcontroller? 是否在一个</w:t>
      </w:r>
      <w:r w:rsidRPr="00B371E6">
        <w:rPr>
          <w:rFonts w:asciiTheme="minorEastAsia" w:hAnsiTheme="minorEastAsia" w:cs="儷黑 Pro"/>
          <w:b/>
          <w:sz w:val="20"/>
          <w:szCs w:val="20"/>
        </w:rPr>
        <w:t>视</w:t>
      </w:r>
      <w:r w:rsidRPr="00B371E6">
        <w:rPr>
          <w:rFonts w:asciiTheme="minorEastAsia" w:hAnsiTheme="minorEastAsia" w:cs="新細明體"/>
          <w:b/>
          <w:sz w:val="20"/>
          <w:szCs w:val="20"/>
        </w:rPr>
        <w:t>图</w:t>
      </w:r>
      <w:r w:rsidRPr="00B371E6">
        <w:rPr>
          <w:rFonts w:asciiTheme="minorEastAsia" w:hAnsiTheme="minorEastAsia"/>
          <w:b/>
          <w:sz w:val="20"/>
          <w:szCs w:val="20"/>
        </w:rPr>
        <w:t>控制器中嵌入两个tableview控制器？</w:t>
      </w:r>
      <w:r w:rsidRPr="00B371E6">
        <w:rPr>
          <w:rFonts w:asciiTheme="minorEastAsia" w:hAnsiTheme="minorEastAsia"/>
          <w:sz w:val="20"/>
          <w:szCs w:val="20"/>
        </w:rPr>
        <w:t> </w:t>
      </w:r>
    </w:p>
    <w:p w14:paraId="7CB13F95" w14:textId="77777777" w:rsidR="003C73C3" w:rsidRPr="00B371E6" w:rsidRDefault="003C73C3" w:rsidP="003C73C3">
      <w:pPr>
        <w:rPr>
          <w:rFonts w:asciiTheme="minorEastAsia" w:hAnsiTheme="minorEastAsia"/>
          <w:sz w:val="20"/>
          <w:szCs w:val="20"/>
        </w:rPr>
      </w:pPr>
      <w:r w:rsidRPr="00B371E6">
        <w:rPr>
          <w:rFonts w:asciiTheme="minorEastAsia" w:hAnsiTheme="minorEastAsia"/>
          <w:sz w:val="20"/>
          <w:szCs w:val="20"/>
        </w:rPr>
        <w:t>答案：一个</w:t>
      </w:r>
      <w:r w:rsidRPr="00B371E6">
        <w:rPr>
          <w:rFonts w:asciiTheme="minorEastAsia" w:hAnsiTheme="minorEastAsia" w:cs="儷黑 Pro"/>
          <w:sz w:val="20"/>
          <w:szCs w:val="20"/>
        </w:rPr>
        <w:t>视</w:t>
      </w:r>
      <w:r w:rsidRPr="00B371E6">
        <w:rPr>
          <w:rFonts w:asciiTheme="minorEastAsia" w:hAnsiTheme="minorEastAsia" w:cs="新細明體"/>
          <w:sz w:val="20"/>
          <w:szCs w:val="20"/>
        </w:rPr>
        <w:t>图</w:t>
      </w:r>
      <w:r w:rsidRPr="00B371E6">
        <w:rPr>
          <w:rFonts w:asciiTheme="minorEastAsia" w:hAnsiTheme="minorEastAsia"/>
          <w:sz w:val="20"/>
          <w:szCs w:val="20"/>
        </w:rPr>
        <w:t>控制只提供了一个View</w:t>
      </w:r>
      <w:r w:rsidRPr="00B371E6">
        <w:rPr>
          <w:rFonts w:asciiTheme="minorEastAsia" w:hAnsiTheme="minorEastAsia" w:cs="儷黑 Pro"/>
          <w:sz w:val="20"/>
          <w:szCs w:val="20"/>
        </w:rPr>
        <w:t>视</w:t>
      </w:r>
      <w:r w:rsidRPr="00B371E6">
        <w:rPr>
          <w:rFonts w:asciiTheme="minorEastAsia" w:hAnsiTheme="minorEastAsia" w:cs="新細明體"/>
          <w:sz w:val="20"/>
          <w:szCs w:val="20"/>
        </w:rPr>
        <w:t>图</w:t>
      </w:r>
      <w:r w:rsidRPr="00B371E6">
        <w:rPr>
          <w:rFonts w:asciiTheme="minorEastAsia" w:hAnsiTheme="minorEastAsia"/>
          <w:sz w:val="20"/>
          <w:szCs w:val="20"/>
        </w:rPr>
        <w:t>，理</w:t>
      </w:r>
      <w:r w:rsidRPr="00B371E6">
        <w:rPr>
          <w:rFonts w:asciiTheme="minorEastAsia" w:hAnsiTheme="minorEastAsia" w:cs="新細明體"/>
          <w:sz w:val="20"/>
          <w:szCs w:val="20"/>
        </w:rPr>
        <w:t>论</w:t>
      </w:r>
      <w:r w:rsidRPr="00B371E6">
        <w:rPr>
          <w:rFonts w:asciiTheme="minorEastAsia" w:hAnsiTheme="minorEastAsia"/>
          <w:sz w:val="20"/>
          <w:szCs w:val="20"/>
        </w:rPr>
        <w:t>上一个tableViewController也不能放吧， 只能</w:t>
      </w:r>
      <w:r w:rsidRPr="00B371E6">
        <w:rPr>
          <w:rFonts w:asciiTheme="minorEastAsia" w:hAnsiTheme="minorEastAsia" w:cs="新細明體"/>
          <w:sz w:val="20"/>
          <w:szCs w:val="20"/>
        </w:rPr>
        <w:t>说</w:t>
      </w:r>
      <w:r w:rsidRPr="00B371E6">
        <w:rPr>
          <w:rFonts w:asciiTheme="minorEastAsia" w:hAnsiTheme="minorEastAsia"/>
          <w:sz w:val="20"/>
          <w:szCs w:val="20"/>
        </w:rPr>
        <w:t>可以嵌入一个tableview</w:t>
      </w:r>
      <w:r w:rsidRPr="00B371E6">
        <w:rPr>
          <w:rFonts w:asciiTheme="minorEastAsia" w:hAnsiTheme="minorEastAsia" w:cs="儷黑 Pro"/>
          <w:sz w:val="20"/>
          <w:szCs w:val="20"/>
        </w:rPr>
        <w:t>视</w:t>
      </w:r>
      <w:r w:rsidRPr="00B371E6">
        <w:rPr>
          <w:rFonts w:asciiTheme="minorEastAsia" w:hAnsiTheme="minorEastAsia" w:cs="新細明體"/>
          <w:sz w:val="20"/>
          <w:szCs w:val="20"/>
        </w:rPr>
        <w:t>图</w:t>
      </w:r>
      <w:r w:rsidRPr="00B371E6">
        <w:rPr>
          <w:rFonts w:asciiTheme="minorEastAsia" w:hAnsiTheme="minorEastAsia"/>
          <w:sz w:val="20"/>
          <w:szCs w:val="20"/>
        </w:rPr>
        <w:t>。当然，</w:t>
      </w:r>
      <w:r w:rsidRPr="00B371E6">
        <w:rPr>
          <w:rFonts w:asciiTheme="minorEastAsia" w:hAnsiTheme="minorEastAsia" w:cs="新細明體"/>
          <w:sz w:val="20"/>
          <w:szCs w:val="20"/>
        </w:rPr>
        <w:t>题</w:t>
      </w:r>
      <w:r w:rsidRPr="00B371E6">
        <w:rPr>
          <w:rFonts w:asciiTheme="minorEastAsia" w:hAnsiTheme="minorEastAsia"/>
          <w:sz w:val="20"/>
          <w:szCs w:val="20"/>
        </w:rPr>
        <w:t>目本身也有歧</w:t>
      </w:r>
      <w:r w:rsidRPr="00B371E6">
        <w:rPr>
          <w:rFonts w:asciiTheme="minorEastAsia" w:hAnsiTheme="minorEastAsia" w:cs="儷黑 Pro"/>
          <w:sz w:val="20"/>
          <w:szCs w:val="20"/>
        </w:rPr>
        <w:t>义</w:t>
      </w:r>
      <w:r w:rsidRPr="00B371E6">
        <w:rPr>
          <w:rFonts w:asciiTheme="minorEastAsia" w:hAnsiTheme="minorEastAsia"/>
          <w:sz w:val="20"/>
          <w:szCs w:val="20"/>
        </w:rPr>
        <w:t>，如果不是我</w:t>
      </w:r>
      <w:r w:rsidRPr="00B371E6">
        <w:rPr>
          <w:rFonts w:asciiTheme="minorEastAsia" w:hAnsiTheme="minorEastAsia" w:cs="新細明體"/>
          <w:sz w:val="20"/>
          <w:szCs w:val="20"/>
        </w:rPr>
        <w:t>们</w:t>
      </w:r>
      <w:r w:rsidRPr="00B371E6">
        <w:rPr>
          <w:rFonts w:asciiTheme="minorEastAsia" w:hAnsiTheme="minorEastAsia"/>
          <w:sz w:val="20"/>
          <w:szCs w:val="20"/>
        </w:rPr>
        <w:t>定性思</w:t>
      </w:r>
      <w:r w:rsidRPr="00B371E6">
        <w:rPr>
          <w:rFonts w:asciiTheme="minorEastAsia" w:hAnsiTheme="minorEastAsia" w:cs="新細明體"/>
          <w:sz w:val="20"/>
          <w:szCs w:val="20"/>
        </w:rPr>
        <w:t>维认为</w:t>
      </w:r>
      <w:r w:rsidRPr="00B371E6">
        <w:rPr>
          <w:rFonts w:asciiTheme="minorEastAsia" w:hAnsiTheme="minorEastAsia"/>
          <w:sz w:val="20"/>
          <w:szCs w:val="20"/>
        </w:rPr>
        <w:t>的UIViewController， 而是宏</w:t>
      </w:r>
      <w:r w:rsidRPr="00B371E6">
        <w:rPr>
          <w:rFonts w:asciiTheme="minorEastAsia" w:hAnsiTheme="minorEastAsia" w:cs="新細明體"/>
          <w:sz w:val="20"/>
          <w:szCs w:val="20"/>
        </w:rPr>
        <w:t>观</w:t>
      </w:r>
      <w:r w:rsidRPr="00B371E6">
        <w:rPr>
          <w:rFonts w:asciiTheme="minorEastAsia" w:hAnsiTheme="minorEastAsia"/>
          <w:sz w:val="20"/>
          <w:szCs w:val="20"/>
        </w:rPr>
        <w:t>的表示</w:t>
      </w:r>
      <w:r w:rsidRPr="00B371E6">
        <w:rPr>
          <w:rFonts w:asciiTheme="minorEastAsia" w:hAnsiTheme="minorEastAsia" w:cs="儷黑 Pro"/>
          <w:sz w:val="20"/>
          <w:szCs w:val="20"/>
        </w:rPr>
        <w:t>视</w:t>
      </w:r>
      <w:r w:rsidRPr="00B371E6">
        <w:rPr>
          <w:rFonts w:asciiTheme="minorEastAsia" w:hAnsiTheme="minorEastAsia" w:cs="新細明體"/>
          <w:sz w:val="20"/>
          <w:szCs w:val="20"/>
        </w:rPr>
        <w:t>图</w:t>
      </w:r>
      <w:r w:rsidRPr="00B371E6">
        <w:rPr>
          <w:rFonts w:asciiTheme="minorEastAsia" w:hAnsiTheme="minorEastAsia"/>
          <w:sz w:val="20"/>
          <w:szCs w:val="20"/>
        </w:rPr>
        <w:t>控制者，那我</w:t>
      </w:r>
      <w:r w:rsidRPr="00B371E6">
        <w:rPr>
          <w:rFonts w:asciiTheme="minorEastAsia" w:hAnsiTheme="minorEastAsia" w:cs="新細明體"/>
          <w:sz w:val="20"/>
          <w:szCs w:val="20"/>
        </w:rPr>
        <w:t>们</w:t>
      </w:r>
      <w:r w:rsidRPr="00B371E6">
        <w:rPr>
          <w:rFonts w:asciiTheme="minorEastAsia" w:hAnsiTheme="minorEastAsia"/>
          <w:sz w:val="20"/>
          <w:szCs w:val="20"/>
        </w:rPr>
        <w:t>倒是可以把其看成一个</w:t>
      </w:r>
      <w:r w:rsidRPr="00B371E6">
        <w:rPr>
          <w:rFonts w:asciiTheme="minorEastAsia" w:hAnsiTheme="minorEastAsia" w:cs="儷黑 Pro"/>
          <w:sz w:val="20"/>
          <w:szCs w:val="20"/>
        </w:rPr>
        <w:t>视</w:t>
      </w:r>
      <w:r w:rsidRPr="00B371E6">
        <w:rPr>
          <w:rFonts w:asciiTheme="minorEastAsia" w:hAnsiTheme="minorEastAsia" w:cs="新細明體"/>
          <w:sz w:val="20"/>
          <w:szCs w:val="20"/>
        </w:rPr>
        <w:t>图</w:t>
      </w:r>
      <w:r w:rsidRPr="00B371E6">
        <w:rPr>
          <w:rFonts w:asciiTheme="minorEastAsia" w:hAnsiTheme="minorEastAsia"/>
          <w:sz w:val="20"/>
          <w:szCs w:val="20"/>
        </w:rPr>
        <w:t>控制者，它可以控制多个</w:t>
      </w:r>
      <w:r w:rsidRPr="00B371E6">
        <w:rPr>
          <w:rFonts w:asciiTheme="minorEastAsia" w:hAnsiTheme="minorEastAsia" w:cs="儷黑 Pro"/>
          <w:sz w:val="20"/>
          <w:szCs w:val="20"/>
        </w:rPr>
        <w:t>视</w:t>
      </w:r>
      <w:r w:rsidRPr="00B371E6">
        <w:rPr>
          <w:rFonts w:asciiTheme="minorEastAsia" w:hAnsiTheme="minorEastAsia" w:cs="新細明體"/>
          <w:sz w:val="20"/>
          <w:szCs w:val="20"/>
        </w:rPr>
        <w:t>图</w:t>
      </w:r>
      <w:r w:rsidRPr="00B371E6">
        <w:rPr>
          <w:rFonts w:asciiTheme="minorEastAsia" w:hAnsiTheme="minorEastAsia"/>
          <w:sz w:val="20"/>
          <w:szCs w:val="20"/>
        </w:rPr>
        <w:t>控制器，比如TabbarController 那</w:t>
      </w:r>
      <w:r w:rsidRPr="00B371E6">
        <w:rPr>
          <w:rFonts w:asciiTheme="minorEastAsia" w:hAnsiTheme="minorEastAsia" w:cs="儷黑 Pro"/>
          <w:sz w:val="20"/>
          <w:szCs w:val="20"/>
        </w:rPr>
        <w:t>样</w:t>
      </w:r>
      <w:r w:rsidRPr="00B371E6">
        <w:rPr>
          <w:rFonts w:asciiTheme="minorEastAsia" w:hAnsiTheme="minorEastAsia"/>
          <w:sz w:val="20"/>
          <w:szCs w:val="20"/>
        </w:rPr>
        <w:t>的感</w:t>
      </w:r>
      <w:r w:rsidRPr="00B371E6">
        <w:rPr>
          <w:rFonts w:asciiTheme="minorEastAsia" w:hAnsiTheme="minorEastAsia" w:cs="新細明體"/>
          <w:sz w:val="20"/>
          <w:szCs w:val="20"/>
        </w:rPr>
        <w:t>觉</w:t>
      </w:r>
      <w:r w:rsidRPr="00B371E6">
        <w:rPr>
          <w:rFonts w:asciiTheme="minorEastAsia" w:hAnsiTheme="minorEastAsia"/>
          <w:sz w:val="20"/>
          <w:szCs w:val="20"/>
        </w:rPr>
        <w:t>。</w:t>
      </w:r>
    </w:p>
    <w:p w14:paraId="36E1225A" w14:textId="77777777" w:rsidR="003C73C3" w:rsidRPr="00B371E6" w:rsidRDefault="003C73C3" w:rsidP="003C73C3">
      <w:pPr>
        <w:rPr>
          <w:rFonts w:asciiTheme="minorEastAsia" w:hAnsiTheme="minorEastAsia"/>
          <w:sz w:val="20"/>
          <w:szCs w:val="20"/>
        </w:rPr>
      </w:pPr>
      <w:r w:rsidRPr="00B371E6">
        <w:rPr>
          <w:rFonts w:asciiTheme="minorEastAsia" w:hAnsiTheme="minorEastAsia" w:hint="eastAsia"/>
          <w:b/>
          <w:sz w:val="20"/>
          <w:szCs w:val="20"/>
        </w:rPr>
        <w:t>248、</w:t>
      </w:r>
      <w:r w:rsidRPr="00B371E6">
        <w:rPr>
          <w:rFonts w:asciiTheme="minorEastAsia" w:hAnsiTheme="minorEastAsia"/>
          <w:b/>
          <w:sz w:val="20"/>
          <w:szCs w:val="20"/>
        </w:rPr>
        <w:t>Can we use one tableview with two different datasources? How you will achieve this</w:t>
      </w:r>
      <w:proofErr w:type="gramStart"/>
      <w:r w:rsidRPr="00B371E6">
        <w:rPr>
          <w:rFonts w:asciiTheme="minorEastAsia" w:hAnsiTheme="minorEastAsia"/>
          <w:b/>
          <w:sz w:val="20"/>
          <w:szCs w:val="20"/>
        </w:rPr>
        <w:t>? </w:t>
      </w:r>
      <w:proofErr w:type="gramEnd"/>
      <w:r w:rsidRPr="00B371E6">
        <w:rPr>
          <w:rFonts w:asciiTheme="minorEastAsia" w:hAnsiTheme="minorEastAsia"/>
          <w:b/>
          <w:sz w:val="20"/>
          <w:szCs w:val="20"/>
        </w:rPr>
        <w:t>一个tableView是否可以关</w:t>
      </w:r>
      <w:r w:rsidRPr="00B371E6">
        <w:rPr>
          <w:rFonts w:asciiTheme="minorEastAsia" w:hAnsiTheme="minorEastAsia" w:cs="儷黑 Pro"/>
          <w:b/>
          <w:sz w:val="20"/>
          <w:szCs w:val="20"/>
        </w:rPr>
        <w:t>联</w:t>
      </w:r>
      <w:r w:rsidRPr="00B371E6">
        <w:rPr>
          <w:rFonts w:asciiTheme="minorEastAsia" w:hAnsiTheme="minorEastAsia"/>
          <w:b/>
          <w:sz w:val="20"/>
          <w:szCs w:val="20"/>
        </w:rPr>
        <w:t>两个不同的数据源？你会怎么</w:t>
      </w:r>
      <w:r w:rsidRPr="00B371E6">
        <w:rPr>
          <w:rFonts w:asciiTheme="minorEastAsia" w:hAnsiTheme="minorEastAsia" w:cs="儷黑 Pro"/>
          <w:b/>
          <w:sz w:val="20"/>
          <w:szCs w:val="20"/>
        </w:rPr>
        <w:t>处</w:t>
      </w:r>
      <w:r w:rsidRPr="00B371E6">
        <w:rPr>
          <w:rFonts w:asciiTheme="minorEastAsia" w:hAnsiTheme="minorEastAsia"/>
          <w:b/>
          <w:sz w:val="20"/>
          <w:szCs w:val="20"/>
        </w:rPr>
        <w:t>理？</w:t>
      </w:r>
      <w:r w:rsidRPr="00B371E6">
        <w:rPr>
          <w:rFonts w:asciiTheme="minorEastAsia" w:hAnsiTheme="minorEastAsia"/>
          <w:sz w:val="20"/>
          <w:szCs w:val="20"/>
        </w:rPr>
        <w:t> </w:t>
      </w:r>
    </w:p>
    <w:p w14:paraId="75EFADD5" w14:textId="77777777" w:rsidR="003C73C3" w:rsidRPr="00B371E6" w:rsidRDefault="003C73C3" w:rsidP="003C73C3">
      <w:pPr>
        <w:rPr>
          <w:rFonts w:asciiTheme="minorEastAsia" w:hAnsiTheme="minorEastAsia"/>
          <w:sz w:val="20"/>
          <w:szCs w:val="20"/>
        </w:rPr>
      </w:pPr>
      <w:r w:rsidRPr="00B371E6">
        <w:rPr>
          <w:rFonts w:asciiTheme="minorEastAsia" w:hAnsiTheme="minorEastAsia"/>
          <w:sz w:val="20"/>
          <w:szCs w:val="20"/>
        </w:rPr>
        <w:t>答案：首先我</w:t>
      </w:r>
      <w:r w:rsidRPr="00B371E6">
        <w:rPr>
          <w:rFonts w:asciiTheme="minorEastAsia" w:hAnsiTheme="minorEastAsia" w:cs="新細明體"/>
          <w:sz w:val="20"/>
          <w:szCs w:val="20"/>
        </w:rPr>
        <w:t>们</w:t>
      </w:r>
      <w:r w:rsidRPr="00B371E6">
        <w:rPr>
          <w:rFonts w:asciiTheme="minorEastAsia" w:hAnsiTheme="minorEastAsia"/>
          <w:sz w:val="20"/>
          <w:szCs w:val="20"/>
        </w:rPr>
        <w:t>从代</w:t>
      </w:r>
      <w:r w:rsidRPr="00B371E6">
        <w:rPr>
          <w:rFonts w:asciiTheme="minorEastAsia" w:hAnsiTheme="minorEastAsia" w:cs="新細明體"/>
          <w:sz w:val="20"/>
          <w:szCs w:val="20"/>
        </w:rPr>
        <w:t>码</w:t>
      </w:r>
      <w:r w:rsidRPr="00B371E6">
        <w:rPr>
          <w:rFonts w:asciiTheme="minorEastAsia" w:hAnsiTheme="minorEastAsia"/>
          <w:sz w:val="20"/>
          <w:szCs w:val="20"/>
        </w:rPr>
        <w:t>来看，数据源如何关</w:t>
      </w:r>
      <w:r w:rsidRPr="00B371E6">
        <w:rPr>
          <w:rFonts w:asciiTheme="minorEastAsia" w:hAnsiTheme="minorEastAsia" w:cs="儷黑 Pro"/>
          <w:sz w:val="20"/>
          <w:szCs w:val="20"/>
        </w:rPr>
        <w:t>联</w:t>
      </w:r>
      <w:r w:rsidRPr="00B371E6">
        <w:rPr>
          <w:rFonts w:asciiTheme="minorEastAsia" w:hAnsiTheme="minorEastAsia"/>
          <w:sz w:val="20"/>
          <w:szCs w:val="20"/>
        </w:rPr>
        <w:t>上的，其</w:t>
      </w:r>
      <w:r w:rsidRPr="00B371E6">
        <w:rPr>
          <w:rFonts w:asciiTheme="minorEastAsia" w:hAnsiTheme="minorEastAsia" w:cs="儷黑 Pro"/>
          <w:sz w:val="20"/>
          <w:szCs w:val="20"/>
        </w:rPr>
        <w:t>实</w:t>
      </w:r>
      <w:r w:rsidRPr="00B371E6">
        <w:rPr>
          <w:rFonts w:asciiTheme="minorEastAsia" w:hAnsiTheme="minorEastAsia"/>
          <w:sz w:val="20"/>
          <w:szCs w:val="20"/>
        </w:rPr>
        <w:t>是在数据源关</w:t>
      </w:r>
      <w:r w:rsidRPr="00B371E6">
        <w:rPr>
          <w:rFonts w:asciiTheme="minorEastAsia" w:hAnsiTheme="minorEastAsia" w:cs="儷黑 Pro"/>
          <w:sz w:val="20"/>
          <w:szCs w:val="20"/>
        </w:rPr>
        <w:t>联</w:t>
      </w:r>
      <w:r w:rsidRPr="00B371E6">
        <w:rPr>
          <w:rFonts w:asciiTheme="minorEastAsia" w:hAnsiTheme="minorEastAsia"/>
          <w:sz w:val="20"/>
          <w:szCs w:val="20"/>
        </w:rPr>
        <w:t>的代理方法里</w:t>
      </w:r>
      <w:r w:rsidRPr="00B371E6">
        <w:rPr>
          <w:rFonts w:asciiTheme="minorEastAsia" w:hAnsiTheme="minorEastAsia" w:cs="儷黑 Pro"/>
          <w:sz w:val="20"/>
          <w:szCs w:val="20"/>
        </w:rPr>
        <w:t>实</w:t>
      </w:r>
      <w:r w:rsidRPr="00B371E6">
        <w:rPr>
          <w:rFonts w:asciiTheme="minorEastAsia" w:hAnsiTheme="minorEastAsia" w:cs="新細明體"/>
          <w:sz w:val="20"/>
          <w:szCs w:val="20"/>
        </w:rPr>
        <w:t>现</w:t>
      </w:r>
      <w:r w:rsidRPr="00B371E6">
        <w:rPr>
          <w:rFonts w:asciiTheme="minorEastAsia" w:hAnsiTheme="minorEastAsia"/>
          <w:sz w:val="20"/>
          <w:szCs w:val="20"/>
        </w:rPr>
        <w:t>的。 因此我</w:t>
      </w:r>
      <w:r w:rsidRPr="00B371E6">
        <w:rPr>
          <w:rFonts w:asciiTheme="minorEastAsia" w:hAnsiTheme="minorEastAsia" w:cs="新細明體"/>
          <w:sz w:val="20"/>
          <w:szCs w:val="20"/>
        </w:rPr>
        <w:t>们</w:t>
      </w:r>
      <w:r w:rsidRPr="00B371E6">
        <w:rPr>
          <w:rFonts w:asciiTheme="minorEastAsia" w:hAnsiTheme="minorEastAsia"/>
          <w:sz w:val="20"/>
          <w:szCs w:val="20"/>
        </w:rPr>
        <w:t>并不关心如何去关</w:t>
      </w:r>
      <w:r w:rsidRPr="00B371E6">
        <w:rPr>
          <w:rFonts w:asciiTheme="minorEastAsia" w:hAnsiTheme="minorEastAsia" w:cs="儷黑 Pro"/>
          <w:sz w:val="20"/>
          <w:szCs w:val="20"/>
        </w:rPr>
        <w:t>联</w:t>
      </w:r>
      <w:r w:rsidRPr="00B371E6">
        <w:rPr>
          <w:rFonts w:asciiTheme="minorEastAsia" w:hAnsiTheme="minorEastAsia"/>
          <w:sz w:val="20"/>
          <w:szCs w:val="20"/>
        </w:rPr>
        <w:t>他，他怎么关</w:t>
      </w:r>
      <w:r w:rsidRPr="00B371E6">
        <w:rPr>
          <w:rFonts w:asciiTheme="minorEastAsia" w:hAnsiTheme="minorEastAsia" w:cs="儷黑 Pro"/>
          <w:sz w:val="20"/>
          <w:szCs w:val="20"/>
        </w:rPr>
        <w:t>联</w:t>
      </w:r>
      <w:r w:rsidRPr="00B371E6">
        <w:rPr>
          <w:rFonts w:asciiTheme="minorEastAsia" w:hAnsiTheme="minorEastAsia"/>
          <w:sz w:val="20"/>
          <w:szCs w:val="20"/>
        </w:rPr>
        <w:t>上，方法只是</w:t>
      </w:r>
      <w:r w:rsidRPr="00B371E6">
        <w:rPr>
          <w:rFonts w:asciiTheme="minorEastAsia" w:hAnsiTheme="minorEastAsia" w:cs="新細明體"/>
          <w:sz w:val="20"/>
          <w:szCs w:val="20"/>
        </w:rPr>
        <w:t>让</w:t>
      </w:r>
      <w:r w:rsidRPr="00B371E6">
        <w:rPr>
          <w:rFonts w:asciiTheme="minorEastAsia" w:hAnsiTheme="minorEastAsia"/>
          <w:sz w:val="20"/>
          <w:szCs w:val="20"/>
        </w:rPr>
        <w:t>我返回根据自己的需要去</w:t>
      </w:r>
      <w:r w:rsidRPr="00B371E6">
        <w:rPr>
          <w:rFonts w:asciiTheme="minorEastAsia" w:hAnsiTheme="minorEastAsia" w:cs="儷黑 Pro"/>
          <w:sz w:val="20"/>
          <w:szCs w:val="20"/>
        </w:rPr>
        <w:t>设</w:t>
      </w:r>
      <w:r w:rsidRPr="00B371E6">
        <w:rPr>
          <w:rFonts w:asciiTheme="minorEastAsia" w:hAnsiTheme="minorEastAsia"/>
          <w:sz w:val="20"/>
          <w:szCs w:val="20"/>
        </w:rPr>
        <w:t>置如相关的数据源。 因此，我</w:t>
      </w:r>
      <w:r w:rsidRPr="00B371E6">
        <w:rPr>
          <w:rFonts w:asciiTheme="minorEastAsia" w:hAnsiTheme="minorEastAsia" w:cs="新細明體"/>
          <w:sz w:val="20"/>
          <w:szCs w:val="20"/>
        </w:rPr>
        <w:t>觉</w:t>
      </w:r>
      <w:r w:rsidRPr="00B371E6">
        <w:rPr>
          <w:rFonts w:asciiTheme="minorEastAsia" w:hAnsiTheme="minorEastAsia"/>
          <w:sz w:val="20"/>
          <w:szCs w:val="20"/>
        </w:rPr>
        <w:t>得可以</w:t>
      </w:r>
      <w:r w:rsidRPr="00B371E6">
        <w:rPr>
          <w:rFonts w:asciiTheme="minorEastAsia" w:hAnsiTheme="minorEastAsia" w:cs="儷黑 Pro"/>
          <w:sz w:val="20"/>
          <w:szCs w:val="20"/>
        </w:rPr>
        <w:t>设</w:t>
      </w:r>
      <w:r w:rsidRPr="00B371E6">
        <w:rPr>
          <w:rFonts w:asciiTheme="minorEastAsia" w:hAnsiTheme="minorEastAsia"/>
          <w:sz w:val="20"/>
          <w:szCs w:val="20"/>
        </w:rPr>
        <w:t>置多个数据源啊，但是有个</w:t>
      </w:r>
      <w:r w:rsidRPr="00B371E6">
        <w:rPr>
          <w:rFonts w:asciiTheme="minorEastAsia" w:hAnsiTheme="minorEastAsia" w:cs="新細明體"/>
          <w:sz w:val="20"/>
          <w:szCs w:val="20"/>
        </w:rPr>
        <w:t>问题</w:t>
      </w:r>
      <w:r w:rsidRPr="00B371E6">
        <w:rPr>
          <w:rFonts w:asciiTheme="minorEastAsia" w:hAnsiTheme="minorEastAsia"/>
          <w:sz w:val="20"/>
          <w:szCs w:val="20"/>
        </w:rPr>
        <w:t>是，你</w:t>
      </w:r>
      <w:r w:rsidRPr="00B371E6">
        <w:rPr>
          <w:rFonts w:asciiTheme="minorEastAsia" w:hAnsiTheme="minorEastAsia" w:cs="儷黑 Pro"/>
          <w:sz w:val="20"/>
          <w:szCs w:val="20"/>
        </w:rPr>
        <w:t>这</w:t>
      </w:r>
      <w:r w:rsidRPr="00B371E6">
        <w:rPr>
          <w:rFonts w:asciiTheme="minorEastAsia" w:hAnsiTheme="minorEastAsia"/>
          <w:sz w:val="20"/>
          <w:szCs w:val="20"/>
        </w:rPr>
        <w:t>是想干嘛呢？想</w:t>
      </w:r>
      <w:r w:rsidRPr="00B371E6">
        <w:rPr>
          <w:rFonts w:asciiTheme="minorEastAsia" w:hAnsiTheme="minorEastAsia" w:cs="新細明體"/>
          <w:sz w:val="20"/>
          <w:szCs w:val="20"/>
        </w:rPr>
        <w:t>让</w:t>
      </w:r>
      <w:r w:rsidRPr="00B371E6">
        <w:rPr>
          <w:rFonts w:asciiTheme="minorEastAsia" w:hAnsiTheme="minorEastAsia"/>
          <w:sz w:val="20"/>
          <w:szCs w:val="20"/>
        </w:rPr>
        <w:t>列表如何</w:t>
      </w:r>
      <w:r w:rsidRPr="00B371E6">
        <w:rPr>
          <w:rFonts w:asciiTheme="minorEastAsia" w:hAnsiTheme="minorEastAsia" w:cs="新細明體"/>
          <w:sz w:val="20"/>
          <w:szCs w:val="20"/>
        </w:rPr>
        <w:t>显</w:t>
      </w:r>
      <w:r w:rsidRPr="00B371E6">
        <w:rPr>
          <w:rFonts w:asciiTheme="minorEastAsia" w:hAnsiTheme="minorEastAsia"/>
          <w:sz w:val="20"/>
          <w:szCs w:val="20"/>
        </w:rPr>
        <w:t>示，不同的数据源分区</w:t>
      </w:r>
      <w:r w:rsidRPr="00B371E6">
        <w:rPr>
          <w:rFonts w:asciiTheme="minorEastAsia" w:hAnsiTheme="minorEastAsia" w:cs="儷黑 Pro"/>
          <w:sz w:val="20"/>
          <w:szCs w:val="20"/>
        </w:rPr>
        <w:t>块</w:t>
      </w:r>
      <w:r w:rsidRPr="00B371E6">
        <w:rPr>
          <w:rFonts w:asciiTheme="minorEastAsia" w:hAnsiTheme="minorEastAsia" w:cs="新細明體"/>
          <w:sz w:val="20"/>
          <w:szCs w:val="20"/>
        </w:rPr>
        <w:t>显</w:t>
      </w:r>
      <w:r w:rsidRPr="00B371E6">
        <w:rPr>
          <w:rFonts w:asciiTheme="minorEastAsia" w:hAnsiTheme="minorEastAsia"/>
          <w:sz w:val="20"/>
          <w:szCs w:val="20"/>
        </w:rPr>
        <w:t>示？</w:t>
      </w:r>
    </w:p>
    <w:p w14:paraId="06ECCE1A" w14:textId="77777777" w:rsidR="003C73C3" w:rsidRPr="00B371E6" w:rsidRDefault="003C73C3" w:rsidP="003C73C3">
      <w:pPr>
        <w:rPr>
          <w:rFonts w:asciiTheme="minorEastAsia" w:hAnsiTheme="minorEastAsia"/>
          <w:b/>
          <w:sz w:val="20"/>
          <w:szCs w:val="20"/>
        </w:rPr>
      </w:pPr>
      <w:r w:rsidRPr="00B371E6">
        <w:rPr>
          <w:rFonts w:asciiTheme="minorEastAsia" w:hAnsiTheme="minorEastAsia" w:hint="eastAsia"/>
          <w:b/>
          <w:sz w:val="20"/>
          <w:szCs w:val="20"/>
        </w:rPr>
        <w:t>249、</w:t>
      </w:r>
      <w:r w:rsidRPr="00B371E6">
        <w:rPr>
          <w:rFonts w:asciiTheme="minorEastAsia" w:hAnsiTheme="minorEastAsia"/>
          <w:b/>
          <w:sz w:val="20"/>
          <w:szCs w:val="20"/>
        </w:rPr>
        <w:t>Object－c的类可以多重继承么？可以实现多个接口么？重写一个类的方式用继承好还是分类好？为什么？</w:t>
      </w:r>
    </w:p>
    <w:p w14:paraId="45AB6987" w14:textId="77777777" w:rsidR="003C73C3" w:rsidRPr="00B371E6" w:rsidRDefault="003C73C3" w:rsidP="003C73C3">
      <w:pPr>
        <w:rPr>
          <w:rFonts w:asciiTheme="minorEastAsia" w:hAnsiTheme="minorEastAsia"/>
          <w:sz w:val="20"/>
          <w:szCs w:val="20"/>
        </w:rPr>
      </w:pPr>
      <w:r w:rsidRPr="00B371E6">
        <w:rPr>
          <w:rFonts w:asciiTheme="minorEastAsia" w:hAnsiTheme="minorEastAsia"/>
          <w:bCs/>
          <w:sz w:val="20"/>
          <w:szCs w:val="20"/>
        </w:rPr>
        <w:t>Objective-c只支持单继承，如果要实现多继承的话，可以通过类别和协议的方式来实现</w:t>
      </w:r>
      <w:r w:rsidRPr="00B371E6">
        <w:rPr>
          <w:rFonts w:asciiTheme="minorEastAsia" w:hAnsiTheme="minorEastAsia" w:hint="eastAsia"/>
          <w:bCs/>
          <w:sz w:val="20"/>
          <w:szCs w:val="20"/>
        </w:rPr>
        <w:t>，</w:t>
      </w:r>
      <w:r w:rsidRPr="00B371E6">
        <w:rPr>
          <w:rFonts w:asciiTheme="minorEastAsia" w:hAnsiTheme="minorEastAsia"/>
          <w:bCs/>
          <w:sz w:val="20"/>
          <w:szCs w:val="20"/>
        </w:rPr>
        <w:t>cocoa 中所有的类都是NSObject 的子类</w:t>
      </w:r>
      <w:r w:rsidRPr="00B371E6">
        <w:rPr>
          <w:rFonts w:asciiTheme="minorEastAsia" w:hAnsiTheme="minorEastAsia" w:hint="eastAsia"/>
          <w:bCs/>
          <w:sz w:val="20"/>
          <w:szCs w:val="20"/>
        </w:rPr>
        <w:t>，</w:t>
      </w:r>
      <w:r w:rsidRPr="00B371E6">
        <w:rPr>
          <w:rFonts w:asciiTheme="minorEastAsia" w:hAnsiTheme="minorEastAsia"/>
          <w:bCs/>
          <w:sz w:val="20"/>
          <w:szCs w:val="20"/>
        </w:rPr>
        <w:t>多继承在这里是用protocol 委托代理 来实现的</w:t>
      </w:r>
      <w:r w:rsidRPr="00B371E6">
        <w:rPr>
          <w:rFonts w:asciiTheme="minorEastAsia" w:hAnsiTheme="minorEastAsia" w:hint="eastAsia"/>
          <w:bCs/>
          <w:sz w:val="20"/>
          <w:szCs w:val="20"/>
        </w:rPr>
        <w:t>。</w:t>
      </w:r>
    </w:p>
    <w:p w14:paraId="5BFC2EB7" w14:textId="77777777" w:rsidR="003C73C3" w:rsidRPr="00B371E6" w:rsidRDefault="003C73C3" w:rsidP="003C73C3">
      <w:pPr>
        <w:rPr>
          <w:rFonts w:asciiTheme="minorEastAsia" w:hAnsiTheme="minorEastAsia"/>
          <w:b/>
          <w:sz w:val="20"/>
          <w:szCs w:val="20"/>
        </w:rPr>
      </w:pPr>
      <w:r w:rsidRPr="00B371E6">
        <w:rPr>
          <w:rFonts w:asciiTheme="minorEastAsia" w:hAnsiTheme="minorEastAsia" w:hint="eastAsia"/>
          <w:b/>
          <w:sz w:val="20"/>
          <w:szCs w:val="20"/>
        </w:rPr>
        <w:t>250、</w:t>
      </w:r>
      <w:r w:rsidRPr="00B371E6">
        <w:rPr>
          <w:rFonts w:asciiTheme="minorEastAsia" w:hAnsiTheme="minorEastAsia"/>
          <w:b/>
          <w:sz w:val="20"/>
          <w:szCs w:val="20"/>
        </w:rPr>
        <w:t>#import 跟#include 又什么区别 ＃import&lt;&gt; 跟 #import""又什么区别？</w:t>
      </w:r>
    </w:p>
    <w:p w14:paraId="7499180A" w14:textId="77777777" w:rsidR="003C73C3" w:rsidRPr="00B371E6" w:rsidRDefault="003C73C3" w:rsidP="003C73C3">
      <w:pPr>
        <w:rPr>
          <w:rFonts w:asciiTheme="minorEastAsia" w:hAnsiTheme="minorEastAsia"/>
          <w:b/>
          <w:sz w:val="20"/>
          <w:szCs w:val="20"/>
        </w:rPr>
      </w:pPr>
      <w:r w:rsidRPr="00B371E6">
        <w:rPr>
          <w:rFonts w:asciiTheme="minorEastAsia" w:hAnsiTheme="minorEastAsia" w:hint="eastAsia"/>
          <w:sz w:val="20"/>
          <w:szCs w:val="20"/>
        </w:rPr>
        <w:t>答案：</w:t>
      </w:r>
      <w:r w:rsidRPr="00B371E6">
        <w:rPr>
          <w:rFonts w:asciiTheme="minorEastAsia" w:hAnsiTheme="minorEastAsia"/>
          <w:sz w:val="20"/>
          <w:szCs w:val="20"/>
        </w:rPr>
        <w:t>@class一般用于头文件中需要声明该类的某个实例变量的时候用到，在m文 件中还是需要使用#import而#import比起#include的好处就是不会引起交叉编译</w:t>
      </w:r>
      <w:r w:rsidRPr="00B371E6">
        <w:rPr>
          <w:rFonts w:asciiTheme="minorEastAsia" w:hAnsiTheme="minorEastAsia" w:hint="eastAsia"/>
          <w:sz w:val="20"/>
          <w:szCs w:val="20"/>
        </w:rPr>
        <w:t>。</w:t>
      </w:r>
    </w:p>
    <w:p w14:paraId="303C379D" w14:textId="77777777" w:rsidR="003C73C3" w:rsidRPr="00B371E6" w:rsidRDefault="003C73C3" w:rsidP="003C73C3">
      <w:pPr>
        <w:rPr>
          <w:rFonts w:asciiTheme="minorEastAsia" w:hAnsiTheme="minorEastAsia"/>
          <w:b/>
          <w:sz w:val="20"/>
          <w:szCs w:val="20"/>
        </w:rPr>
      </w:pPr>
      <w:r w:rsidRPr="00B371E6">
        <w:rPr>
          <w:rFonts w:asciiTheme="minorEastAsia" w:hAnsiTheme="minorEastAsia" w:hint="eastAsia"/>
          <w:b/>
          <w:sz w:val="20"/>
          <w:szCs w:val="20"/>
        </w:rPr>
        <w:t>251、</w:t>
      </w:r>
      <w:r w:rsidRPr="00B371E6">
        <w:rPr>
          <w:rFonts w:asciiTheme="minorEastAsia" w:hAnsiTheme="minorEastAsia"/>
          <w:b/>
          <w:sz w:val="20"/>
          <w:szCs w:val="20"/>
        </w:rPr>
        <w:t>类变量的@protected ,@private,@public,@package声明各有什么含义？</w:t>
      </w:r>
    </w:p>
    <w:p w14:paraId="112E3ECE" w14:textId="77777777" w:rsidR="003C73C3" w:rsidRPr="00B371E6" w:rsidRDefault="003C73C3" w:rsidP="003C73C3">
      <w:pPr>
        <w:rPr>
          <w:rFonts w:asciiTheme="minorEastAsia" w:hAnsiTheme="minorEastAsia"/>
          <w:b/>
          <w:sz w:val="20"/>
          <w:szCs w:val="20"/>
        </w:rPr>
      </w:pPr>
    </w:p>
    <w:p w14:paraId="362C243A" w14:textId="77777777" w:rsidR="003C73C3" w:rsidRPr="00B371E6" w:rsidRDefault="003C73C3" w:rsidP="003C73C3">
      <w:pPr>
        <w:rPr>
          <w:rFonts w:asciiTheme="minorEastAsia" w:hAnsiTheme="minorEastAsia"/>
          <w:b/>
          <w:sz w:val="20"/>
          <w:szCs w:val="20"/>
        </w:rPr>
      </w:pPr>
    </w:p>
    <w:p w14:paraId="5676922C" w14:textId="77777777" w:rsidR="003C73C3" w:rsidRPr="00B371E6" w:rsidRDefault="003C73C3" w:rsidP="003C73C3">
      <w:pPr>
        <w:rPr>
          <w:rFonts w:asciiTheme="minorEastAsia" w:hAnsiTheme="minorEastAsia"/>
          <w:b/>
          <w:sz w:val="20"/>
          <w:szCs w:val="20"/>
        </w:rPr>
      </w:pPr>
      <w:r w:rsidRPr="00B371E6">
        <w:rPr>
          <w:rFonts w:asciiTheme="minorEastAsia" w:hAnsiTheme="minorEastAsia" w:hint="eastAsia"/>
          <w:b/>
          <w:sz w:val="20"/>
          <w:szCs w:val="20"/>
        </w:rPr>
        <w:t>252、</w:t>
      </w:r>
      <w:r w:rsidRPr="00B371E6">
        <w:rPr>
          <w:rFonts w:asciiTheme="minorEastAsia" w:hAnsiTheme="minorEastAsia"/>
          <w:b/>
          <w:sz w:val="20"/>
          <w:szCs w:val="20"/>
        </w:rPr>
        <w:t>id 声明的对象有什么特性？</w:t>
      </w:r>
    </w:p>
    <w:p w14:paraId="1DD2784E" w14:textId="77777777" w:rsidR="003C73C3" w:rsidRPr="00B371E6" w:rsidRDefault="003C73C3" w:rsidP="003C73C3">
      <w:pPr>
        <w:rPr>
          <w:rFonts w:asciiTheme="minorEastAsia" w:hAnsiTheme="minorEastAsia"/>
          <w:sz w:val="20"/>
          <w:szCs w:val="20"/>
        </w:rPr>
      </w:pPr>
      <w:r w:rsidRPr="00B371E6">
        <w:rPr>
          <w:rFonts w:asciiTheme="minorEastAsia" w:hAnsiTheme="minorEastAsia" w:hint="eastAsia"/>
          <w:sz w:val="20"/>
          <w:szCs w:val="20"/>
        </w:rPr>
        <w:t>答案：id是个很重要的类型，是个可以指向任何类型的指针或者可以理解为指向任何未知类型的指针。</w:t>
      </w:r>
    </w:p>
    <w:p w14:paraId="2E5E0567" w14:textId="77777777" w:rsidR="003C73C3" w:rsidRPr="00B371E6" w:rsidRDefault="003C73C3" w:rsidP="003C73C3">
      <w:pPr>
        <w:rPr>
          <w:rFonts w:asciiTheme="minorEastAsia" w:hAnsiTheme="minorEastAsia"/>
          <w:b/>
          <w:sz w:val="20"/>
          <w:szCs w:val="20"/>
        </w:rPr>
      </w:pPr>
      <w:r w:rsidRPr="00B371E6">
        <w:rPr>
          <w:rFonts w:asciiTheme="minorEastAsia" w:hAnsiTheme="minorEastAsia" w:hint="eastAsia"/>
          <w:b/>
          <w:sz w:val="20"/>
          <w:szCs w:val="20"/>
        </w:rPr>
        <w:t>2</w:t>
      </w:r>
      <w:r w:rsidRPr="00B371E6">
        <w:rPr>
          <w:rFonts w:asciiTheme="minorEastAsia" w:hAnsiTheme="minorEastAsia"/>
          <w:b/>
          <w:sz w:val="20"/>
          <w:szCs w:val="20"/>
        </w:rPr>
        <w:t>5</w:t>
      </w:r>
      <w:r w:rsidRPr="00B371E6">
        <w:rPr>
          <w:rFonts w:asciiTheme="minorEastAsia" w:hAnsiTheme="minorEastAsia" w:hint="eastAsia"/>
          <w:b/>
          <w:sz w:val="20"/>
          <w:szCs w:val="20"/>
        </w:rPr>
        <w:t>3、</w:t>
      </w:r>
      <w:r w:rsidRPr="00B371E6">
        <w:rPr>
          <w:rFonts w:asciiTheme="minorEastAsia" w:hAnsiTheme="minorEastAsia"/>
          <w:b/>
          <w:sz w:val="20"/>
          <w:szCs w:val="20"/>
        </w:rPr>
        <w:t>MVC是什么？有什么特性？为什么在iPhone上被广泛运用？</w:t>
      </w:r>
    </w:p>
    <w:p w14:paraId="68021BAE" w14:textId="77777777" w:rsidR="003C73C3" w:rsidRPr="00B371E6" w:rsidRDefault="003C73C3" w:rsidP="003C73C3">
      <w:pPr>
        <w:rPr>
          <w:rFonts w:asciiTheme="minorEastAsia" w:hAnsiTheme="minorEastAsia"/>
          <w:sz w:val="20"/>
          <w:szCs w:val="20"/>
        </w:rPr>
      </w:pPr>
      <w:r w:rsidRPr="00B371E6">
        <w:rPr>
          <w:rFonts w:asciiTheme="minorEastAsia" w:hAnsiTheme="minorEastAsia" w:hint="eastAsia"/>
          <w:sz w:val="20"/>
          <w:szCs w:val="20"/>
        </w:rPr>
        <w:t>答案：</w:t>
      </w:r>
      <w:r w:rsidRPr="00B371E6">
        <w:rPr>
          <w:rFonts w:asciiTheme="minorEastAsia" w:hAnsiTheme="minorEastAsia"/>
          <w:sz w:val="20"/>
          <w:szCs w:val="20"/>
        </w:rPr>
        <w:t>MVC设计模式考虑三种对象：模型对象、视图对象、和控制器对象。模型对象代表 特别的知识和专业技能，它们负责保有应用程序的数据和定义操作数据的逻辑。视图对象知道如何显示应用程序的模型数据，而且可能允许用户对其进行编辑。控制 器对象是应用程序的视图对象和模型对象之间的协调者。</w:t>
      </w:r>
    </w:p>
    <w:p w14:paraId="33ECC531" w14:textId="77777777" w:rsidR="003C73C3" w:rsidRPr="00B371E6" w:rsidRDefault="003C73C3" w:rsidP="003C73C3">
      <w:pPr>
        <w:rPr>
          <w:rFonts w:asciiTheme="minorEastAsia" w:hAnsiTheme="minorEastAsia"/>
          <w:sz w:val="20"/>
          <w:szCs w:val="20"/>
        </w:rPr>
      </w:pPr>
      <w:r w:rsidRPr="00B371E6">
        <w:rPr>
          <w:rFonts w:asciiTheme="minorEastAsia" w:hAnsiTheme="minorEastAsia" w:hint="eastAsia"/>
          <w:sz w:val="20"/>
          <w:szCs w:val="20"/>
        </w:rPr>
        <w:t>254、</w:t>
      </w:r>
      <w:r w:rsidRPr="00B371E6">
        <w:rPr>
          <w:rFonts w:asciiTheme="minorEastAsia" w:hAnsiTheme="minorEastAsia"/>
          <w:b/>
          <w:sz w:val="20"/>
          <w:szCs w:val="20"/>
        </w:rPr>
        <w:t>对于语句NSString* testObject = [[NSData alloc] init];testObject 在编译时和运行时分别</w:t>
      </w:r>
      <w:r w:rsidRPr="00B371E6">
        <w:rPr>
          <w:rFonts w:asciiTheme="minorEastAsia" w:hAnsiTheme="minorEastAsia" w:hint="eastAsia"/>
          <w:b/>
          <w:sz w:val="20"/>
          <w:szCs w:val="20"/>
        </w:rPr>
        <w:t>是</w:t>
      </w:r>
      <w:r w:rsidRPr="00B371E6">
        <w:rPr>
          <w:rFonts w:asciiTheme="minorEastAsia" w:hAnsiTheme="minorEastAsia"/>
          <w:b/>
          <w:sz w:val="20"/>
          <w:szCs w:val="20"/>
        </w:rPr>
        <w:t>什么类型的对象？</w:t>
      </w:r>
    </w:p>
    <w:p w14:paraId="1D55C09F" w14:textId="77777777" w:rsidR="003C73C3" w:rsidRPr="00B371E6" w:rsidRDefault="003C73C3" w:rsidP="003C73C3">
      <w:pPr>
        <w:rPr>
          <w:rFonts w:asciiTheme="minorEastAsia" w:hAnsiTheme="minorEastAsia"/>
          <w:b/>
          <w:sz w:val="20"/>
          <w:szCs w:val="20"/>
        </w:rPr>
      </w:pPr>
    </w:p>
    <w:p w14:paraId="7DCB42BD" w14:textId="77777777" w:rsidR="003C73C3" w:rsidRPr="00B371E6" w:rsidRDefault="003C73C3" w:rsidP="003C73C3">
      <w:pPr>
        <w:rPr>
          <w:rFonts w:asciiTheme="minorEastAsia" w:hAnsiTheme="minorEastAsia"/>
          <w:b/>
          <w:sz w:val="20"/>
          <w:szCs w:val="20"/>
        </w:rPr>
      </w:pPr>
      <w:r w:rsidRPr="00B371E6">
        <w:rPr>
          <w:rFonts w:asciiTheme="minorEastAsia" w:hAnsiTheme="minorEastAsia" w:hint="eastAsia"/>
          <w:b/>
          <w:sz w:val="20"/>
          <w:szCs w:val="20"/>
        </w:rPr>
        <w:t>255、</w:t>
      </w:r>
      <w:r w:rsidRPr="00B371E6">
        <w:rPr>
          <w:rFonts w:asciiTheme="minorEastAsia" w:hAnsiTheme="minorEastAsia"/>
          <w:b/>
          <w:sz w:val="20"/>
          <w:szCs w:val="20"/>
        </w:rPr>
        <w:t>什么是安全释放？</w:t>
      </w:r>
    </w:p>
    <w:p w14:paraId="79CC4897" w14:textId="77777777" w:rsidR="003C73C3" w:rsidRPr="00B371E6" w:rsidRDefault="003C73C3" w:rsidP="003C73C3">
      <w:pPr>
        <w:rPr>
          <w:rFonts w:asciiTheme="minorEastAsia" w:hAnsiTheme="minorEastAsia"/>
          <w:b/>
          <w:sz w:val="20"/>
          <w:szCs w:val="20"/>
        </w:rPr>
      </w:pPr>
    </w:p>
    <w:p w14:paraId="2D09B37B" w14:textId="77777777" w:rsidR="003C73C3" w:rsidRPr="00B371E6" w:rsidRDefault="003C73C3" w:rsidP="003C73C3">
      <w:pPr>
        <w:rPr>
          <w:rFonts w:asciiTheme="minorEastAsia" w:hAnsiTheme="minorEastAsia"/>
          <w:b/>
          <w:sz w:val="20"/>
          <w:szCs w:val="20"/>
        </w:rPr>
      </w:pPr>
      <w:r w:rsidRPr="00B371E6">
        <w:rPr>
          <w:rFonts w:asciiTheme="minorEastAsia" w:hAnsiTheme="minorEastAsia" w:hint="eastAsia"/>
          <w:b/>
          <w:sz w:val="20"/>
          <w:szCs w:val="20"/>
        </w:rPr>
        <w:t>256、</w:t>
      </w:r>
      <w:r w:rsidRPr="00B371E6">
        <w:rPr>
          <w:rFonts w:asciiTheme="minorEastAsia" w:hAnsiTheme="minorEastAsia"/>
          <w:b/>
          <w:sz w:val="20"/>
          <w:szCs w:val="20"/>
        </w:rPr>
        <w:t>为什么有些4.0独有的objective－c 函数在3.1上运行时会报错.而4.0独有的类在3.1上分配内存时不会报错？分配的结果是什么？</w:t>
      </w:r>
    </w:p>
    <w:p w14:paraId="68373B71" w14:textId="77777777" w:rsidR="003C73C3" w:rsidRPr="00B371E6" w:rsidRDefault="003C73C3" w:rsidP="003C73C3">
      <w:pPr>
        <w:rPr>
          <w:rFonts w:asciiTheme="minorEastAsia" w:hAnsiTheme="minorEastAsia"/>
          <w:b/>
          <w:sz w:val="20"/>
          <w:szCs w:val="20"/>
        </w:rPr>
      </w:pPr>
    </w:p>
    <w:p w14:paraId="29F03C03" w14:textId="77777777" w:rsidR="003C73C3" w:rsidRPr="00B371E6" w:rsidRDefault="003C73C3" w:rsidP="003C73C3">
      <w:pPr>
        <w:rPr>
          <w:rFonts w:asciiTheme="minorEastAsia" w:hAnsiTheme="minorEastAsia"/>
          <w:b/>
          <w:sz w:val="20"/>
          <w:szCs w:val="20"/>
        </w:rPr>
      </w:pPr>
      <w:r w:rsidRPr="00B371E6">
        <w:rPr>
          <w:rFonts w:asciiTheme="minorEastAsia" w:hAnsiTheme="minorEastAsia" w:hint="eastAsia"/>
          <w:b/>
          <w:sz w:val="20"/>
          <w:szCs w:val="20"/>
        </w:rPr>
        <w:t>257、</w:t>
      </w:r>
      <w:r w:rsidRPr="00B371E6">
        <w:rPr>
          <w:rFonts w:asciiTheme="minorEastAsia" w:hAnsiTheme="minorEastAsia"/>
          <w:b/>
          <w:sz w:val="20"/>
          <w:szCs w:val="20"/>
        </w:rPr>
        <w:t>为什么4.0独有的c函数在3.1的机器上运行不会报错（在没有调用的情况下？）而4.0独有的类名在3.1的机器上一运行就报错？</w:t>
      </w:r>
    </w:p>
    <w:p w14:paraId="003B1064" w14:textId="77777777" w:rsidR="003C73C3" w:rsidRPr="00B371E6" w:rsidRDefault="003C73C3" w:rsidP="003C73C3">
      <w:pPr>
        <w:rPr>
          <w:rFonts w:asciiTheme="minorEastAsia" w:hAnsiTheme="minorEastAsia"/>
          <w:b/>
          <w:sz w:val="20"/>
          <w:szCs w:val="20"/>
        </w:rPr>
      </w:pPr>
    </w:p>
    <w:p w14:paraId="74F082DF" w14:textId="77777777" w:rsidR="003C73C3" w:rsidRPr="00B371E6" w:rsidRDefault="003C73C3" w:rsidP="003C73C3">
      <w:pPr>
        <w:rPr>
          <w:rFonts w:asciiTheme="minorEastAsia" w:hAnsiTheme="minorEastAsia"/>
          <w:b/>
          <w:sz w:val="20"/>
          <w:szCs w:val="20"/>
        </w:rPr>
      </w:pPr>
      <w:r w:rsidRPr="00B371E6">
        <w:rPr>
          <w:rFonts w:asciiTheme="minorEastAsia" w:hAnsiTheme="minorEastAsia" w:hint="eastAsia"/>
          <w:b/>
          <w:sz w:val="20"/>
          <w:szCs w:val="20"/>
        </w:rPr>
        <w:t>258、</w:t>
      </w:r>
      <w:r w:rsidRPr="00B371E6">
        <w:rPr>
          <w:rFonts w:asciiTheme="minorEastAsia" w:hAnsiTheme="minorEastAsia"/>
          <w:b/>
          <w:sz w:val="20"/>
          <w:szCs w:val="20"/>
        </w:rPr>
        <w:t>异常exception 怎么捕获？不同的CPU结构上开销怎样？C中又什么类似的方法？</w:t>
      </w:r>
    </w:p>
    <w:p w14:paraId="49D9AE35" w14:textId="77777777" w:rsidR="003C73C3" w:rsidRPr="00B371E6" w:rsidRDefault="003C73C3" w:rsidP="003C73C3">
      <w:pPr>
        <w:rPr>
          <w:rFonts w:asciiTheme="minorEastAsia" w:hAnsiTheme="minorEastAsia"/>
          <w:b/>
          <w:sz w:val="20"/>
          <w:szCs w:val="20"/>
        </w:rPr>
      </w:pPr>
    </w:p>
    <w:p w14:paraId="3EFCFF98" w14:textId="77777777" w:rsidR="003C73C3" w:rsidRPr="00B371E6" w:rsidRDefault="003C73C3" w:rsidP="003C73C3">
      <w:pPr>
        <w:rPr>
          <w:rFonts w:asciiTheme="minorEastAsia" w:hAnsiTheme="minorEastAsia"/>
          <w:b/>
          <w:sz w:val="20"/>
          <w:szCs w:val="20"/>
        </w:rPr>
      </w:pPr>
      <w:r w:rsidRPr="00B371E6">
        <w:rPr>
          <w:rFonts w:asciiTheme="minorEastAsia" w:hAnsiTheme="minorEastAsia" w:hint="eastAsia"/>
          <w:b/>
          <w:sz w:val="20"/>
          <w:szCs w:val="20"/>
        </w:rPr>
        <w:t>259、</w:t>
      </w:r>
      <w:r w:rsidRPr="00B371E6">
        <w:rPr>
          <w:rFonts w:asciiTheme="minorEastAsia" w:hAnsiTheme="minorEastAsia"/>
          <w:b/>
          <w:sz w:val="20"/>
          <w:szCs w:val="20"/>
        </w:rPr>
        <w:t>property中属性retain,copy,assgin的含义分别是什么？有什么区别？将其转换成get／set方法怎么做？有什么注意事项？</w:t>
      </w:r>
    </w:p>
    <w:p w14:paraId="0AE649FB" w14:textId="77777777" w:rsidR="003C73C3" w:rsidRPr="00B371E6" w:rsidRDefault="003C73C3" w:rsidP="003C73C3">
      <w:pPr>
        <w:rPr>
          <w:rFonts w:asciiTheme="minorEastAsia" w:hAnsiTheme="minorEastAsia"/>
          <w:b/>
          <w:sz w:val="20"/>
          <w:szCs w:val="20"/>
        </w:rPr>
      </w:pPr>
    </w:p>
    <w:p w14:paraId="3FB0DAE8" w14:textId="77777777" w:rsidR="003C73C3" w:rsidRPr="00B371E6" w:rsidRDefault="003C73C3" w:rsidP="003C73C3">
      <w:pPr>
        <w:rPr>
          <w:rFonts w:asciiTheme="minorEastAsia" w:hAnsiTheme="minorEastAsia"/>
          <w:b/>
          <w:sz w:val="20"/>
          <w:szCs w:val="20"/>
        </w:rPr>
      </w:pPr>
      <w:r w:rsidRPr="00B371E6">
        <w:rPr>
          <w:rFonts w:asciiTheme="minorEastAsia" w:hAnsiTheme="minorEastAsia" w:hint="eastAsia"/>
          <w:b/>
          <w:sz w:val="20"/>
          <w:szCs w:val="20"/>
        </w:rPr>
        <w:t>260、</w:t>
      </w:r>
      <w:r w:rsidRPr="00B371E6">
        <w:rPr>
          <w:rFonts w:asciiTheme="minorEastAsia" w:hAnsiTheme="minorEastAsia"/>
          <w:b/>
          <w:sz w:val="20"/>
          <w:szCs w:val="20"/>
        </w:rPr>
        <w:t>委托是什么？委托的property声明用什么属性？为什么？</w:t>
      </w:r>
    </w:p>
    <w:p w14:paraId="7ECABD03" w14:textId="77777777" w:rsidR="003C73C3" w:rsidRPr="00B371E6" w:rsidRDefault="003C73C3" w:rsidP="003C73C3">
      <w:pPr>
        <w:rPr>
          <w:rFonts w:asciiTheme="minorEastAsia" w:hAnsiTheme="minorEastAsia"/>
          <w:b/>
          <w:sz w:val="20"/>
          <w:szCs w:val="20"/>
        </w:rPr>
      </w:pPr>
    </w:p>
    <w:p w14:paraId="42C207E9" w14:textId="77777777" w:rsidR="003C73C3" w:rsidRPr="00B371E6" w:rsidRDefault="003C73C3" w:rsidP="003C73C3">
      <w:pPr>
        <w:rPr>
          <w:rFonts w:asciiTheme="minorEastAsia" w:hAnsiTheme="minorEastAsia"/>
          <w:b/>
          <w:sz w:val="20"/>
          <w:szCs w:val="20"/>
        </w:rPr>
      </w:pPr>
      <w:r w:rsidRPr="00B371E6">
        <w:rPr>
          <w:rFonts w:asciiTheme="minorEastAsia" w:hAnsiTheme="minorEastAsia" w:hint="eastAsia"/>
          <w:b/>
          <w:sz w:val="20"/>
          <w:szCs w:val="20"/>
        </w:rPr>
        <w:t>261、</w:t>
      </w:r>
      <w:r w:rsidRPr="00B371E6">
        <w:rPr>
          <w:rFonts w:asciiTheme="minorEastAsia" w:hAnsiTheme="minorEastAsia"/>
          <w:b/>
          <w:sz w:val="20"/>
          <w:szCs w:val="20"/>
        </w:rPr>
        <w:t>Cocoa中</w:t>
      </w:r>
      <w:r w:rsidRPr="00B371E6">
        <w:rPr>
          <w:rFonts w:asciiTheme="minorEastAsia" w:hAnsiTheme="minorEastAsia" w:hint="eastAsia"/>
          <w:b/>
          <w:sz w:val="20"/>
          <w:szCs w:val="20"/>
        </w:rPr>
        <w:t>有</w:t>
      </w:r>
      <w:r w:rsidRPr="00B371E6">
        <w:rPr>
          <w:rFonts w:asciiTheme="minorEastAsia" w:hAnsiTheme="minorEastAsia"/>
          <w:b/>
          <w:sz w:val="20"/>
          <w:szCs w:val="20"/>
        </w:rPr>
        <w:t>虚基类的概念么？怎么简洁的实现？</w:t>
      </w:r>
    </w:p>
    <w:p w14:paraId="28B65E2C" w14:textId="77777777" w:rsidR="003C73C3" w:rsidRPr="00B371E6" w:rsidRDefault="003C73C3" w:rsidP="003C73C3">
      <w:pPr>
        <w:rPr>
          <w:rFonts w:asciiTheme="minorEastAsia" w:hAnsiTheme="minorEastAsia"/>
          <w:b/>
          <w:sz w:val="20"/>
          <w:szCs w:val="20"/>
        </w:rPr>
      </w:pPr>
    </w:p>
    <w:p w14:paraId="7747805E" w14:textId="77777777" w:rsidR="003C73C3" w:rsidRPr="00B371E6" w:rsidRDefault="003C73C3" w:rsidP="003C73C3">
      <w:pPr>
        <w:rPr>
          <w:rFonts w:asciiTheme="minorEastAsia" w:hAnsiTheme="minorEastAsia"/>
          <w:b/>
          <w:sz w:val="20"/>
          <w:szCs w:val="20"/>
        </w:rPr>
      </w:pPr>
      <w:r w:rsidRPr="00B371E6">
        <w:rPr>
          <w:rFonts w:asciiTheme="minorEastAsia" w:hAnsiTheme="minorEastAsia" w:hint="eastAsia"/>
          <w:b/>
          <w:sz w:val="20"/>
          <w:szCs w:val="20"/>
        </w:rPr>
        <w:t>262、</w:t>
      </w:r>
      <w:r w:rsidRPr="00B371E6">
        <w:rPr>
          <w:rFonts w:asciiTheme="minorEastAsia" w:hAnsiTheme="minorEastAsia"/>
          <w:b/>
          <w:sz w:val="20"/>
          <w:szCs w:val="20"/>
        </w:rPr>
        <w:t>自动释放池跟GC</w:t>
      </w:r>
      <w:r w:rsidRPr="00B371E6">
        <w:rPr>
          <w:rFonts w:asciiTheme="minorEastAsia" w:hAnsiTheme="minorEastAsia" w:hint="eastAsia"/>
          <w:b/>
          <w:sz w:val="20"/>
          <w:szCs w:val="20"/>
        </w:rPr>
        <w:t>（</w:t>
      </w:r>
      <w:r w:rsidRPr="00B371E6">
        <w:rPr>
          <w:rFonts w:asciiTheme="minorEastAsia" w:hAnsiTheme="minorEastAsia"/>
          <w:b/>
          <w:sz w:val="20"/>
          <w:szCs w:val="20"/>
        </w:rPr>
        <w:t>垃圾回收</w:t>
      </w:r>
      <w:r w:rsidRPr="00B371E6">
        <w:rPr>
          <w:rFonts w:asciiTheme="minorEastAsia" w:hAnsiTheme="minorEastAsia" w:hint="eastAsia"/>
          <w:b/>
          <w:sz w:val="20"/>
          <w:szCs w:val="20"/>
        </w:rPr>
        <w:t>）</w:t>
      </w:r>
      <w:r w:rsidRPr="00B371E6">
        <w:rPr>
          <w:rFonts w:asciiTheme="minorEastAsia" w:hAnsiTheme="minorEastAsia"/>
          <w:b/>
          <w:sz w:val="20"/>
          <w:szCs w:val="20"/>
        </w:rPr>
        <w:t>有什么区别？iPhone上有GC么？［pool release］ 和［pool drain］有什么区别？</w:t>
      </w:r>
    </w:p>
    <w:p w14:paraId="0D1493CE" w14:textId="77777777" w:rsidR="003C73C3" w:rsidRPr="00B371E6" w:rsidRDefault="003C73C3" w:rsidP="003C73C3">
      <w:pPr>
        <w:rPr>
          <w:rFonts w:asciiTheme="minorEastAsia" w:hAnsiTheme="minorEastAsia"/>
          <w:b/>
          <w:sz w:val="20"/>
          <w:szCs w:val="20"/>
        </w:rPr>
      </w:pPr>
      <w:r w:rsidRPr="00B371E6">
        <w:rPr>
          <w:rFonts w:asciiTheme="minorEastAsia" w:hAnsiTheme="minorEastAsia"/>
          <w:b/>
          <w:sz w:val="20"/>
          <w:szCs w:val="20"/>
        </w:rPr>
        <w:t>iPhone上没有GC。iPhone</w:t>
      </w:r>
      <w:r w:rsidRPr="00B371E6">
        <w:rPr>
          <w:rFonts w:asciiTheme="minorEastAsia" w:hAnsiTheme="minorEastAsia"/>
          <w:b/>
          <w:bCs/>
          <w:sz w:val="20"/>
          <w:szCs w:val="20"/>
        </w:rPr>
        <w:t>开发的时候没有垃圾回收机制</w:t>
      </w:r>
      <w:r w:rsidRPr="00B371E6">
        <w:rPr>
          <w:rFonts w:asciiTheme="minorEastAsia" w:hAnsiTheme="minorEastAsia"/>
          <w:b/>
          <w:sz w:val="20"/>
          <w:szCs w:val="20"/>
        </w:rPr>
        <w:t>。</w:t>
      </w:r>
    </w:p>
    <w:p w14:paraId="697710D6" w14:textId="77777777" w:rsidR="003C73C3" w:rsidRPr="00B371E6" w:rsidRDefault="003C73C3" w:rsidP="003C73C3">
      <w:pPr>
        <w:rPr>
          <w:rFonts w:asciiTheme="minorEastAsia" w:hAnsiTheme="minorEastAsia"/>
          <w:sz w:val="20"/>
          <w:szCs w:val="20"/>
        </w:rPr>
      </w:pPr>
      <w:r w:rsidRPr="00B371E6">
        <w:rPr>
          <w:rFonts w:asciiTheme="minorEastAsia" w:hAnsiTheme="minorEastAsia"/>
          <w:sz w:val="20"/>
          <w:szCs w:val="20"/>
        </w:rPr>
        <w:t>在垃圾回收环境中，release是一个空操作。因此，NSAutoreleasePool提供了drain方法，在引用计数环境中，该方法的作用等同于调用release，但在垃圾回收环境中，它会触发垃圾回收（如果自上次垃圾回收以来分配的内存大于当前的阈值）。因此，在通常情况下，您应该使用drain而不是release来销毁自动释放池。</w:t>
      </w:r>
    </w:p>
    <w:p w14:paraId="17CDDB21" w14:textId="77777777" w:rsidR="003C73C3" w:rsidRPr="00B371E6" w:rsidRDefault="003C73C3" w:rsidP="003C73C3">
      <w:pPr>
        <w:rPr>
          <w:rFonts w:asciiTheme="minorEastAsia" w:hAnsiTheme="minorEastAsia"/>
          <w:b/>
          <w:sz w:val="20"/>
          <w:szCs w:val="20"/>
        </w:rPr>
      </w:pPr>
      <w:r w:rsidRPr="00B371E6">
        <w:rPr>
          <w:rFonts w:asciiTheme="minorEastAsia" w:hAnsiTheme="minorEastAsia" w:hint="eastAsia"/>
          <w:b/>
          <w:sz w:val="20"/>
          <w:szCs w:val="20"/>
        </w:rPr>
        <w:t>263、</w:t>
      </w:r>
    </w:p>
    <w:p w14:paraId="4F5C3E5B" w14:textId="77777777" w:rsidR="003C73C3" w:rsidRPr="00B371E6" w:rsidRDefault="003C73C3" w:rsidP="003C73C3">
      <w:pPr>
        <w:rPr>
          <w:rFonts w:asciiTheme="minorEastAsia" w:hAnsiTheme="minorEastAsia"/>
          <w:b/>
          <w:sz w:val="20"/>
          <w:szCs w:val="20"/>
        </w:rPr>
      </w:pPr>
      <w:proofErr w:type="gramStart"/>
      <w:r w:rsidRPr="00B371E6">
        <w:rPr>
          <w:rFonts w:asciiTheme="minorEastAsia" w:hAnsiTheme="minorEastAsia"/>
          <w:b/>
          <w:sz w:val="20"/>
          <w:szCs w:val="20"/>
        </w:rPr>
        <w:t>for</w:t>
      </w:r>
      <w:proofErr w:type="gramEnd"/>
      <w:r w:rsidRPr="00B371E6">
        <w:rPr>
          <w:rFonts w:asciiTheme="minorEastAsia" w:hAnsiTheme="minorEastAsia"/>
          <w:b/>
          <w:sz w:val="20"/>
          <w:szCs w:val="20"/>
        </w:rPr>
        <w:t>(int index = 0; index &lt; 20; index ++){</w:t>
      </w:r>
    </w:p>
    <w:p w14:paraId="20D0F9D5" w14:textId="77777777" w:rsidR="003C73C3" w:rsidRPr="00B371E6" w:rsidRDefault="003C73C3" w:rsidP="003C73C3">
      <w:pPr>
        <w:rPr>
          <w:rFonts w:asciiTheme="minorEastAsia" w:hAnsiTheme="minorEastAsia"/>
          <w:b/>
          <w:sz w:val="20"/>
          <w:szCs w:val="20"/>
        </w:rPr>
      </w:pPr>
      <w:r w:rsidRPr="00B371E6">
        <w:rPr>
          <w:rFonts w:asciiTheme="minorEastAsia" w:hAnsiTheme="minorEastAsia"/>
          <w:b/>
          <w:sz w:val="20"/>
          <w:szCs w:val="20"/>
        </w:rPr>
        <w:t xml:space="preserve">    NSString *tempStr = @”tempStr”;</w:t>
      </w:r>
    </w:p>
    <w:p w14:paraId="0C0D32E1" w14:textId="77777777" w:rsidR="003C73C3" w:rsidRPr="00B371E6" w:rsidRDefault="003C73C3" w:rsidP="003C73C3">
      <w:pPr>
        <w:rPr>
          <w:rFonts w:asciiTheme="minorEastAsia" w:hAnsiTheme="minorEastAsia"/>
          <w:b/>
          <w:sz w:val="20"/>
          <w:szCs w:val="20"/>
        </w:rPr>
      </w:pPr>
      <w:r w:rsidRPr="00B371E6">
        <w:rPr>
          <w:rFonts w:asciiTheme="minorEastAsia" w:hAnsiTheme="minorEastAsia"/>
          <w:b/>
          <w:sz w:val="20"/>
          <w:szCs w:val="20"/>
        </w:rPr>
        <w:t xml:space="preserve">    </w:t>
      </w:r>
      <w:proofErr w:type="gramStart"/>
      <w:r w:rsidRPr="00B371E6">
        <w:rPr>
          <w:rFonts w:asciiTheme="minorEastAsia" w:hAnsiTheme="minorEastAsia"/>
          <w:b/>
          <w:sz w:val="20"/>
          <w:szCs w:val="20"/>
        </w:rPr>
        <w:t>NSLog(</w:t>
      </w:r>
      <w:proofErr w:type="gramEnd"/>
      <w:r w:rsidRPr="00B371E6">
        <w:rPr>
          <w:rFonts w:asciiTheme="minorEastAsia" w:hAnsiTheme="minorEastAsia"/>
          <w:b/>
          <w:sz w:val="20"/>
          <w:szCs w:val="20"/>
        </w:rPr>
        <w:t>tempStr);</w:t>
      </w:r>
    </w:p>
    <w:p w14:paraId="716594B0" w14:textId="77777777" w:rsidR="003C73C3" w:rsidRPr="00B371E6" w:rsidRDefault="003C73C3" w:rsidP="003C73C3">
      <w:pPr>
        <w:rPr>
          <w:rFonts w:asciiTheme="minorEastAsia" w:hAnsiTheme="minorEastAsia"/>
          <w:b/>
          <w:sz w:val="20"/>
          <w:szCs w:val="20"/>
        </w:rPr>
      </w:pPr>
      <w:r w:rsidRPr="00B371E6">
        <w:rPr>
          <w:rFonts w:asciiTheme="minorEastAsia" w:hAnsiTheme="minorEastAsia"/>
          <w:b/>
          <w:sz w:val="20"/>
          <w:szCs w:val="20"/>
        </w:rPr>
        <w:t xml:space="preserve">    NSNumber *tempNumber = [NSNumber numberWithInt</w:t>
      </w:r>
      <w:proofErr w:type="gramStart"/>
      <w:r w:rsidRPr="00B371E6">
        <w:rPr>
          <w:rFonts w:asciiTheme="minorEastAsia" w:hAnsiTheme="minorEastAsia"/>
          <w:b/>
          <w:sz w:val="20"/>
          <w:szCs w:val="20"/>
        </w:rPr>
        <w:t>:2</w:t>
      </w:r>
      <w:proofErr w:type="gramEnd"/>
      <w:r w:rsidRPr="00B371E6">
        <w:rPr>
          <w:rFonts w:asciiTheme="minorEastAsia" w:hAnsiTheme="minorEastAsia"/>
          <w:b/>
          <w:sz w:val="20"/>
          <w:szCs w:val="20"/>
        </w:rPr>
        <w:t>];</w:t>
      </w:r>
    </w:p>
    <w:p w14:paraId="6106118E" w14:textId="77777777" w:rsidR="003C73C3" w:rsidRPr="00B371E6" w:rsidRDefault="003C73C3" w:rsidP="003C73C3">
      <w:pPr>
        <w:rPr>
          <w:rFonts w:asciiTheme="minorEastAsia" w:hAnsiTheme="minorEastAsia"/>
          <w:b/>
          <w:sz w:val="20"/>
          <w:szCs w:val="20"/>
        </w:rPr>
      </w:pPr>
      <w:r w:rsidRPr="00B371E6">
        <w:rPr>
          <w:rFonts w:asciiTheme="minorEastAsia" w:hAnsiTheme="minorEastAsia"/>
          <w:b/>
          <w:sz w:val="20"/>
          <w:szCs w:val="20"/>
        </w:rPr>
        <w:t xml:space="preserve">    </w:t>
      </w:r>
      <w:proofErr w:type="gramStart"/>
      <w:r w:rsidRPr="00B371E6">
        <w:rPr>
          <w:rFonts w:asciiTheme="minorEastAsia" w:hAnsiTheme="minorEastAsia"/>
          <w:b/>
          <w:sz w:val="20"/>
          <w:szCs w:val="20"/>
        </w:rPr>
        <w:t>NSLog(</w:t>
      </w:r>
      <w:proofErr w:type="gramEnd"/>
      <w:r w:rsidRPr="00B371E6">
        <w:rPr>
          <w:rFonts w:asciiTheme="minorEastAsia" w:hAnsiTheme="minorEastAsia"/>
          <w:b/>
          <w:sz w:val="20"/>
          <w:szCs w:val="20"/>
        </w:rPr>
        <w:t>tempNumber);</w:t>
      </w:r>
    </w:p>
    <w:p w14:paraId="40DC6AE6" w14:textId="77777777" w:rsidR="003C73C3" w:rsidRPr="00B371E6" w:rsidRDefault="003C73C3" w:rsidP="003C73C3">
      <w:pPr>
        <w:rPr>
          <w:rFonts w:asciiTheme="minorEastAsia" w:hAnsiTheme="minorEastAsia"/>
          <w:b/>
          <w:sz w:val="20"/>
          <w:szCs w:val="20"/>
        </w:rPr>
      </w:pPr>
      <w:r w:rsidRPr="00B371E6">
        <w:rPr>
          <w:rFonts w:asciiTheme="minorEastAsia" w:hAnsiTheme="minorEastAsia"/>
          <w:b/>
          <w:sz w:val="20"/>
          <w:szCs w:val="20"/>
        </w:rPr>
        <w:t>}</w:t>
      </w:r>
    </w:p>
    <w:p w14:paraId="62FDCC20" w14:textId="77777777" w:rsidR="003C73C3" w:rsidRPr="00B371E6" w:rsidRDefault="003C73C3" w:rsidP="003C73C3">
      <w:pPr>
        <w:rPr>
          <w:rFonts w:asciiTheme="minorEastAsia" w:hAnsiTheme="minorEastAsia"/>
          <w:b/>
          <w:sz w:val="20"/>
          <w:szCs w:val="20"/>
        </w:rPr>
      </w:pPr>
      <w:r w:rsidRPr="00B371E6">
        <w:rPr>
          <w:rFonts w:asciiTheme="minorEastAsia" w:hAnsiTheme="minorEastAsia"/>
          <w:b/>
          <w:sz w:val="20"/>
          <w:szCs w:val="20"/>
        </w:rPr>
        <w:t>这段代码有什么问题.？会不会造成内存泄露（多线程）？在内存紧张的设备上做大循环时自动释放池是写在循环内好还是循环外好？为什么？</w:t>
      </w:r>
    </w:p>
    <w:p w14:paraId="3D8CC7E9" w14:textId="77777777" w:rsidR="003C73C3" w:rsidRPr="00B371E6" w:rsidRDefault="003C73C3" w:rsidP="003C73C3">
      <w:pPr>
        <w:rPr>
          <w:rFonts w:asciiTheme="minorEastAsia" w:hAnsiTheme="minorEastAsia"/>
          <w:b/>
          <w:sz w:val="20"/>
          <w:szCs w:val="20"/>
        </w:rPr>
      </w:pPr>
    </w:p>
    <w:p w14:paraId="5CDDF8C7" w14:textId="77777777" w:rsidR="003C73C3" w:rsidRPr="00B371E6" w:rsidRDefault="003C73C3" w:rsidP="003C73C3">
      <w:pPr>
        <w:rPr>
          <w:rFonts w:asciiTheme="minorEastAsia" w:hAnsiTheme="minorEastAsia"/>
          <w:b/>
          <w:sz w:val="20"/>
          <w:szCs w:val="20"/>
        </w:rPr>
      </w:pPr>
      <w:r w:rsidRPr="00B371E6">
        <w:rPr>
          <w:rFonts w:asciiTheme="minorEastAsia" w:hAnsiTheme="minorEastAsia" w:hint="eastAsia"/>
          <w:b/>
          <w:sz w:val="20"/>
          <w:szCs w:val="20"/>
        </w:rPr>
        <w:t>264、</w:t>
      </w:r>
      <w:r w:rsidRPr="00B371E6">
        <w:rPr>
          <w:rFonts w:asciiTheme="minorEastAsia" w:hAnsiTheme="minorEastAsia"/>
          <w:b/>
          <w:sz w:val="20"/>
          <w:szCs w:val="20"/>
        </w:rPr>
        <w:t>内存管理的几条原则时什么？按照默认法则.那些关键字生成的对象需要手动释放？在和property结合的时候怎样有效的避免内存泄露？</w:t>
      </w:r>
    </w:p>
    <w:p w14:paraId="4A9DE0E7" w14:textId="77777777" w:rsidR="003C73C3" w:rsidRPr="00B371E6" w:rsidRDefault="003C73C3" w:rsidP="003C73C3">
      <w:pPr>
        <w:rPr>
          <w:rFonts w:asciiTheme="minorEastAsia" w:hAnsiTheme="minorEastAsia"/>
          <w:b/>
          <w:sz w:val="20"/>
          <w:szCs w:val="20"/>
        </w:rPr>
      </w:pPr>
    </w:p>
    <w:p w14:paraId="25C9EC5D" w14:textId="77777777" w:rsidR="003C73C3" w:rsidRPr="00B371E6" w:rsidRDefault="003C73C3" w:rsidP="003C73C3">
      <w:pPr>
        <w:rPr>
          <w:rFonts w:asciiTheme="minorEastAsia" w:hAnsiTheme="minorEastAsia"/>
          <w:b/>
          <w:sz w:val="20"/>
          <w:szCs w:val="20"/>
        </w:rPr>
      </w:pPr>
      <w:r w:rsidRPr="00B371E6">
        <w:rPr>
          <w:rFonts w:asciiTheme="minorEastAsia" w:hAnsiTheme="minorEastAsia" w:hint="eastAsia"/>
          <w:b/>
          <w:sz w:val="20"/>
          <w:szCs w:val="20"/>
        </w:rPr>
        <w:t>265、</w:t>
      </w:r>
      <w:r w:rsidRPr="00B371E6">
        <w:rPr>
          <w:rFonts w:asciiTheme="minorEastAsia" w:hAnsiTheme="minorEastAsia"/>
          <w:b/>
          <w:sz w:val="20"/>
          <w:szCs w:val="20"/>
        </w:rPr>
        <w:t>在一个对象释放前.如果他被加到了notificationCenter 中.不在notificationcenter中remove这个对象可能会出现什么问题？</w:t>
      </w:r>
    </w:p>
    <w:p w14:paraId="4E7D7B95" w14:textId="77777777" w:rsidR="003C73C3" w:rsidRPr="00B371E6" w:rsidRDefault="003C73C3" w:rsidP="003C73C3">
      <w:pPr>
        <w:rPr>
          <w:rFonts w:asciiTheme="minorEastAsia" w:hAnsiTheme="minorEastAsia"/>
          <w:b/>
          <w:sz w:val="20"/>
          <w:szCs w:val="20"/>
        </w:rPr>
      </w:pPr>
    </w:p>
    <w:p w14:paraId="3EFAEE20" w14:textId="77777777" w:rsidR="003C73C3" w:rsidRPr="00B371E6" w:rsidRDefault="003C73C3" w:rsidP="003C73C3">
      <w:pPr>
        <w:rPr>
          <w:rFonts w:asciiTheme="minorEastAsia" w:hAnsiTheme="minorEastAsia"/>
          <w:b/>
          <w:sz w:val="20"/>
          <w:szCs w:val="20"/>
        </w:rPr>
      </w:pPr>
      <w:r w:rsidRPr="00B371E6">
        <w:rPr>
          <w:rFonts w:asciiTheme="minorEastAsia" w:hAnsiTheme="minorEastAsia" w:hint="eastAsia"/>
          <w:b/>
          <w:sz w:val="20"/>
          <w:szCs w:val="20"/>
        </w:rPr>
        <w:t>266、</w:t>
      </w:r>
      <w:r w:rsidRPr="00B371E6">
        <w:rPr>
          <w:rFonts w:asciiTheme="minorEastAsia" w:hAnsiTheme="minorEastAsia"/>
          <w:b/>
          <w:sz w:val="20"/>
          <w:szCs w:val="20"/>
        </w:rPr>
        <w:t>怎样实现一个 singleton的类.给出思路。</w:t>
      </w:r>
    </w:p>
    <w:p w14:paraId="3B8E2A27" w14:textId="77777777" w:rsidR="003C73C3" w:rsidRPr="00B371E6" w:rsidRDefault="003C73C3" w:rsidP="003C73C3">
      <w:pPr>
        <w:rPr>
          <w:rFonts w:asciiTheme="minorEastAsia" w:hAnsiTheme="minorEastAsia"/>
          <w:b/>
          <w:sz w:val="20"/>
          <w:szCs w:val="20"/>
        </w:rPr>
      </w:pPr>
    </w:p>
    <w:p w14:paraId="57F3DC8E" w14:textId="77777777" w:rsidR="003C73C3" w:rsidRPr="00B371E6" w:rsidRDefault="003C73C3" w:rsidP="003C73C3">
      <w:pPr>
        <w:rPr>
          <w:rFonts w:asciiTheme="minorEastAsia" w:hAnsiTheme="minorEastAsia"/>
          <w:b/>
          <w:sz w:val="20"/>
          <w:szCs w:val="20"/>
        </w:rPr>
      </w:pPr>
      <w:r w:rsidRPr="00B371E6">
        <w:rPr>
          <w:rFonts w:asciiTheme="minorEastAsia" w:hAnsiTheme="minorEastAsia" w:hint="eastAsia"/>
          <w:b/>
          <w:sz w:val="20"/>
          <w:szCs w:val="20"/>
        </w:rPr>
        <w:t>267、</w:t>
      </w:r>
      <w:r w:rsidRPr="00B371E6">
        <w:rPr>
          <w:rFonts w:asciiTheme="minorEastAsia" w:hAnsiTheme="minorEastAsia"/>
          <w:b/>
          <w:sz w:val="20"/>
          <w:szCs w:val="20"/>
        </w:rPr>
        <w:t>什么是序列化或者Acrchiving,可以用来做什么,怎样与copy结合,原理是什么?.</w:t>
      </w:r>
    </w:p>
    <w:p w14:paraId="41610AE1" w14:textId="77777777" w:rsidR="003C73C3" w:rsidRPr="00B371E6" w:rsidRDefault="003C73C3" w:rsidP="003C73C3">
      <w:pPr>
        <w:rPr>
          <w:rFonts w:asciiTheme="minorEastAsia" w:hAnsiTheme="minorEastAsia"/>
          <w:b/>
          <w:sz w:val="20"/>
          <w:szCs w:val="20"/>
        </w:rPr>
      </w:pPr>
    </w:p>
    <w:p w14:paraId="42EB24AB" w14:textId="77777777" w:rsidR="003C73C3" w:rsidRPr="00B371E6" w:rsidRDefault="003C73C3" w:rsidP="003C73C3">
      <w:pPr>
        <w:rPr>
          <w:rFonts w:asciiTheme="minorEastAsia" w:hAnsiTheme="minorEastAsia"/>
          <w:b/>
          <w:bCs/>
          <w:sz w:val="20"/>
          <w:szCs w:val="20"/>
        </w:rPr>
      </w:pPr>
      <w:r w:rsidRPr="00B371E6">
        <w:rPr>
          <w:rFonts w:asciiTheme="minorEastAsia" w:hAnsiTheme="minorEastAsia" w:hint="eastAsia"/>
          <w:b/>
          <w:sz w:val="20"/>
          <w:szCs w:val="20"/>
        </w:rPr>
        <w:t>268、</w:t>
      </w:r>
      <w:r w:rsidRPr="00B371E6">
        <w:rPr>
          <w:rFonts w:asciiTheme="minorEastAsia" w:hAnsiTheme="minorEastAsia" w:cs="Heiti TC Medium"/>
          <w:b/>
          <w:bCs/>
          <w:color w:val="262626"/>
          <w:sz w:val="20"/>
          <w:szCs w:val="20"/>
        </w:rPr>
        <w:t xml:space="preserve"> </w:t>
      </w:r>
      <w:r w:rsidRPr="00B371E6">
        <w:rPr>
          <w:rFonts w:asciiTheme="minorEastAsia" w:hAnsiTheme="minorEastAsia"/>
          <w:b/>
          <w:bCs/>
          <w:sz w:val="20"/>
          <w:szCs w:val="20"/>
        </w:rPr>
        <w:t>线程与进程的区别和联系?</w:t>
      </w:r>
    </w:p>
    <w:p w14:paraId="51EA802C" w14:textId="77777777" w:rsidR="003C73C3" w:rsidRPr="00B371E6" w:rsidRDefault="003C73C3" w:rsidP="003C73C3">
      <w:pPr>
        <w:rPr>
          <w:rFonts w:asciiTheme="minorEastAsia" w:hAnsiTheme="minorEastAsia"/>
          <w:bCs/>
          <w:sz w:val="20"/>
          <w:szCs w:val="20"/>
        </w:rPr>
      </w:pPr>
      <w:r w:rsidRPr="00B371E6">
        <w:rPr>
          <w:rFonts w:asciiTheme="minorEastAsia" w:hAnsiTheme="minorEastAsia" w:hint="eastAsia"/>
          <w:bCs/>
          <w:sz w:val="20"/>
          <w:szCs w:val="20"/>
        </w:rPr>
        <w:t>答案</w:t>
      </w:r>
      <w:r w:rsidRPr="00B371E6">
        <w:rPr>
          <w:rFonts w:asciiTheme="minorEastAsia" w:hAnsiTheme="minorEastAsia"/>
          <w:bCs/>
          <w:sz w:val="20"/>
          <w:szCs w:val="20"/>
        </w:rPr>
        <w:t>:</w:t>
      </w:r>
      <w:r w:rsidRPr="00B371E6">
        <w:rPr>
          <w:rFonts w:asciiTheme="minorEastAsia" w:hAnsiTheme="minorEastAsia" w:cs="Heiti TC Medium"/>
          <w:b/>
          <w:bCs/>
          <w:color w:val="262626"/>
          <w:sz w:val="20"/>
          <w:szCs w:val="20"/>
        </w:rPr>
        <w:t xml:space="preserve"> </w:t>
      </w:r>
      <w:r w:rsidRPr="00B371E6">
        <w:rPr>
          <w:rFonts w:asciiTheme="minorEastAsia" w:hAnsiTheme="minorEastAsia"/>
          <w:bCs/>
          <w:sz w:val="20"/>
          <w:szCs w:val="20"/>
        </w:rPr>
        <w:t>进程和线程都是由操作系统所体会的程序运行的基本 单元，系统利用该基本单元实现系统对应用的并发性。</w:t>
      </w:r>
    </w:p>
    <w:p w14:paraId="2C43FFD6" w14:textId="77777777" w:rsidR="003C73C3" w:rsidRPr="00B371E6" w:rsidRDefault="003C73C3" w:rsidP="003C73C3">
      <w:pPr>
        <w:rPr>
          <w:rFonts w:asciiTheme="minorEastAsia" w:hAnsiTheme="minorEastAsia"/>
          <w:sz w:val="20"/>
          <w:szCs w:val="20"/>
        </w:rPr>
      </w:pPr>
      <w:r w:rsidRPr="00B371E6">
        <w:rPr>
          <w:rFonts w:asciiTheme="minorEastAsia" w:hAnsiTheme="minorEastAsia"/>
          <w:bCs/>
          <w:sz w:val="20"/>
          <w:szCs w:val="20"/>
        </w:rPr>
        <w:t>程和线程的主要差别在于它们是不同的操作系统资源 管理方式。进程有独立的地址空间，一个进程崩溃后，在保护模式下不会对其它进程产生影响，而线程只是一个进程中的不同执行路径。线程有自己的堆栈和局部变 量，但线程之间没有单独的地址空间，一个线程死掉就等于整个进程死掉，所以多进程的程序要比多线程的程序健壮，但在进程切换时，耗费资源较大，效率要差一 些。但对于一些要求同时进行并且又要共享某些变量的并发操作，只能用线程，不能用进程。</w:t>
      </w:r>
    </w:p>
    <w:p w14:paraId="47BA8524" w14:textId="77777777" w:rsidR="003C73C3" w:rsidRPr="00B371E6" w:rsidRDefault="003C73C3" w:rsidP="003C73C3">
      <w:pPr>
        <w:rPr>
          <w:rFonts w:asciiTheme="minorEastAsia" w:hAnsiTheme="minorEastAsia"/>
          <w:b/>
          <w:sz w:val="20"/>
          <w:szCs w:val="20"/>
        </w:rPr>
      </w:pPr>
      <w:r w:rsidRPr="00B371E6">
        <w:rPr>
          <w:rFonts w:asciiTheme="minorEastAsia" w:hAnsiTheme="minorEastAsia" w:hint="eastAsia"/>
          <w:b/>
          <w:sz w:val="20"/>
          <w:szCs w:val="20"/>
        </w:rPr>
        <w:t>269、</w:t>
      </w:r>
      <w:r w:rsidRPr="00B371E6">
        <w:rPr>
          <w:rFonts w:asciiTheme="minorEastAsia" w:hAnsiTheme="minorEastAsia"/>
          <w:b/>
          <w:sz w:val="20"/>
          <w:szCs w:val="20"/>
        </w:rPr>
        <w:t>在iphone上有两件事情要做,请问是在一个线程里按顺序做效率高还是两个线程里做效率高？为什么？</w:t>
      </w:r>
    </w:p>
    <w:p w14:paraId="59928C18" w14:textId="77777777" w:rsidR="003C73C3" w:rsidRPr="00B371E6" w:rsidRDefault="003C73C3" w:rsidP="003C73C3">
      <w:pPr>
        <w:rPr>
          <w:rFonts w:asciiTheme="minorEastAsia" w:hAnsiTheme="minorEastAsia"/>
          <w:b/>
          <w:sz w:val="20"/>
          <w:szCs w:val="20"/>
        </w:rPr>
      </w:pPr>
    </w:p>
    <w:p w14:paraId="661562A3" w14:textId="77777777" w:rsidR="003C73C3" w:rsidRPr="00B371E6" w:rsidRDefault="003C73C3" w:rsidP="003C73C3">
      <w:pPr>
        <w:rPr>
          <w:rFonts w:asciiTheme="minorEastAsia" w:hAnsiTheme="minorEastAsia"/>
          <w:b/>
          <w:sz w:val="20"/>
          <w:szCs w:val="20"/>
        </w:rPr>
      </w:pPr>
      <w:r w:rsidRPr="00B371E6">
        <w:rPr>
          <w:rFonts w:asciiTheme="minorEastAsia" w:hAnsiTheme="minorEastAsia" w:hint="eastAsia"/>
          <w:b/>
          <w:sz w:val="20"/>
          <w:szCs w:val="20"/>
        </w:rPr>
        <w:t>270、</w:t>
      </w:r>
      <w:r w:rsidRPr="00B371E6">
        <w:rPr>
          <w:rFonts w:asciiTheme="minorEastAsia" w:hAnsiTheme="minorEastAsia"/>
          <w:b/>
          <w:sz w:val="20"/>
          <w:szCs w:val="20"/>
        </w:rPr>
        <w:t>runloop是什么？在主线程中的某个函数里调用了异步函数，怎么样block当前线程,且还能响应当前线程的timer事件，touch事件等.</w:t>
      </w:r>
    </w:p>
    <w:p w14:paraId="5D75F2F6" w14:textId="77777777" w:rsidR="003C73C3" w:rsidRPr="00B371E6" w:rsidRDefault="003C73C3" w:rsidP="003C73C3">
      <w:pPr>
        <w:rPr>
          <w:rFonts w:asciiTheme="minorEastAsia" w:hAnsiTheme="minorEastAsia"/>
          <w:b/>
          <w:sz w:val="20"/>
          <w:szCs w:val="20"/>
        </w:rPr>
      </w:pPr>
    </w:p>
    <w:p w14:paraId="10F6A8DA" w14:textId="77777777" w:rsidR="003C73C3" w:rsidRPr="00B371E6" w:rsidRDefault="003C73C3" w:rsidP="003C73C3">
      <w:pPr>
        <w:rPr>
          <w:rFonts w:asciiTheme="minorEastAsia" w:hAnsiTheme="minorEastAsia"/>
          <w:b/>
          <w:sz w:val="20"/>
          <w:szCs w:val="20"/>
        </w:rPr>
      </w:pPr>
      <w:r w:rsidRPr="00B371E6">
        <w:rPr>
          <w:rFonts w:asciiTheme="minorEastAsia" w:hAnsiTheme="minorEastAsia" w:hint="eastAsia"/>
          <w:b/>
          <w:sz w:val="20"/>
          <w:szCs w:val="20"/>
        </w:rPr>
        <w:t>271、</w:t>
      </w:r>
      <w:r w:rsidRPr="00B371E6">
        <w:rPr>
          <w:rFonts w:asciiTheme="minorEastAsia" w:hAnsiTheme="minorEastAsia"/>
          <w:b/>
          <w:sz w:val="20"/>
          <w:szCs w:val="20"/>
        </w:rPr>
        <w:t>ios平台怎么做数据的持久化?coredata和sqlite有无必然联系？coredata是一个关系型数据库吗？</w:t>
      </w:r>
    </w:p>
    <w:p w14:paraId="61B872BC" w14:textId="77777777" w:rsidR="003C73C3" w:rsidRPr="00B371E6" w:rsidRDefault="003C73C3" w:rsidP="003C73C3">
      <w:pPr>
        <w:rPr>
          <w:rFonts w:asciiTheme="minorEastAsia" w:hAnsiTheme="minorEastAsia"/>
          <w:sz w:val="20"/>
          <w:szCs w:val="20"/>
        </w:rPr>
      </w:pPr>
      <w:r w:rsidRPr="00B371E6">
        <w:rPr>
          <w:rFonts w:asciiTheme="minorEastAsia" w:hAnsiTheme="minorEastAsia"/>
          <w:sz w:val="20"/>
          <w:szCs w:val="20"/>
        </w:rPr>
        <w:t>iOS中可以有四种持久化数据的方式： 属性列表、对象归档、SQLite3和Core Data</w:t>
      </w:r>
      <w:r w:rsidRPr="00B371E6">
        <w:rPr>
          <w:rFonts w:asciiTheme="minorEastAsia" w:hAnsiTheme="minorEastAsia" w:hint="eastAsia"/>
          <w:sz w:val="20"/>
          <w:szCs w:val="20"/>
        </w:rPr>
        <w:t>；</w:t>
      </w:r>
      <w:r w:rsidRPr="00B371E6">
        <w:rPr>
          <w:rFonts w:asciiTheme="minorEastAsia" w:hAnsiTheme="minorEastAsia"/>
          <w:sz w:val="20"/>
          <w:szCs w:val="20"/>
        </w:rPr>
        <w:t>core data可以使你以图形界面的方式快速的定义app的数据模型，同时在你的代码中容易获取到它。core data提供了基础结构去处理常用的功能，例如保存，恢复，撤销和重做，允许你在app中继续创建新的任务。在使用core data的时候，你不用安装额外的数据库系统，因为core data使用内置的sqlite数据库。core data将你app的模型层放入到一组定义在内存中的数据对象。core data会追踪这些对象的改变，同时可以根据需要做相反的改变，例如用户执行撤销命令。当core data在对你app数据的改变进行保存的时候，core data会把这些数据归档，并永久性保存。</w:t>
      </w:r>
    </w:p>
    <w:p w14:paraId="7C167155" w14:textId="77777777" w:rsidR="003C73C3" w:rsidRPr="00B371E6" w:rsidRDefault="003C73C3" w:rsidP="003C73C3">
      <w:pPr>
        <w:rPr>
          <w:rFonts w:asciiTheme="minorEastAsia" w:hAnsiTheme="minorEastAsia"/>
          <w:sz w:val="20"/>
          <w:szCs w:val="20"/>
        </w:rPr>
      </w:pPr>
      <w:r w:rsidRPr="00B371E6">
        <w:rPr>
          <w:rFonts w:asciiTheme="minorEastAsia" w:hAnsiTheme="minorEastAsia"/>
          <w:sz w:val="20"/>
          <w:szCs w:val="20"/>
        </w:rPr>
        <w:t>mac os x中sqlite库，它是一个轻量级功能强大的关系数据引擎，也很容易嵌入到应用程序。可以在多个平台使用，sqlite是一个轻量级的嵌入式sql数据库编程。与core data框架不同的是，sqlite是使用程序式的，sql的主要的API来直接操作数据表。</w:t>
      </w:r>
    </w:p>
    <w:p w14:paraId="0406BE52" w14:textId="77777777" w:rsidR="003C73C3" w:rsidRPr="00B371E6" w:rsidRDefault="003C73C3" w:rsidP="003C73C3">
      <w:pPr>
        <w:rPr>
          <w:rFonts w:asciiTheme="minorEastAsia" w:hAnsiTheme="minorEastAsia"/>
          <w:sz w:val="20"/>
          <w:szCs w:val="20"/>
        </w:rPr>
      </w:pPr>
      <w:r w:rsidRPr="00B371E6">
        <w:rPr>
          <w:rFonts w:asciiTheme="minorEastAsia" w:hAnsiTheme="minorEastAsia"/>
          <w:b/>
          <w:sz w:val="20"/>
          <w:szCs w:val="20"/>
        </w:rPr>
        <w:t>Core Data不是一个关系型数据库，也不是关系型数据库管理系统(RDBMS)。</w:t>
      </w:r>
      <w:r w:rsidRPr="00B371E6">
        <w:rPr>
          <w:rFonts w:asciiTheme="minorEastAsia" w:hAnsiTheme="minorEastAsia"/>
          <w:sz w:val="20"/>
          <w:szCs w:val="20"/>
        </w:rPr>
        <w:t>虽然Core Dta支持SQLite作为一种存储类型，但它不能使用任意的SQLite数据库。Core Data在使用的过程种自己创建这个数据库。Core Data支持对一、对多的关系</w:t>
      </w:r>
      <w:r w:rsidRPr="00B371E6">
        <w:rPr>
          <w:rFonts w:asciiTheme="minorEastAsia" w:hAnsiTheme="minorEastAsia" w:hint="eastAsia"/>
          <w:sz w:val="20"/>
          <w:szCs w:val="20"/>
        </w:rPr>
        <w:t>。</w:t>
      </w:r>
    </w:p>
    <w:p w14:paraId="11C00DC2" w14:textId="77777777" w:rsidR="003C73C3" w:rsidRPr="00B371E6" w:rsidRDefault="003C73C3" w:rsidP="003C73C3">
      <w:pPr>
        <w:rPr>
          <w:rFonts w:asciiTheme="minorEastAsia" w:hAnsiTheme="minorEastAsia"/>
          <w:b/>
          <w:sz w:val="20"/>
          <w:szCs w:val="20"/>
        </w:rPr>
      </w:pPr>
      <w:r w:rsidRPr="00B371E6">
        <w:rPr>
          <w:rFonts w:asciiTheme="minorEastAsia" w:hAnsiTheme="minorEastAsia" w:hint="eastAsia"/>
          <w:b/>
          <w:sz w:val="20"/>
          <w:szCs w:val="20"/>
        </w:rPr>
        <w:t>272、</w:t>
      </w:r>
      <w:r w:rsidRPr="00B371E6">
        <w:rPr>
          <w:rFonts w:asciiTheme="minorEastAsia" w:hAnsiTheme="minorEastAsia"/>
          <w:b/>
          <w:sz w:val="20"/>
          <w:szCs w:val="20"/>
        </w:rPr>
        <w:t>阐述一个nil对象从interface bulider产生，到载入程序运行空间，最后被释放时所经历的生命周期.</w:t>
      </w:r>
    </w:p>
    <w:p w14:paraId="0FDC8746" w14:textId="77777777" w:rsidR="003C73C3" w:rsidRPr="00B371E6" w:rsidRDefault="003C73C3" w:rsidP="003C73C3">
      <w:pPr>
        <w:rPr>
          <w:rFonts w:asciiTheme="minorEastAsia" w:hAnsiTheme="minorEastAsia"/>
          <w:b/>
          <w:sz w:val="20"/>
          <w:szCs w:val="20"/>
        </w:rPr>
      </w:pPr>
    </w:p>
    <w:p w14:paraId="1A3E39F6" w14:textId="77777777" w:rsidR="003C73C3" w:rsidRPr="00B371E6" w:rsidRDefault="003C73C3" w:rsidP="003C73C3">
      <w:pPr>
        <w:rPr>
          <w:rFonts w:asciiTheme="minorEastAsia" w:hAnsiTheme="minorEastAsia"/>
          <w:b/>
          <w:sz w:val="20"/>
          <w:szCs w:val="20"/>
        </w:rPr>
      </w:pPr>
      <w:r w:rsidRPr="00B371E6">
        <w:rPr>
          <w:rFonts w:asciiTheme="minorEastAsia" w:hAnsiTheme="minorEastAsia" w:hint="eastAsia"/>
          <w:b/>
          <w:sz w:val="20"/>
          <w:szCs w:val="20"/>
        </w:rPr>
        <w:t>273、</w:t>
      </w:r>
      <w:r w:rsidRPr="00B371E6">
        <w:rPr>
          <w:rFonts w:asciiTheme="minorEastAsia" w:hAnsiTheme="minorEastAsia"/>
          <w:b/>
          <w:sz w:val="20"/>
          <w:szCs w:val="20"/>
        </w:rPr>
        <w:t>notification是同步还是异步? kvo是同步还是异步？notification是全进程空间的通知吗？kvo呢？</w:t>
      </w:r>
    </w:p>
    <w:p w14:paraId="60424850" w14:textId="77777777" w:rsidR="003C73C3" w:rsidRPr="00B371E6" w:rsidRDefault="003C73C3" w:rsidP="003C73C3">
      <w:pPr>
        <w:rPr>
          <w:rFonts w:asciiTheme="minorEastAsia" w:hAnsiTheme="minorEastAsia"/>
          <w:b/>
          <w:sz w:val="20"/>
          <w:szCs w:val="20"/>
        </w:rPr>
      </w:pPr>
    </w:p>
    <w:p w14:paraId="69DD1CDF" w14:textId="77777777" w:rsidR="003C73C3" w:rsidRPr="00B371E6" w:rsidRDefault="003C73C3" w:rsidP="003C73C3">
      <w:pPr>
        <w:rPr>
          <w:rFonts w:asciiTheme="minorEastAsia" w:hAnsiTheme="minorEastAsia"/>
          <w:b/>
          <w:sz w:val="20"/>
          <w:szCs w:val="20"/>
        </w:rPr>
      </w:pPr>
      <w:r w:rsidRPr="00B371E6">
        <w:rPr>
          <w:rFonts w:asciiTheme="minorEastAsia" w:hAnsiTheme="minorEastAsia" w:hint="eastAsia"/>
          <w:b/>
          <w:sz w:val="20"/>
          <w:szCs w:val="20"/>
        </w:rPr>
        <w:t>274、</w:t>
      </w:r>
      <w:r w:rsidRPr="00B371E6">
        <w:rPr>
          <w:rFonts w:asciiTheme="minorEastAsia" w:hAnsiTheme="minorEastAsia"/>
          <w:b/>
          <w:sz w:val="20"/>
          <w:szCs w:val="20"/>
        </w:rPr>
        <w:t>unix上进程怎么通信？</w:t>
      </w:r>
    </w:p>
    <w:p w14:paraId="62A981DC" w14:textId="77777777" w:rsidR="003C73C3" w:rsidRPr="00B371E6" w:rsidRDefault="003C73C3" w:rsidP="003C73C3">
      <w:pPr>
        <w:rPr>
          <w:rFonts w:asciiTheme="minorEastAsia" w:hAnsiTheme="minorEastAsia"/>
          <w:sz w:val="20"/>
          <w:szCs w:val="20"/>
        </w:rPr>
      </w:pPr>
      <w:r w:rsidRPr="00B371E6">
        <w:rPr>
          <w:rFonts w:asciiTheme="minorEastAsia" w:hAnsiTheme="minorEastAsia" w:hint="eastAsia"/>
          <w:sz w:val="20"/>
          <w:szCs w:val="20"/>
        </w:rPr>
        <w:t xml:space="preserve">   </w:t>
      </w:r>
      <w:r w:rsidRPr="00B371E6">
        <w:rPr>
          <w:rFonts w:asciiTheme="minorEastAsia" w:hAnsiTheme="minorEastAsia"/>
          <w:sz w:val="20"/>
          <w:szCs w:val="20"/>
        </w:rPr>
        <w:t>UNIX主要支持三种通信方式：</w:t>
      </w:r>
    </w:p>
    <w:p w14:paraId="1BE7AF83" w14:textId="77777777" w:rsidR="003C73C3" w:rsidRPr="00B371E6" w:rsidRDefault="003C73C3" w:rsidP="003C73C3">
      <w:pPr>
        <w:rPr>
          <w:rFonts w:asciiTheme="minorEastAsia" w:hAnsiTheme="minorEastAsia"/>
          <w:sz w:val="20"/>
          <w:szCs w:val="20"/>
        </w:rPr>
      </w:pPr>
      <w:r w:rsidRPr="00B371E6">
        <w:rPr>
          <w:rFonts w:asciiTheme="minorEastAsia" w:hAnsiTheme="minorEastAsia" w:hint="eastAsia"/>
          <w:sz w:val="20"/>
          <w:szCs w:val="20"/>
        </w:rPr>
        <w:t xml:space="preserve">   </w:t>
      </w:r>
      <w:r w:rsidRPr="00B371E6">
        <w:rPr>
          <w:rFonts w:asciiTheme="minorEastAsia" w:hAnsiTheme="minorEastAsia"/>
          <w:sz w:val="20"/>
          <w:szCs w:val="20"/>
        </w:rPr>
        <w:t>1. 基本通信：主要用来协调进程间的同步和互斥</w:t>
      </w:r>
    </w:p>
    <w:p w14:paraId="2244FF38" w14:textId="77777777" w:rsidR="003C73C3" w:rsidRPr="00B371E6" w:rsidRDefault="003C73C3" w:rsidP="003C73C3">
      <w:pPr>
        <w:rPr>
          <w:rFonts w:asciiTheme="minorEastAsia" w:hAnsiTheme="minorEastAsia"/>
          <w:sz w:val="20"/>
          <w:szCs w:val="20"/>
        </w:rPr>
      </w:pPr>
      <w:r w:rsidRPr="00B371E6">
        <w:rPr>
          <w:rFonts w:asciiTheme="minorEastAsia" w:hAnsiTheme="minorEastAsia" w:hint="eastAsia"/>
          <w:sz w:val="20"/>
          <w:szCs w:val="20"/>
        </w:rPr>
        <w:t xml:space="preserve">   </w:t>
      </w:r>
      <w:r w:rsidRPr="00B371E6">
        <w:rPr>
          <w:rFonts w:asciiTheme="minorEastAsia" w:hAnsiTheme="minorEastAsia"/>
          <w:sz w:val="20"/>
          <w:szCs w:val="20"/>
        </w:rPr>
        <w:t>(1)锁文件通信</w:t>
      </w:r>
    </w:p>
    <w:p w14:paraId="4BFFDDE3" w14:textId="77777777" w:rsidR="003C73C3" w:rsidRPr="00B371E6" w:rsidRDefault="003C73C3" w:rsidP="003C73C3">
      <w:pPr>
        <w:rPr>
          <w:rFonts w:asciiTheme="minorEastAsia" w:hAnsiTheme="minorEastAsia"/>
          <w:sz w:val="20"/>
          <w:szCs w:val="20"/>
        </w:rPr>
      </w:pPr>
      <w:r w:rsidRPr="00B371E6">
        <w:rPr>
          <w:rFonts w:asciiTheme="minorEastAsia" w:hAnsiTheme="minorEastAsia"/>
          <w:sz w:val="20"/>
          <w:szCs w:val="20"/>
        </w:rPr>
        <w:t>  </w:t>
      </w:r>
      <w:r w:rsidRPr="00B371E6">
        <w:rPr>
          <w:rFonts w:asciiTheme="minorEastAsia" w:hAnsiTheme="minorEastAsia" w:hint="eastAsia"/>
          <w:sz w:val="20"/>
          <w:szCs w:val="20"/>
        </w:rPr>
        <w:t xml:space="preserve">   </w:t>
      </w:r>
      <w:r w:rsidRPr="00B371E6">
        <w:rPr>
          <w:rFonts w:asciiTheme="minorEastAsia" w:hAnsiTheme="minorEastAsia"/>
          <w:sz w:val="20"/>
          <w:szCs w:val="20"/>
        </w:rPr>
        <w:t> 通信的双方通过查找特定目录下特定类型的文件(称锁文件)来完成进程间</w:t>
      </w:r>
      <w:r w:rsidRPr="00B371E6">
        <w:rPr>
          <w:rFonts w:asciiTheme="minorEastAsia" w:hAnsiTheme="minorEastAsia" w:hint="eastAsia"/>
          <w:sz w:val="20"/>
          <w:szCs w:val="20"/>
        </w:rPr>
        <w:t xml:space="preserve">  </w:t>
      </w:r>
      <w:r w:rsidRPr="00B371E6">
        <w:rPr>
          <w:rFonts w:asciiTheme="minorEastAsia" w:hAnsiTheme="minorEastAsia"/>
          <w:sz w:val="20"/>
          <w:szCs w:val="20"/>
        </w:rPr>
        <w:t>对临界资源访问时的互斥；例如进程p1访问一个临界资源，首先查看是否有一个特定类型文件，若有，则等待一段时间再查找锁文件。</w:t>
      </w:r>
    </w:p>
    <w:p w14:paraId="31F01F70" w14:textId="77777777" w:rsidR="003C73C3" w:rsidRPr="00B371E6" w:rsidRDefault="003C73C3" w:rsidP="003C73C3">
      <w:pPr>
        <w:rPr>
          <w:rFonts w:asciiTheme="minorEastAsia" w:hAnsiTheme="minorEastAsia"/>
          <w:sz w:val="20"/>
          <w:szCs w:val="20"/>
        </w:rPr>
      </w:pPr>
      <w:r w:rsidRPr="00B371E6">
        <w:rPr>
          <w:rFonts w:asciiTheme="minorEastAsia" w:hAnsiTheme="minorEastAsia" w:hint="eastAsia"/>
          <w:sz w:val="20"/>
          <w:szCs w:val="20"/>
        </w:rPr>
        <w:t xml:space="preserve">   </w:t>
      </w:r>
      <w:r w:rsidRPr="00B371E6">
        <w:rPr>
          <w:rFonts w:asciiTheme="minorEastAsia" w:hAnsiTheme="minorEastAsia"/>
          <w:sz w:val="20"/>
          <w:szCs w:val="20"/>
        </w:rPr>
        <w:t>(2)记录锁文件</w:t>
      </w:r>
    </w:p>
    <w:p w14:paraId="63F2DA96" w14:textId="77777777" w:rsidR="003C73C3" w:rsidRPr="00B371E6" w:rsidRDefault="003C73C3" w:rsidP="003C73C3">
      <w:pPr>
        <w:rPr>
          <w:rFonts w:asciiTheme="minorEastAsia" w:hAnsiTheme="minorEastAsia"/>
          <w:sz w:val="20"/>
          <w:szCs w:val="20"/>
        </w:rPr>
      </w:pPr>
      <w:r w:rsidRPr="00B371E6">
        <w:rPr>
          <w:rFonts w:asciiTheme="minorEastAsia" w:hAnsiTheme="minorEastAsia" w:hint="eastAsia"/>
          <w:sz w:val="20"/>
          <w:szCs w:val="20"/>
        </w:rPr>
        <w:t xml:space="preserve">   </w:t>
      </w:r>
      <w:r w:rsidRPr="00B371E6">
        <w:rPr>
          <w:rFonts w:asciiTheme="minorEastAsia" w:hAnsiTheme="minorEastAsia"/>
          <w:sz w:val="20"/>
          <w:szCs w:val="20"/>
        </w:rPr>
        <w:t>2. 管道通信：适应大批量的数据传递</w:t>
      </w:r>
    </w:p>
    <w:p w14:paraId="76B89098" w14:textId="77777777" w:rsidR="003C73C3" w:rsidRPr="00B371E6" w:rsidRDefault="003C73C3" w:rsidP="003C73C3">
      <w:pPr>
        <w:rPr>
          <w:rFonts w:asciiTheme="minorEastAsia" w:hAnsiTheme="minorEastAsia"/>
          <w:sz w:val="20"/>
          <w:szCs w:val="20"/>
        </w:rPr>
      </w:pPr>
      <w:r w:rsidRPr="00B371E6">
        <w:rPr>
          <w:rFonts w:asciiTheme="minorEastAsia" w:hAnsiTheme="minorEastAsia" w:hint="eastAsia"/>
          <w:sz w:val="20"/>
          <w:szCs w:val="20"/>
        </w:rPr>
        <w:t xml:space="preserve">   </w:t>
      </w:r>
      <w:r w:rsidRPr="00B371E6">
        <w:rPr>
          <w:rFonts w:asciiTheme="minorEastAsia" w:hAnsiTheme="minorEastAsia"/>
          <w:sz w:val="20"/>
          <w:szCs w:val="20"/>
        </w:rPr>
        <w:t>3. IPC    ：适应大批量的数据传递</w:t>
      </w:r>
    </w:p>
    <w:p w14:paraId="21900AD6" w14:textId="77777777" w:rsidR="003C73C3" w:rsidRPr="00B371E6" w:rsidRDefault="003C73C3" w:rsidP="003C73C3">
      <w:pPr>
        <w:rPr>
          <w:rFonts w:asciiTheme="minorEastAsia" w:hAnsiTheme="minorEastAsia"/>
          <w:b/>
          <w:sz w:val="20"/>
          <w:szCs w:val="20"/>
        </w:rPr>
      </w:pPr>
      <w:r w:rsidRPr="00B371E6">
        <w:rPr>
          <w:rFonts w:asciiTheme="minorEastAsia" w:hAnsiTheme="minorEastAsia" w:hint="eastAsia"/>
          <w:b/>
          <w:sz w:val="20"/>
          <w:szCs w:val="20"/>
        </w:rPr>
        <w:t>275、</w:t>
      </w:r>
      <w:r w:rsidRPr="00B371E6">
        <w:rPr>
          <w:rFonts w:asciiTheme="minorEastAsia" w:hAnsiTheme="minorEastAsia"/>
          <w:b/>
          <w:sz w:val="20"/>
          <w:szCs w:val="20"/>
        </w:rPr>
        <w:t>timer的间隔周期准吗？为什么？怎样实现一个精准的timer?</w:t>
      </w:r>
    </w:p>
    <w:p w14:paraId="2DFC71B6" w14:textId="77777777" w:rsidR="003C73C3" w:rsidRPr="00B371E6" w:rsidRDefault="003C73C3" w:rsidP="003C73C3">
      <w:pPr>
        <w:rPr>
          <w:rFonts w:asciiTheme="minorEastAsia" w:hAnsiTheme="minorEastAsia"/>
          <w:b/>
          <w:sz w:val="20"/>
          <w:szCs w:val="20"/>
        </w:rPr>
      </w:pPr>
    </w:p>
    <w:p w14:paraId="48A30EE9" w14:textId="77777777" w:rsidR="003C73C3" w:rsidRPr="00B371E6" w:rsidRDefault="003C73C3" w:rsidP="003C73C3">
      <w:pPr>
        <w:rPr>
          <w:rFonts w:asciiTheme="minorEastAsia" w:hAnsiTheme="minorEastAsia"/>
          <w:b/>
          <w:sz w:val="20"/>
          <w:szCs w:val="20"/>
        </w:rPr>
      </w:pPr>
      <w:r w:rsidRPr="00B371E6">
        <w:rPr>
          <w:rFonts w:asciiTheme="minorEastAsia" w:hAnsiTheme="minorEastAsia" w:hint="eastAsia"/>
          <w:b/>
          <w:sz w:val="20"/>
          <w:szCs w:val="20"/>
        </w:rPr>
        <w:t>276、</w:t>
      </w:r>
      <w:r w:rsidRPr="00B371E6">
        <w:rPr>
          <w:rFonts w:asciiTheme="minorEastAsia" w:hAnsiTheme="minorEastAsia"/>
          <w:b/>
          <w:sz w:val="20"/>
          <w:szCs w:val="20"/>
        </w:rPr>
        <w:t>UIscrollVew用到了什么设计模式？还能再foundation库中找到类似的吗？</w:t>
      </w:r>
      <w:r w:rsidRPr="00B371E6">
        <w:rPr>
          <w:rFonts w:asciiTheme="minorEastAsia" w:hAnsiTheme="minorEastAsia" w:hint="eastAsia"/>
          <w:b/>
          <w:sz w:val="20"/>
          <w:szCs w:val="20"/>
        </w:rPr>
        <w:t>（答案众多，不知道哪个是对的～～）</w:t>
      </w:r>
    </w:p>
    <w:p w14:paraId="327FD889" w14:textId="77777777" w:rsidR="003C73C3" w:rsidRPr="00B371E6" w:rsidRDefault="003C73C3" w:rsidP="003C73C3">
      <w:pPr>
        <w:rPr>
          <w:rFonts w:asciiTheme="minorEastAsia" w:hAnsiTheme="minorEastAsia"/>
          <w:sz w:val="20"/>
          <w:szCs w:val="20"/>
        </w:rPr>
      </w:pPr>
      <w:r w:rsidRPr="00B371E6">
        <w:rPr>
          <w:rFonts w:asciiTheme="minorEastAsia" w:hAnsiTheme="minorEastAsia"/>
          <w:sz w:val="20"/>
          <w:szCs w:val="20"/>
        </w:rPr>
        <w:t>模板(Template)模式，所有datasource和delegate接口都是模板模式的典型应用</w:t>
      </w:r>
      <w:r w:rsidRPr="00B371E6">
        <w:rPr>
          <w:rFonts w:asciiTheme="minorEastAsia" w:hAnsiTheme="minorEastAsia" w:hint="eastAsia"/>
          <w:sz w:val="20"/>
          <w:szCs w:val="20"/>
        </w:rPr>
        <w:t>，</w:t>
      </w:r>
    </w:p>
    <w:p w14:paraId="6DA2DC14" w14:textId="77777777" w:rsidR="003C73C3" w:rsidRPr="00B371E6" w:rsidRDefault="003C73C3" w:rsidP="003C73C3">
      <w:pPr>
        <w:rPr>
          <w:rFonts w:asciiTheme="minorEastAsia" w:hAnsiTheme="minorEastAsia"/>
          <w:sz w:val="20"/>
          <w:szCs w:val="20"/>
        </w:rPr>
      </w:pPr>
      <w:r w:rsidRPr="00B371E6">
        <w:rPr>
          <w:rFonts w:asciiTheme="minorEastAsia" w:hAnsiTheme="minorEastAsia"/>
          <w:sz w:val="20"/>
          <w:szCs w:val="20"/>
        </w:rPr>
        <w:t>组合模式composition，所有的container view都用了这个模式</w:t>
      </w:r>
    </w:p>
    <w:p w14:paraId="1BE1E314" w14:textId="77777777" w:rsidR="003C73C3" w:rsidRPr="00B371E6" w:rsidRDefault="003C73C3" w:rsidP="003C73C3">
      <w:pPr>
        <w:rPr>
          <w:rFonts w:asciiTheme="minorEastAsia" w:hAnsiTheme="minorEastAsia"/>
          <w:sz w:val="20"/>
          <w:szCs w:val="20"/>
        </w:rPr>
      </w:pPr>
      <w:r w:rsidRPr="00B371E6">
        <w:rPr>
          <w:rFonts w:asciiTheme="minorEastAsia" w:hAnsiTheme="minorEastAsia"/>
          <w:sz w:val="20"/>
          <w:szCs w:val="20"/>
        </w:rPr>
        <w:t>观察者模式observer，所有的UIResponder都用了这个模式。</w:t>
      </w:r>
    </w:p>
    <w:p w14:paraId="43D13AD3" w14:textId="77777777" w:rsidR="003C73C3" w:rsidRPr="00B371E6" w:rsidRDefault="003C73C3" w:rsidP="003C73C3">
      <w:pPr>
        <w:rPr>
          <w:rFonts w:asciiTheme="minorEastAsia" w:hAnsiTheme="minorEastAsia" w:cs="ＭＳ 明朝"/>
          <w:b/>
          <w:sz w:val="20"/>
          <w:szCs w:val="20"/>
        </w:rPr>
      </w:pPr>
      <w:r w:rsidRPr="00B371E6">
        <w:rPr>
          <w:rFonts w:asciiTheme="minorEastAsia" w:hAnsiTheme="minorEastAsia"/>
          <w:b/>
          <w:sz w:val="20"/>
          <w:szCs w:val="20"/>
        </w:rPr>
        <w:t>52如果要开发一个类似eclipse的软件，支持插件结构。且开放给第三方开发。你会怎样去设计它？（大概思路）</w:t>
      </w:r>
    </w:p>
    <w:p w14:paraId="4CCA9235" w14:textId="77777777" w:rsidR="003C73C3" w:rsidRPr="00B371E6" w:rsidRDefault="003C73C3" w:rsidP="003C73C3">
      <w:pPr>
        <w:rPr>
          <w:rFonts w:asciiTheme="minorEastAsia" w:hAnsiTheme="minorEastAsia" w:cs="Hiragino Sans GB W3"/>
          <w:b/>
          <w:sz w:val="20"/>
          <w:szCs w:val="20"/>
        </w:rPr>
      </w:pPr>
      <w:r w:rsidRPr="00B371E6">
        <w:rPr>
          <w:rFonts w:asciiTheme="minorEastAsia" w:hAnsiTheme="minorEastAsia" w:cs="Hiragino Sans GB W3" w:hint="eastAsia"/>
          <w:b/>
          <w:sz w:val="20"/>
          <w:szCs w:val="20"/>
        </w:rPr>
        <w:t>277、</w:t>
      </w:r>
      <w:r w:rsidRPr="00B371E6">
        <w:rPr>
          <w:rFonts w:asciiTheme="minorEastAsia" w:hAnsiTheme="minorEastAsia" w:cs="ＭＳ 明朝"/>
          <w:b/>
          <w:bCs/>
          <w:sz w:val="20"/>
          <w:szCs w:val="20"/>
        </w:rPr>
        <w:t xml:space="preserve"> </w:t>
      </w:r>
      <w:r w:rsidRPr="00B371E6">
        <w:rPr>
          <w:rFonts w:asciiTheme="minorEastAsia" w:hAnsiTheme="minorEastAsia" w:cs="Hiragino Sans GB W3"/>
          <w:b/>
          <w:bCs/>
          <w:sz w:val="20"/>
          <w:szCs w:val="20"/>
        </w:rPr>
        <w:t>main()</w:t>
      </w:r>
    </w:p>
    <w:p w14:paraId="1257E821" w14:textId="77777777" w:rsidR="003C73C3" w:rsidRPr="00B371E6" w:rsidRDefault="003C73C3" w:rsidP="003C73C3">
      <w:pPr>
        <w:rPr>
          <w:rFonts w:asciiTheme="minorEastAsia" w:hAnsiTheme="minorEastAsia" w:cs="Hiragino Sans GB W3"/>
          <w:b/>
          <w:sz w:val="20"/>
          <w:szCs w:val="20"/>
        </w:rPr>
      </w:pPr>
      <w:r w:rsidRPr="00B371E6">
        <w:rPr>
          <w:rFonts w:asciiTheme="minorEastAsia" w:hAnsiTheme="minorEastAsia" w:cs="Hiragino Sans GB W3"/>
          <w:b/>
          <w:bCs/>
          <w:sz w:val="20"/>
          <w:szCs w:val="20"/>
        </w:rPr>
        <w:t> </w:t>
      </w:r>
      <w:proofErr w:type="gramStart"/>
      <w:r w:rsidRPr="00B371E6">
        <w:rPr>
          <w:rFonts w:asciiTheme="minorEastAsia" w:hAnsiTheme="minorEastAsia" w:cs="Hiragino Sans GB W3"/>
          <w:b/>
          <w:bCs/>
          <w:sz w:val="20"/>
          <w:szCs w:val="20"/>
        </w:rPr>
        <w:t>{ </w:t>
      </w:r>
      <w:proofErr w:type="gramEnd"/>
    </w:p>
    <w:p w14:paraId="5170EA8B" w14:textId="77777777" w:rsidR="003C73C3" w:rsidRPr="00B371E6" w:rsidRDefault="003C73C3" w:rsidP="003C73C3">
      <w:pPr>
        <w:rPr>
          <w:rFonts w:asciiTheme="minorEastAsia" w:hAnsiTheme="minorEastAsia" w:cs="Hiragino Sans GB W3"/>
          <w:b/>
          <w:sz w:val="20"/>
          <w:szCs w:val="20"/>
        </w:rPr>
      </w:pPr>
      <w:r w:rsidRPr="00B371E6">
        <w:rPr>
          <w:rFonts w:asciiTheme="minorEastAsia" w:hAnsiTheme="minorEastAsia" w:cs="Hiragino Sans GB W3"/>
          <w:b/>
          <w:bCs/>
          <w:sz w:val="20"/>
          <w:szCs w:val="20"/>
        </w:rPr>
        <w:t xml:space="preserve">   </w:t>
      </w:r>
      <w:proofErr w:type="gramStart"/>
      <w:r w:rsidRPr="00B371E6">
        <w:rPr>
          <w:rFonts w:asciiTheme="minorEastAsia" w:hAnsiTheme="minorEastAsia" w:cs="Hiragino Sans GB W3"/>
          <w:b/>
          <w:bCs/>
          <w:sz w:val="20"/>
          <w:szCs w:val="20"/>
        </w:rPr>
        <w:t>int</w:t>
      </w:r>
      <w:proofErr w:type="gramEnd"/>
      <w:r w:rsidRPr="00B371E6">
        <w:rPr>
          <w:rFonts w:asciiTheme="minorEastAsia" w:hAnsiTheme="minorEastAsia" w:cs="Hiragino Sans GB W3"/>
          <w:b/>
          <w:bCs/>
          <w:sz w:val="20"/>
          <w:szCs w:val="20"/>
        </w:rPr>
        <w:t xml:space="preserve"> a[5]={1,2,3,4,5}; </w:t>
      </w:r>
    </w:p>
    <w:p w14:paraId="73E2A4F1" w14:textId="77777777" w:rsidR="003C73C3" w:rsidRPr="00B371E6" w:rsidRDefault="003C73C3" w:rsidP="003C73C3">
      <w:pPr>
        <w:rPr>
          <w:rFonts w:asciiTheme="minorEastAsia" w:hAnsiTheme="minorEastAsia" w:cs="Hiragino Sans GB W3"/>
          <w:b/>
          <w:sz w:val="20"/>
          <w:szCs w:val="20"/>
        </w:rPr>
      </w:pPr>
      <w:r w:rsidRPr="00B371E6">
        <w:rPr>
          <w:rFonts w:asciiTheme="minorEastAsia" w:hAnsiTheme="minorEastAsia" w:cs="Hiragino Sans GB W3"/>
          <w:b/>
          <w:bCs/>
          <w:sz w:val="20"/>
          <w:szCs w:val="20"/>
        </w:rPr>
        <w:t xml:space="preserve">   </w:t>
      </w:r>
      <w:proofErr w:type="gramStart"/>
      <w:r w:rsidRPr="00B371E6">
        <w:rPr>
          <w:rFonts w:asciiTheme="minorEastAsia" w:hAnsiTheme="minorEastAsia" w:cs="Hiragino Sans GB W3"/>
          <w:b/>
          <w:bCs/>
          <w:sz w:val="20"/>
          <w:szCs w:val="20"/>
        </w:rPr>
        <w:t>int</w:t>
      </w:r>
      <w:proofErr w:type="gramEnd"/>
      <w:r w:rsidRPr="00B371E6">
        <w:rPr>
          <w:rFonts w:asciiTheme="minorEastAsia" w:hAnsiTheme="minorEastAsia" w:cs="Hiragino Sans GB W3"/>
          <w:b/>
          <w:bCs/>
          <w:sz w:val="20"/>
          <w:szCs w:val="20"/>
        </w:rPr>
        <w:t xml:space="preserve"> *ptr=(int *)(&amp;a+1);  </w:t>
      </w:r>
    </w:p>
    <w:p w14:paraId="58DEB892" w14:textId="77777777" w:rsidR="003C73C3" w:rsidRPr="00B371E6" w:rsidRDefault="003C73C3" w:rsidP="003C73C3">
      <w:pPr>
        <w:rPr>
          <w:rFonts w:asciiTheme="minorEastAsia" w:hAnsiTheme="minorEastAsia" w:cs="Hiragino Sans GB W3"/>
          <w:b/>
          <w:sz w:val="20"/>
          <w:szCs w:val="20"/>
        </w:rPr>
      </w:pPr>
      <w:r w:rsidRPr="00B371E6">
        <w:rPr>
          <w:rFonts w:asciiTheme="minorEastAsia" w:hAnsiTheme="minorEastAsia" w:cs="Hiragino Sans GB W3"/>
          <w:b/>
          <w:bCs/>
          <w:sz w:val="20"/>
          <w:szCs w:val="20"/>
        </w:rPr>
        <w:t xml:space="preserve">   </w:t>
      </w:r>
      <w:proofErr w:type="gramStart"/>
      <w:r w:rsidRPr="00B371E6">
        <w:rPr>
          <w:rFonts w:asciiTheme="minorEastAsia" w:hAnsiTheme="minorEastAsia" w:cs="Hiragino Sans GB W3"/>
          <w:b/>
          <w:bCs/>
          <w:sz w:val="20"/>
          <w:szCs w:val="20"/>
        </w:rPr>
        <w:t>printf</w:t>
      </w:r>
      <w:proofErr w:type="gramEnd"/>
      <w:r w:rsidRPr="00B371E6">
        <w:rPr>
          <w:rFonts w:asciiTheme="minorEastAsia" w:hAnsiTheme="minorEastAsia" w:cs="Hiragino Sans GB W3"/>
          <w:b/>
          <w:bCs/>
          <w:sz w:val="20"/>
          <w:szCs w:val="20"/>
        </w:rPr>
        <w:t>("%d,%d",*(a+1),*(ptr-1));</w:t>
      </w:r>
    </w:p>
    <w:p w14:paraId="735B9F2A" w14:textId="77777777" w:rsidR="003C73C3" w:rsidRPr="00B371E6" w:rsidRDefault="003C73C3" w:rsidP="003C73C3">
      <w:pPr>
        <w:rPr>
          <w:rFonts w:asciiTheme="minorEastAsia" w:hAnsiTheme="minorEastAsia" w:cs="Hiragino Sans GB W3"/>
          <w:b/>
          <w:sz w:val="20"/>
          <w:szCs w:val="20"/>
        </w:rPr>
      </w:pPr>
      <w:r w:rsidRPr="00B371E6">
        <w:rPr>
          <w:rFonts w:asciiTheme="minorEastAsia" w:hAnsiTheme="minorEastAsia" w:cs="Hiragino Sans GB W3"/>
          <w:b/>
          <w:bCs/>
          <w:sz w:val="20"/>
          <w:szCs w:val="20"/>
        </w:rPr>
        <w:t>}</w:t>
      </w:r>
    </w:p>
    <w:p w14:paraId="1CF5FE34" w14:textId="77777777" w:rsidR="003C73C3" w:rsidRPr="00B371E6" w:rsidRDefault="003C73C3" w:rsidP="003C73C3">
      <w:pPr>
        <w:rPr>
          <w:rFonts w:asciiTheme="minorEastAsia" w:hAnsiTheme="minorEastAsia" w:cs="Hiragino Sans GB W3"/>
          <w:sz w:val="20"/>
          <w:szCs w:val="20"/>
        </w:rPr>
      </w:pPr>
      <w:r w:rsidRPr="00B371E6">
        <w:rPr>
          <w:rFonts w:asciiTheme="minorEastAsia" w:hAnsiTheme="minorEastAsia" w:cs="Hiragino Sans GB W3"/>
          <w:sz w:val="20"/>
          <w:szCs w:val="20"/>
        </w:rPr>
        <w:t>答：2,5</w:t>
      </w:r>
    </w:p>
    <w:p w14:paraId="2425D2C1" w14:textId="77777777" w:rsidR="003C73C3" w:rsidRPr="00B371E6" w:rsidRDefault="003C73C3" w:rsidP="003C73C3">
      <w:pPr>
        <w:rPr>
          <w:rFonts w:asciiTheme="minorEastAsia" w:hAnsiTheme="minorEastAsia" w:cs="Hiragino Sans GB W3"/>
          <w:sz w:val="20"/>
          <w:szCs w:val="20"/>
        </w:rPr>
      </w:pPr>
      <w:r w:rsidRPr="00B371E6">
        <w:rPr>
          <w:rFonts w:asciiTheme="minorEastAsia" w:hAnsiTheme="minorEastAsia" w:cs="Hiragino Sans GB W3"/>
          <w:sz w:val="20"/>
          <w:szCs w:val="20"/>
        </w:rPr>
        <w:t>     *(a+1</w:t>
      </w:r>
      <w:r w:rsidRPr="00B371E6">
        <w:rPr>
          <w:rFonts w:asciiTheme="minorEastAsia" w:hAnsiTheme="minorEastAsia" w:cs="Hiragino Sans GB W3" w:hint="eastAsia"/>
          <w:sz w:val="20"/>
          <w:szCs w:val="20"/>
        </w:rPr>
        <w:t>)</w:t>
      </w:r>
      <w:r w:rsidRPr="00B371E6">
        <w:rPr>
          <w:rFonts w:asciiTheme="minorEastAsia" w:hAnsiTheme="minorEastAsia" w:cs="Hiragino Sans GB W3"/>
          <w:sz w:val="20"/>
          <w:szCs w:val="20"/>
        </w:rPr>
        <w:t>就是a[1]，*(ptr-1)就是a[4],</w:t>
      </w:r>
      <w:r w:rsidRPr="00B371E6">
        <w:rPr>
          <w:rFonts w:asciiTheme="minorEastAsia" w:hAnsiTheme="minorEastAsia" w:cs="Hiragino Sans GB W3" w:hint="eastAsia"/>
          <w:sz w:val="20"/>
          <w:szCs w:val="20"/>
        </w:rPr>
        <w:t>执</w:t>
      </w:r>
      <w:r w:rsidRPr="00B371E6">
        <w:rPr>
          <w:rFonts w:asciiTheme="minorEastAsia" w:hAnsiTheme="minorEastAsia" w:cs="Hiragino Sans GB W3"/>
          <w:sz w:val="20"/>
          <w:szCs w:val="20"/>
        </w:rPr>
        <w:t>行</w:t>
      </w:r>
      <w:r w:rsidRPr="00B371E6">
        <w:rPr>
          <w:rFonts w:asciiTheme="minorEastAsia" w:hAnsiTheme="minorEastAsia" w:cs="Hiragino Sans GB W3" w:hint="eastAsia"/>
          <w:sz w:val="20"/>
          <w:szCs w:val="20"/>
        </w:rPr>
        <w:t>结</w:t>
      </w:r>
      <w:r w:rsidRPr="00B371E6">
        <w:rPr>
          <w:rFonts w:asciiTheme="minorEastAsia" w:hAnsiTheme="minorEastAsia" w:cs="Hiragino Sans GB W3"/>
          <w:sz w:val="20"/>
          <w:szCs w:val="20"/>
        </w:rPr>
        <w:t>果是2</w:t>
      </w:r>
      <w:r w:rsidRPr="00B371E6">
        <w:rPr>
          <w:rFonts w:asciiTheme="minorEastAsia" w:hAnsiTheme="minorEastAsia" w:cs="Hiragino Sans GB W3" w:hint="eastAsia"/>
          <w:sz w:val="20"/>
          <w:szCs w:val="20"/>
        </w:rPr>
        <w:t>.</w:t>
      </w:r>
      <w:r w:rsidRPr="00B371E6">
        <w:rPr>
          <w:rFonts w:asciiTheme="minorEastAsia" w:hAnsiTheme="minorEastAsia" w:cs="Hiragino Sans GB W3"/>
          <w:sz w:val="20"/>
          <w:szCs w:val="20"/>
        </w:rPr>
        <w:t>5 </w:t>
      </w:r>
      <w:r w:rsidRPr="00B371E6">
        <w:rPr>
          <w:rFonts w:asciiTheme="minorEastAsia" w:hAnsiTheme="minorEastAsia" w:cs="Hiragino Sans GB W3" w:hint="eastAsia"/>
          <w:sz w:val="20"/>
          <w:szCs w:val="20"/>
        </w:rPr>
        <w:t>，</w:t>
      </w:r>
      <w:r w:rsidRPr="00B371E6">
        <w:rPr>
          <w:rFonts w:asciiTheme="minorEastAsia" w:hAnsiTheme="minorEastAsia" w:cs="Hiragino Sans GB W3"/>
          <w:sz w:val="20"/>
          <w:szCs w:val="20"/>
        </w:rPr>
        <w:t>&amp;a+1不是首地址+1，系</w:t>
      </w:r>
      <w:r w:rsidRPr="00B371E6">
        <w:rPr>
          <w:rFonts w:asciiTheme="minorEastAsia" w:hAnsiTheme="minorEastAsia" w:cs="Hiragino Sans GB W3" w:hint="eastAsia"/>
          <w:sz w:val="20"/>
          <w:szCs w:val="20"/>
        </w:rPr>
        <w:t>统</w:t>
      </w:r>
      <w:r w:rsidRPr="00B371E6">
        <w:rPr>
          <w:rFonts w:asciiTheme="minorEastAsia" w:hAnsiTheme="minorEastAsia" w:cs="Hiragino Sans GB W3"/>
          <w:sz w:val="20"/>
          <w:szCs w:val="20"/>
        </w:rPr>
        <w:t>会</w:t>
      </w:r>
      <w:r w:rsidRPr="00B371E6">
        <w:rPr>
          <w:rFonts w:asciiTheme="minorEastAsia" w:hAnsiTheme="minorEastAsia" w:cs="Hiragino Sans GB W3" w:hint="eastAsia"/>
          <w:sz w:val="20"/>
          <w:szCs w:val="20"/>
        </w:rPr>
        <w:t>认为</w:t>
      </w:r>
      <w:r w:rsidRPr="00B371E6">
        <w:rPr>
          <w:rFonts w:asciiTheme="minorEastAsia" w:hAnsiTheme="minorEastAsia" w:cs="Hiragino Sans GB W3"/>
          <w:sz w:val="20"/>
          <w:szCs w:val="20"/>
        </w:rPr>
        <w:t>加一个a数</w:t>
      </w:r>
      <w:r w:rsidRPr="00B371E6">
        <w:rPr>
          <w:rFonts w:asciiTheme="minorEastAsia" w:hAnsiTheme="minorEastAsia" w:cs="Hiragino Sans GB W3" w:hint="eastAsia"/>
          <w:sz w:val="20"/>
          <w:szCs w:val="20"/>
        </w:rPr>
        <w:t>组</w:t>
      </w:r>
      <w:r w:rsidRPr="00B371E6">
        <w:rPr>
          <w:rFonts w:asciiTheme="minorEastAsia" w:hAnsiTheme="minorEastAsia" w:cs="Hiragino Sans GB W3"/>
          <w:sz w:val="20"/>
          <w:szCs w:val="20"/>
        </w:rPr>
        <w:t>的偏 移，是偏移了一个数</w:t>
      </w:r>
      <w:r w:rsidRPr="00B371E6">
        <w:rPr>
          <w:rFonts w:asciiTheme="minorEastAsia" w:hAnsiTheme="minorEastAsia" w:cs="Hiragino Sans GB W3" w:hint="eastAsia"/>
          <w:sz w:val="20"/>
          <w:szCs w:val="20"/>
        </w:rPr>
        <w:t>组</w:t>
      </w:r>
      <w:r w:rsidRPr="00B371E6">
        <w:rPr>
          <w:rFonts w:asciiTheme="minorEastAsia" w:hAnsiTheme="minorEastAsia" w:cs="Hiragino Sans GB W3"/>
          <w:sz w:val="20"/>
          <w:szCs w:val="20"/>
        </w:rPr>
        <w:t>的大小（本例是5个int</w:t>
      </w:r>
      <w:r w:rsidRPr="00B371E6">
        <w:rPr>
          <w:rFonts w:asciiTheme="minorEastAsia" w:hAnsiTheme="minorEastAsia" w:cs="Hiragino Sans GB W3" w:hint="eastAsia"/>
          <w:sz w:val="20"/>
          <w:szCs w:val="20"/>
        </w:rPr>
        <w:t>，</w:t>
      </w:r>
      <w:r w:rsidRPr="00B371E6">
        <w:rPr>
          <w:rFonts w:asciiTheme="minorEastAsia" w:hAnsiTheme="minorEastAsia" w:cs="Hiragino Sans GB W3"/>
          <w:sz w:val="20"/>
          <w:szCs w:val="20"/>
        </w:rPr>
        <w:t>int *ptr=(int *)(&amp;a+1); </w:t>
      </w:r>
      <w:r w:rsidRPr="00B371E6">
        <w:rPr>
          <w:rFonts w:asciiTheme="minorEastAsia" w:hAnsiTheme="minorEastAsia" w:cs="Hiragino Sans GB W3" w:hint="eastAsia"/>
          <w:sz w:val="20"/>
          <w:szCs w:val="20"/>
        </w:rPr>
        <w:t>则</w:t>
      </w:r>
      <w:r w:rsidRPr="00B371E6">
        <w:rPr>
          <w:rFonts w:asciiTheme="minorEastAsia" w:hAnsiTheme="minorEastAsia" w:cs="Hiragino Sans GB W3"/>
          <w:sz w:val="20"/>
          <w:szCs w:val="20"/>
        </w:rPr>
        <w:t>ptr</w:t>
      </w:r>
      <w:r w:rsidRPr="00B371E6">
        <w:rPr>
          <w:rFonts w:asciiTheme="minorEastAsia" w:hAnsiTheme="minorEastAsia" w:cs="Hiragino Sans GB W3" w:hint="eastAsia"/>
          <w:sz w:val="20"/>
          <w:szCs w:val="20"/>
        </w:rPr>
        <w:t>实际</w:t>
      </w:r>
      <w:r w:rsidRPr="00B371E6">
        <w:rPr>
          <w:rFonts w:asciiTheme="minorEastAsia" w:hAnsiTheme="minorEastAsia" w:cs="Hiragino Sans GB W3"/>
          <w:sz w:val="20"/>
          <w:szCs w:val="20"/>
        </w:rPr>
        <w:t xml:space="preserve"> 是&amp;(a[5]),也就是a+5 原因如下：</w:t>
      </w:r>
    </w:p>
    <w:p w14:paraId="5A1302FD" w14:textId="77777777" w:rsidR="003C73C3" w:rsidRPr="00B371E6" w:rsidRDefault="003C73C3" w:rsidP="003C73C3">
      <w:pPr>
        <w:rPr>
          <w:rFonts w:asciiTheme="minorEastAsia" w:hAnsiTheme="minorEastAsia" w:cs="Hiragino Sans GB W3"/>
          <w:b/>
          <w:sz w:val="20"/>
          <w:szCs w:val="20"/>
        </w:rPr>
      </w:pPr>
      <w:r w:rsidRPr="00B371E6">
        <w:rPr>
          <w:rFonts w:asciiTheme="minorEastAsia" w:hAnsiTheme="minorEastAsia" w:cs="Hiragino Sans GB W3"/>
          <w:sz w:val="20"/>
          <w:szCs w:val="20"/>
        </w:rPr>
        <w:t xml:space="preserve">　　&amp;a是数</w:t>
      </w:r>
      <w:r w:rsidRPr="00B371E6">
        <w:rPr>
          <w:rFonts w:asciiTheme="minorEastAsia" w:hAnsiTheme="minorEastAsia" w:cs="Hiragino Sans GB W3" w:hint="eastAsia"/>
          <w:sz w:val="20"/>
          <w:szCs w:val="20"/>
        </w:rPr>
        <w:t>组</w:t>
      </w:r>
      <w:r w:rsidRPr="00B371E6">
        <w:rPr>
          <w:rFonts w:asciiTheme="minorEastAsia" w:hAnsiTheme="minorEastAsia" w:cs="Hiragino Sans GB W3"/>
          <w:sz w:val="20"/>
          <w:szCs w:val="20"/>
        </w:rPr>
        <w:t>指</w:t>
      </w:r>
      <w:r w:rsidRPr="00B371E6">
        <w:rPr>
          <w:rFonts w:asciiTheme="minorEastAsia" w:hAnsiTheme="minorEastAsia" w:cs="Hiragino Sans GB W3" w:hint="eastAsia"/>
          <w:sz w:val="20"/>
          <w:szCs w:val="20"/>
        </w:rPr>
        <w:t>针</w:t>
      </w:r>
      <w:r w:rsidRPr="00B371E6">
        <w:rPr>
          <w:rFonts w:asciiTheme="minorEastAsia" w:hAnsiTheme="minorEastAsia" w:cs="Hiragino Sans GB W3"/>
          <w:sz w:val="20"/>
          <w:szCs w:val="20"/>
        </w:rPr>
        <w:t>，其</w:t>
      </w:r>
      <w:r w:rsidRPr="00B371E6">
        <w:rPr>
          <w:rFonts w:asciiTheme="minorEastAsia" w:hAnsiTheme="minorEastAsia" w:cs="Hiragino Sans GB W3" w:hint="eastAsia"/>
          <w:sz w:val="20"/>
          <w:szCs w:val="20"/>
        </w:rPr>
        <w:t>类</w:t>
      </w:r>
      <w:r w:rsidRPr="00B371E6">
        <w:rPr>
          <w:rFonts w:asciiTheme="minorEastAsia" w:hAnsiTheme="minorEastAsia" w:cs="Hiragino Sans GB W3"/>
          <w:sz w:val="20"/>
          <w:szCs w:val="20"/>
        </w:rPr>
        <w:t>型</w:t>
      </w:r>
      <w:r w:rsidRPr="00B371E6">
        <w:rPr>
          <w:rFonts w:asciiTheme="minorEastAsia" w:hAnsiTheme="minorEastAsia" w:cs="Hiragino Sans GB W3" w:hint="eastAsia"/>
          <w:sz w:val="20"/>
          <w:szCs w:val="20"/>
        </w:rPr>
        <w:t>为</w:t>
      </w:r>
      <w:r w:rsidRPr="00B371E6">
        <w:rPr>
          <w:rFonts w:asciiTheme="minorEastAsia" w:hAnsiTheme="minorEastAsia" w:cs="Hiragino Sans GB W3"/>
          <w:sz w:val="20"/>
          <w:szCs w:val="20"/>
        </w:rPr>
        <w:t xml:space="preserve"> int (*)[5]; 而指</w:t>
      </w:r>
      <w:r w:rsidRPr="00B371E6">
        <w:rPr>
          <w:rFonts w:asciiTheme="minorEastAsia" w:hAnsiTheme="minorEastAsia" w:cs="Hiragino Sans GB W3" w:hint="eastAsia"/>
          <w:sz w:val="20"/>
          <w:szCs w:val="20"/>
        </w:rPr>
        <w:t>针</w:t>
      </w:r>
      <w:r w:rsidRPr="00B371E6">
        <w:rPr>
          <w:rFonts w:asciiTheme="minorEastAsia" w:hAnsiTheme="minorEastAsia" w:cs="Hiragino Sans GB W3"/>
          <w:sz w:val="20"/>
          <w:szCs w:val="20"/>
        </w:rPr>
        <w:t>加1要根据指</w:t>
      </w:r>
      <w:r w:rsidRPr="00B371E6">
        <w:rPr>
          <w:rFonts w:asciiTheme="minorEastAsia" w:hAnsiTheme="minorEastAsia" w:cs="Hiragino Sans GB W3" w:hint="eastAsia"/>
          <w:sz w:val="20"/>
          <w:szCs w:val="20"/>
        </w:rPr>
        <w:t>针类</w:t>
      </w:r>
      <w:r w:rsidRPr="00B371E6">
        <w:rPr>
          <w:rFonts w:asciiTheme="minorEastAsia" w:hAnsiTheme="minorEastAsia" w:cs="Hiragino Sans GB W3"/>
          <w:sz w:val="20"/>
          <w:szCs w:val="20"/>
        </w:rPr>
        <w:t>型加上一定的</w:t>
      </w:r>
      <w:r w:rsidRPr="00B371E6">
        <w:rPr>
          <w:rFonts w:asciiTheme="minorEastAsia" w:hAnsiTheme="minorEastAsia" w:cs="Hiragino Sans GB W3" w:hint="eastAsia"/>
          <w:sz w:val="20"/>
          <w:szCs w:val="20"/>
        </w:rPr>
        <w:t>值</w:t>
      </w:r>
      <w:r w:rsidRPr="00B371E6">
        <w:rPr>
          <w:rFonts w:asciiTheme="minorEastAsia" w:hAnsiTheme="minorEastAsia" w:cs="Hiragino Sans GB W3"/>
          <w:sz w:val="20"/>
          <w:szCs w:val="20"/>
        </w:rPr>
        <w:t>，不同</w:t>
      </w:r>
      <w:r w:rsidRPr="00B371E6">
        <w:rPr>
          <w:rFonts w:asciiTheme="minorEastAsia" w:hAnsiTheme="minorEastAsia" w:cs="Hiragino Sans GB W3" w:hint="eastAsia"/>
          <w:sz w:val="20"/>
          <w:szCs w:val="20"/>
        </w:rPr>
        <w:t>类</w:t>
      </w:r>
      <w:r w:rsidRPr="00B371E6">
        <w:rPr>
          <w:rFonts w:asciiTheme="minorEastAsia" w:hAnsiTheme="minorEastAsia" w:cs="Hiragino Sans GB W3"/>
          <w:sz w:val="20"/>
          <w:szCs w:val="20"/>
        </w:rPr>
        <w:t>型的指</w:t>
      </w:r>
      <w:r w:rsidRPr="00B371E6">
        <w:rPr>
          <w:rFonts w:asciiTheme="minorEastAsia" w:hAnsiTheme="minorEastAsia" w:cs="Hiragino Sans GB W3" w:hint="eastAsia"/>
          <w:sz w:val="20"/>
          <w:szCs w:val="20"/>
        </w:rPr>
        <w:t>针</w:t>
      </w:r>
      <w:r w:rsidRPr="00B371E6">
        <w:rPr>
          <w:rFonts w:asciiTheme="minorEastAsia" w:hAnsiTheme="minorEastAsia" w:cs="Hiragino Sans GB W3"/>
          <w:sz w:val="20"/>
          <w:szCs w:val="20"/>
        </w:rPr>
        <w:t>+1之后增加的大小不同。a是</w:t>
      </w:r>
      <w:r w:rsidRPr="00B371E6">
        <w:rPr>
          <w:rFonts w:asciiTheme="minorEastAsia" w:hAnsiTheme="minorEastAsia" w:cs="Hiragino Sans GB W3" w:hint="eastAsia"/>
          <w:sz w:val="20"/>
          <w:szCs w:val="20"/>
        </w:rPr>
        <w:t>长</w:t>
      </w:r>
      <w:r w:rsidRPr="00B371E6">
        <w:rPr>
          <w:rFonts w:asciiTheme="minorEastAsia" w:hAnsiTheme="minorEastAsia" w:cs="Hiragino Sans GB W3"/>
          <w:sz w:val="20"/>
          <w:szCs w:val="20"/>
        </w:rPr>
        <w:t>度</w:t>
      </w:r>
      <w:r w:rsidRPr="00B371E6">
        <w:rPr>
          <w:rFonts w:asciiTheme="minorEastAsia" w:hAnsiTheme="minorEastAsia" w:cs="Hiragino Sans GB W3" w:hint="eastAsia"/>
          <w:sz w:val="20"/>
          <w:szCs w:val="20"/>
        </w:rPr>
        <w:t>为</w:t>
      </w:r>
      <w:r w:rsidRPr="00B371E6">
        <w:rPr>
          <w:rFonts w:asciiTheme="minorEastAsia" w:hAnsiTheme="minorEastAsia" w:cs="Hiragino Sans GB W3"/>
          <w:sz w:val="20"/>
          <w:szCs w:val="20"/>
        </w:rPr>
        <w:t>5的int数</w:t>
      </w:r>
      <w:r w:rsidRPr="00B371E6">
        <w:rPr>
          <w:rFonts w:asciiTheme="minorEastAsia" w:hAnsiTheme="minorEastAsia" w:cs="Hiragino Sans GB W3" w:hint="eastAsia"/>
          <w:sz w:val="20"/>
          <w:szCs w:val="20"/>
        </w:rPr>
        <w:t>组</w:t>
      </w:r>
      <w:r w:rsidRPr="00B371E6">
        <w:rPr>
          <w:rFonts w:asciiTheme="minorEastAsia" w:hAnsiTheme="minorEastAsia" w:cs="Hiragino Sans GB W3"/>
          <w:sz w:val="20"/>
          <w:szCs w:val="20"/>
        </w:rPr>
        <w:t>指</w:t>
      </w:r>
      <w:r w:rsidRPr="00B371E6">
        <w:rPr>
          <w:rFonts w:asciiTheme="minorEastAsia" w:hAnsiTheme="minorEastAsia" w:cs="Hiragino Sans GB W3" w:hint="eastAsia"/>
          <w:sz w:val="20"/>
          <w:szCs w:val="20"/>
        </w:rPr>
        <w:t>针</w:t>
      </w:r>
      <w:r w:rsidRPr="00B371E6">
        <w:rPr>
          <w:rFonts w:asciiTheme="minorEastAsia" w:hAnsiTheme="minorEastAsia" w:cs="Hiragino Sans GB W3"/>
          <w:sz w:val="20"/>
          <w:szCs w:val="20"/>
        </w:rPr>
        <w:t>，所以要加 5*sizeof(int)所以ptr</w:t>
      </w:r>
      <w:r w:rsidRPr="00B371E6">
        <w:rPr>
          <w:rFonts w:asciiTheme="minorEastAsia" w:hAnsiTheme="minorEastAsia" w:cs="Hiragino Sans GB W3" w:hint="eastAsia"/>
          <w:sz w:val="20"/>
          <w:szCs w:val="20"/>
        </w:rPr>
        <w:t>实际</w:t>
      </w:r>
      <w:r w:rsidRPr="00B371E6">
        <w:rPr>
          <w:rFonts w:asciiTheme="minorEastAsia" w:hAnsiTheme="minorEastAsia" w:cs="Hiragino Sans GB W3"/>
          <w:sz w:val="20"/>
          <w:szCs w:val="20"/>
        </w:rPr>
        <w:t>是a[5]</w:t>
      </w:r>
      <w:r w:rsidRPr="00B371E6">
        <w:rPr>
          <w:rFonts w:asciiTheme="minorEastAsia" w:hAnsiTheme="minorEastAsia" w:cs="Hiragino Sans GB W3" w:hint="eastAsia"/>
          <w:sz w:val="20"/>
          <w:szCs w:val="20"/>
        </w:rPr>
        <w:t>，</w:t>
      </w:r>
      <w:r w:rsidRPr="00B371E6">
        <w:rPr>
          <w:rFonts w:asciiTheme="minorEastAsia" w:hAnsiTheme="minorEastAsia" w:cs="Hiragino Sans GB W3"/>
          <w:sz w:val="20"/>
          <w:szCs w:val="20"/>
        </w:rPr>
        <w:t>但是prt与(&amp;a+1)</w:t>
      </w:r>
      <w:r w:rsidRPr="00B371E6">
        <w:rPr>
          <w:rFonts w:asciiTheme="minorEastAsia" w:hAnsiTheme="minorEastAsia" w:cs="Hiragino Sans GB W3" w:hint="eastAsia"/>
          <w:sz w:val="20"/>
          <w:szCs w:val="20"/>
        </w:rPr>
        <w:t>类</w:t>
      </w:r>
      <w:r w:rsidRPr="00B371E6">
        <w:rPr>
          <w:rFonts w:asciiTheme="minorEastAsia" w:hAnsiTheme="minorEastAsia" w:cs="Hiragino Sans GB W3"/>
          <w:sz w:val="20"/>
          <w:szCs w:val="20"/>
        </w:rPr>
        <w:t>型是不一</w:t>
      </w:r>
      <w:r w:rsidRPr="00B371E6">
        <w:rPr>
          <w:rFonts w:asciiTheme="minorEastAsia" w:hAnsiTheme="minorEastAsia" w:cs="Hiragino Sans GB W3" w:hint="eastAsia"/>
          <w:sz w:val="20"/>
          <w:szCs w:val="20"/>
        </w:rPr>
        <w:t>样</w:t>
      </w:r>
      <w:r w:rsidRPr="00B371E6">
        <w:rPr>
          <w:rFonts w:asciiTheme="minorEastAsia" w:hAnsiTheme="minorEastAsia" w:cs="Hiragino Sans GB W3"/>
          <w:sz w:val="20"/>
          <w:szCs w:val="20"/>
        </w:rPr>
        <w:t>的(</w:t>
      </w:r>
      <w:r w:rsidRPr="00B371E6">
        <w:rPr>
          <w:rFonts w:asciiTheme="minorEastAsia" w:hAnsiTheme="minorEastAsia" w:cs="Hiragino Sans GB W3" w:hint="eastAsia"/>
          <w:sz w:val="20"/>
          <w:szCs w:val="20"/>
        </w:rPr>
        <w:t>这</w:t>
      </w:r>
      <w:r w:rsidRPr="00B371E6">
        <w:rPr>
          <w:rFonts w:asciiTheme="minorEastAsia" w:hAnsiTheme="minorEastAsia" w:cs="Hiragino Sans GB W3"/>
          <w:sz w:val="20"/>
          <w:szCs w:val="20"/>
        </w:rPr>
        <w:t>点很重要)</w:t>
      </w:r>
      <w:r w:rsidRPr="00B371E6">
        <w:rPr>
          <w:rFonts w:asciiTheme="minorEastAsia" w:hAnsiTheme="minorEastAsia" w:cs="Hiragino Sans GB W3" w:hint="eastAsia"/>
          <w:sz w:val="20"/>
          <w:szCs w:val="20"/>
        </w:rPr>
        <w:t>，</w:t>
      </w:r>
      <w:r w:rsidRPr="00B371E6">
        <w:rPr>
          <w:rFonts w:asciiTheme="minorEastAsia" w:hAnsiTheme="minorEastAsia" w:cs="Hiragino Sans GB W3"/>
          <w:sz w:val="20"/>
          <w:szCs w:val="20"/>
        </w:rPr>
        <w:t>所以prt-1只会减去sizeof(int*)</w:t>
      </w:r>
      <w:r w:rsidRPr="00B371E6">
        <w:rPr>
          <w:rFonts w:asciiTheme="minorEastAsia" w:hAnsiTheme="minorEastAsia" w:cs="Hiragino Sans GB W3" w:hint="eastAsia"/>
          <w:sz w:val="20"/>
          <w:szCs w:val="20"/>
        </w:rPr>
        <w:t>，</w:t>
      </w:r>
      <w:r w:rsidRPr="00B371E6">
        <w:rPr>
          <w:rFonts w:asciiTheme="minorEastAsia" w:hAnsiTheme="minorEastAsia" w:cs="Hiragino Sans GB W3"/>
          <w:sz w:val="20"/>
          <w:szCs w:val="20"/>
        </w:rPr>
        <w:t>a,&amp;a的地址是一</w:t>
      </w:r>
      <w:r w:rsidRPr="00B371E6">
        <w:rPr>
          <w:rFonts w:asciiTheme="minorEastAsia" w:hAnsiTheme="minorEastAsia" w:cs="Hiragino Sans GB W3" w:hint="eastAsia"/>
          <w:sz w:val="20"/>
          <w:szCs w:val="20"/>
        </w:rPr>
        <w:t>样</w:t>
      </w:r>
      <w:r w:rsidRPr="00B371E6">
        <w:rPr>
          <w:rFonts w:asciiTheme="minorEastAsia" w:hAnsiTheme="minorEastAsia" w:cs="Hiragino Sans GB W3"/>
          <w:sz w:val="20"/>
          <w:szCs w:val="20"/>
        </w:rPr>
        <w:t>的，但意思不一</w:t>
      </w:r>
      <w:r w:rsidRPr="00B371E6">
        <w:rPr>
          <w:rFonts w:asciiTheme="minorEastAsia" w:hAnsiTheme="minorEastAsia" w:cs="Hiragino Sans GB W3" w:hint="eastAsia"/>
          <w:sz w:val="20"/>
          <w:szCs w:val="20"/>
        </w:rPr>
        <w:t>样，</w:t>
      </w:r>
      <w:r w:rsidRPr="00B371E6">
        <w:rPr>
          <w:rFonts w:asciiTheme="minorEastAsia" w:hAnsiTheme="minorEastAsia" w:cs="Hiragino Sans GB W3"/>
          <w:sz w:val="20"/>
          <w:szCs w:val="20"/>
        </w:rPr>
        <w:t>a是数</w:t>
      </w:r>
      <w:r w:rsidRPr="00B371E6">
        <w:rPr>
          <w:rFonts w:asciiTheme="minorEastAsia" w:hAnsiTheme="minorEastAsia" w:cs="Hiragino Sans GB W3" w:hint="eastAsia"/>
          <w:sz w:val="20"/>
          <w:szCs w:val="20"/>
        </w:rPr>
        <w:t>组</w:t>
      </w:r>
      <w:r w:rsidRPr="00B371E6">
        <w:rPr>
          <w:rFonts w:asciiTheme="minorEastAsia" w:hAnsiTheme="minorEastAsia" w:cs="Hiragino Sans GB W3"/>
          <w:sz w:val="20"/>
          <w:szCs w:val="20"/>
        </w:rPr>
        <w:t>首地址，也就是a[0]的地址，&amp;a是</w:t>
      </w:r>
      <w:r w:rsidRPr="00B371E6">
        <w:rPr>
          <w:rFonts w:asciiTheme="minorEastAsia" w:hAnsiTheme="minorEastAsia" w:cs="Hiragino Sans GB W3" w:hint="eastAsia"/>
          <w:sz w:val="20"/>
          <w:szCs w:val="20"/>
        </w:rPr>
        <w:t>对</w:t>
      </w:r>
      <w:r w:rsidRPr="00B371E6">
        <w:rPr>
          <w:rFonts w:asciiTheme="minorEastAsia" w:hAnsiTheme="minorEastAsia" w:cs="Hiragino Sans GB W3"/>
          <w:sz w:val="20"/>
          <w:szCs w:val="20"/>
        </w:rPr>
        <w:t>象（数</w:t>
      </w:r>
      <w:r w:rsidRPr="00B371E6">
        <w:rPr>
          <w:rFonts w:asciiTheme="minorEastAsia" w:hAnsiTheme="minorEastAsia" w:cs="Hiragino Sans GB W3" w:hint="eastAsia"/>
          <w:sz w:val="20"/>
          <w:szCs w:val="20"/>
        </w:rPr>
        <w:t>组</w:t>
      </w:r>
      <w:r w:rsidRPr="00B371E6">
        <w:rPr>
          <w:rFonts w:asciiTheme="minorEastAsia" w:hAnsiTheme="minorEastAsia" w:cs="Hiragino Sans GB W3"/>
          <w:sz w:val="20"/>
          <w:szCs w:val="20"/>
        </w:rPr>
        <w:t>）首地址</w:t>
      </w:r>
      <w:r w:rsidRPr="00B371E6">
        <w:rPr>
          <w:rFonts w:asciiTheme="minorEastAsia" w:hAnsiTheme="minorEastAsia" w:cs="Hiragino Sans GB W3" w:hint="eastAsia"/>
          <w:sz w:val="20"/>
          <w:szCs w:val="20"/>
        </w:rPr>
        <w:t>，</w:t>
      </w:r>
      <w:r w:rsidRPr="00B371E6">
        <w:rPr>
          <w:rFonts w:asciiTheme="minorEastAsia" w:hAnsiTheme="minorEastAsia" w:cs="Hiragino Sans GB W3"/>
          <w:sz w:val="20"/>
          <w:szCs w:val="20"/>
        </w:rPr>
        <w:t>a+1是数</w:t>
      </w:r>
      <w:r w:rsidRPr="00B371E6">
        <w:rPr>
          <w:rFonts w:asciiTheme="minorEastAsia" w:hAnsiTheme="minorEastAsia" w:cs="Hiragino Sans GB W3" w:hint="eastAsia"/>
          <w:sz w:val="20"/>
          <w:szCs w:val="20"/>
        </w:rPr>
        <w:t>组</w:t>
      </w:r>
      <w:r w:rsidRPr="00B371E6">
        <w:rPr>
          <w:rFonts w:asciiTheme="minorEastAsia" w:hAnsiTheme="minorEastAsia" w:cs="Hiragino Sans GB W3"/>
          <w:sz w:val="20"/>
          <w:szCs w:val="20"/>
        </w:rPr>
        <w:t>下一元素的地址，即a[1],&amp;a+1是下一个</w:t>
      </w:r>
      <w:r w:rsidRPr="00B371E6">
        <w:rPr>
          <w:rFonts w:asciiTheme="minorEastAsia" w:hAnsiTheme="minorEastAsia" w:cs="Hiragino Sans GB W3" w:hint="eastAsia"/>
          <w:sz w:val="20"/>
          <w:szCs w:val="20"/>
        </w:rPr>
        <w:t>对</w:t>
      </w:r>
      <w:r w:rsidRPr="00B371E6">
        <w:rPr>
          <w:rFonts w:asciiTheme="minorEastAsia" w:hAnsiTheme="minorEastAsia" w:cs="Hiragino Sans GB W3"/>
          <w:sz w:val="20"/>
          <w:szCs w:val="20"/>
        </w:rPr>
        <w:t>象的地址，即a[5].</w:t>
      </w:r>
    </w:p>
    <w:p w14:paraId="26668BB0" w14:textId="77777777" w:rsidR="003C73C3" w:rsidRPr="00B371E6" w:rsidRDefault="003C73C3" w:rsidP="003C73C3">
      <w:pPr>
        <w:rPr>
          <w:rFonts w:asciiTheme="minorEastAsia" w:hAnsiTheme="minorEastAsia" w:cs="Hiragino Sans GB W3"/>
          <w:b/>
          <w:sz w:val="20"/>
          <w:szCs w:val="20"/>
        </w:rPr>
      </w:pPr>
      <w:r w:rsidRPr="00B371E6">
        <w:rPr>
          <w:rFonts w:asciiTheme="minorEastAsia" w:hAnsiTheme="minorEastAsia" w:cs="Hiragino Sans GB W3" w:hint="eastAsia"/>
          <w:b/>
          <w:sz w:val="20"/>
          <w:szCs w:val="20"/>
        </w:rPr>
        <w:t>278、</w:t>
      </w:r>
      <w:r w:rsidRPr="00B371E6">
        <w:rPr>
          <w:rFonts w:asciiTheme="minorEastAsia" w:hAnsiTheme="minorEastAsia" w:cs="ＭＳ 明朝"/>
          <w:b/>
          <w:bCs/>
          <w:sz w:val="20"/>
          <w:szCs w:val="20"/>
        </w:rPr>
        <w:t xml:space="preserve"> </w:t>
      </w:r>
      <w:r w:rsidRPr="00B371E6">
        <w:rPr>
          <w:rFonts w:asciiTheme="minorEastAsia" w:hAnsiTheme="minorEastAsia" w:cs="Hiragino Sans GB W3"/>
          <w:b/>
          <w:bCs/>
          <w:sz w:val="20"/>
          <w:szCs w:val="20"/>
        </w:rPr>
        <w:t>以下</w:t>
      </w:r>
      <w:r w:rsidRPr="00B371E6">
        <w:rPr>
          <w:rFonts w:asciiTheme="minorEastAsia" w:hAnsiTheme="minorEastAsia" w:cs="Hiragino Sans GB W3" w:hint="eastAsia"/>
          <w:b/>
          <w:bCs/>
          <w:sz w:val="20"/>
          <w:szCs w:val="20"/>
        </w:rPr>
        <w:t>为</w:t>
      </w:r>
      <w:r w:rsidRPr="00B371E6">
        <w:rPr>
          <w:rFonts w:asciiTheme="minorEastAsia" w:hAnsiTheme="minorEastAsia" w:cs="Hiragino Sans GB W3"/>
          <w:b/>
          <w:bCs/>
          <w:sz w:val="20"/>
          <w:szCs w:val="20"/>
        </w:rPr>
        <w:t>Windows NT下的32位C++程序，</w:t>
      </w:r>
      <w:r w:rsidRPr="00B371E6">
        <w:rPr>
          <w:rFonts w:asciiTheme="minorEastAsia" w:hAnsiTheme="minorEastAsia" w:cs="Hiragino Sans GB W3" w:hint="eastAsia"/>
          <w:b/>
          <w:bCs/>
          <w:sz w:val="20"/>
          <w:szCs w:val="20"/>
        </w:rPr>
        <w:t>请计</w:t>
      </w:r>
      <w:r w:rsidRPr="00B371E6">
        <w:rPr>
          <w:rFonts w:asciiTheme="minorEastAsia" w:hAnsiTheme="minorEastAsia" w:cs="Hiragino Sans GB W3"/>
          <w:b/>
          <w:bCs/>
          <w:sz w:val="20"/>
          <w:szCs w:val="20"/>
        </w:rPr>
        <w:t>算sizeof的</w:t>
      </w:r>
      <w:r w:rsidRPr="00B371E6">
        <w:rPr>
          <w:rFonts w:asciiTheme="minorEastAsia" w:hAnsiTheme="minorEastAsia" w:cs="Hiragino Sans GB W3" w:hint="eastAsia"/>
          <w:b/>
          <w:bCs/>
          <w:sz w:val="20"/>
          <w:szCs w:val="20"/>
        </w:rPr>
        <w:t>值</w:t>
      </w:r>
      <w:r w:rsidRPr="00B371E6">
        <w:rPr>
          <w:rFonts w:asciiTheme="minorEastAsia" w:hAnsiTheme="minorEastAsia" w:cs="Hiragino Sans GB W3"/>
          <w:b/>
          <w:sz w:val="20"/>
          <w:szCs w:val="20"/>
        </w:rPr>
        <w:t>  void Func ( char str[100] )   {     sizeof( str ) = ?   }   </w:t>
      </w:r>
      <w:proofErr w:type="gramStart"/>
      <w:r w:rsidRPr="00B371E6">
        <w:rPr>
          <w:rFonts w:asciiTheme="minorEastAsia" w:hAnsiTheme="minorEastAsia" w:cs="Hiragino Sans GB W3"/>
          <w:b/>
          <w:sz w:val="20"/>
          <w:szCs w:val="20"/>
        </w:rPr>
        <w:t>void</w:t>
      </w:r>
      <w:proofErr w:type="gramEnd"/>
      <w:r w:rsidRPr="00B371E6">
        <w:rPr>
          <w:rFonts w:asciiTheme="minorEastAsia" w:hAnsiTheme="minorEastAsia" w:cs="Hiragino Sans GB W3"/>
          <w:b/>
          <w:sz w:val="20"/>
          <w:szCs w:val="20"/>
        </w:rPr>
        <w:t xml:space="preserve"> *p = malloc( 100 );  sizeof ( p ) = ?</w:t>
      </w:r>
    </w:p>
    <w:p w14:paraId="4709A85E" w14:textId="77777777" w:rsidR="003C73C3" w:rsidRPr="00B371E6" w:rsidRDefault="003C73C3" w:rsidP="003C73C3">
      <w:pPr>
        <w:rPr>
          <w:rFonts w:asciiTheme="minorEastAsia" w:hAnsiTheme="minorEastAsia" w:cs="Hiragino Sans GB W3"/>
          <w:sz w:val="20"/>
          <w:szCs w:val="20"/>
        </w:rPr>
      </w:pPr>
      <w:r w:rsidRPr="00B371E6">
        <w:rPr>
          <w:rFonts w:asciiTheme="minorEastAsia" w:hAnsiTheme="minorEastAsia" w:cs="Hiragino Sans GB W3" w:hint="eastAsia"/>
          <w:sz w:val="20"/>
          <w:szCs w:val="20"/>
        </w:rPr>
        <w:t>答案：这题</w:t>
      </w:r>
      <w:r w:rsidRPr="00B371E6">
        <w:rPr>
          <w:rFonts w:asciiTheme="minorEastAsia" w:hAnsiTheme="minorEastAsia" w:cs="Hiragino Sans GB W3"/>
          <w:sz w:val="20"/>
          <w:szCs w:val="20"/>
        </w:rPr>
        <w:t xml:space="preserve"> 很常</w:t>
      </w:r>
      <w:r w:rsidRPr="00B371E6">
        <w:rPr>
          <w:rFonts w:asciiTheme="minorEastAsia" w:hAnsiTheme="minorEastAsia" w:cs="Hiragino Sans GB W3" w:hint="eastAsia"/>
          <w:sz w:val="20"/>
          <w:szCs w:val="20"/>
        </w:rPr>
        <w:t>见</w:t>
      </w:r>
      <w:r w:rsidRPr="00B371E6">
        <w:rPr>
          <w:rFonts w:asciiTheme="minorEastAsia" w:hAnsiTheme="minorEastAsia" w:cs="Hiragino Sans GB W3"/>
          <w:sz w:val="20"/>
          <w:szCs w:val="20"/>
        </w:rPr>
        <w:t>了,Func ( char str[100] )函数中数</w:t>
      </w:r>
      <w:r w:rsidRPr="00B371E6">
        <w:rPr>
          <w:rFonts w:asciiTheme="minorEastAsia" w:hAnsiTheme="minorEastAsia" w:cs="Hiragino Sans GB W3" w:hint="eastAsia"/>
          <w:sz w:val="20"/>
          <w:szCs w:val="20"/>
        </w:rPr>
        <w:t>组</w:t>
      </w:r>
      <w:r w:rsidRPr="00B371E6">
        <w:rPr>
          <w:rFonts w:asciiTheme="minorEastAsia" w:hAnsiTheme="minorEastAsia" w:cs="Hiragino Sans GB W3"/>
          <w:sz w:val="20"/>
          <w:szCs w:val="20"/>
        </w:rPr>
        <w:t>名作</w:t>
      </w:r>
      <w:r w:rsidRPr="00B371E6">
        <w:rPr>
          <w:rFonts w:asciiTheme="minorEastAsia" w:hAnsiTheme="minorEastAsia" w:cs="Hiragino Sans GB W3" w:hint="eastAsia"/>
          <w:sz w:val="20"/>
          <w:szCs w:val="20"/>
        </w:rPr>
        <w:t>为</w:t>
      </w:r>
      <w:r w:rsidRPr="00B371E6">
        <w:rPr>
          <w:rFonts w:asciiTheme="minorEastAsia" w:hAnsiTheme="minorEastAsia" w:cs="Hiragino Sans GB W3"/>
          <w:sz w:val="20"/>
          <w:szCs w:val="20"/>
        </w:rPr>
        <w:t>函数形参</w:t>
      </w:r>
      <w:r w:rsidRPr="00B371E6">
        <w:rPr>
          <w:rFonts w:asciiTheme="minorEastAsia" w:hAnsiTheme="minorEastAsia" w:cs="Hiragino Sans GB W3" w:hint="eastAsia"/>
          <w:sz w:val="20"/>
          <w:szCs w:val="20"/>
        </w:rPr>
        <w:t>时</w:t>
      </w:r>
      <w:r w:rsidRPr="00B371E6">
        <w:rPr>
          <w:rFonts w:asciiTheme="minorEastAsia" w:hAnsiTheme="minorEastAsia" w:cs="Hiragino Sans GB W3"/>
          <w:sz w:val="20"/>
          <w:szCs w:val="20"/>
        </w:rPr>
        <w:t>，在函数体内，数</w:t>
      </w:r>
      <w:r w:rsidRPr="00B371E6">
        <w:rPr>
          <w:rFonts w:asciiTheme="minorEastAsia" w:hAnsiTheme="minorEastAsia" w:cs="Hiragino Sans GB W3" w:hint="eastAsia"/>
          <w:sz w:val="20"/>
          <w:szCs w:val="20"/>
        </w:rPr>
        <w:t>组</w:t>
      </w:r>
      <w:r w:rsidRPr="00B371E6">
        <w:rPr>
          <w:rFonts w:asciiTheme="minorEastAsia" w:hAnsiTheme="minorEastAsia" w:cs="Hiragino Sans GB W3"/>
          <w:sz w:val="20"/>
          <w:szCs w:val="20"/>
        </w:rPr>
        <w:t>名失去了本身的内涵，</w:t>
      </w:r>
      <w:r w:rsidRPr="00B371E6">
        <w:rPr>
          <w:rFonts w:asciiTheme="minorEastAsia" w:hAnsiTheme="minorEastAsia" w:cs="Hiragino Sans GB W3" w:hint="eastAsia"/>
          <w:sz w:val="20"/>
          <w:szCs w:val="20"/>
        </w:rPr>
        <w:t>仅仅</w:t>
      </w:r>
      <w:r w:rsidRPr="00B371E6">
        <w:rPr>
          <w:rFonts w:asciiTheme="minorEastAsia" w:hAnsiTheme="minorEastAsia" w:cs="Hiragino Sans GB W3"/>
          <w:sz w:val="20"/>
          <w:szCs w:val="20"/>
        </w:rPr>
        <w:t>只是一个指</w:t>
      </w:r>
      <w:r w:rsidRPr="00B371E6">
        <w:rPr>
          <w:rFonts w:asciiTheme="minorEastAsia" w:hAnsiTheme="minorEastAsia" w:cs="Hiragino Sans GB W3" w:hint="eastAsia"/>
          <w:sz w:val="20"/>
          <w:szCs w:val="20"/>
        </w:rPr>
        <w:t>针</w:t>
      </w:r>
      <w:r w:rsidRPr="00B371E6">
        <w:rPr>
          <w:rFonts w:asciiTheme="minorEastAsia" w:hAnsiTheme="minorEastAsia" w:cs="Hiragino Sans GB W3"/>
          <w:sz w:val="20"/>
          <w:szCs w:val="20"/>
        </w:rPr>
        <w:t>；在失去其内涵的同</w:t>
      </w:r>
      <w:r w:rsidRPr="00B371E6">
        <w:rPr>
          <w:rFonts w:asciiTheme="minorEastAsia" w:hAnsiTheme="minorEastAsia" w:cs="Hiragino Sans GB W3" w:hint="eastAsia"/>
          <w:sz w:val="20"/>
          <w:szCs w:val="20"/>
        </w:rPr>
        <w:t>时</w:t>
      </w:r>
      <w:r w:rsidRPr="00B371E6">
        <w:rPr>
          <w:rFonts w:asciiTheme="minorEastAsia" w:hAnsiTheme="minorEastAsia" w:cs="Hiragino Sans GB W3"/>
          <w:sz w:val="20"/>
          <w:szCs w:val="20"/>
        </w:rPr>
        <w:t>，它</w:t>
      </w:r>
      <w:r w:rsidRPr="00B371E6">
        <w:rPr>
          <w:rFonts w:asciiTheme="minorEastAsia" w:hAnsiTheme="minorEastAsia" w:cs="Hiragino Sans GB W3" w:hint="eastAsia"/>
          <w:sz w:val="20"/>
          <w:szCs w:val="20"/>
        </w:rPr>
        <w:t>还</w:t>
      </w:r>
      <w:r w:rsidRPr="00B371E6">
        <w:rPr>
          <w:rFonts w:asciiTheme="minorEastAsia" w:hAnsiTheme="minorEastAsia" w:cs="Hiragino Sans GB W3"/>
          <w:sz w:val="20"/>
          <w:szCs w:val="20"/>
        </w:rPr>
        <w:t>失去了其常量特性，可以作自增、自减等 操作，可以被修改。Windows NT 32位平台下，指</w:t>
      </w:r>
      <w:r w:rsidRPr="00B371E6">
        <w:rPr>
          <w:rFonts w:asciiTheme="minorEastAsia" w:hAnsiTheme="minorEastAsia" w:cs="Hiragino Sans GB W3" w:hint="eastAsia"/>
          <w:sz w:val="20"/>
          <w:szCs w:val="20"/>
        </w:rPr>
        <w:t>针</w:t>
      </w:r>
      <w:r w:rsidRPr="00B371E6">
        <w:rPr>
          <w:rFonts w:asciiTheme="minorEastAsia" w:hAnsiTheme="minorEastAsia" w:cs="Hiragino Sans GB W3"/>
          <w:sz w:val="20"/>
          <w:szCs w:val="20"/>
        </w:rPr>
        <w:t>的</w:t>
      </w:r>
      <w:r w:rsidRPr="00B371E6">
        <w:rPr>
          <w:rFonts w:asciiTheme="minorEastAsia" w:hAnsiTheme="minorEastAsia" w:cs="Hiragino Sans GB W3" w:hint="eastAsia"/>
          <w:sz w:val="20"/>
          <w:szCs w:val="20"/>
        </w:rPr>
        <w:t>长</w:t>
      </w:r>
      <w:r w:rsidRPr="00B371E6">
        <w:rPr>
          <w:rFonts w:asciiTheme="minorEastAsia" w:hAnsiTheme="minorEastAsia" w:cs="Hiragino Sans GB W3"/>
          <w:sz w:val="20"/>
          <w:szCs w:val="20"/>
        </w:rPr>
        <w:t>度（占用内存的大小）</w:t>
      </w:r>
      <w:r w:rsidRPr="00B371E6">
        <w:rPr>
          <w:rFonts w:asciiTheme="minorEastAsia" w:hAnsiTheme="minorEastAsia" w:cs="Hiragino Sans GB W3" w:hint="eastAsia"/>
          <w:sz w:val="20"/>
          <w:szCs w:val="20"/>
        </w:rPr>
        <w:t>为</w:t>
      </w:r>
      <w:r w:rsidRPr="00B371E6">
        <w:rPr>
          <w:rFonts w:asciiTheme="minorEastAsia" w:hAnsiTheme="minorEastAsia" w:cs="Hiragino Sans GB W3"/>
          <w:sz w:val="20"/>
          <w:szCs w:val="20"/>
        </w:rPr>
        <w:t>4字</w:t>
      </w:r>
      <w:r w:rsidRPr="00B371E6">
        <w:rPr>
          <w:rFonts w:asciiTheme="minorEastAsia" w:hAnsiTheme="minorEastAsia" w:cs="Hiragino Sans GB W3" w:hint="eastAsia"/>
          <w:sz w:val="20"/>
          <w:szCs w:val="20"/>
        </w:rPr>
        <w:t>节</w:t>
      </w:r>
      <w:r w:rsidRPr="00B371E6">
        <w:rPr>
          <w:rFonts w:asciiTheme="minorEastAsia" w:hAnsiTheme="minorEastAsia" w:cs="Hiragino Sans GB W3"/>
          <w:sz w:val="20"/>
          <w:szCs w:val="20"/>
        </w:rPr>
        <w:t>，故sizeof( str ) 、sizeof ( p ) 都</w:t>
      </w:r>
      <w:r w:rsidRPr="00B371E6">
        <w:rPr>
          <w:rFonts w:asciiTheme="minorEastAsia" w:hAnsiTheme="minorEastAsia" w:cs="Hiragino Sans GB W3" w:hint="eastAsia"/>
          <w:sz w:val="20"/>
          <w:szCs w:val="20"/>
        </w:rPr>
        <w:t>为</w:t>
      </w:r>
      <w:r w:rsidRPr="00B371E6">
        <w:rPr>
          <w:rFonts w:asciiTheme="minorEastAsia" w:hAnsiTheme="minorEastAsia" w:cs="Hiragino Sans GB W3"/>
          <w:sz w:val="20"/>
          <w:szCs w:val="20"/>
        </w:rPr>
        <w:t>4。</w:t>
      </w:r>
    </w:p>
    <w:p w14:paraId="588CF849" w14:textId="77777777" w:rsidR="003C73C3" w:rsidRPr="00B371E6" w:rsidRDefault="003C73C3" w:rsidP="003C73C3">
      <w:pPr>
        <w:rPr>
          <w:rFonts w:asciiTheme="minorEastAsia" w:hAnsiTheme="minorEastAsia" w:cs="Hiragino Sans GB W3"/>
          <w:b/>
          <w:sz w:val="20"/>
          <w:szCs w:val="20"/>
        </w:rPr>
      </w:pPr>
      <w:r w:rsidRPr="00B371E6">
        <w:rPr>
          <w:rFonts w:asciiTheme="minorEastAsia" w:hAnsiTheme="minorEastAsia" w:cs="Hiragino Sans GB W3" w:hint="eastAsia"/>
          <w:b/>
          <w:sz w:val="20"/>
          <w:szCs w:val="20"/>
        </w:rPr>
        <w:t>279、</w:t>
      </w:r>
      <w:r w:rsidRPr="00B371E6">
        <w:rPr>
          <w:rFonts w:asciiTheme="minorEastAsia" w:hAnsiTheme="minorEastAsia" w:cs="Arial"/>
          <w:color w:val="262626"/>
          <w:sz w:val="20"/>
          <w:szCs w:val="20"/>
        </w:rPr>
        <w:t xml:space="preserve"> </w:t>
      </w:r>
      <w:r w:rsidRPr="00B371E6">
        <w:rPr>
          <w:rFonts w:asciiTheme="minorEastAsia" w:hAnsiTheme="minorEastAsia" w:cs="Hiragino Sans GB W3"/>
          <w:b/>
          <w:sz w:val="20"/>
          <w:szCs w:val="20"/>
        </w:rPr>
        <w:t>- （void）*getNSString(const NSString * inputString)</w:t>
      </w:r>
    </w:p>
    <w:p w14:paraId="331DF611" w14:textId="77777777" w:rsidR="003C73C3" w:rsidRPr="00B371E6" w:rsidRDefault="003C73C3" w:rsidP="003C73C3">
      <w:pPr>
        <w:rPr>
          <w:rFonts w:asciiTheme="minorEastAsia" w:hAnsiTheme="minorEastAsia" w:cs="Hiragino Sans GB W3"/>
          <w:b/>
          <w:sz w:val="20"/>
          <w:szCs w:val="20"/>
        </w:rPr>
      </w:pPr>
      <w:proofErr w:type="gramStart"/>
      <w:r w:rsidRPr="00B371E6">
        <w:rPr>
          <w:rFonts w:asciiTheme="minorEastAsia" w:hAnsiTheme="minorEastAsia" w:cs="Hiragino Sans GB W3"/>
          <w:b/>
          <w:sz w:val="20"/>
          <w:szCs w:val="20"/>
        </w:rPr>
        <w:t>{    </w:t>
      </w:r>
      <w:proofErr w:type="gramEnd"/>
      <w:r w:rsidRPr="00B371E6">
        <w:rPr>
          <w:rFonts w:asciiTheme="minorEastAsia" w:hAnsiTheme="minorEastAsia" w:cs="Hiragino Sans GB W3"/>
          <w:b/>
          <w:sz w:val="20"/>
          <w:szCs w:val="20"/>
        </w:rPr>
        <w:fldChar w:fldCharType="begin"/>
      </w:r>
      <w:r w:rsidRPr="00B371E6">
        <w:rPr>
          <w:rFonts w:asciiTheme="minorEastAsia" w:hAnsiTheme="minorEastAsia" w:cs="Hiragino Sans GB W3"/>
          <w:b/>
          <w:sz w:val="20"/>
          <w:szCs w:val="20"/>
        </w:rPr>
        <w:instrText>HYPERLINK "mailto:*output=@"</w:instrText>
      </w:r>
      <w:r w:rsidRPr="00B371E6">
        <w:rPr>
          <w:rFonts w:asciiTheme="minorEastAsia" w:hAnsiTheme="minorEastAsia" w:cs="Hiragino Sans GB W3"/>
          <w:b/>
          <w:sz w:val="20"/>
          <w:szCs w:val="20"/>
        </w:rPr>
        <w:fldChar w:fldCharType="separate"/>
      </w:r>
      <w:r w:rsidRPr="00B371E6">
        <w:rPr>
          <w:rStyle w:val="a9"/>
          <w:rFonts w:asciiTheme="minorEastAsia" w:hAnsiTheme="minorEastAsia" w:cs="Hiragino Sans GB W3"/>
          <w:b/>
          <w:sz w:val="20"/>
          <w:szCs w:val="20"/>
        </w:rPr>
        <w:t>inputString = @"This</w:t>
      </w:r>
      <w:r w:rsidRPr="00B371E6">
        <w:rPr>
          <w:rFonts w:asciiTheme="minorEastAsia" w:hAnsiTheme="minorEastAsia" w:cs="Hiragino Sans GB W3"/>
          <w:b/>
          <w:sz w:val="20"/>
          <w:szCs w:val="20"/>
        </w:rPr>
        <w:fldChar w:fldCharType="end"/>
      </w:r>
      <w:r w:rsidRPr="00B371E6">
        <w:rPr>
          <w:rFonts w:asciiTheme="minorEastAsia" w:hAnsiTheme="minorEastAsia" w:cs="Hiragino Sans GB W3"/>
          <w:b/>
          <w:sz w:val="20"/>
          <w:szCs w:val="20"/>
        </w:rPr>
        <w:t> is a main test\n";</w:t>
      </w:r>
    </w:p>
    <w:p w14:paraId="1F75B315" w14:textId="77777777" w:rsidR="003C73C3" w:rsidRPr="00B371E6" w:rsidRDefault="003C73C3" w:rsidP="003C73C3">
      <w:pPr>
        <w:rPr>
          <w:rFonts w:asciiTheme="minorEastAsia" w:hAnsiTheme="minorEastAsia" w:cs="Hiragino Sans GB W3"/>
          <w:b/>
          <w:sz w:val="20"/>
          <w:szCs w:val="20"/>
        </w:rPr>
      </w:pPr>
      <w:r w:rsidRPr="00B371E6">
        <w:rPr>
          <w:rFonts w:asciiTheme="minorEastAsia" w:hAnsiTheme="minorEastAsia" w:cs="Hiragino Sans GB W3"/>
          <w:b/>
          <w:sz w:val="20"/>
          <w:szCs w:val="20"/>
        </w:rPr>
        <w:t xml:space="preserve">     </w:t>
      </w:r>
      <w:proofErr w:type="gramStart"/>
      <w:r w:rsidRPr="00B371E6">
        <w:rPr>
          <w:rFonts w:asciiTheme="minorEastAsia" w:hAnsiTheme="minorEastAsia" w:cs="Hiragino Sans GB W3"/>
          <w:b/>
          <w:sz w:val="20"/>
          <w:szCs w:val="20"/>
        </w:rPr>
        <w:t>return</w:t>
      </w:r>
      <w:proofErr w:type="gramEnd"/>
      <w:r w:rsidRPr="00B371E6">
        <w:rPr>
          <w:rFonts w:asciiTheme="minorEastAsia" w:hAnsiTheme="minorEastAsia" w:cs="Hiragino Sans GB W3"/>
          <w:b/>
          <w:sz w:val="20"/>
          <w:szCs w:val="20"/>
        </w:rPr>
        <w:t xml:space="preserve"> ;}</w:t>
      </w:r>
    </w:p>
    <w:p w14:paraId="0163FC5B" w14:textId="77777777" w:rsidR="003C73C3" w:rsidRPr="00B371E6" w:rsidRDefault="003C73C3" w:rsidP="003C73C3">
      <w:pPr>
        <w:rPr>
          <w:rFonts w:asciiTheme="minorEastAsia" w:hAnsiTheme="minorEastAsia" w:cs="Hiragino Sans GB W3"/>
          <w:b/>
          <w:sz w:val="20"/>
          <w:szCs w:val="20"/>
        </w:rPr>
      </w:pPr>
      <w:r w:rsidRPr="00B371E6">
        <w:rPr>
          <w:rFonts w:asciiTheme="minorEastAsia" w:hAnsiTheme="minorEastAsia" w:cs="Hiragino Sans GB W3"/>
          <w:b/>
          <w:sz w:val="20"/>
          <w:szCs w:val="20"/>
        </w:rPr>
        <w:t>-</w:t>
      </w:r>
      <w:proofErr w:type="gramStart"/>
      <w:r w:rsidRPr="00B371E6">
        <w:rPr>
          <w:rFonts w:asciiTheme="minorEastAsia" w:hAnsiTheme="minorEastAsia" w:cs="Hiragino Sans GB W3"/>
          <w:b/>
          <w:sz w:val="20"/>
          <w:szCs w:val="20"/>
        </w:rPr>
        <w:t>main</w:t>
      </w:r>
      <w:proofErr w:type="gramEnd"/>
      <w:r w:rsidRPr="00B371E6">
        <w:rPr>
          <w:rFonts w:asciiTheme="minorEastAsia" w:hAnsiTheme="minorEastAsia" w:cs="Hiragino Sans GB W3"/>
          <w:b/>
          <w:sz w:val="20"/>
          <w:szCs w:val="20"/>
        </w:rPr>
        <w:t>(void)</w:t>
      </w:r>
    </w:p>
    <w:p w14:paraId="73D4ECB9" w14:textId="77777777" w:rsidR="003C73C3" w:rsidRPr="00B371E6" w:rsidRDefault="003C73C3" w:rsidP="003C73C3">
      <w:pPr>
        <w:rPr>
          <w:rFonts w:asciiTheme="minorEastAsia" w:hAnsiTheme="minorEastAsia" w:cs="Hiragino Sans GB W3"/>
          <w:b/>
          <w:sz w:val="20"/>
          <w:szCs w:val="20"/>
        </w:rPr>
      </w:pPr>
      <w:r w:rsidRPr="00B371E6">
        <w:rPr>
          <w:rFonts w:asciiTheme="minorEastAsia" w:hAnsiTheme="minorEastAsia" w:cs="Hiragino Sans GB W3"/>
          <w:b/>
          <w:sz w:val="20"/>
          <w:szCs w:val="20"/>
        </w:rPr>
        <w:t>{NSString </w:t>
      </w:r>
      <w:hyperlink r:id="rId10" w:history="1">
        <w:r w:rsidRPr="00B371E6">
          <w:rPr>
            <w:rStyle w:val="a9"/>
            <w:rFonts w:asciiTheme="minorEastAsia" w:hAnsiTheme="minorEastAsia" w:cs="Hiragino Sans GB W3"/>
            <w:b/>
            <w:sz w:val="20"/>
            <w:szCs w:val="20"/>
          </w:rPr>
          <w:t>*a=@"Main</w:t>
        </w:r>
      </w:hyperlink>
      <w:r w:rsidRPr="00B371E6">
        <w:rPr>
          <w:rFonts w:asciiTheme="minorEastAsia" w:hAnsiTheme="minorEastAsia" w:cs="Hiragino Sans GB W3"/>
          <w:b/>
          <w:sz w:val="20"/>
          <w:szCs w:val="20"/>
        </w:rPr>
        <w:t>";</w:t>
      </w:r>
    </w:p>
    <w:p w14:paraId="4A8A61DB" w14:textId="77777777" w:rsidR="003C73C3" w:rsidRPr="00B371E6" w:rsidRDefault="003C73C3" w:rsidP="003C73C3">
      <w:pPr>
        <w:rPr>
          <w:rFonts w:asciiTheme="minorEastAsia" w:hAnsiTheme="minorEastAsia" w:cs="Hiragino Sans GB W3"/>
          <w:b/>
          <w:sz w:val="20"/>
          <w:szCs w:val="20"/>
        </w:rPr>
      </w:pPr>
      <w:r w:rsidRPr="00B371E6">
        <w:rPr>
          <w:rFonts w:asciiTheme="minorEastAsia" w:hAnsiTheme="minorEastAsia" w:cs="Hiragino Sans GB W3"/>
          <w:b/>
          <w:sz w:val="20"/>
          <w:szCs w:val="20"/>
        </w:rPr>
        <w:t>NSString *aString = [NSString stringWithString</w:t>
      </w:r>
      <w:proofErr w:type="gramStart"/>
      <w:r w:rsidRPr="00B371E6">
        <w:rPr>
          <w:rFonts w:asciiTheme="minorEastAsia" w:hAnsiTheme="minorEastAsia" w:cs="Hiragino Sans GB W3"/>
          <w:b/>
          <w:sz w:val="20"/>
          <w:szCs w:val="20"/>
        </w:rPr>
        <w:t>:@</w:t>
      </w:r>
      <w:proofErr w:type="gramEnd"/>
      <w:r w:rsidRPr="00B371E6">
        <w:rPr>
          <w:rFonts w:asciiTheme="minorEastAsia" w:hAnsiTheme="minorEastAsia" w:cs="Hiragino Sans GB W3"/>
          <w:b/>
          <w:sz w:val="20"/>
          <w:szCs w:val="20"/>
        </w:rPr>
        <w:t>"%@",getNSString(a)];</w:t>
      </w:r>
    </w:p>
    <w:p w14:paraId="39D8DC1C" w14:textId="77777777" w:rsidR="003C73C3" w:rsidRPr="00B371E6" w:rsidRDefault="003C73C3" w:rsidP="003C73C3">
      <w:pPr>
        <w:rPr>
          <w:rFonts w:asciiTheme="minorEastAsia" w:hAnsiTheme="minorEastAsia" w:cs="Hiragino Sans GB W3"/>
          <w:b/>
          <w:sz w:val="20"/>
          <w:szCs w:val="20"/>
        </w:rPr>
      </w:pPr>
      <w:proofErr w:type="gramStart"/>
      <w:r w:rsidRPr="00B371E6">
        <w:rPr>
          <w:rFonts w:asciiTheme="minorEastAsia" w:hAnsiTheme="minorEastAsia" w:cs="Hiragino Sans GB W3"/>
          <w:b/>
          <w:sz w:val="20"/>
          <w:szCs w:val="20"/>
        </w:rPr>
        <w:t>NSLog(</w:t>
      </w:r>
      <w:proofErr w:type="gramEnd"/>
      <w:r w:rsidRPr="00B371E6">
        <w:rPr>
          <w:rFonts w:asciiTheme="minorEastAsia" w:hAnsiTheme="minorEastAsia" w:cs="Hiragino Sans GB W3"/>
          <w:b/>
          <w:sz w:val="20"/>
          <w:szCs w:val="20"/>
        </w:rPr>
        <w:t>@"%@\n", aString);}</w:t>
      </w:r>
    </w:p>
    <w:p w14:paraId="4F80F7EF" w14:textId="77777777" w:rsidR="003C73C3" w:rsidRPr="00B371E6" w:rsidRDefault="003C73C3" w:rsidP="003C73C3">
      <w:pPr>
        <w:rPr>
          <w:rFonts w:asciiTheme="minorEastAsia" w:hAnsiTheme="minorEastAsia" w:cs="Hiragino Sans GB W3"/>
          <w:b/>
          <w:sz w:val="20"/>
          <w:szCs w:val="20"/>
        </w:rPr>
      </w:pPr>
      <w:r w:rsidRPr="00B371E6">
        <w:rPr>
          <w:rFonts w:asciiTheme="minorEastAsia" w:hAnsiTheme="minorEastAsia" w:cs="Hiragino Sans GB W3"/>
          <w:b/>
          <w:sz w:val="20"/>
          <w:szCs w:val="20"/>
        </w:rPr>
        <w:t>最后问输出的字符串:NULL,output在 函数返回后，内存已经被释放。</w:t>
      </w:r>
    </w:p>
    <w:p w14:paraId="21B47CE5" w14:textId="77777777" w:rsidR="003C73C3" w:rsidRPr="00B371E6" w:rsidRDefault="003C73C3" w:rsidP="003C73C3">
      <w:pPr>
        <w:rPr>
          <w:rFonts w:asciiTheme="minorEastAsia" w:hAnsiTheme="minorEastAsia" w:cs="Hiragino Sans GB W3"/>
          <w:b/>
          <w:sz w:val="20"/>
          <w:szCs w:val="20"/>
        </w:rPr>
      </w:pPr>
      <w:r w:rsidRPr="00B371E6">
        <w:rPr>
          <w:rFonts w:asciiTheme="minorEastAsia" w:hAnsiTheme="minorEastAsia" w:cs="Hiragino Sans GB W3" w:hint="eastAsia"/>
          <w:b/>
          <w:sz w:val="20"/>
          <w:szCs w:val="20"/>
        </w:rPr>
        <w:t>280、</w:t>
      </w:r>
      <w:r w:rsidRPr="00B371E6">
        <w:rPr>
          <w:rFonts w:asciiTheme="minorEastAsia" w:hAnsiTheme="minorEastAsia" w:cs="Hiragino Sans GB W3"/>
          <w:b/>
          <w:bCs/>
          <w:sz w:val="20"/>
          <w:szCs w:val="20"/>
        </w:rPr>
        <w:t>列举几种进程的同步机制，并比较其优缺点。</w:t>
      </w:r>
    </w:p>
    <w:p w14:paraId="24281457" w14:textId="77777777" w:rsidR="003C73C3" w:rsidRPr="00B371E6" w:rsidRDefault="003C73C3" w:rsidP="003C73C3">
      <w:pPr>
        <w:rPr>
          <w:rFonts w:asciiTheme="minorEastAsia" w:hAnsiTheme="minorEastAsia" w:cs="Hiragino Sans GB W3"/>
          <w:b/>
          <w:sz w:val="20"/>
          <w:szCs w:val="20"/>
        </w:rPr>
      </w:pPr>
      <w:r w:rsidRPr="00B371E6">
        <w:rPr>
          <w:rFonts w:asciiTheme="minorEastAsia" w:hAnsiTheme="minorEastAsia" w:cs="Hiragino Sans GB W3"/>
          <w:sz w:val="20"/>
          <w:szCs w:val="20"/>
        </w:rPr>
        <w:t>答案：  原子操作 信号量机制    自旋锁    管程，会合，分布式系统</w:t>
      </w:r>
      <w:r w:rsidRPr="00B371E6">
        <w:rPr>
          <w:rFonts w:asciiTheme="minorEastAsia" w:hAnsiTheme="minorEastAsia" w:cs="Hiragino Sans GB W3"/>
          <w:b/>
          <w:sz w:val="20"/>
          <w:szCs w:val="20"/>
        </w:rPr>
        <w:t>  </w:t>
      </w:r>
    </w:p>
    <w:p w14:paraId="30A11B75" w14:textId="77777777" w:rsidR="003C73C3" w:rsidRPr="00B371E6" w:rsidRDefault="003C73C3" w:rsidP="003C73C3">
      <w:pPr>
        <w:rPr>
          <w:rFonts w:asciiTheme="minorEastAsia" w:hAnsiTheme="minorEastAsia" w:cs="Hiragino Sans GB W3"/>
          <w:b/>
          <w:sz w:val="20"/>
          <w:szCs w:val="20"/>
        </w:rPr>
      </w:pPr>
      <w:r w:rsidRPr="00B371E6">
        <w:rPr>
          <w:rFonts w:asciiTheme="minorEastAsia" w:hAnsiTheme="minorEastAsia" w:cs="Hiragino Sans GB W3"/>
          <w:b/>
          <w:bCs/>
          <w:sz w:val="20"/>
          <w:szCs w:val="20"/>
        </w:rPr>
        <w:t>进程之间通信的途径</w:t>
      </w:r>
    </w:p>
    <w:p w14:paraId="2FA726C8" w14:textId="77777777" w:rsidR="003C73C3" w:rsidRPr="00B371E6" w:rsidRDefault="003C73C3" w:rsidP="003C73C3">
      <w:pPr>
        <w:rPr>
          <w:rFonts w:asciiTheme="minorEastAsia" w:hAnsiTheme="minorEastAsia" w:cs="Hiragino Sans GB W3"/>
          <w:b/>
          <w:sz w:val="20"/>
          <w:szCs w:val="20"/>
        </w:rPr>
      </w:pPr>
      <w:r w:rsidRPr="00B371E6">
        <w:rPr>
          <w:rFonts w:asciiTheme="minorEastAsia" w:hAnsiTheme="minorEastAsia" w:cs="Hiragino Sans GB W3"/>
          <w:sz w:val="20"/>
          <w:szCs w:val="20"/>
        </w:rPr>
        <w:t>答案：共享存储系统消息传递系统管道：以文件系统为基础 </w:t>
      </w:r>
      <w:r w:rsidRPr="00B371E6">
        <w:rPr>
          <w:rFonts w:asciiTheme="minorEastAsia" w:hAnsiTheme="minorEastAsia" w:cs="Hiragino Sans GB W3"/>
          <w:b/>
          <w:sz w:val="20"/>
          <w:szCs w:val="20"/>
        </w:rPr>
        <w:t> </w:t>
      </w:r>
    </w:p>
    <w:p w14:paraId="3A8780E0" w14:textId="77777777" w:rsidR="003C73C3" w:rsidRPr="00B371E6" w:rsidRDefault="003C73C3" w:rsidP="003C73C3">
      <w:pPr>
        <w:rPr>
          <w:rFonts w:asciiTheme="minorEastAsia" w:hAnsiTheme="minorEastAsia" w:cs="Hiragino Sans GB W3"/>
          <w:b/>
          <w:sz w:val="20"/>
          <w:szCs w:val="20"/>
        </w:rPr>
      </w:pPr>
      <w:r w:rsidRPr="00B371E6">
        <w:rPr>
          <w:rFonts w:asciiTheme="minorEastAsia" w:hAnsiTheme="minorEastAsia" w:cs="Hiragino Sans GB W3"/>
          <w:b/>
          <w:bCs/>
          <w:sz w:val="20"/>
          <w:szCs w:val="20"/>
        </w:rPr>
        <w:t>进程死锁的原因</w:t>
      </w:r>
    </w:p>
    <w:p w14:paraId="7B67F061" w14:textId="77777777" w:rsidR="003C73C3" w:rsidRPr="00B371E6" w:rsidRDefault="003C73C3" w:rsidP="003C73C3">
      <w:pPr>
        <w:rPr>
          <w:rFonts w:asciiTheme="minorEastAsia" w:hAnsiTheme="minorEastAsia" w:cs="Hiragino Sans GB W3"/>
          <w:b/>
          <w:sz w:val="20"/>
          <w:szCs w:val="20"/>
        </w:rPr>
      </w:pPr>
      <w:r w:rsidRPr="00B371E6">
        <w:rPr>
          <w:rFonts w:asciiTheme="minorEastAsia" w:hAnsiTheme="minorEastAsia" w:cs="Hiragino Sans GB W3"/>
          <w:sz w:val="20"/>
          <w:szCs w:val="20"/>
        </w:rPr>
        <w:t>答案：资源竞争及进程推进顺序非法 </w:t>
      </w:r>
      <w:r w:rsidRPr="00B371E6">
        <w:rPr>
          <w:rFonts w:asciiTheme="minorEastAsia" w:hAnsiTheme="minorEastAsia" w:cs="Hiragino Sans GB W3"/>
          <w:b/>
          <w:sz w:val="20"/>
          <w:szCs w:val="20"/>
        </w:rPr>
        <w:t> </w:t>
      </w:r>
    </w:p>
    <w:p w14:paraId="5D7DC5BA" w14:textId="77777777" w:rsidR="003C73C3" w:rsidRPr="00B371E6" w:rsidRDefault="003C73C3" w:rsidP="003C73C3">
      <w:pPr>
        <w:rPr>
          <w:rFonts w:asciiTheme="minorEastAsia" w:hAnsiTheme="minorEastAsia" w:cs="Hiragino Sans GB W3"/>
          <w:b/>
          <w:sz w:val="20"/>
          <w:szCs w:val="20"/>
        </w:rPr>
      </w:pPr>
      <w:r w:rsidRPr="00B371E6">
        <w:rPr>
          <w:rFonts w:asciiTheme="minorEastAsia" w:hAnsiTheme="minorEastAsia" w:cs="Hiragino Sans GB W3"/>
          <w:b/>
          <w:bCs/>
          <w:sz w:val="20"/>
          <w:szCs w:val="20"/>
        </w:rPr>
        <w:t>死锁的4个必要条 件</w:t>
      </w:r>
    </w:p>
    <w:p w14:paraId="3D176097" w14:textId="77777777" w:rsidR="003C73C3" w:rsidRPr="00B371E6" w:rsidRDefault="003C73C3" w:rsidP="003C73C3">
      <w:pPr>
        <w:rPr>
          <w:rFonts w:asciiTheme="minorEastAsia" w:hAnsiTheme="minorEastAsia" w:cs="Hiragino Sans GB W3"/>
          <w:b/>
          <w:sz w:val="20"/>
          <w:szCs w:val="20"/>
        </w:rPr>
      </w:pPr>
      <w:r w:rsidRPr="00B371E6">
        <w:rPr>
          <w:rFonts w:asciiTheme="minorEastAsia" w:hAnsiTheme="minorEastAsia" w:cs="Hiragino Sans GB W3"/>
          <w:sz w:val="20"/>
          <w:szCs w:val="20"/>
        </w:rPr>
        <w:t>答案：互斥、请求保持、不可剥夺、环路 </w:t>
      </w:r>
      <w:r w:rsidRPr="00B371E6">
        <w:rPr>
          <w:rFonts w:asciiTheme="minorEastAsia" w:hAnsiTheme="minorEastAsia" w:cs="Hiragino Sans GB W3"/>
          <w:b/>
          <w:sz w:val="20"/>
          <w:szCs w:val="20"/>
        </w:rPr>
        <w:t> </w:t>
      </w:r>
    </w:p>
    <w:p w14:paraId="44E14989" w14:textId="77777777" w:rsidR="003C73C3" w:rsidRPr="00B371E6" w:rsidRDefault="003C73C3" w:rsidP="003C73C3">
      <w:pPr>
        <w:rPr>
          <w:rFonts w:asciiTheme="minorEastAsia" w:hAnsiTheme="minorEastAsia" w:cs="Hiragino Sans GB W3"/>
          <w:b/>
          <w:sz w:val="20"/>
          <w:szCs w:val="20"/>
        </w:rPr>
      </w:pPr>
      <w:r w:rsidRPr="00B371E6">
        <w:rPr>
          <w:rFonts w:asciiTheme="minorEastAsia" w:hAnsiTheme="minorEastAsia" w:cs="Hiragino Sans GB W3"/>
          <w:b/>
          <w:bCs/>
          <w:sz w:val="20"/>
          <w:szCs w:val="20"/>
        </w:rPr>
        <w:t>死锁的处理</w:t>
      </w:r>
    </w:p>
    <w:p w14:paraId="11CEEDF4" w14:textId="77777777" w:rsidR="003C73C3" w:rsidRPr="00B371E6" w:rsidRDefault="003C73C3" w:rsidP="003C73C3">
      <w:pPr>
        <w:rPr>
          <w:rFonts w:asciiTheme="minorEastAsia" w:hAnsiTheme="minorEastAsia" w:cs="Hiragino Sans GB W3"/>
          <w:b/>
          <w:sz w:val="20"/>
          <w:szCs w:val="20"/>
        </w:rPr>
      </w:pPr>
      <w:r w:rsidRPr="00B371E6">
        <w:rPr>
          <w:rFonts w:asciiTheme="minorEastAsia" w:hAnsiTheme="minorEastAsia" w:cs="Hiragino Sans GB W3"/>
          <w:b/>
          <w:sz w:val="20"/>
          <w:szCs w:val="20"/>
        </w:rPr>
        <w:t>答案：鸵鸟策略、预防策略、避免策略、检测与解除死锁</w:t>
      </w:r>
    </w:p>
    <w:p w14:paraId="4A8B73AB" w14:textId="77777777" w:rsidR="003C73C3" w:rsidRPr="00B371E6" w:rsidRDefault="003C73C3" w:rsidP="003C73C3">
      <w:pPr>
        <w:rPr>
          <w:rFonts w:asciiTheme="minorEastAsia" w:hAnsiTheme="minorEastAsia" w:cs="Hiragino Sans GB W3"/>
          <w:b/>
          <w:sz w:val="20"/>
          <w:szCs w:val="20"/>
        </w:rPr>
      </w:pPr>
      <w:r w:rsidRPr="00B371E6">
        <w:rPr>
          <w:rFonts w:asciiTheme="minorEastAsia" w:hAnsiTheme="minorEastAsia" w:cs="Hiragino Sans GB W3" w:hint="eastAsia"/>
          <w:b/>
          <w:sz w:val="20"/>
          <w:szCs w:val="20"/>
        </w:rPr>
        <w:t>281、</w:t>
      </w:r>
      <w:r w:rsidRPr="00B371E6">
        <w:rPr>
          <w:rFonts w:asciiTheme="minorEastAsia" w:hAnsiTheme="minorEastAsia" w:cs="Arial"/>
          <w:b/>
          <w:bCs/>
          <w:color w:val="262626"/>
          <w:sz w:val="20"/>
          <w:szCs w:val="20"/>
        </w:rPr>
        <w:t xml:space="preserve"> </w:t>
      </w:r>
      <w:r w:rsidRPr="00B371E6">
        <w:rPr>
          <w:rFonts w:asciiTheme="minorEastAsia" w:hAnsiTheme="minorEastAsia" w:cs="Hiragino Sans GB W3"/>
          <w:b/>
          <w:bCs/>
          <w:sz w:val="20"/>
          <w:szCs w:val="20"/>
        </w:rPr>
        <w:t>堆和栈的区别</w:t>
      </w:r>
    </w:p>
    <w:p w14:paraId="62E152A4" w14:textId="77777777" w:rsidR="003C73C3" w:rsidRPr="00B371E6" w:rsidRDefault="003C73C3" w:rsidP="003C73C3">
      <w:pPr>
        <w:rPr>
          <w:rFonts w:asciiTheme="minorEastAsia" w:hAnsiTheme="minorEastAsia" w:cs="Hiragino Sans GB W3"/>
          <w:sz w:val="20"/>
          <w:szCs w:val="20"/>
        </w:rPr>
      </w:pPr>
      <w:r w:rsidRPr="00B371E6">
        <w:rPr>
          <w:rFonts w:asciiTheme="minorEastAsia" w:hAnsiTheme="minorEastAsia" w:cs="Hiragino Sans GB W3"/>
          <w:b/>
          <w:sz w:val="20"/>
          <w:szCs w:val="20"/>
        </w:rPr>
        <w:t>管理方式：</w:t>
      </w:r>
      <w:r w:rsidRPr="00B371E6">
        <w:rPr>
          <w:rFonts w:asciiTheme="minorEastAsia" w:hAnsiTheme="minorEastAsia" w:cs="Hiragino Sans GB W3"/>
          <w:sz w:val="20"/>
          <w:szCs w:val="20"/>
        </w:rPr>
        <w:t>对于栈来讲，是由编译器自动管理，无需我们手工控制；对于堆来说，释放工作由程序员控制，容易产生memory leak。</w:t>
      </w:r>
    </w:p>
    <w:p w14:paraId="792C5084" w14:textId="77777777" w:rsidR="003C73C3" w:rsidRPr="00B371E6" w:rsidRDefault="003C73C3" w:rsidP="003C73C3">
      <w:pPr>
        <w:rPr>
          <w:rFonts w:asciiTheme="minorEastAsia" w:hAnsiTheme="minorEastAsia" w:cs="Hiragino Sans GB W3"/>
          <w:sz w:val="20"/>
          <w:szCs w:val="20"/>
        </w:rPr>
      </w:pPr>
      <w:r w:rsidRPr="00B371E6">
        <w:rPr>
          <w:rFonts w:asciiTheme="minorEastAsia" w:hAnsiTheme="minorEastAsia" w:cs="Hiragino Sans GB W3"/>
          <w:sz w:val="20"/>
          <w:szCs w:val="20"/>
        </w:rPr>
        <w:t>申请大小： 栈：在Windows下,栈是向低地址扩展的数据结构，是一块连续的内存的区域。这句话的意思是栈顶的地址和栈的最大容量是系统 预先规定好的，在WINDOWS下，栈的大小是2M（也有的说是1M，总之是一个编译时就确定的常数），如果申请的空间超过栈的剩余空间时，将提示 overflow。因此，能从栈获得的空间较小。 堆：堆是向高地址扩展的数据结构，是不连续的内存区域。这是由于系统是用链表来存储的空闲内存地 址的，自然是不连续的，而链表的遍历方向是由低地址向高地址。堆的大小受限于计算机系统中有效的虚拟内存。由此可见，堆获得的空间比较灵活，也比较大。</w:t>
      </w:r>
    </w:p>
    <w:p w14:paraId="3419CA38" w14:textId="77777777" w:rsidR="003C73C3" w:rsidRPr="00B371E6" w:rsidRDefault="003C73C3" w:rsidP="003C73C3">
      <w:pPr>
        <w:rPr>
          <w:rFonts w:asciiTheme="minorEastAsia" w:hAnsiTheme="minorEastAsia" w:cs="Hiragino Sans GB W3"/>
          <w:sz w:val="20"/>
          <w:szCs w:val="20"/>
        </w:rPr>
      </w:pPr>
      <w:r w:rsidRPr="00B371E6">
        <w:rPr>
          <w:rFonts w:asciiTheme="minorEastAsia" w:hAnsiTheme="minorEastAsia" w:cs="Hiragino Sans GB W3"/>
          <w:b/>
          <w:sz w:val="20"/>
          <w:szCs w:val="20"/>
        </w:rPr>
        <w:t>碎片问题：</w:t>
      </w:r>
      <w:r w:rsidRPr="00B371E6">
        <w:rPr>
          <w:rFonts w:asciiTheme="minorEastAsia" w:hAnsiTheme="minorEastAsia" w:cs="Hiragino Sans GB W3"/>
          <w:sz w:val="20"/>
          <w:szCs w:val="20"/>
        </w:rPr>
        <w:t>对于堆来讲，频繁的new/delete势必会造成内存空间的不连续，从而造成大量的碎片，使程序效率降低。对于栈来讲，则不会存在这个 问题，因为栈是先进后出的队列，他们是如此的一一对应，以至于永远都不可能有一个内存块从栈中间弹出</w:t>
      </w:r>
    </w:p>
    <w:p w14:paraId="5C6FA055" w14:textId="77777777" w:rsidR="003C73C3" w:rsidRPr="00B371E6" w:rsidRDefault="003C73C3" w:rsidP="003C73C3">
      <w:pPr>
        <w:rPr>
          <w:rFonts w:asciiTheme="minorEastAsia" w:hAnsiTheme="minorEastAsia" w:cs="Hiragino Sans GB W3"/>
          <w:sz w:val="20"/>
          <w:szCs w:val="20"/>
        </w:rPr>
      </w:pPr>
      <w:r w:rsidRPr="00B371E6">
        <w:rPr>
          <w:rFonts w:asciiTheme="minorEastAsia" w:hAnsiTheme="minorEastAsia" w:cs="Hiragino Sans GB W3"/>
          <w:b/>
          <w:sz w:val="20"/>
          <w:szCs w:val="20"/>
        </w:rPr>
        <w:t>分配方式：</w:t>
      </w:r>
      <w:r w:rsidRPr="00B371E6">
        <w:rPr>
          <w:rFonts w:asciiTheme="minorEastAsia" w:hAnsiTheme="minorEastAsia" w:cs="Hiragino Sans GB W3"/>
          <w:sz w:val="20"/>
          <w:szCs w:val="20"/>
        </w:rPr>
        <w:t>堆都是动态分配的，没有静态分配的堆。栈有2种分配方式：静态分配和动态分配。静态分配是编译器完成的，比如局部变量的分配。动态分配由 alloca函数进行分配，但是栈的动态分配和堆是不同的，他的动态分配是由编译器进行释放，无需我们手工实现。</w:t>
      </w:r>
    </w:p>
    <w:p w14:paraId="4166BC7D" w14:textId="77777777" w:rsidR="003C73C3" w:rsidRPr="00B371E6" w:rsidRDefault="003C73C3" w:rsidP="003C73C3">
      <w:pPr>
        <w:rPr>
          <w:rFonts w:asciiTheme="minorEastAsia" w:hAnsiTheme="minorEastAsia" w:cs="Hiragino Sans GB W3"/>
          <w:sz w:val="20"/>
          <w:szCs w:val="20"/>
        </w:rPr>
      </w:pPr>
      <w:r w:rsidRPr="00B371E6">
        <w:rPr>
          <w:rFonts w:asciiTheme="minorEastAsia" w:hAnsiTheme="minorEastAsia" w:cs="Hiragino Sans GB W3"/>
          <w:b/>
          <w:sz w:val="20"/>
          <w:szCs w:val="20"/>
        </w:rPr>
        <w:t>分配效率：</w:t>
      </w:r>
      <w:r w:rsidRPr="00B371E6">
        <w:rPr>
          <w:rFonts w:asciiTheme="minorEastAsia" w:hAnsiTheme="minorEastAsia" w:cs="Hiragino Sans GB W3"/>
          <w:sz w:val="20"/>
          <w:szCs w:val="20"/>
        </w:rPr>
        <w:t>栈是机器系统提供的数据结构，计算机会在底层对栈提供支持：分配专门的寄存器存放栈的地址，压栈出栈都有专门的指令执行，这就决定了栈的 效率比较高。堆则是C/C++函数库提供的，它的机制是很复杂的。</w:t>
      </w:r>
    </w:p>
    <w:p w14:paraId="1D59D88F" w14:textId="77777777" w:rsidR="003C73C3" w:rsidRPr="00B371E6" w:rsidRDefault="003C73C3" w:rsidP="003C73C3">
      <w:pPr>
        <w:rPr>
          <w:rFonts w:asciiTheme="minorEastAsia" w:hAnsiTheme="minorEastAsia" w:cs="Hiragino Sans GB W3"/>
          <w:b/>
          <w:sz w:val="20"/>
          <w:szCs w:val="20"/>
        </w:rPr>
      </w:pPr>
      <w:r w:rsidRPr="00B371E6">
        <w:rPr>
          <w:rFonts w:asciiTheme="minorEastAsia" w:hAnsiTheme="minorEastAsia" w:cs="Hiragino Sans GB W3" w:hint="eastAsia"/>
          <w:b/>
          <w:sz w:val="20"/>
          <w:szCs w:val="20"/>
        </w:rPr>
        <w:t>281、</w:t>
      </w:r>
      <w:r w:rsidRPr="00B371E6">
        <w:rPr>
          <w:rFonts w:asciiTheme="minorEastAsia" w:hAnsiTheme="minorEastAsia" w:cs="Arial"/>
          <w:b/>
          <w:bCs/>
          <w:color w:val="262626"/>
          <w:sz w:val="20"/>
          <w:szCs w:val="20"/>
        </w:rPr>
        <w:t xml:space="preserve"> </w:t>
      </w:r>
      <w:r w:rsidRPr="00B371E6">
        <w:rPr>
          <w:rFonts w:asciiTheme="minorEastAsia" w:hAnsiTheme="minorEastAsia" w:cs="Hiragino Sans GB W3"/>
          <w:b/>
          <w:bCs/>
          <w:sz w:val="20"/>
          <w:szCs w:val="20"/>
        </w:rPr>
        <w:t>什么是键-值,键路径是什么</w:t>
      </w:r>
      <w:r w:rsidRPr="00B371E6">
        <w:rPr>
          <w:rFonts w:asciiTheme="minorEastAsia" w:hAnsiTheme="minorEastAsia" w:cs="Hiragino Sans GB W3" w:hint="eastAsia"/>
          <w:b/>
          <w:bCs/>
          <w:sz w:val="20"/>
          <w:szCs w:val="20"/>
        </w:rPr>
        <w:t>?</w:t>
      </w:r>
      <w:r w:rsidRPr="00B371E6">
        <w:rPr>
          <w:rFonts w:asciiTheme="minorEastAsia" w:hAnsiTheme="minorEastAsia" w:cs="Hiragino Sans GB W3"/>
          <w:b/>
          <w:sz w:val="20"/>
          <w:szCs w:val="20"/>
        </w:rPr>
        <w:t> </w:t>
      </w:r>
    </w:p>
    <w:p w14:paraId="1AD5B4ED" w14:textId="77777777" w:rsidR="003C73C3" w:rsidRPr="00B371E6" w:rsidRDefault="003C73C3" w:rsidP="003C73C3">
      <w:pPr>
        <w:rPr>
          <w:rFonts w:asciiTheme="minorEastAsia" w:hAnsiTheme="minorEastAsia" w:cs="Hiragino Sans GB W3"/>
          <w:sz w:val="20"/>
          <w:szCs w:val="20"/>
        </w:rPr>
      </w:pPr>
      <w:r w:rsidRPr="00B371E6">
        <w:rPr>
          <w:rFonts w:asciiTheme="minorEastAsia" w:hAnsiTheme="minorEastAsia" w:cs="Hiragino Sans GB W3"/>
          <w:sz w:val="20"/>
          <w:szCs w:val="20"/>
        </w:rPr>
        <w:t>模型的性质是通过一个简单的键（通常是个字符串）来指定的。视图和控制器通过键 来查找相应的属性值。在一个给定的实体中，同一个属性的所有值具有相同的数据类型。键-值编码技术用于进行这样的查找—它是一种间接访问对象属性的机制。</w:t>
      </w:r>
    </w:p>
    <w:p w14:paraId="138AACCF" w14:textId="77777777" w:rsidR="003C73C3" w:rsidRPr="00B371E6" w:rsidRDefault="003C73C3" w:rsidP="003C73C3">
      <w:pPr>
        <w:rPr>
          <w:rFonts w:asciiTheme="minorEastAsia" w:hAnsiTheme="minorEastAsia" w:cs="Hiragino Sans GB W3"/>
          <w:sz w:val="20"/>
          <w:szCs w:val="20"/>
        </w:rPr>
      </w:pPr>
      <w:r w:rsidRPr="00B371E6">
        <w:rPr>
          <w:rFonts w:asciiTheme="minorEastAsia" w:hAnsiTheme="minorEastAsia" w:cs="Hiragino Sans GB W3"/>
          <w:sz w:val="20"/>
          <w:szCs w:val="20"/>
        </w:rPr>
        <w:t>键路径是一个由用点作分隔符的键组成的字符串，用于指定一个连接在一起的对象性 质序列。第一个键的 性质是由先前的性质决定的，接下来每个键的值也是相对于其前面的性质。键路径使您可以以独立于模型 实现的方式指定相关 对象的性质。通过键路径，您可以指定对象图中的一个任意深度的路径，使其指向相 关对象的特定属性。</w:t>
      </w:r>
    </w:p>
    <w:p w14:paraId="4A144A54" w14:textId="77777777" w:rsidR="003C73C3" w:rsidRPr="00B371E6" w:rsidRDefault="003C73C3" w:rsidP="003C73C3">
      <w:pPr>
        <w:rPr>
          <w:rFonts w:asciiTheme="minorEastAsia" w:hAnsiTheme="minorEastAsia" w:cs="Hiragino Sans GB W3"/>
          <w:b/>
          <w:sz w:val="20"/>
          <w:szCs w:val="20"/>
        </w:rPr>
      </w:pPr>
      <w:r w:rsidRPr="00B371E6">
        <w:rPr>
          <w:rFonts w:asciiTheme="minorEastAsia" w:hAnsiTheme="minorEastAsia" w:cs="Hiragino Sans GB W3" w:hint="eastAsia"/>
          <w:b/>
          <w:sz w:val="20"/>
          <w:szCs w:val="20"/>
        </w:rPr>
        <w:t>282、</w:t>
      </w:r>
      <w:r w:rsidRPr="00B371E6">
        <w:rPr>
          <w:rFonts w:asciiTheme="minorEastAsia" w:hAnsiTheme="minorEastAsia" w:cs="Hiragino Sans GB W3"/>
          <w:b/>
          <w:bCs/>
          <w:sz w:val="20"/>
          <w:szCs w:val="20"/>
        </w:rPr>
        <w:t>c和obj-c如何混用</w:t>
      </w:r>
    </w:p>
    <w:p w14:paraId="07745D26" w14:textId="77777777" w:rsidR="003C73C3" w:rsidRPr="00B371E6" w:rsidRDefault="003C73C3" w:rsidP="003C73C3">
      <w:pPr>
        <w:rPr>
          <w:rFonts w:asciiTheme="minorEastAsia" w:hAnsiTheme="minorEastAsia" w:cs="Hiragino Sans GB W3"/>
          <w:sz w:val="20"/>
          <w:szCs w:val="20"/>
        </w:rPr>
      </w:pPr>
      <w:r w:rsidRPr="00B371E6">
        <w:rPr>
          <w:rFonts w:asciiTheme="minorEastAsia" w:hAnsiTheme="minorEastAsia" w:cs="Hiragino Sans GB W3"/>
          <w:sz w:val="20"/>
          <w:szCs w:val="20"/>
        </w:rPr>
        <w:t>1）obj-c的编译器处理后缀为m的文件时，可以识别obj-c和c的代码， 处理mm文件可以识别obj-c,c,c++代码，但cpp文件必须只能用c/c++代码，而且cpp文件include的头文件中，也不能出现obj- c的代码，因为cpp只是cpp 2) 在mm文件中混用cpp直接使用即可，所以obj-c混cpp不是问题 3）在cpp中混用obj- c其实就是使用obj-c编写的模块是我们想要的。 如果模块以类实现，那么要按照cpp class的标准写类的定义，头文件中不能出现obj-c的东西，包括#import cocoa的。实现文件中，即类的实现代码中可以使用obj-c的东西，可以import,只是后缀是mm。 如果模块以函数实现，那么头文件要按 c的格式声明函数，实现文件中，c++函数内部可以用obj-c，但后缀还是mm或m。  总结：只要cpp文件和cpp include的文件中不包含obj-c的东西就可以用了，cpp混用obj-c的关键是使用接口，而不能直接使用实现代码，实际上cpp混用的是 obj-c编译后的o文件，这个东西其实是无差别的，所以可以用。obj-c的编译器支持cpp.</w:t>
      </w:r>
    </w:p>
    <w:p w14:paraId="16262C1C" w14:textId="77777777" w:rsidR="003C73C3" w:rsidRPr="00B371E6" w:rsidRDefault="003C73C3" w:rsidP="003C73C3">
      <w:pPr>
        <w:rPr>
          <w:rFonts w:asciiTheme="minorEastAsia" w:hAnsiTheme="minorEastAsia" w:cs="Hiragino Sans GB W3"/>
          <w:b/>
          <w:sz w:val="20"/>
          <w:szCs w:val="20"/>
        </w:rPr>
      </w:pPr>
      <w:r w:rsidRPr="00B371E6">
        <w:rPr>
          <w:rFonts w:asciiTheme="minorEastAsia" w:hAnsiTheme="minorEastAsia" w:cs="Hiragino Sans GB W3" w:hint="eastAsia"/>
          <w:b/>
          <w:sz w:val="20"/>
          <w:szCs w:val="20"/>
        </w:rPr>
        <w:t>283、</w:t>
      </w:r>
      <w:r w:rsidRPr="00B371E6">
        <w:rPr>
          <w:rFonts w:asciiTheme="minorEastAsia" w:hAnsiTheme="minorEastAsia" w:cs="Arial"/>
          <w:b/>
          <w:bCs/>
          <w:color w:val="262626"/>
          <w:sz w:val="20"/>
          <w:szCs w:val="20"/>
        </w:rPr>
        <w:t xml:space="preserve"> </w:t>
      </w:r>
      <w:r w:rsidRPr="00B371E6">
        <w:rPr>
          <w:rFonts w:asciiTheme="minorEastAsia" w:hAnsiTheme="minorEastAsia" w:cs="Hiragino Sans GB W3"/>
          <w:b/>
          <w:bCs/>
          <w:sz w:val="20"/>
          <w:szCs w:val="20"/>
        </w:rPr>
        <w:t>目标-动作机制</w:t>
      </w:r>
    </w:p>
    <w:p w14:paraId="5176F594" w14:textId="77777777" w:rsidR="003C73C3" w:rsidRPr="00B371E6" w:rsidRDefault="003C73C3" w:rsidP="003C73C3">
      <w:pPr>
        <w:rPr>
          <w:rFonts w:asciiTheme="minorEastAsia" w:hAnsiTheme="minorEastAsia" w:cs="Hiragino Sans GB W3"/>
          <w:sz w:val="20"/>
          <w:szCs w:val="20"/>
        </w:rPr>
      </w:pPr>
      <w:r w:rsidRPr="00B371E6">
        <w:rPr>
          <w:rFonts w:asciiTheme="minorEastAsia" w:hAnsiTheme="minorEastAsia" w:cs="Hiragino Sans GB W3"/>
          <w:sz w:val="20"/>
          <w:szCs w:val="20"/>
        </w:rPr>
        <w:t>目标是动作消息的接收者。一个控件，或者更为常见的是它的单元，以插座变量（参 见"插座变量"部分） 的形式保有其动作消息的目标。</w:t>
      </w:r>
    </w:p>
    <w:p w14:paraId="5BB80C93" w14:textId="77777777" w:rsidR="003C73C3" w:rsidRPr="00B371E6" w:rsidRDefault="003C73C3" w:rsidP="003C73C3">
      <w:pPr>
        <w:rPr>
          <w:rFonts w:asciiTheme="minorEastAsia" w:hAnsiTheme="minorEastAsia" w:cs="Hiragino Sans GB W3"/>
          <w:sz w:val="20"/>
          <w:szCs w:val="20"/>
        </w:rPr>
      </w:pPr>
      <w:r w:rsidRPr="00B371E6">
        <w:rPr>
          <w:rFonts w:asciiTheme="minorEastAsia" w:hAnsiTheme="minorEastAsia" w:cs="Hiragino Sans GB W3"/>
          <w:sz w:val="20"/>
          <w:szCs w:val="20"/>
        </w:rPr>
        <w:t>动作是控件发送给目标的消息，或者从目标的角度看，它是目标为了响应动作而实现 的方法。</w:t>
      </w:r>
    </w:p>
    <w:p w14:paraId="3EC74D20" w14:textId="77777777" w:rsidR="003C73C3" w:rsidRPr="00B371E6" w:rsidRDefault="003C73C3" w:rsidP="003C73C3">
      <w:pPr>
        <w:rPr>
          <w:rFonts w:asciiTheme="minorEastAsia" w:hAnsiTheme="minorEastAsia" w:cs="Hiragino Sans GB W3"/>
          <w:sz w:val="20"/>
          <w:szCs w:val="20"/>
        </w:rPr>
      </w:pPr>
      <w:r w:rsidRPr="00B371E6">
        <w:rPr>
          <w:rFonts w:asciiTheme="minorEastAsia" w:hAnsiTheme="minorEastAsia" w:cs="Hiragino Sans GB W3"/>
          <w:sz w:val="20"/>
          <w:szCs w:val="20"/>
        </w:rPr>
        <w:t>程序需要某些机制来进行事件和指令的翻译。这个机制就是目标-动作机制。</w:t>
      </w:r>
    </w:p>
    <w:p w14:paraId="7EE6A9C6" w14:textId="77777777" w:rsidR="003C73C3" w:rsidRPr="00B371E6" w:rsidRDefault="007F57DD" w:rsidP="003C73C3">
      <w:pPr>
        <w:rPr>
          <w:rFonts w:asciiTheme="minorEastAsia" w:hAnsiTheme="minorEastAsia" w:cs="Hiragino Sans GB W3"/>
          <w:b/>
          <w:sz w:val="20"/>
          <w:szCs w:val="20"/>
        </w:rPr>
      </w:pPr>
      <w:r w:rsidRPr="00B371E6">
        <w:rPr>
          <w:rFonts w:asciiTheme="minorEastAsia" w:hAnsiTheme="minorEastAsia" w:cs="Hiragino Sans GB W3" w:hint="eastAsia"/>
          <w:b/>
          <w:sz w:val="20"/>
          <w:szCs w:val="20"/>
        </w:rPr>
        <w:t>284、</w:t>
      </w:r>
      <w:r w:rsidR="003C73C3" w:rsidRPr="00B371E6">
        <w:rPr>
          <w:rFonts w:asciiTheme="minorEastAsia" w:hAnsiTheme="minorEastAsia" w:cs="Hiragino Sans GB W3"/>
          <w:b/>
          <w:bCs/>
          <w:sz w:val="20"/>
          <w:szCs w:val="20"/>
        </w:rPr>
        <w:t>cocoa touch框架</w:t>
      </w:r>
    </w:p>
    <w:p w14:paraId="720C195F" w14:textId="77777777" w:rsidR="003C73C3" w:rsidRPr="00B371E6" w:rsidRDefault="003C73C3" w:rsidP="003C73C3">
      <w:pPr>
        <w:rPr>
          <w:rFonts w:asciiTheme="minorEastAsia" w:hAnsiTheme="minorEastAsia" w:cs="Hiragino Sans GB W3"/>
          <w:sz w:val="20"/>
          <w:szCs w:val="20"/>
        </w:rPr>
      </w:pPr>
      <w:r w:rsidRPr="00B371E6">
        <w:rPr>
          <w:rFonts w:asciiTheme="minorEastAsia" w:hAnsiTheme="minorEastAsia" w:cs="Hiragino Sans GB W3"/>
          <w:sz w:val="20"/>
          <w:szCs w:val="20"/>
        </w:rPr>
        <w:t>iPhone OS 应用程序的基础 Cocoa Touch 框架重用了许多 Mac 系统的成熟模式，但是它更多地专注于触摸的接口和优化。UIKit 为您提供了在 iPhone OS 上实现图形，事件驱动程序的基本工具，其建立在和 Mac OS X 中一样的 Foundation 框架上，包括文件处理，网络，字符串操作等。</w:t>
      </w:r>
    </w:p>
    <w:p w14:paraId="553648DF" w14:textId="77777777" w:rsidR="003C73C3" w:rsidRPr="00B371E6" w:rsidRDefault="003C73C3" w:rsidP="003C73C3">
      <w:pPr>
        <w:rPr>
          <w:rFonts w:asciiTheme="minorEastAsia" w:hAnsiTheme="minorEastAsia" w:cs="Hiragino Sans GB W3"/>
          <w:sz w:val="20"/>
          <w:szCs w:val="20"/>
        </w:rPr>
      </w:pPr>
      <w:r w:rsidRPr="00B371E6">
        <w:rPr>
          <w:rFonts w:asciiTheme="minorEastAsia" w:hAnsiTheme="minorEastAsia" w:cs="Hiragino Sans GB W3"/>
          <w:sz w:val="20"/>
          <w:szCs w:val="20"/>
        </w:rPr>
        <w:t>Cocoa Touch 具有和 iPhone 用户接口一致的特殊设计。有了 UIKit，您可以使用 iPhone OS 上的独特的图形接口控件，按钮，以及全屏视图的功能，您还可以使用加速仪和多点触摸手势来控制您的应用。</w:t>
      </w:r>
    </w:p>
    <w:p w14:paraId="1E967A7D" w14:textId="77777777" w:rsidR="003C73C3" w:rsidRPr="00B371E6" w:rsidRDefault="003C73C3" w:rsidP="003C73C3">
      <w:pPr>
        <w:rPr>
          <w:rFonts w:asciiTheme="minorEastAsia" w:hAnsiTheme="minorEastAsia" w:cs="Hiragino Sans GB W3"/>
          <w:sz w:val="20"/>
          <w:szCs w:val="20"/>
        </w:rPr>
      </w:pPr>
      <w:r w:rsidRPr="00B371E6">
        <w:rPr>
          <w:rFonts w:asciiTheme="minorEastAsia" w:hAnsiTheme="minorEastAsia" w:cs="Hiragino Sans GB W3"/>
          <w:sz w:val="20"/>
          <w:szCs w:val="20"/>
        </w:rPr>
        <w:t>各色俱全的框架 除了 UIKit 外，Cocoa Touch 包含了创建世界一流 iPhone 应用程序需要的所有框架，从三维图形，到专业音效，甚至提供设备访问 API 以控制摄像头，或通过 GPS 获知当前位置。Cocoa Touch 既包含只需要几行代码就可以完成全部任务的强大的 Objective-C 框架，也在需要时提供基础的 C 语言 API 来直接访问系统。这些框架包括：</w:t>
      </w:r>
    </w:p>
    <w:p w14:paraId="0DE5E155" w14:textId="77777777" w:rsidR="003C73C3" w:rsidRPr="00B371E6" w:rsidRDefault="003C73C3" w:rsidP="003C73C3">
      <w:pPr>
        <w:rPr>
          <w:rFonts w:asciiTheme="minorEastAsia" w:hAnsiTheme="minorEastAsia" w:cs="Hiragino Sans GB W3"/>
          <w:sz w:val="20"/>
          <w:szCs w:val="20"/>
        </w:rPr>
      </w:pPr>
      <w:r w:rsidRPr="00B371E6">
        <w:rPr>
          <w:rFonts w:asciiTheme="minorEastAsia" w:hAnsiTheme="minorEastAsia" w:cs="Hiragino Sans GB W3"/>
          <w:sz w:val="20"/>
          <w:szCs w:val="20"/>
        </w:rPr>
        <w:t>Core Animation</w:t>
      </w:r>
    </w:p>
    <w:p w14:paraId="47023E23" w14:textId="77777777" w:rsidR="003C73C3" w:rsidRPr="00B371E6" w:rsidRDefault="003C73C3" w:rsidP="003C73C3">
      <w:pPr>
        <w:rPr>
          <w:rFonts w:asciiTheme="minorEastAsia" w:hAnsiTheme="minorEastAsia" w:cs="Hiragino Sans GB W3"/>
          <w:sz w:val="20"/>
          <w:szCs w:val="20"/>
        </w:rPr>
      </w:pPr>
      <w:r w:rsidRPr="00B371E6">
        <w:rPr>
          <w:rFonts w:asciiTheme="minorEastAsia" w:hAnsiTheme="minorEastAsia" w:cs="Hiragino Sans GB W3"/>
          <w:sz w:val="20"/>
          <w:szCs w:val="20"/>
        </w:rPr>
        <w:t>通过 Core Animation，您就可以通过一个基于组合独立图层的简单的编程模型来创建丰富的用户体验。</w:t>
      </w:r>
    </w:p>
    <w:p w14:paraId="3C16B0C3" w14:textId="77777777" w:rsidR="003C73C3" w:rsidRPr="00B371E6" w:rsidRDefault="003C73C3" w:rsidP="003C73C3">
      <w:pPr>
        <w:rPr>
          <w:rFonts w:asciiTheme="minorEastAsia" w:hAnsiTheme="minorEastAsia" w:cs="Hiragino Sans GB W3"/>
          <w:sz w:val="20"/>
          <w:szCs w:val="20"/>
        </w:rPr>
      </w:pPr>
      <w:r w:rsidRPr="00B371E6">
        <w:rPr>
          <w:rFonts w:asciiTheme="minorEastAsia" w:hAnsiTheme="minorEastAsia" w:cs="Hiragino Sans GB W3"/>
          <w:sz w:val="20"/>
          <w:szCs w:val="20"/>
        </w:rPr>
        <w:t>Core Audio</w:t>
      </w:r>
    </w:p>
    <w:p w14:paraId="4D87FFD5" w14:textId="77777777" w:rsidR="003C73C3" w:rsidRPr="00B371E6" w:rsidRDefault="003C73C3" w:rsidP="003C73C3">
      <w:pPr>
        <w:rPr>
          <w:rFonts w:asciiTheme="minorEastAsia" w:hAnsiTheme="minorEastAsia" w:cs="Hiragino Sans GB W3"/>
          <w:sz w:val="20"/>
          <w:szCs w:val="20"/>
        </w:rPr>
      </w:pPr>
      <w:r w:rsidRPr="00B371E6">
        <w:rPr>
          <w:rFonts w:asciiTheme="minorEastAsia" w:hAnsiTheme="minorEastAsia" w:cs="Hiragino Sans GB W3"/>
          <w:sz w:val="20"/>
          <w:szCs w:val="20"/>
        </w:rPr>
        <w:t>Core Audio 是播放，处理和录制音频的专业技术，能够轻松为您的应用程序添加强大的音频功能。</w:t>
      </w:r>
    </w:p>
    <w:p w14:paraId="756E63CB" w14:textId="77777777" w:rsidR="003C73C3" w:rsidRPr="00B371E6" w:rsidRDefault="003C73C3" w:rsidP="003C73C3">
      <w:pPr>
        <w:rPr>
          <w:rFonts w:asciiTheme="minorEastAsia" w:hAnsiTheme="minorEastAsia" w:cs="Hiragino Sans GB W3"/>
          <w:sz w:val="20"/>
          <w:szCs w:val="20"/>
        </w:rPr>
      </w:pPr>
      <w:r w:rsidRPr="00B371E6">
        <w:rPr>
          <w:rFonts w:asciiTheme="minorEastAsia" w:hAnsiTheme="minorEastAsia" w:cs="Hiragino Sans GB W3"/>
          <w:sz w:val="20"/>
          <w:szCs w:val="20"/>
        </w:rPr>
        <w:t>Core Data</w:t>
      </w:r>
    </w:p>
    <w:p w14:paraId="26F765A6" w14:textId="77777777" w:rsidR="003C73C3" w:rsidRPr="00B371E6" w:rsidRDefault="003C73C3" w:rsidP="003C73C3">
      <w:pPr>
        <w:rPr>
          <w:rFonts w:asciiTheme="minorEastAsia" w:hAnsiTheme="minorEastAsia" w:cs="Hiragino Sans GB W3"/>
          <w:sz w:val="20"/>
          <w:szCs w:val="20"/>
        </w:rPr>
      </w:pPr>
      <w:r w:rsidRPr="00B371E6">
        <w:rPr>
          <w:rFonts w:asciiTheme="minorEastAsia" w:hAnsiTheme="minorEastAsia" w:cs="Hiragino Sans GB W3"/>
          <w:sz w:val="20"/>
          <w:szCs w:val="20"/>
        </w:rPr>
        <w:t>提供了一个面向对象的数据管理解决方案，它易于使用和理解，甚至可处理任何应用 或大或小的数据模型。</w:t>
      </w:r>
    </w:p>
    <w:p w14:paraId="7C03515D" w14:textId="77777777" w:rsidR="003C73C3" w:rsidRPr="00B371E6" w:rsidRDefault="003C73C3" w:rsidP="003C73C3">
      <w:pPr>
        <w:rPr>
          <w:rFonts w:asciiTheme="minorEastAsia" w:hAnsiTheme="minorEastAsia" w:cs="Hiragino Sans GB W3"/>
          <w:bCs/>
          <w:sz w:val="20"/>
          <w:szCs w:val="20"/>
        </w:rPr>
      </w:pPr>
      <w:r w:rsidRPr="00B371E6">
        <w:rPr>
          <w:rFonts w:asciiTheme="minorEastAsia" w:hAnsiTheme="minorEastAsia" w:cs="Hiragino Sans GB W3"/>
          <w:bCs/>
          <w:sz w:val="20"/>
          <w:szCs w:val="20"/>
        </w:rPr>
        <w:t>功能列表：框架分类</w:t>
      </w:r>
    </w:p>
    <w:p w14:paraId="2655689A" w14:textId="77777777" w:rsidR="003C73C3" w:rsidRPr="00B371E6" w:rsidRDefault="003C73C3" w:rsidP="003C73C3">
      <w:pPr>
        <w:rPr>
          <w:rFonts w:asciiTheme="minorEastAsia" w:hAnsiTheme="minorEastAsia" w:cs="Hiragino Sans GB W3"/>
          <w:sz w:val="20"/>
          <w:szCs w:val="20"/>
        </w:rPr>
      </w:pPr>
      <w:r w:rsidRPr="00B371E6">
        <w:rPr>
          <w:rFonts w:asciiTheme="minorEastAsia" w:hAnsiTheme="minorEastAsia" w:cs="Hiragino Sans GB W3"/>
          <w:sz w:val="20"/>
          <w:szCs w:val="20"/>
        </w:rPr>
        <w:t>下面是 Cocoa Touch 中一小部分可用的框架：</w:t>
      </w:r>
    </w:p>
    <w:p w14:paraId="359AB3B0" w14:textId="77777777" w:rsidR="003C73C3" w:rsidRPr="00B371E6" w:rsidRDefault="003C73C3" w:rsidP="003C73C3">
      <w:pPr>
        <w:widowControl/>
        <w:numPr>
          <w:ilvl w:val="0"/>
          <w:numId w:val="15"/>
        </w:numPr>
        <w:ind w:left="720" w:hanging="360"/>
        <w:jc w:val="left"/>
        <w:rPr>
          <w:rFonts w:asciiTheme="minorEastAsia" w:hAnsiTheme="minorEastAsia" w:cs="Hiragino Sans GB W3"/>
          <w:sz w:val="20"/>
          <w:szCs w:val="20"/>
        </w:rPr>
      </w:pPr>
      <w:r w:rsidRPr="00B371E6">
        <w:rPr>
          <w:rFonts w:asciiTheme="minorEastAsia" w:hAnsiTheme="minorEastAsia" w:cs="Hiragino Sans GB W3"/>
          <w:bCs/>
          <w:sz w:val="20"/>
          <w:szCs w:val="20"/>
        </w:rPr>
        <w:t>音频和视频</w:t>
      </w:r>
    </w:p>
    <w:p w14:paraId="0AEC3551" w14:textId="77777777" w:rsidR="003C73C3" w:rsidRPr="00B371E6" w:rsidRDefault="003C73C3" w:rsidP="003C73C3">
      <w:pPr>
        <w:widowControl/>
        <w:numPr>
          <w:ilvl w:val="0"/>
          <w:numId w:val="15"/>
        </w:numPr>
        <w:ind w:left="720" w:hanging="360"/>
        <w:jc w:val="left"/>
        <w:rPr>
          <w:rFonts w:asciiTheme="minorEastAsia" w:hAnsiTheme="minorEastAsia" w:cs="Hiragino Sans GB W3"/>
          <w:sz w:val="20"/>
          <w:szCs w:val="20"/>
        </w:rPr>
      </w:pPr>
      <w:r w:rsidRPr="00B371E6">
        <w:rPr>
          <w:rFonts w:asciiTheme="minorEastAsia" w:hAnsiTheme="minorEastAsia" w:cs="Hiragino Sans GB W3"/>
          <w:sz w:val="20"/>
          <w:szCs w:val="20"/>
        </w:rPr>
        <w:t>Core Audio</w:t>
      </w:r>
    </w:p>
    <w:p w14:paraId="22C617C1" w14:textId="77777777" w:rsidR="003C73C3" w:rsidRPr="00B371E6" w:rsidRDefault="003C73C3" w:rsidP="003C73C3">
      <w:pPr>
        <w:widowControl/>
        <w:numPr>
          <w:ilvl w:val="0"/>
          <w:numId w:val="15"/>
        </w:numPr>
        <w:ind w:left="720" w:hanging="360"/>
        <w:jc w:val="left"/>
        <w:rPr>
          <w:rFonts w:asciiTheme="minorEastAsia" w:hAnsiTheme="minorEastAsia" w:cs="Hiragino Sans GB W3"/>
          <w:sz w:val="20"/>
          <w:szCs w:val="20"/>
        </w:rPr>
      </w:pPr>
      <w:r w:rsidRPr="00B371E6">
        <w:rPr>
          <w:rFonts w:asciiTheme="minorEastAsia" w:hAnsiTheme="minorEastAsia" w:cs="Hiragino Sans GB W3"/>
          <w:sz w:val="20"/>
          <w:szCs w:val="20"/>
        </w:rPr>
        <w:t>OpenAL</w:t>
      </w:r>
    </w:p>
    <w:p w14:paraId="248A0ADA" w14:textId="77777777" w:rsidR="003C73C3" w:rsidRPr="00B371E6" w:rsidRDefault="003C73C3" w:rsidP="003C73C3">
      <w:pPr>
        <w:widowControl/>
        <w:numPr>
          <w:ilvl w:val="0"/>
          <w:numId w:val="15"/>
        </w:numPr>
        <w:ind w:left="720" w:hanging="360"/>
        <w:jc w:val="left"/>
        <w:rPr>
          <w:rFonts w:asciiTheme="minorEastAsia" w:hAnsiTheme="minorEastAsia" w:cs="Hiragino Sans GB W3"/>
          <w:sz w:val="20"/>
          <w:szCs w:val="20"/>
        </w:rPr>
      </w:pPr>
      <w:r w:rsidRPr="00B371E6">
        <w:rPr>
          <w:rFonts w:asciiTheme="minorEastAsia" w:hAnsiTheme="minorEastAsia" w:cs="Hiragino Sans GB W3"/>
          <w:sz w:val="20"/>
          <w:szCs w:val="20"/>
        </w:rPr>
        <w:t>Media Library</w:t>
      </w:r>
    </w:p>
    <w:p w14:paraId="5ECF0876" w14:textId="77777777" w:rsidR="003C73C3" w:rsidRPr="00B371E6" w:rsidRDefault="003C73C3" w:rsidP="003C73C3">
      <w:pPr>
        <w:widowControl/>
        <w:numPr>
          <w:ilvl w:val="0"/>
          <w:numId w:val="15"/>
        </w:numPr>
        <w:ind w:left="720" w:hanging="360"/>
        <w:jc w:val="left"/>
        <w:rPr>
          <w:rFonts w:asciiTheme="minorEastAsia" w:hAnsiTheme="minorEastAsia" w:cs="Hiragino Sans GB W3"/>
          <w:sz w:val="20"/>
          <w:szCs w:val="20"/>
        </w:rPr>
      </w:pPr>
      <w:r w:rsidRPr="00B371E6">
        <w:rPr>
          <w:rFonts w:asciiTheme="minorEastAsia" w:hAnsiTheme="minorEastAsia" w:cs="Hiragino Sans GB W3"/>
          <w:sz w:val="20"/>
          <w:szCs w:val="20"/>
        </w:rPr>
        <w:t>AV Foundation</w:t>
      </w:r>
    </w:p>
    <w:p w14:paraId="47848AB5" w14:textId="77777777" w:rsidR="003C73C3" w:rsidRPr="00B371E6" w:rsidRDefault="003C73C3" w:rsidP="003C73C3">
      <w:pPr>
        <w:widowControl/>
        <w:numPr>
          <w:ilvl w:val="0"/>
          <w:numId w:val="40"/>
        </w:numPr>
        <w:jc w:val="left"/>
        <w:rPr>
          <w:rFonts w:asciiTheme="minorEastAsia" w:hAnsiTheme="minorEastAsia" w:cs="Hiragino Sans GB W3"/>
          <w:sz w:val="20"/>
          <w:szCs w:val="20"/>
        </w:rPr>
      </w:pPr>
      <w:r w:rsidRPr="00B371E6">
        <w:rPr>
          <w:rFonts w:asciiTheme="minorEastAsia" w:hAnsiTheme="minorEastAsia" w:cs="Hiragino Sans GB W3"/>
          <w:sz w:val="20"/>
          <w:szCs w:val="20"/>
        </w:rPr>
        <w:t>数据管理</w:t>
      </w:r>
    </w:p>
    <w:p w14:paraId="42CA148D" w14:textId="77777777" w:rsidR="003C73C3" w:rsidRPr="00B371E6" w:rsidRDefault="003C73C3" w:rsidP="003C73C3">
      <w:pPr>
        <w:widowControl/>
        <w:numPr>
          <w:ilvl w:val="0"/>
          <w:numId w:val="40"/>
        </w:numPr>
        <w:jc w:val="left"/>
        <w:rPr>
          <w:rFonts w:asciiTheme="minorEastAsia" w:hAnsiTheme="minorEastAsia" w:cs="Hiragino Sans GB W3"/>
          <w:sz w:val="20"/>
          <w:szCs w:val="20"/>
        </w:rPr>
      </w:pPr>
      <w:r w:rsidRPr="00B371E6">
        <w:rPr>
          <w:rFonts w:asciiTheme="minorEastAsia" w:hAnsiTheme="minorEastAsia" w:cs="Hiragino Sans GB W3"/>
          <w:sz w:val="20"/>
          <w:szCs w:val="20"/>
        </w:rPr>
        <w:t>Core Data</w:t>
      </w:r>
    </w:p>
    <w:p w14:paraId="5D83340C" w14:textId="77777777" w:rsidR="003C73C3" w:rsidRPr="00B371E6" w:rsidRDefault="003C73C3" w:rsidP="003C73C3">
      <w:pPr>
        <w:widowControl/>
        <w:numPr>
          <w:ilvl w:val="0"/>
          <w:numId w:val="40"/>
        </w:numPr>
        <w:jc w:val="left"/>
        <w:rPr>
          <w:rFonts w:asciiTheme="minorEastAsia" w:hAnsiTheme="minorEastAsia" w:cs="Hiragino Sans GB W3"/>
          <w:sz w:val="20"/>
          <w:szCs w:val="20"/>
        </w:rPr>
      </w:pPr>
      <w:r w:rsidRPr="00B371E6">
        <w:rPr>
          <w:rFonts w:asciiTheme="minorEastAsia" w:hAnsiTheme="minorEastAsia" w:cs="Hiragino Sans GB W3"/>
          <w:sz w:val="20"/>
          <w:szCs w:val="20"/>
        </w:rPr>
        <w:t>SQLite</w:t>
      </w:r>
    </w:p>
    <w:p w14:paraId="0D708D80" w14:textId="77777777" w:rsidR="003C73C3" w:rsidRPr="00B371E6" w:rsidRDefault="003C73C3" w:rsidP="003C73C3">
      <w:pPr>
        <w:widowControl/>
        <w:numPr>
          <w:ilvl w:val="0"/>
          <w:numId w:val="16"/>
        </w:numPr>
        <w:ind w:left="720" w:hanging="360"/>
        <w:jc w:val="left"/>
        <w:rPr>
          <w:rFonts w:asciiTheme="minorEastAsia" w:hAnsiTheme="minorEastAsia" w:cs="Hiragino Sans GB W3"/>
          <w:sz w:val="20"/>
          <w:szCs w:val="20"/>
        </w:rPr>
      </w:pPr>
      <w:r w:rsidRPr="00B371E6">
        <w:rPr>
          <w:rFonts w:asciiTheme="minorEastAsia" w:hAnsiTheme="minorEastAsia" w:cs="Hiragino Sans GB W3"/>
          <w:bCs/>
          <w:sz w:val="20"/>
          <w:szCs w:val="20"/>
        </w:rPr>
        <w:t>图形和动画</w:t>
      </w:r>
    </w:p>
    <w:p w14:paraId="31F11283" w14:textId="77777777" w:rsidR="003C73C3" w:rsidRPr="00B371E6" w:rsidRDefault="003C73C3" w:rsidP="003C73C3">
      <w:pPr>
        <w:widowControl/>
        <w:numPr>
          <w:ilvl w:val="0"/>
          <w:numId w:val="16"/>
        </w:numPr>
        <w:ind w:left="720" w:hanging="360"/>
        <w:jc w:val="left"/>
        <w:rPr>
          <w:rFonts w:asciiTheme="minorEastAsia" w:hAnsiTheme="minorEastAsia" w:cs="Hiragino Sans GB W3"/>
          <w:sz w:val="20"/>
          <w:szCs w:val="20"/>
        </w:rPr>
      </w:pPr>
      <w:r w:rsidRPr="00B371E6">
        <w:rPr>
          <w:rFonts w:asciiTheme="minorEastAsia" w:hAnsiTheme="minorEastAsia" w:cs="Hiragino Sans GB W3"/>
          <w:sz w:val="20"/>
          <w:szCs w:val="20"/>
        </w:rPr>
        <w:t>Core Animation</w:t>
      </w:r>
    </w:p>
    <w:p w14:paraId="085FE91C" w14:textId="77777777" w:rsidR="003C73C3" w:rsidRPr="00B371E6" w:rsidRDefault="003C73C3" w:rsidP="003C73C3">
      <w:pPr>
        <w:widowControl/>
        <w:numPr>
          <w:ilvl w:val="0"/>
          <w:numId w:val="16"/>
        </w:numPr>
        <w:ind w:left="720" w:hanging="360"/>
        <w:jc w:val="left"/>
        <w:rPr>
          <w:rFonts w:asciiTheme="minorEastAsia" w:hAnsiTheme="minorEastAsia" w:cs="Hiragino Sans GB W3"/>
          <w:sz w:val="20"/>
          <w:szCs w:val="20"/>
        </w:rPr>
      </w:pPr>
      <w:r w:rsidRPr="00B371E6">
        <w:rPr>
          <w:rFonts w:asciiTheme="minorEastAsia" w:hAnsiTheme="minorEastAsia" w:cs="Hiragino Sans GB W3"/>
          <w:sz w:val="20"/>
          <w:szCs w:val="20"/>
        </w:rPr>
        <w:t>OpenGL ES</w:t>
      </w:r>
    </w:p>
    <w:p w14:paraId="627E8F84" w14:textId="77777777" w:rsidR="003C73C3" w:rsidRPr="00B371E6" w:rsidRDefault="003C73C3" w:rsidP="003C73C3">
      <w:pPr>
        <w:widowControl/>
        <w:numPr>
          <w:ilvl w:val="0"/>
          <w:numId w:val="16"/>
        </w:numPr>
        <w:ind w:left="720" w:hanging="360"/>
        <w:jc w:val="left"/>
        <w:rPr>
          <w:rFonts w:asciiTheme="minorEastAsia" w:hAnsiTheme="minorEastAsia" w:cs="Hiragino Sans GB W3"/>
          <w:sz w:val="20"/>
          <w:szCs w:val="20"/>
        </w:rPr>
      </w:pPr>
      <w:r w:rsidRPr="00B371E6">
        <w:rPr>
          <w:rFonts w:asciiTheme="minorEastAsia" w:hAnsiTheme="minorEastAsia" w:cs="Hiragino Sans GB W3"/>
          <w:sz w:val="20"/>
          <w:szCs w:val="20"/>
        </w:rPr>
        <w:t>Quartz 2D</w:t>
      </w:r>
    </w:p>
    <w:p w14:paraId="2C54AB92" w14:textId="77777777" w:rsidR="003C73C3" w:rsidRPr="00B371E6" w:rsidRDefault="003C73C3" w:rsidP="003C73C3">
      <w:pPr>
        <w:widowControl/>
        <w:numPr>
          <w:ilvl w:val="0"/>
          <w:numId w:val="14"/>
        </w:numPr>
        <w:ind w:left="720" w:hanging="360"/>
        <w:jc w:val="left"/>
        <w:rPr>
          <w:rFonts w:asciiTheme="minorEastAsia" w:hAnsiTheme="minorEastAsia" w:cs="Hiragino Sans GB W3"/>
          <w:sz w:val="20"/>
          <w:szCs w:val="20"/>
        </w:rPr>
      </w:pPr>
      <w:r w:rsidRPr="00B371E6">
        <w:rPr>
          <w:rFonts w:asciiTheme="minorEastAsia" w:hAnsiTheme="minorEastAsia" w:cs="Hiragino Sans GB W3"/>
          <w:sz w:val="20"/>
          <w:szCs w:val="20"/>
        </w:rPr>
        <w:t>网络/li&gt;</w:t>
      </w:r>
    </w:p>
    <w:p w14:paraId="4746DA1A" w14:textId="77777777" w:rsidR="003C73C3" w:rsidRPr="00B371E6" w:rsidRDefault="003C73C3" w:rsidP="003C73C3">
      <w:pPr>
        <w:widowControl/>
        <w:numPr>
          <w:ilvl w:val="0"/>
          <w:numId w:val="14"/>
        </w:numPr>
        <w:ind w:left="720" w:hanging="360"/>
        <w:jc w:val="left"/>
        <w:rPr>
          <w:rFonts w:asciiTheme="minorEastAsia" w:hAnsiTheme="minorEastAsia" w:cs="Hiragino Sans GB W3"/>
          <w:sz w:val="20"/>
          <w:szCs w:val="20"/>
        </w:rPr>
      </w:pPr>
      <w:r w:rsidRPr="00B371E6">
        <w:rPr>
          <w:rFonts w:asciiTheme="minorEastAsia" w:hAnsiTheme="minorEastAsia" w:cs="Hiragino Sans GB W3"/>
          <w:sz w:val="20"/>
          <w:szCs w:val="20"/>
        </w:rPr>
        <w:t>Bonjour</w:t>
      </w:r>
    </w:p>
    <w:p w14:paraId="0429FE07" w14:textId="77777777" w:rsidR="003C73C3" w:rsidRPr="00B371E6" w:rsidRDefault="003C73C3" w:rsidP="003C73C3">
      <w:pPr>
        <w:widowControl/>
        <w:numPr>
          <w:ilvl w:val="0"/>
          <w:numId w:val="14"/>
        </w:numPr>
        <w:ind w:left="720" w:hanging="360"/>
        <w:jc w:val="left"/>
        <w:rPr>
          <w:rFonts w:asciiTheme="minorEastAsia" w:hAnsiTheme="minorEastAsia" w:cs="Hiragino Sans GB W3"/>
          <w:sz w:val="20"/>
          <w:szCs w:val="20"/>
        </w:rPr>
      </w:pPr>
      <w:r w:rsidRPr="00B371E6">
        <w:rPr>
          <w:rFonts w:asciiTheme="minorEastAsia" w:hAnsiTheme="minorEastAsia" w:cs="Hiragino Sans GB W3"/>
          <w:sz w:val="20"/>
          <w:szCs w:val="20"/>
        </w:rPr>
        <w:t>WebKit</w:t>
      </w:r>
    </w:p>
    <w:p w14:paraId="5A02F934" w14:textId="77777777" w:rsidR="003C73C3" w:rsidRPr="00B371E6" w:rsidRDefault="003C73C3" w:rsidP="003C73C3">
      <w:pPr>
        <w:widowControl/>
        <w:numPr>
          <w:ilvl w:val="0"/>
          <w:numId w:val="14"/>
        </w:numPr>
        <w:ind w:left="720" w:hanging="360"/>
        <w:jc w:val="left"/>
        <w:rPr>
          <w:rFonts w:asciiTheme="minorEastAsia" w:hAnsiTheme="minorEastAsia" w:cs="Hiragino Sans GB W3"/>
          <w:sz w:val="20"/>
          <w:szCs w:val="20"/>
        </w:rPr>
      </w:pPr>
      <w:r w:rsidRPr="00B371E6">
        <w:rPr>
          <w:rFonts w:asciiTheme="minorEastAsia" w:hAnsiTheme="minorEastAsia" w:cs="Hiragino Sans GB W3"/>
          <w:sz w:val="20"/>
          <w:szCs w:val="20"/>
        </w:rPr>
        <w:t>BSD Sockets</w:t>
      </w:r>
    </w:p>
    <w:p w14:paraId="3F1F359A" w14:textId="77777777" w:rsidR="003C73C3" w:rsidRPr="00B371E6" w:rsidRDefault="003C73C3" w:rsidP="003C73C3">
      <w:pPr>
        <w:widowControl/>
        <w:numPr>
          <w:ilvl w:val="0"/>
          <w:numId w:val="22"/>
        </w:numPr>
        <w:ind w:left="720" w:hanging="360"/>
        <w:jc w:val="left"/>
        <w:rPr>
          <w:rFonts w:asciiTheme="minorEastAsia" w:hAnsiTheme="minorEastAsia" w:cs="Hiragino Sans GB W3"/>
          <w:sz w:val="20"/>
          <w:szCs w:val="20"/>
        </w:rPr>
      </w:pPr>
      <w:r w:rsidRPr="00B371E6">
        <w:rPr>
          <w:rFonts w:asciiTheme="minorEastAsia" w:hAnsiTheme="minorEastAsia" w:cs="Hiragino Sans GB W3"/>
          <w:bCs/>
          <w:sz w:val="20"/>
          <w:szCs w:val="20"/>
        </w:rPr>
        <w:t>用户应用</w:t>
      </w:r>
    </w:p>
    <w:p w14:paraId="2B583C7F" w14:textId="77777777" w:rsidR="003C73C3" w:rsidRPr="00B371E6" w:rsidRDefault="003C73C3" w:rsidP="003C73C3">
      <w:pPr>
        <w:widowControl/>
        <w:numPr>
          <w:ilvl w:val="0"/>
          <w:numId w:val="22"/>
        </w:numPr>
        <w:ind w:left="720" w:hanging="360"/>
        <w:jc w:val="left"/>
        <w:rPr>
          <w:rFonts w:asciiTheme="minorEastAsia" w:hAnsiTheme="minorEastAsia" w:cs="Hiragino Sans GB W3"/>
          <w:sz w:val="20"/>
          <w:szCs w:val="20"/>
        </w:rPr>
      </w:pPr>
      <w:r w:rsidRPr="00B371E6">
        <w:rPr>
          <w:rFonts w:asciiTheme="minorEastAsia" w:hAnsiTheme="minorEastAsia" w:cs="Hiragino Sans GB W3"/>
          <w:sz w:val="20"/>
          <w:szCs w:val="20"/>
        </w:rPr>
        <w:t>Address Book</w:t>
      </w:r>
    </w:p>
    <w:p w14:paraId="7315AF06" w14:textId="77777777" w:rsidR="003C73C3" w:rsidRPr="00B371E6" w:rsidRDefault="003C73C3" w:rsidP="003C73C3">
      <w:pPr>
        <w:widowControl/>
        <w:numPr>
          <w:ilvl w:val="0"/>
          <w:numId w:val="22"/>
        </w:numPr>
        <w:ind w:left="720" w:hanging="360"/>
        <w:jc w:val="left"/>
        <w:rPr>
          <w:rFonts w:asciiTheme="minorEastAsia" w:hAnsiTheme="minorEastAsia" w:cs="Hiragino Sans GB W3"/>
          <w:sz w:val="20"/>
          <w:szCs w:val="20"/>
        </w:rPr>
      </w:pPr>
      <w:r w:rsidRPr="00B371E6">
        <w:rPr>
          <w:rFonts w:asciiTheme="minorEastAsia" w:hAnsiTheme="minorEastAsia" w:cs="Hiragino Sans GB W3"/>
          <w:sz w:val="20"/>
          <w:szCs w:val="20"/>
        </w:rPr>
        <w:t>Core Location</w:t>
      </w:r>
    </w:p>
    <w:p w14:paraId="21E85FAF" w14:textId="77777777" w:rsidR="003C73C3" w:rsidRPr="00B371E6" w:rsidRDefault="003C73C3" w:rsidP="003C73C3">
      <w:pPr>
        <w:widowControl/>
        <w:numPr>
          <w:ilvl w:val="0"/>
          <w:numId w:val="22"/>
        </w:numPr>
        <w:ind w:left="720" w:hanging="360"/>
        <w:jc w:val="left"/>
        <w:rPr>
          <w:rFonts w:asciiTheme="minorEastAsia" w:hAnsiTheme="minorEastAsia" w:cs="Hiragino Sans GB W3"/>
          <w:sz w:val="20"/>
          <w:szCs w:val="20"/>
        </w:rPr>
      </w:pPr>
      <w:r w:rsidRPr="00B371E6">
        <w:rPr>
          <w:rFonts w:asciiTheme="minorEastAsia" w:hAnsiTheme="minorEastAsia" w:cs="Hiragino Sans GB W3"/>
          <w:sz w:val="20"/>
          <w:szCs w:val="20"/>
        </w:rPr>
        <w:t>Map Kit</w:t>
      </w:r>
    </w:p>
    <w:p w14:paraId="6AAB82A1" w14:textId="77777777" w:rsidR="003C73C3" w:rsidRPr="00B371E6" w:rsidRDefault="003C73C3" w:rsidP="003C73C3">
      <w:pPr>
        <w:widowControl/>
        <w:numPr>
          <w:ilvl w:val="0"/>
          <w:numId w:val="22"/>
        </w:numPr>
        <w:ind w:left="720" w:hanging="360"/>
        <w:jc w:val="left"/>
        <w:rPr>
          <w:rFonts w:asciiTheme="minorEastAsia" w:hAnsiTheme="minorEastAsia" w:cs="Hiragino Sans GB W3"/>
          <w:sz w:val="20"/>
          <w:szCs w:val="20"/>
        </w:rPr>
      </w:pPr>
      <w:r w:rsidRPr="00B371E6">
        <w:rPr>
          <w:rFonts w:asciiTheme="minorEastAsia" w:hAnsiTheme="minorEastAsia" w:cs="Hiragino Sans GB W3"/>
          <w:sz w:val="20"/>
          <w:szCs w:val="20"/>
        </w:rPr>
        <w:t>Store Kit</w:t>
      </w:r>
    </w:p>
    <w:p w14:paraId="50BF5452" w14:textId="77777777" w:rsidR="003C73C3" w:rsidRPr="00B371E6" w:rsidRDefault="007F57DD" w:rsidP="003C73C3">
      <w:pPr>
        <w:rPr>
          <w:rFonts w:asciiTheme="minorEastAsia" w:hAnsiTheme="minorEastAsia" w:cs="Hiragino Sans GB W3"/>
          <w:b/>
          <w:sz w:val="20"/>
          <w:szCs w:val="20"/>
        </w:rPr>
      </w:pPr>
      <w:r w:rsidRPr="00B371E6">
        <w:rPr>
          <w:rFonts w:asciiTheme="minorEastAsia" w:hAnsiTheme="minorEastAsia" w:cs="Hiragino Sans GB W3" w:hint="eastAsia"/>
          <w:b/>
          <w:sz w:val="20"/>
          <w:szCs w:val="20"/>
        </w:rPr>
        <w:t>285、</w:t>
      </w:r>
      <w:r w:rsidR="003C73C3" w:rsidRPr="00B371E6">
        <w:rPr>
          <w:rFonts w:asciiTheme="minorEastAsia" w:hAnsiTheme="minorEastAsia" w:cs="Hiragino Sans GB W3"/>
          <w:b/>
          <w:bCs/>
          <w:sz w:val="20"/>
          <w:szCs w:val="20"/>
        </w:rPr>
        <w:t>objc的内存管理</w:t>
      </w:r>
    </w:p>
    <w:p w14:paraId="5712B4F7" w14:textId="77777777" w:rsidR="003C73C3" w:rsidRPr="00B371E6" w:rsidRDefault="003C73C3" w:rsidP="003C73C3">
      <w:pPr>
        <w:rPr>
          <w:rFonts w:asciiTheme="minorEastAsia" w:hAnsiTheme="minorEastAsia" w:cs="Hiragino Sans GB W3"/>
          <w:sz w:val="20"/>
          <w:szCs w:val="20"/>
        </w:rPr>
      </w:pPr>
      <w:r w:rsidRPr="00B371E6">
        <w:rPr>
          <w:rFonts w:asciiTheme="minorEastAsia" w:hAnsiTheme="minorEastAsia" w:cs="Hiragino Sans GB W3"/>
          <w:sz w:val="20"/>
          <w:szCs w:val="20"/>
        </w:rPr>
        <w:t>如果您通过分配和初始化（比如[[MyClass alloc] init]）的方式来创建对象，您就拥 有这个对象，需要负责该对象的释放。这个规则在使用NSObject的便利方法new 时也同样适用.</w:t>
      </w:r>
    </w:p>
    <w:p w14:paraId="03B54625" w14:textId="77777777" w:rsidR="003C73C3" w:rsidRPr="00B371E6" w:rsidRDefault="003C73C3" w:rsidP="003C73C3">
      <w:pPr>
        <w:rPr>
          <w:rFonts w:asciiTheme="minorEastAsia" w:hAnsiTheme="minorEastAsia" w:cs="Hiragino Sans GB W3"/>
          <w:sz w:val="20"/>
          <w:szCs w:val="20"/>
        </w:rPr>
      </w:pPr>
      <w:r w:rsidRPr="00B371E6">
        <w:rPr>
          <w:rFonts w:asciiTheme="minorEastAsia" w:hAnsiTheme="minorEastAsia" w:cs="Hiragino Sans GB W3"/>
          <w:sz w:val="20"/>
          <w:szCs w:val="20"/>
        </w:rPr>
        <w:t>如果您拷贝一个对象，您也拥有拷贝得到的对象，需要负责该对象的释放.</w:t>
      </w:r>
    </w:p>
    <w:p w14:paraId="5C50A7D2" w14:textId="77777777" w:rsidR="003C73C3" w:rsidRPr="00B371E6" w:rsidRDefault="003C73C3" w:rsidP="003C73C3">
      <w:pPr>
        <w:rPr>
          <w:rFonts w:asciiTheme="minorEastAsia" w:hAnsiTheme="minorEastAsia" w:cs="Hiragino Sans GB W3"/>
          <w:sz w:val="20"/>
          <w:szCs w:val="20"/>
        </w:rPr>
      </w:pPr>
      <w:r w:rsidRPr="00B371E6">
        <w:rPr>
          <w:rFonts w:asciiTheme="minorEastAsia" w:hAnsiTheme="minorEastAsia" w:cs="Hiragino Sans GB W3"/>
          <w:sz w:val="20"/>
          <w:szCs w:val="20"/>
        </w:rPr>
        <w:t>如果您保持一个对象，您就部分拥有这个对象，需要在不再使用时释放该对象。</w:t>
      </w:r>
    </w:p>
    <w:p w14:paraId="1D430DD7" w14:textId="77777777" w:rsidR="003C73C3" w:rsidRPr="00B371E6" w:rsidRDefault="003C73C3" w:rsidP="003C73C3">
      <w:pPr>
        <w:rPr>
          <w:rFonts w:asciiTheme="minorEastAsia" w:hAnsiTheme="minorEastAsia" w:cs="ＭＳ 明朝"/>
          <w:b/>
          <w:sz w:val="20"/>
          <w:szCs w:val="20"/>
        </w:rPr>
      </w:pPr>
      <w:r w:rsidRPr="00B371E6">
        <w:rPr>
          <w:rFonts w:asciiTheme="minorEastAsia" w:hAnsiTheme="minorEastAsia" w:cs="Hiragino Sans GB W3"/>
          <w:sz w:val="20"/>
          <w:szCs w:val="20"/>
        </w:rPr>
        <w:t>如果您从其它对象那里接收到一个对象，则您不拥有该对象，也不应该释放它（这个规则有少数 的例外，在参考文档中有显式的说明）。</w:t>
      </w:r>
    </w:p>
    <w:p w14:paraId="3076AFD2" w14:textId="77777777" w:rsidR="003C73C3" w:rsidRPr="00B371E6" w:rsidRDefault="007F57DD" w:rsidP="003C73C3">
      <w:pPr>
        <w:rPr>
          <w:rFonts w:asciiTheme="minorEastAsia" w:hAnsiTheme="minorEastAsia" w:cs="Hiragino Sans GB W3"/>
          <w:b/>
          <w:sz w:val="20"/>
          <w:szCs w:val="20"/>
        </w:rPr>
      </w:pPr>
      <w:r w:rsidRPr="00B371E6">
        <w:rPr>
          <w:rFonts w:asciiTheme="minorEastAsia" w:hAnsiTheme="minorEastAsia" w:cs="Hiragino Sans GB W3" w:hint="eastAsia"/>
          <w:b/>
          <w:sz w:val="20"/>
          <w:szCs w:val="20"/>
        </w:rPr>
        <w:t>286、</w:t>
      </w:r>
      <w:r w:rsidR="003C73C3" w:rsidRPr="00B371E6">
        <w:rPr>
          <w:rFonts w:asciiTheme="minorEastAsia" w:hAnsiTheme="minorEastAsia" w:cs="Hiragino Sans GB W3"/>
          <w:b/>
          <w:bCs/>
          <w:sz w:val="20"/>
          <w:szCs w:val="20"/>
        </w:rPr>
        <w:t>自动释放池是什么,如何工作</w:t>
      </w:r>
    </w:p>
    <w:p w14:paraId="5443E667" w14:textId="77777777" w:rsidR="003C73C3" w:rsidRPr="00B371E6" w:rsidRDefault="003C73C3" w:rsidP="003C73C3">
      <w:pPr>
        <w:rPr>
          <w:rFonts w:asciiTheme="minorEastAsia" w:hAnsiTheme="minorEastAsia" w:cs="Hiragino Sans GB W3"/>
          <w:sz w:val="20"/>
          <w:szCs w:val="20"/>
        </w:rPr>
      </w:pPr>
      <w:r w:rsidRPr="00B371E6">
        <w:rPr>
          <w:rFonts w:asciiTheme="minorEastAsia" w:hAnsiTheme="minorEastAsia" w:cs="Hiragino Sans GB W3"/>
          <w:sz w:val="20"/>
          <w:szCs w:val="20"/>
        </w:rPr>
        <w:t> 当您向一个对象发送一个autorelease消息时，Cocoa就会将该对 象的一个引用放入到最新的自动释放池。它仍然是个正当的对象，因此自动释放池定义的作用域内的其它对象可以向它发送消息。当程序执行到作用域结束的位置 时，自动释放池就会被释放，池中的所有对象也就被释放。</w:t>
      </w:r>
    </w:p>
    <w:p w14:paraId="4BEAD276" w14:textId="77777777" w:rsidR="003C73C3" w:rsidRPr="00B371E6" w:rsidRDefault="003C73C3" w:rsidP="003C73C3">
      <w:pPr>
        <w:rPr>
          <w:rFonts w:asciiTheme="minorEastAsia" w:hAnsiTheme="minorEastAsia" w:cs="Hiragino Sans GB W3"/>
          <w:sz w:val="20"/>
          <w:szCs w:val="20"/>
        </w:rPr>
      </w:pPr>
      <w:r w:rsidRPr="00B371E6">
        <w:rPr>
          <w:rFonts w:asciiTheme="minorEastAsia" w:hAnsiTheme="minorEastAsia" w:cs="Hiragino Sans GB W3"/>
          <w:sz w:val="20"/>
          <w:szCs w:val="20"/>
        </w:rPr>
        <w:t>1.  ojc-c 是通过一种"referring counting"(引用计数)的方式来管理内存的, 对象在开始分配内存(alloc)的时候引用计数为一,以后每当碰到有copy,retain的时候引用计数都会加一, 每当碰到release和autorelease的时候引用计数就会减一,如果此对象的计数变为了0, 就会被系统销毁. 2. NSAutoreleasePool 就是用来做引用计数的管理工作的,这个东西一般不用你管的. 3. autorelease和release没什么区别,只是引用计数减一的时机不同而已,autorelease会在对象的使用真正结束的时候才做引用计数 减一.</w:t>
      </w:r>
    </w:p>
    <w:p w14:paraId="0A98D8EE" w14:textId="77777777" w:rsidR="003C73C3" w:rsidRPr="00B371E6" w:rsidRDefault="007F57DD" w:rsidP="003C73C3">
      <w:pPr>
        <w:rPr>
          <w:rFonts w:asciiTheme="minorEastAsia" w:hAnsiTheme="minorEastAsia" w:cs="Hiragino Sans GB W3"/>
          <w:b/>
          <w:sz w:val="20"/>
          <w:szCs w:val="20"/>
        </w:rPr>
      </w:pPr>
      <w:r w:rsidRPr="00B371E6">
        <w:rPr>
          <w:rFonts w:asciiTheme="minorEastAsia" w:hAnsiTheme="minorEastAsia" w:cs="Hiragino Sans GB W3" w:hint="eastAsia"/>
          <w:b/>
          <w:sz w:val="20"/>
          <w:szCs w:val="20"/>
        </w:rPr>
        <w:t>289、</w:t>
      </w:r>
      <w:r w:rsidR="003C73C3" w:rsidRPr="00B371E6">
        <w:rPr>
          <w:rFonts w:asciiTheme="minorEastAsia" w:hAnsiTheme="minorEastAsia" w:cs="Hiragino Sans GB W3"/>
          <w:b/>
          <w:bCs/>
          <w:sz w:val="20"/>
          <w:szCs w:val="20"/>
        </w:rPr>
        <w:t>类工厂方法是什么</w:t>
      </w:r>
    </w:p>
    <w:p w14:paraId="24C6D0B2" w14:textId="77777777" w:rsidR="003C73C3" w:rsidRPr="00B371E6" w:rsidRDefault="003C73C3" w:rsidP="003C73C3">
      <w:pPr>
        <w:rPr>
          <w:rFonts w:asciiTheme="minorEastAsia" w:hAnsiTheme="minorEastAsia" w:cs="Hiragino Sans GB W3"/>
          <w:sz w:val="20"/>
          <w:szCs w:val="20"/>
        </w:rPr>
      </w:pPr>
      <w:r w:rsidRPr="00B371E6">
        <w:rPr>
          <w:rFonts w:asciiTheme="minorEastAsia" w:hAnsiTheme="minorEastAsia" w:cs="Hiragino Sans GB W3"/>
          <w:sz w:val="20"/>
          <w:szCs w:val="20"/>
        </w:rPr>
        <w:t> 类工厂方法的实现是为了向客户提供方便，它们将分配和初始化合在一个步骤中， 返回被创建的对象，并 进行自动释放处理。这些方法的形式是+ (type)className...（其中 className不包括任何前缀）。</w:t>
      </w:r>
    </w:p>
    <w:p w14:paraId="7A40F2E9" w14:textId="77777777" w:rsidR="003C73C3" w:rsidRPr="00B371E6" w:rsidRDefault="003C73C3" w:rsidP="003C73C3">
      <w:pPr>
        <w:rPr>
          <w:rFonts w:asciiTheme="minorEastAsia" w:hAnsiTheme="minorEastAsia" w:cs="Hiragino Sans GB W3"/>
          <w:sz w:val="20"/>
          <w:szCs w:val="20"/>
        </w:rPr>
      </w:pPr>
      <w:r w:rsidRPr="00B371E6">
        <w:rPr>
          <w:rFonts w:asciiTheme="minorEastAsia" w:hAnsiTheme="minorEastAsia" w:cs="Hiragino Sans GB W3"/>
          <w:sz w:val="20"/>
          <w:szCs w:val="20"/>
        </w:rPr>
        <w:t>工厂方法可能不仅仅为了方便使用。它们不但可以将分配和初始化合在一起，还可以 为初始化过程提供对 象的分配信息。</w:t>
      </w:r>
    </w:p>
    <w:p w14:paraId="28B3C1F7" w14:textId="77777777" w:rsidR="003C73C3" w:rsidRPr="00B371E6" w:rsidRDefault="003C73C3" w:rsidP="003C73C3">
      <w:pPr>
        <w:rPr>
          <w:rFonts w:asciiTheme="minorEastAsia" w:hAnsiTheme="minorEastAsia" w:cs="Hiragino Sans GB W3"/>
          <w:sz w:val="20"/>
          <w:szCs w:val="20"/>
        </w:rPr>
      </w:pPr>
      <w:r w:rsidRPr="00B371E6">
        <w:rPr>
          <w:rFonts w:asciiTheme="minorEastAsia" w:hAnsiTheme="minorEastAsia" w:cs="Hiragino Sans GB W3"/>
          <w:sz w:val="20"/>
          <w:szCs w:val="20"/>
        </w:rPr>
        <w:t>类工厂方法的另一个目的是使类（比如NSWorkspace）提供单件实例。虽 然init...方法可以确认一 个类在每次程序运行过程只存在一个实例，但它需要首先分配一个“生的”实例，然后还必须释放该实例。 工厂 方法则可以避免为可能没有用的对象盲目分配内存。</w:t>
      </w:r>
    </w:p>
    <w:p w14:paraId="1324FB2C" w14:textId="77777777" w:rsidR="003C73C3" w:rsidRPr="00B371E6" w:rsidRDefault="007F57DD" w:rsidP="003C73C3">
      <w:pPr>
        <w:rPr>
          <w:rFonts w:asciiTheme="minorEastAsia" w:hAnsiTheme="minorEastAsia" w:cs="Hiragino Sans GB W3"/>
          <w:b/>
          <w:sz w:val="20"/>
          <w:szCs w:val="20"/>
        </w:rPr>
      </w:pPr>
      <w:r w:rsidRPr="00B371E6">
        <w:rPr>
          <w:rFonts w:asciiTheme="minorEastAsia" w:hAnsiTheme="minorEastAsia" w:cs="Hiragino Sans GB W3" w:hint="eastAsia"/>
          <w:b/>
          <w:sz w:val="20"/>
          <w:szCs w:val="20"/>
        </w:rPr>
        <w:t>290、</w:t>
      </w:r>
      <w:r w:rsidR="003C73C3" w:rsidRPr="00B371E6">
        <w:rPr>
          <w:rFonts w:asciiTheme="minorEastAsia" w:hAnsiTheme="minorEastAsia" w:cs="Hiragino Sans GB W3"/>
          <w:b/>
          <w:bCs/>
          <w:sz w:val="20"/>
          <w:szCs w:val="20"/>
        </w:rPr>
        <w:t>单件实例是什么</w:t>
      </w:r>
    </w:p>
    <w:p w14:paraId="0CC483AE" w14:textId="77777777" w:rsidR="003C73C3" w:rsidRPr="00B371E6" w:rsidRDefault="003C73C3" w:rsidP="003C73C3">
      <w:pPr>
        <w:rPr>
          <w:rFonts w:asciiTheme="minorEastAsia" w:hAnsiTheme="minorEastAsia" w:cs="Hiragino Sans GB W3"/>
          <w:sz w:val="20"/>
          <w:szCs w:val="20"/>
        </w:rPr>
      </w:pPr>
      <w:r w:rsidRPr="00B371E6">
        <w:rPr>
          <w:rFonts w:asciiTheme="minorEastAsia" w:hAnsiTheme="minorEastAsia" w:cs="Hiragino Sans GB W3"/>
          <w:sz w:val="20"/>
          <w:szCs w:val="20"/>
        </w:rPr>
        <w:t>Foundation 和 Application Kit 框架中的一些类只允许创建单件对象，即这些类在当前进程中的唯一实例。举例来说，NSFileManager 和NSWorkspace 类在使用时都是基于进程进行单件对象的实例化。当向这些类请求实例的时候，它们会向您传递单一实例的一个引用，如果该实例还不存在，则首先进行实例的分配 和初始化。 单件对象充当控制中心的角色，负责指引或协调类的各种服务。如果类在概念上只有一个实例（比如 NSWorkspace），就应该产生 一个单件实例，而不是多个实例；如果将来某一天可能有多个实例，您可 以使用单件实例机制，而不是工厂方法或函数。</w:t>
      </w:r>
    </w:p>
    <w:p w14:paraId="69FC62A1" w14:textId="77777777" w:rsidR="003C73C3" w:rsidRPr="00B371E6" w:rsidRDefault="007F57DD" w:rsidP="003C73C3">
      <w:pPr>
        <w:rPr>
          <w:rFonts w:asciiTheme="minorEastAsia" w:hAnsiTheme="minorEastAsia" w:cs="Hiragino Sans GB W3"/>
          <w:b/>
          <w:sz w:val="20"/>
          <w:szCs w:val="20"/>
        </w:rPr>
      </w:pPr>
      <w:r w:rsidRPr="00B371E6">
        <w:rPr>
          <w:rFonts w:asciiTheme="minorEastAsia" w:hAnsiTheme="minorEastAsia" w:cs="Hiragino Sans GB W3" w:hint="eastAsia"/>
          <w:b/>
          <w:sz w:val="20"/>
          <w:szCs w:val="20"/>
        </w:rPr>
        <w:t>291、</w:t>
      </w:r>
      <w:r w:rsidR="003C73C3" w:rsidRPr="00B371E6">
        <w:rPr>
          <w:rFonts w:asciiTheme="minorEastAsia" w:hAnsiTheme="minorEastAsia" w:cs="宋体"/>
          <w:b/>
          <w:bCs/>
          <w:color w:val="262626"/>
          <w:sz w:val="20"/>
          <w:szCs w:val="20"/>
        </w:rPr>
        <w:t xml:space="preserve"> </w:t>
      </w:r>
      <w:r w:rsidR="003C73C3" w:rsidRPr="00B371E6">
        <w:rPr>
          <w:rFonts w:asciiTheme="minorEastAsia" w:hAnsiTheme="minorEastAsia" w:cs="Hiragino Sans GB W3"/>
          <w:b/>
          <w:bCs/>
          <w:sz w:val="20"/>
          <w:szCs w:val="20"/>
        </w:rPr>
        <w:t>动态绑定</w:t>
      </w:r>
      <w:r w:rsidR="003C73C3" w:rsidRPr="00B371E6">
        <w:rPr>
          <w:rFonts w:asciiTheme="minorEastAsia" w:hAnsiTheme="minorEastAsia" w:cs="Hiragino Sans GB W3"/>
          <w:b/>
          <w:sz w:val="20"/>
          <w:szCs w:val="20"/>
        </w:rPr>
        <w:t>—在运行时确定要调用的方法</w:t>
      </w:r>
    </w:p>
    <w:p w14:paraId="1260B214" w14:textId="77777777" w:rsidR="003C73C3" w:rsidRPr="00B371E6" w:rsidRDefault="003C73C3" w:rsidP="003C73C3">
      <w:pPr>
        <w:rPr>
          <w:rFonts w:asciiTheme="minorEastAsia" w:hAnsiTheme="minorEastAsia" w:cs="Hiragino Sans GB W3"/>
          <w:sz w:val="20"/>
          <w:szCs w:val="20"/>
        </w:rPr>
      </w:pPr>
      <w:r w:rsidRPr="00B371E6">
        <w:rPr>
          <w:rFonts w:asciiTheme="minorEastAsia" w:hAnsiTheme="minorEastAsia" w:cs="Hiragino Sans GB W3"/>
          <w:sz w:val="20"/>
          <w:szCs w:val="20"/>
        </w:rPr>
        <w:t>动态绑定将调用方法的确定也推迟到运行时。在编译时，方法的调用并不和代码绑定 在一起，只有在消实发送出来之后，才确定被调用的代码。通过动态类型和动态绑定技术，您的代码每次执行都可以得到不同的结果。运行时因子负责确定消息的接 收者和被调用的方法。 运行时的消息分发机制为动态绑定提供支持。当您向一个动态类型确定了的对象发送消息时，运行环境系统会通过接收者的isa指针定位对象的类，并以此为起点 确定被调用的方法，方法和消息是动态绑定的。而且，您不必在Objective-C 代码中做任何工作，就可以自动获取动态绑定的好处。您在每次发送消息时，</w:t>
      </w:r>
    </w:p>
    <w:p w14:paraId="229C58D9" w14:textId="77777777" w:rsidR="003C73C3" w:rsidRPr="00B371E6" w:rsidRDefault="003C73C3" w:rsidP="003C73C3">
      <w:pPr>
        <w:rPr>
          <w:rFonts w:asciiTheme="minorEastAsia" w:hAnsiTheme="minorEastAsia" w:cs="Hiragino Sans GB W3"/>
          <w:sz w:val="20"/>
          <w:szCs w:val="20"/>
        </w:rPr>
      </w:pPr>
      <w:r w:rsidRPr="00B371E6">
        <w:rPr>
          <w:rFonts w:asciiTheme="minorEastAsia" w:hAnsiTheme="minorEastAsia" w:cs="Hiragino Sans GB W3"/>
          <w:sz w:val="20"/>
          <w:szCs w:val="20"/>
        </w:rPr>
        <w:t> 特别是当消息的接收者是动态类型已经确定的对象时，动态绑定就会例行而 透明地发生。</w:t>
      </w:r>
    </w:p>
    <w:p w14:paraId="63093D6B" w14:textId="77777777" w:rsidR="003C73C3" w:rsidRPr="00B371E6" w:rsidRDefault="007F57DD" w:rsidP="003C73C3">
      <w:pPr>
        <w:rPr>
          <w:rFonts w:asciiTheme="minorEastAsia" w:hAnsiTheme="minorEastAsia" w:cs="Hiragino Sans GB W3"/>
          <w:b/>
          <w:sz w:val="20"/>
          <w:szCs w:val="20"/>
        </w:rPr>
      </w:pPr>
      <w:r w:rsidRPr="00B371E6">
        <w:rPr>
          <w:rFonts w:asciiTheme="minorEastAsia" w:hAnsiTheme="minorEastAsia" w:cs="Hiragino Sans GB W3" w:hint="eastAsia"/>
          <w:b/>
          <w:sz w:val="20"/>
          <w:szCs w:val="20"/>
        </w:rPr>
        <w:t>292、</w:t>
      </w:r>
      <w:r w:rsidR="003C73C3" w:rsidRPr="00B371E6">
        <w:rPr>
          <w:rFonts w:asciiTheme="minorEastAsia" w:hAnsiTheme="minorEastAsia" w:cs="Hiragino Sans GB W3"/>
          <w:b/>
          <w:bCs/>
          <w:sz w:val="20"/>
          <w:szCs w:val="20"/>
        </w:rPr>
        <w:t>obj-c的优缺点</w:t>
      </w:r>
    </w:p>
    <w:p w14:paraId="748621BC" w14:textId="77777777" w:rsidR="003C73C3" w:rsidRPr="00B371E6" w:rsidRDefault="003C73C3" w:rsidP="003C73C3">
      <w:pPr>
        <w:rPr>
          <w:rFonts w:asciiTheme="minorEastAsia" w:hAnsiTheme="minorEastAsia" w:cs="Hiragino Sans GB W3"/>
          <w:b/>
          <w:sz w:val="20"/>
          <w:szCs w:val="20"/>
        </w:rPr>
      </w:pPr>
      <w:r w:rsidRPr="00B371E6">
        <w:rPr>
          <w:rFonts w:asciiTheme="minorEastAsia" w:hAnsiTheme="minorEastAsia" w:cs="Hiragino Sans GB W3"/>
          <w:b/>
          <w:sz w:val="20"/>
          <w:szCs w:val="20"/>
        </w:rPr>
        <w:t>objc优点：   1) Cateogies    2) Posing    3) 动态识别   4) 指标计算    5）弹性讯息传递   6) 不是一个过度复杂的 C 衍生语言   7) Objective-C 与 C++ 可混合编程 </w:t>
      </w:r>
    </w:p>
    <w:p w14:paraId="58C930C4" w14:textId="77777777" w:rsidR="003C73C3" w:rsidRPr="00B371E6" w:rsidRDefault="003C73C3" w:rsidP="003C73C3">
      <w:pPr>
        <w:rPr>
          <w:rFonts w:asciiTheme="minorEastAsia" w:hAnsiTheme="minorEastAsia" w:cs="Hiragino Sans GB W3"/>
          <w:b/>
          <w:sz w:val="20"/>
          <w:szCs w:val="20"/>
        </w:rPr>
      </w:pPr>
      <w:r w:rsidRPr="00B371E6">
        <w:rPr>
          <w:rFonts w:asciiTheme="minorEastAsia" w:hAnsiTheme="minorEastAsia" w:cs="Hiragino Sans GB W3"/>
          <w:b/>
          <w:sz w:val="20"/>
          <w:szCs w:val="20"/>
        </w:rPr>
        <w:t>缺点:    1) 不支援命名空間    2)  不支持运算符重载</w:t>
      </w:r>
    </w:p>
    <w:p w14:paraId="3960B8A1" w14:textId="77777777" w:rsidR="003C73C3" w:rsidRPr="00B371E6" w:rsidRDefault="003C73C3" w:rsidP="003C73C3">
      <w:pPr>
        <w:rPr>
          <w:rFonts w:asciiTheme="minorEastAsia" w:hAnsiTheme="minorEastAsia" w:cs="Hiragino Sans GB W3"/>
          <w:b/>
          <w:sz w:val="20"/>
          <w:szCs w:val="20"/>
        </w:rPr>
      </w:pPr>
      <w:r w:rsidRPr="00B371E6">
        <w:rPr>
          <w:rFonts w:asciiTheme="minorEastAsia" w:hAnsiTheme="minorEastAsia" w:cs="Hiragino Sans GB W3"/>
          <w:b/>
          <w:sz w:val="20"/>
          <w:szCs w:val="20"/>
        </w:rPr>
        <w:t>  3） 不支持多重继承</w:t>
      </w:r>
    </w:p>
    <w:p w14:paraId="4E97C1C5" w14:textId="77777777" w:rsidR="003C73C3" w:rsidRPr="00B371E6" w:rsidRDefault="003C73C3" w:rsidP="003C73C3">
      <w:pPr>
        <w:rPr>
          <w:rFonts w:asciiTheme="minorEastAsia" w:hAnsiTheme="minorEastAsia" w:cs="Hiragino Sans GB W3"/>
          <w:b/>
          <w:sz w:val="20"/>
          <w:szCs w:val="20"/>
        </w:rPr>
      </w:pPr>
      <w:r w:rsidRPr="00B371E6">
        <w:rPr>
          <w:rFonts w:asciiTheme="minorEastAsia" w:hAnsiTheme="minorEastAsia" w:cs="Hiragino Sans GB W3"/>
          <w:b/>
          <w:sz w:val="20"/>
          <w:szCs w:val="20"/>
        </w:rPr>
        <w:t>  4） 使用动态运行时类型，所有的方法都是函数调用，所以很多编译时优化方法都用不到。（如内联函数等），性能低劣。</w:t>
      </w:r>
    </w:p>
    <w:p w14:paraId="2EF16EC5" w14:textId="77777777" w:rsidR="003C73C3" w:rsidRPr="00B371E6" w:rsidRDefault="007F57DD" w:rsidP="003C73C3">
      <w:pPr>
        <w:autoSpaceDE w:val="0"/>
        <w:autoSpaceDN w:val="0"/>
        <w:adjustRightInd w:val="0"/>
        <w:spacing w:after="200" w:line="240" w:lineRule="atLeast"/>
        <w:rPr>
          <w:rFonts w:asciiTheme="minorEastAsia" w:hAnsiTheme="minorEastAsia" w:cs="Arial"/>
          <w:b/>
          <w:bCs/>
          <w:color w:val="262626"/>
          <w:sz w:val="20"/>
          <w:szCs w:val="20"/>
        </w:rPr>
      </w:pPr>
      <w:r w:rsidRPr="00B371E6">
        <w:rPr>
          <w:rFonts w:asciiTheme="minorEastAsia" w:hAnsiTheme="minorEastAsia" w:cs="Hiragino Sans GB W3" w:hint="eastAsia"/>
          <w:b/>
          <w:sz w:val="20"/>
          <w:szCs w:val="20"/>
        </w:rPr>
        <w:t>293、</w:t>
      </w:r>
      <w:r w:rsidR="003C73C3" w:rsidRPr="00B371E6">
        <w:rPr>
          <w:rFonts w:asciiTheme="minorEastAsia" w:hAnsiTheme="minorEastAsia" w:cs="Arial"/>
          <w:b/>
          <w:bCs/>
          <w:color w:val="262626"/>
          <w:sz w:val="20"/>
          <w:szCs w:val="20"/>
        </w:rPr>
        <w:t xml:space="preserve"> readwrite，readonly，assign，retain，copy，nonatomic 属性的作用</w:t>
      </w:r>
      <w:r w:rsidR="003C73C3" w:rsidRPr="00B371E6">
        <w:rPr>
          <w:rFonts w:asciiTheme="minorEastAsia" w:hAnsiTheme="minorEastAsia" w:cs="Arial" w:hint="eastAsia"/>
          <w:b/>
          <w:bCs/>
          <w:color w:val="262626"/>
          <w:sz w:val="20"/>
          <w:szCs w:val="20"/>
        </w:rPr>
        <w:t>？</w:t>
      </w:r>
    </w:p>
    <w:p w14:paraId="7F334AFD" w14:textId="77777777" w:rsidR="003C73C3" w:rsidRPr="00B371E6" w:rsidRDefault="003C73C3" w:rsidP="007F57DD">
      <w:pPr>
        <w:autoSpaceDE w:val="0"/>
        <w:autoSpaceDN w:val="0"/>
        <w:adjustRightInd w:val="0"/>
        <w:spacing w:after="200" w:line="240" w:lineRule="atLeast"/>
        <w:rPr>
          <w:rFonts w:asciiTheme="minorEastAsia" w:hAnsiTheme="minorEastAsia" w:cs="Hiragino Sans GB W3"/>
          <w:b/>
          <w:sz w:val="20"/>
          <w:szCs w:val="20"/>
        </w:rPr>
      </w:pPr>
      <w:r w:rsidRPr="00B371E6">
        <w:rPr>
          <w:rFonts w:asciiTheme="minorEastAsia" w:hAnsiTheme="minorEastAsia" w:cs="Arial"/>
          <w:b/>
          <w:bCs/>
          <w:color w:val="262626"/>
          <w:sz w:val="20"/>
          <w:szCs w:val="20"/>
        </w:rPr>
        <w:t>@property是 一个属性</w:t>
      </w:r>
      <w:r w:rsidRPr="00B371E6">
        <w:rPr>
          <w:rFonts w:asciiTheme="minorEastAsia" w:hAnsiTheme="minorEastAsia" w:cs="宋体" w:hint="eastAsia"/>
          <w:b/>
          <w:bCs/>
          <w:color w:val="262626"/>
          <w:sz w:val="20"/>
          <w:szCs w:val="20"/>
        </w:rPr>
        <w:t>访问</w:t>
      </w:r>
      <w:r w:rsidRPr="00B371E6">
        <w:rPr>
          <w:rFonts w:asciiTheme="minorEastAsia" w:hAnsiTheme="minorEastAsia" w:cs="Arial"/>
          <w:b/>
          <w:bCs/>
          <w:color w:val="262626"/>
          <w:sz w:val="20"/>
          <w:szCs w:val="20"/>
        </w:rPr>
        <w:t>声明，</w:t>
      </w:r>
      <w:r w:rsidRPr="00B371E6">
        <w:rPr>
          <w:rFonts w:asciiTheme="minorEastAsia" w:hAnsiTheme="minorEastAsia" w:cs="宋体" w:hint="eastAsia"/>
          <w:b/>
          <w:bCs/>
          <w:color w:val="262626"/>
          <w:sz w:val="20"/>
          <w:szCs w:val="20"/>
        </w:rPr>
        <w:t>扩</w:t>
      </w:r>
      <w:r w:rsidRPr="00B371E6">
        <w:rPr>
          <w:rFonts w:asciiTheme="minorEastAsia" w:hAnsiTheme="minorEastAsia" w:cs="Arial"/>
          <w:b/>
          <w:bCs/>
          <w:color w:val="262626"/>
          <w:sz w:val="20"/>
          <w:szCs w:val="20"/>
        </w:rPr>
        <w:t>号内支持以下几个属性： 1，getter=getterName，setter=setterName，</w:t>
      </w:r>
      <w:r w:rsidRPr="00B371E6">
        <w:rPr>
          <w:rFonts w:asciiTheme="minorEastAsia" w:hAnsiTheme="minorEastAsia" w:cs="宋体" w:hint="eastAsia"/>
          <w:b/>
          <w:bCs/>
          <w:color w:val="262626"/>
          <w:sz w:val="20"/>
          <w:szCs w:val="20"/>
        </w:rPr>
        <w:t>设</w:t>
      </w:r>
      <w:r w:rsidRPr="00B371E6">
        <w:rPr>
          <w:rFonts w:asciiTheme="minorEastAsia" w:hAnsiTheme="minorEastAsia" w:cs="Arial"/>
          <w:b/>
          <w:bCs/>
          <w:color w:val="262626"/>
          <w:sz w:val="20"/>
          <w:szCs w:val="20"/>
        </w:rPr>
        <w:t>置setter与 getter的方法名 2，readwrite,readonly，</w:t>
      </w:r>
      <w:r w:rsidRPr="00B371E6">
        <w:rPr>
          <w:rFonts w:asciiTheme="minorEastAsia" w:hAnsiTheme="minorEastAsia" w:cs="宋体" w:hint="eastAsia"/>
          <w:b/>
          <w:bCs/>
          <w:color w:val="262626"/>
          <w:sz w:val="20"/>
          <w:szCs w:val="20"/>
        </w:rPr>
        <w:t>设</w:t>
      </w:r>
      <w:r w:rsidRPr="00B371E6">
        <w:rPr>
          <w:rFonts w:asciiTheme="minorEastAsia" w:hAnsiTheme="minorEastAsia" w:cs="Arial"/>
          <w:b/>
          <w:bCs/>
          <w:color w:val="262626"/>
          <w:sz w:val="20"/>
          <w:szCs w:val="20"/>
        </w:rPr>
        <w:t>置可供</w:t>
      </w:r>
      <w:r w:rsidRPr="00B371E6">
        <w:rPr>
          <w:rFonts w:asciiTheme="minorEastAsia" w:hAnsiTheme="minorEastAsia" w:cs="宋体" w:hint="eastAsia"/>
          <w:b/>
          <w:bCs/>
          <w:color w:val="262626"/>
          <w:sz w:val="20"/>
          <w:szCs w:val="20"/>
        </w:rPr>
        <w:t>访问级别</w:t>
      </w:r>
      <w:r w:rsidRPr="00B371E6">
        <w:rPr>
          <w:rFonts w:asciiTheme="minorEastAsia" w:hAnsiTheme="minorEastAsia" w:cs="Arial"/>
          <w:b/>
          <w:bCs/>
          <w:color w:val="262626"/>
          <w:sz w:val="20"/>
          <w:szCs w:val="20"/>
        </w:rPr>
        <w:t> 2，assign，setter方法直接</w:t>
      </w:r>
      <w:r w:rsidRPr="00B371E6">
        <w:rPr>
          <w:rFonts w:asciiTheme="minorEastAsia" w:hAnsiTheme="minorEastAsia" w:cs="宋体" w:hint="eastAsia"/>
          <w:b/>
          <w:bCs/>
          <w:color w:val="262626"/>
          <w:sz w:val="20"/>
          <w:szCs w:val="20"/>
        </w:rPr>
        <w:t>赋值</w:t>
      </w:r>
      <w:r w:rsidRPr="00B371E6">
        <w:rPr>
          <w:rFonts w:asciiTheme="minorEastAsia" w:hAnsiTheme="minorEastAsia" w:cs="Arial"/>
          <w:b/>
          <w:bCs/>
          <w:color w:val="262626"/>
          <w:sz w:val="20"/>
          <w:szCs w:val="20"/>
        </w:rPr>
        <w:t>，不</w:t>
      </w:r>
      <w:r w:rsidRPr="00B371E6">
        <w:rPr>
          <w:rFonts w:asciiTheme="minorEastAsia" w:hAnsiTheme="minorEastAsia" w:cs="宋体" w:hint="eastAsia"/>
          <w:b/>
          <w:bCs/>
          <w:color w:val="262626"/>
          <w:sz w:val="20"/>
          <w:szCs w:val="20"/>
        </w:rPr>
        <w:t>进</w:t>
      </w:r>
      <w:r w:rsidRPr="00B371E6">
        <w:rPr>
          <w:rFonts w:asciiTheme="minorEastAsia" w:hAnsiTheme="minorEastAsia" w:cs="Arial"/>
          <w:b/>
          <w:bCs/>
          <w:color w:val="262626"/>
          <w:sz w:val="20"/>
          <w:szCs w:val="20"/>
        </w:rPr>
        <w:t>行 任何retain操作，</w:t>
      </w:r>
      <w:r w:rsidRPr="00B371E6">
        <w:rPr>
          <w:rFonts w:asciiTheme="minorEastAsia" w:hAnsiTheme="minorEastAsia" w:cs="宋体" w:hint="eastAsia"/>
          <w:b/>
          <w:bCs/>
          <w:color w:val="262626"/>
          <w:sz w:val="20"/>
          <w:szCs w:val="20"/>
        </w:rPr>
        <w:t>为</w:t>
      </w:r>
      <w:r w:rsidRPr="00B371E6">
        <w:rPr>
          <w:rFonts w:asciiTheme="minorEastAsia" w:hAnsiTheme="minorEastAsia" w:cs="Arial"/>
          <w:b/>
          <w:bCs/>
          <w:color w:val="262626"/>
          <w:sz w:val="20"/>
          <w:szCs w:val="20"/>
        </w:rPr>
        <w:t>了解决原</w:t>
      </w:r>
      <w:r w:rsidRPr="00B371E6">
        <w:rPr>
          <w:rFonts w:asciiTheme="minorEastAsia" w:hAnsiTheme="minorEastAsia" w:cs="宋体" w:hint="eastAsia"/>
          <w:b/>
          <w:bCs/>
          <w:color w:val="262626"/>
          <w:sz w:val="20"/>
          <w:szCs w:val="20"/>
        </w:rPr>
        <w:t>类</w:t>
      </w:r>
      <w:r w:rsidRPr="00B371E6">
        <w:rPr>
          <w:rFonts w:asciiTheme="minorEastAsia" w:hAnsiTheme="minorEastAsia" w:cs="Arial"/>
          <w:b/>
          <w:bCs/>
          <w:color w:val="262626"/>
          <w:sz w:val="20"/>
          <w:szCs w:val="20"/>
        </w:rPr>
        <w:t>型与</w:t>
      </w:r>
      <w:r w:rsidRPr="00B371E6">
        <w:rPr>
          <w:rFonts w:asciiTheme="minorEastAsia" w:hAnsiTheme="minorEastAsia" w:cs="宋体" w:hint="eastAsia"/>
          <w:b/>
          <w:bCs/>
          <w:color w:val="262626"/>
          <w:sz w:val="20"/>
          <w:szCs w:val="20"/>
        </w:rPr>
        <w:t>环</w:t>
      </w:r>
      <w:r w:rsidRPr="00B371E6">
        <w:rPr>
          <w:rFonts w:asciiTheme="minorEastAsia" w:hAnsiTheme="minorEastAsia" w:cs="Arial"/>
          <w:b/>
          <w:bCs/>
          <w:color w:val="262626"/>
          <w:sz w:val="20"/>
          <w:szCs w:val="20"/>
        </w:rPr>
        <w:t>循引用</w:t>
      </w:r>
      <w:r w:rsidRPr="00B371E6">
        <w:rPr>
          <w:rFonts w:asciiTheme="minorEastAsia" w:hAnsiTheme="minorEastAsia" w:cs="宋体" w:hint="eastAsia"/>
          <w:b/>
          <w:bCs/>
          <w:color w:val="262626"/>
          <w:sz w:val="20"/>
          <w:szCs w:val="20"/>
        </w:rPr>
        <w:t>问题</w:t>
      </w:r>
      <w:r w:rsidRPr="00B371E6">
        <w:rPr>
          <w:rFonts w:asciiTheme="minorEastAsia" w:hAnsiTheme="minorEastAsia" w:cs="Arial"/>
          <w:b/>
          <w:bCs/>
          <w:color w:val="262626"/>
          <w:sz w:val="20"/>
          <w:szCs w:val="20"/>
        </w:rPr>
        <w:t> 3，retain，setter方法</w:t>
      </w:r>
      <w:r w:rsidRPr="00B371E6">
        <w:rPr>
          <w:rFonts w:asciiTheme="minorEastAsia" w:hAnsiTheme="minorEastAsia" w:cs="宋体" w:hint="eastAsia"/>
          <w:b/>
          <w:bCs/>
          <w:color w:val="262626"/>
          <w:sz w:val="20"/>
          <w:szCs w:val="20"/>
        </w:rPr>
        <w:t>对</w:t>
      </w:r>
      <w:r w:rsidRPr="00B371E6">
        <w:rPr>
          <w:rFonts w:asciiTheme="minorEastAsia" w:hAnsiTheme="minorEastAsia" w:cs="Arial"/>
          <w:b/>
          <w:bCs/>
          <w:color w:val="262626"/>
          <w:sz w:val="20"/>
          <w:szCs w:val="20"/>
        </w:rPr>
        <w:t>参数</w:t>
      </w:r>
      <w:r w:rsidRPr="00B371E6">
        <w:rPr>
          <w:rFonts w:asciiTheme="minorEastAsia" w:hAnsiTheme="minorEastAsia" w:cs="宋体" w:hint="eastAsia"/>
          <w:b/>
          <w:bCs/>
          <w:color w:val="262626"/>
          <w:sz w:val="20"/>
          <w:szCs w:val="20"/>
        </w:rPr>
        <w:t>进</w:t>
      </w:r>
      <w:r w:rsidRPr="00B371E6">
        <w:rPr>
          <w:rFonts w:asciiTheme="minorEastAsia" w:hAnsiTheme="minorEastAsia" w:cs="Arial"/>
          <w:b/>
          <w:bCs/>
          <w:color w:val="262626"/>
          <w:sz w:val="20"/>
          <w:szCs w:val="20"/>
        </w:rPr>
        <w:t>行release旧</w:t>
      </w:r>
      <w:r w:rsidRPr="00B371E6">
        <w:rPr>
          <w:rFonts w:asciiTheme="minorEastAsia" w:hAnsiTheme="minorEastAsia" w:cs="宋体" w:hint="eastAsia"/>
          <w:b/>
          <w:bCs/>
          <w:color w:val="262626"/>
          <w:sz w:val="20"/>
          <w:szCs w:val="20"/>
        </w:rPr>
        <w:t>值</w:t>
      </w:r>
      <w:r w:rsidRPr="00B371E6">
        <w:rPr>
          <w:rFonts w:asciiTheme="minorEastAsia" w:hAnsiTheme="minorEastAsia" w:cs="Arial"/>
          <w:b/>
          <w:bCs/>
          <w:color w:val="262626"/>
          <w:sz w:val="20"/>
          <w:szCs w:val="20"/>
        </w:rPr>
        <w:t>再retain新</w:t>
      </w:r>
      <w:r w:rsidRPr="00B371E6">
        <w:rPr>
          <w:rFonts w:asciiTheme="minorEastAsia" w:hAnsiTheme="minorEastAsia" w:cs="宋体" w:hint="eastAsia"/>
          <w:b/>
          <w:bCs/>
          <w:color w:val="262626"/>
          <w:sz w:val="20"/>
          <w:szCs w:val="20"/>
        </w:rPr>
        <w:t>值</w:t>
      </w:r>
      <w:r w:rsidRPr="00B371E6">
        <w:rPr>
          <w:rFonts w:asciiTheme="minorEastAsia" w:hAnsiTheme="minorEastAsia" w:cs="Arial"/>
          <w:b/>
          <w:bCs/>
          <w:color w:val="262626"/>
          <w:sz w:val="20"/>
          <w:szCs w:val="20"/>
        </w:rPr>
        <w:t xml:space="preserve">，所有 </w:t>
      </w:r>
      <w:r w:rsidRPr="00B371E6">
        <w:rPr>
          <w:rFonts w:asciiTheme="minorEastAsia" w:hAnsiTheme="minorEastAsia" w:cs="宋体" w:hint="eastAsia"/>
          <w:b/>
          <w:bCs/>
          <w:color w:val="262626"/>
          <w:sz w:val="20"/>
          <w:szCs w:val="20"/>
        </w:rPr>
        <w:t>实现</w:t>
      </w:r>
      <w:r w:rsidRPr="00B371E6">
        <w:rPr>
          <w:rFonts w:asciiTheme="minorEastAsia" w:hAnsiTheme="minorEastAsia" w:cs="Arial"/>
          <w:b/>
          <w:bCs/>
          <w:color w:val="262626"/>
          <w:sz w:val="20"/>
          <w:szCs w:val="20"/>
        </w:rPr>
        <w:t>都是</w:t>
      </w:r>
      <w:r w:rsidRPr="00B371E6">
        <w:rPr>
          <w:rFonts w:asciiTheme="minorEastAsia" w:hAnsiTheme="minorEastAsia" w:cs="宋体" w:hint="eastAsia"/>
          <w:b/>
          <w:bCs/>
          <w:color w:val="262626"/>
          <w:sz w:val="20"/>
          <w:szCs w:val="20"/>
        </w:rPr>
        <w:t>这</w:t>
      </w:r>
      <w:r w:rsidRPr="00B371E6">
        <w:rPr>
          <w:rFonts w:asciiTheme="minorEastAsia" w:hAnsiTheme="minorEastAsia" w:cs="Arial"/>
          <w:b/>
          <w:bCs/>
          <w:color w:val="262626"/>
          <w:sz w:val="20"/>
          <w:szCs w:val="20"/>
        </w:rPr>
        <w:t>个</w:t>
      </w:r>
      <w:r w:rsidRPr="00B371E6">
        <w:rPr>
          <w:rFonts w:asciiTheme="minorEastAsia" w:hAnsiTheme="minorEastAsia" w:cs="宋体" w:hint="eastAsia"/>
          <w:b/>
          <w:bCs/>
          <w:color w:val="262626"/>
          <w:sz w:val="20"/>
          <w:szCs w:val="20"/>
        </w:rPr>
        <w:t>顺</w:t>
      </w:r>
      <w:r w:rsidRPr="00B371E6">
        <w:rPr>
          <w:rFonts w:asciiTheme="minorEastAsia" w:hAnsiTheme="minorEastAsia" w:cs="Arial"/>
          <w:b/>
          <w:bCs/>
          <w:color w:val="262626"/>
          <w:sz w:val="20"/>
          <w:szCs w:val="20"/>
        </w:rPr>
        <w:t>序(CC上有相关</w:t>
      </w:r>
      <w:r w:rsidRPr="00B371E6">
        <w:rPr>
          <w:rFonts w:asciiTheme="minorEastAsia" w:hAnsiTheme="minorEastAsia" w:cs="宋体" w:hint="eastAsia"/>
          <w:b/>
          <w:bCs/>
          <w:color w:val="262626"/>
          <w:sz w:val="20"/>
          <w:szCs w:val="20"/>
        </w:rPr>
        <w:t>资</w:t>
      </w:r>
      <w:r w:rsidRPr="00B371E6">
        <w:rPr>
          <w:rFonts w:asciiTheme="minorEastAsia" w:hAnsiTheme="minorEastAsia" w:cs="Arial"/>
          <w:b/>
          <w:bCs/>
          <w:color w:val="262626"/>
          <w:sz w:val="20"/>
          <w:szCs w:val="20"/>
        </w:rPr>
        <w:t>料) 4，copy，setter方法</w:t>
      </w:r>
      <w:r w:rsidRPr="00B371E6">
        <w:rPr>
          <w:rFonts w:asciiTheme="minorEastAsia" w:hAnsiTheme="minorEastAsia" w:cs="宋体" w:hint="eastAsia"/>
          <w:b/>
          <w:bCs/>
          <w:color w:val="262626"/>
          <w:sz w:val="20"/>
          <w:szCs w:val="20"/>
        </w:rPr>
        <w:t>进</w:t>
      </w:r>
      <w:r w:rsidRPr="00B371E6">
        <w:rPr>
          <w:rFonts w:asciiTheme="minorEastAsia" w:hAnsiTheme="minorEastAsia" w:cs="Arial"/>
          <w:b/>
          <w:bCs/>
          <w:color w:val="262626"/>
          <w:sz w:val="20"/>
          <w:szCs w:val="20"/>
        </w:rPr>
        <w:t>行Copy操作，与retain</w:t>
      </w:r>
      <w:r w:rsidRPr="00B371E6">
        <w:rPr>
          <w:rFonts w:asciiTheme="minorEastAsia" w:hAnsiTheme="minorEastAsia" w:cs="宋体" w:hint="eastAsia"/>
          <w:b/>
          <w:bCs/>
          <w:color w:val="262626"/>
          <w:sz w:val="20"/>
          <w:szCs w:val="20"/>
        </w:rPr>
        <w:t>处</w:t>
      </w:r>
      <w:r w:rsidRPr="00B371E6">
        <w:rPr>
          <w:rFonts w:asciiTheme="minorEastAsia" w:hAnsiTheme="minorEastAsia" w:cs="Arial"/>
          <w:b/>
          <w:bCs/>
          <w:color w:val="262626"/>
          <w:sz w:val="20"/>
          <w:szCs w:val="20"/>
        </w:rPr>
        <w:t>理流程一</w:t>
      </w:r>
      <w:r w:rsidRPr="00B371E6">
        <w:rPr>
          <w:rFonts w:asciiTheme="minorEastAsia" w:hAnsiTheme="minorEastAsia" w:cs="宋体" w:hint="eastAsia"/>
          <w:b/>
          <w:bCs/>
          <w:color w:val="262626"/>
          <w:sz w:val="20"/>
          <w:szCs w:val="20"/>
        </w:rPr>
        <w:t>样</w:t>
      </w:r>
      <w:r w:rsidRPr="00B371E6">
        <w:rPr>
          <w:rFonts w:asciiTheme="minorEastAsia" w:hAnsiTheme="minorEastAsia" w:cs="Arial"/>
          <w:b/>
          <w:bCs/>
          <w:color w:val="262626"/>
          <w:sz w:val="20"/>
          <w:szCs w:val="20"/>
        </w:rPr>
        <w:t>，先旧</w:t>
      </w:r>
      <w:r w:rsidRPr="00B371E6">
        <w:rPr>
          <w:rFonts w:asciiTheme="minorEastAsia" w:hAnsiTheme="minorEastAsia" w:cs="宋体" w:hint="eastAsia"/>
          <w:b/>
          <w:bCs/>
          <w:color w:val="262626"/>
          <w:sz w:val="20"/>
          <w:szCs w:val="20"/>
        </w:rPr>
        <w:t>值</w:t>
      </w:r>
      <w:r w:rsidRPr="00B371E6">
        <w:rPr>
          <w:rFonts w:asciiTheme="minorEastAsia" w:hAnsiTheme="minorEastAsia" w:cs="Arial"/>
          <w:b/>
          <w:bCs/>
          <w:color w:val="262626"/>
          <w:sz w:val="20"/>
          <w:szCs w:val="20"/>
        </w:rPr>
        <w:t>release，再 Copy出新的</w:t>
      </w:r>
      <w:r w:rsidRPr="00B371E6">
        <w:rPr>
          <w:rFonts w:asciiTheme="minorEastAsia" w:hAnsiTheme="minorEastAsia" w:cs="宋体" w:hint="eastAsia"/>
          <w:b/>
          <w:bCs/>
          <w:color w:val="262626"/>
          <w:sz w:val="20"/>
          <w:szCs w:val="20"/>
        </w:rPr>
        <w:t>对</w:t>
      </w:r>
      <w:r w:rsidRPr="00B371E6">
        <w:rPr>
          <w:rFonts w:asciiTheme="minorEastAsia" w:hAnsiTheme="minorEastAsia" w:cs="Arial"/>
          <w:b/>
          <w:bCs/>
          <w:color w:val="262626"/>
          <w:sz w:val="20"/>
          <w:szCs w:val="20"/>
        </w:rPr>
        <w:t>象，retainCount</w:t>
      </w:r>
      <w:r w:rsidRPr="00B371E6">
        <w:rPr>
          <w:rFonts w:asciiTheme="minorEastAsia" w:hAnsiTheme="minorEastAsia" w:cs="宋体" w:hint="eastAsia"/>
          <w:b/>
          <w:bCs/>
          <w:color w:val="262626"/>
          <w:sz w:val="20"/>
          <w:szCs w:val="20"/>
        </w:rPr>
        <w:t>为</w:t>
      </w:r>
      <w:r w:rsidRPr="00B371E6">
        <w:rPr>
          <w:rFonts w:asciiTheme="minorEastAsia" w:hAnsiTheme="minorEastAsia" w:cs="Arial"/>
          <w:b/>
          <w:bCs/>
          <w:color w:val="262626"/>
          <w:sz w:val="20"/>
          <w:szCs w:val="20"/>
        </w:rPr>
        <w:t>1。</w:t>
      </w:r>
      <w:r w:rsidRPr="00B371E6">
        <w:rPr>
          <w:rFonts w:asciiTheme="minorEastAsia" w:hAnsiTheme="minorEastAsia" w:cs="宋体" w:hint="eastAsia"/>
          <w:b/>
          <w:bCs/>
          <w:color w:val="262626"/>
          <w:sz w:val="20"/>
          <w:szCs w:val="20"/>
        </w:rPr>
        <w:t>这</w:t>
      </w:r>
      <w:r w:rsidRPr="00B371E6">
        <w:rPr>
          <w:rFonts w:asciiTheme="minorEastAsia" w:hAnsiTheme="minorEastAsia" w:cs="Arial"/>
          <w:b/>
          <w:bCs/>
          <w:color w:val="262626"/>
          <w:sz w:val="20"/>
          <w:szCs w:val="20"/>
        </w:rPr>
        <w:t>是</w:t>
      </w:r>
      <w:r w:rsidRPr="00B371E6">
        <w:rPr>
          <w:rFonts w:asciiTheme="minorEastAsia" w:hAnsiTheme="minorEastAsia" w:cs="宋体" w:hint="eastAsia"/>
          <w:b/>
          <w:bCs/>
          <w:color w:val="262626"/>
          <w:sz w:val="20"/>
          <w:szCs w:val="20"/>
        </w:rPr>
        <w:t>为</w:t>
      </w:r>
      <w:r w:rsidRPr="00B371E6">
        <w:rPr>
          <w:rFonts w:asciiTheme="minorEastAsia" w:hAnsiTheme="minorEastAsia" w:cs="Arial"/>
          <w:b/>
          <w:bCs/>
          <w:color w:val="262626"/>
          <w:sz w:val="20"/>
          <w:szCs w:val="20"/>
        </w:rPr>
        <w:t>了减少</w:t>
      </w:r>
      <w:r w:rsidRPr="00B371E6">
        <w:rPr>
          <w:rFonts w:asciiTheme="minorEastAsia" w:hAnsiTheme="minorEastAsia" w:cs="宋体" w:hint="eastAsia"/>
          <w:b/>
          <w:bCs/>
          <w:color w:val="262626"/>
          <w:sz w:val="20"/>
          <w:szCs w:val="20"/>
        </w:rPr>
        <w:t>对</w:t>
      </w:r>
      <w:r w:rsidRPr="00B371E6">
        <w:rPr>
          <w:rFonts w:asciiTheme="minorEastAsia" w:hAnsiTheme="minorEastAsia" w:cs="Arial"/>
          <w:b/>
          <w:bCs/>
          <w:color w:val="262626"/>
          <w:sz w:val="20"/>
          <w:szCs w:val="20"/>
        </w:rPr>
        <w:t>上下文的依</w:t>
      </w:r>
      <w:r w:rsidRPr="00B371E6">
        <w:rPr>
          <w:rFonts w:asciiTheme="minorEastAsia" w:hAnsiTheme="minorEastAsia" w:cs="宋体" w:hint="eastAsia"/>
          <w:b/>
          <w:bCs/>
          <w:color w:val="262626"/>
          <w:sz w:val="20"/>
          <w:szCs w:val="20"/>
        </w:rPr>
        <w:t>赖</w:t>
      </w:r>
      <w:r w:rsidRPr="00B371E6">
        <w:rPr>
          <w:rFonts w:asciiTheme="minorEastAsia" w:hAnsiTheme="minorEastAsia" w:cs="Arial"/>
          <w:b/>
          <w:bCs/>
          <w:color w:val="262626"/>
          <w:sz w:val="20"/>
          <w:szCs w:val="20"/>
        </w:rPr>
        <w:t>而引入的机制。 5，nonatomic，非原子性</w:t>
      </w:r>
      <w:r w:rsidRPr="00B371E6">
        <w:rPr>
          <w:rFonts w:asciiTheme="minorEastAsia" w:hAnsiTheme="minorEastAsia" w:cs="宋体" w:hint="eastAsia"/>
          <w:b/>
          <w:bCs/>
          <w:color w:val="262626"/>
          <w:sz w:val="20"/>
          <w:szCs w:val="20"/>
        </w:rPr>
        <w:t>访问</w:t>
      </w:r>
      <w:r w:rsidRPr="00B371E6">
        <w:rPr>
          <w:rFonts w:asciiTheme="minorEastAsia" w:hAnsiTheme="minorEastAsia" w:cs="Arial"/>
          <w:b/>
          <w:bCs/>
          <w:color w:val="262626"/>
          <w:sz w:val="20"/>
          <w:szCs w:val="20"/>
        </w:rPr>
        <w:t>，不加同步， 多</w:t>
      </w:r>
      <w:r w:rsidRPr="00B371E6">
        <w:rPr>
          <w:rFonts w:asciiTheme="minorEastAsia" w:hAnsiTheme="minorEastAsia" w:cs="宋体" w:hint="eastAsia"/>
          <w:b/>
          <w:bCs/>
          <w:color w:val="262626"/>
          <w:sz w:val="20"/>
          <w:szCs w:val="20"/>
        </w:rPr>
        <w:t>线</w:t>
      </w:r>
      <w:r w:rsidRPr="00B371E6">
        <w:rPr>
          <w:rFonts w:asciiTheme="minorEastAsia" w:hAnsiTheme="minorEastAsia" w:cs="Arial"/>
          <w:b/>
          <w:bCs/>
          <w:color w:val="262626"/>
          <w:sz w:val="20"/>
          <w:szCs w:val="20"/>
        </w:rPr>
        <w:t>程并</w:t>
      </w:r>
      <w:r w:rsidRPr="00B371E6">
        <w:rPr>
          <w:rFonts w:asciiTheme="minorEastAsia" w:hAnsiTheme="minorEastAsia" w:cs="宋体" w:hint="eastAsia"/>
          <w:b/>
          <w:bCs/>
          <w:color w:val="262626"/>
          <w:sz w:val="20"/>
          <w:szCs w:val="20"/>
        </w:rPr>
        <w:t>发访问</w:t>
      </w:r>
      <w:r w:rsidRPr="00B371E6">
        <w:rPr>
          <w:rFonts w:asciiTheme="minorEastAsia" w:hAnsiTheme="minorEastAsia" w:cs="Arial"/>
          <w:b/>
          <w:bCs/>
          <w:color w:val="262626"/>
          <w:sz w:val="20"/>
          <w:szCs w:val="20"/>
        </w:rPr>
        <w:t>会提高性能。注意，如果不加此属性，</w:t>
      </w:r>
      <w:r w:rsidRPr="00B371E6">
        <w:rPr>
          <w:rFonts w:asciiTheme="minorEastAsia" w:hAnsiTheme="minorEastAsia" w:cs="宋体" w:hint="eastAsia"/>
          <w:b/>
          <w:bCs/>
          <w:color w:val="262626"/>
          <w:sz w:val="20"/>
          <w:szCs w:val="20"/>
        </w:rPr>
        <w:t>则</w:t>
      </w:r>
      <w:r w:rsidRPr="00B371E6">
        <w:rPr>
          <w:rFonts w:asciiTheme="minorEastAsia" w:hAnsiTheme="minorEastAsia" w:cs="Arial"/>
          <w:b/>
          <w:bCs/>
          <w:color w:val="262626"/>
          <w:sz w:val="20"/>
          <w:szCs w:val="20"/>
        </w:rPr>
        <w:t>默</w:t>
      </w:r>
      <w:r w:rsidRPr="00B371E6">
        <w:rPr>
          <w:rFonts w:asciiTheme="minorEastAsia" w:hAnsiTheme="minorEastAsia" w:cs="宋体" w:hint="eastAsia"/>
          <w:b/>
          <w:bCs/>
          <w:color w:val="262626"/>
          <w:sz w:val="20"/>
          <w:szCs w:val="20"/>
        </w:rPr>
        <w:t>认</w:t>
      </w:r>
      <w:r w:rsidRPr="00B371E6">
        <w:rPr>
          <w:rFonts w:asciiTheme="minorEastAsia" w:hAnsiTheme="minorEastAsia" w:cs="Arial"/>
          <w:b/>
          <w:bCs/>
          <w:color w:val="262626"/>
          <w:sz w:val="20"/>
          <w:szCs w:val="20"/>
        </w:rPr>
        <w:t>是两个</w:t>
      </w:r>
      <w:r w:rsidRPr="00B371E6">
        <w:rPr>
          <w:rFonts w:asciiTheme="minorEastAsia" w:hAnsiTheme="minorEastAsia" w:cs="宋体" w:hint="eastAsia"/>
          <w:b/>
          <w:bCs/>
          <w:color w:val="262626"/>
          <w:sz w:val="20"/>
          <w:szCs w:val="20"/>
        </w:rPr>
        <w:t>访问</w:t>
      </w:r>
      <w:r w:rsidRPr="00B371E6">
        <w:rPr>
          <w:rFonts w:asciiTheme="minorEastAsia" w:hAnsiTheme="minorEastAsia" w:cs="Arial"/>
          <w:b/>
          <w:bCs/>
          <w:color w:val="262626"/>
          <w:sz w:val="20"/>
          <w:szCs w:val="20"/>
        </w:rPr>
        <w:t>方法都</w:t>
      </w:r>
      <w:r w:rsidRPr="00B371E6">
        <w:rPr>
          <w:rFonts w:asciiTheme="minorEastAsia" w:hAnsiTheme="minorEastAsia" w:cs="宋体" w:hint="eastAsia"/>
          <w:b/>
          <w:bCs/>
          <w:color w:val="262626"/>
          <w:sz w:val="20"/>
          <w:szCs w:val="20"/>
        </w:rPr>
        <w:t>为</w:t>
      </w:r>
      <w:r w:rsidRPr="00B371E6">
        <w:rPr>
          <w:rFonts w:asciiTheme="minorEastAsia" w:hAnsiTheme="minorEastAsia" w:cs="Arial"/>
          <w:b/>
          <w:bCs/>
          <w:color w:val="262626"/>
          <w:sz w:val="20"/>
          <w:szCs w:val="20"/>
        </w:rPr>
        <w:t>原子型事</w:t>
      </w:r>
      <w:r w:rsidRPr="00B371E6">
        <w:rPr>
          <w:rFonts w:asciiTheme="minorEastAsia" w:hAnsiTheme="minorEastAsia" w:cs="宋体" w:hint="eastAsia"/>
          <w:b/>
          <w:bCs/>
          <w:color w:val="262626"/>
          <w:sz w:val="20"/>
          <w:szCs w:val="20"/>
        </w:rPr>
        <w:t>务访问</w:t>
      </w:r>
      <w:r w:rsidRPr="00B371E6">
        <w:rPr>
          <w:rFonts w:asciiTheme="minorEastAsia" w:hAnsiTheme="minorEastAsia" w:cs="Arial"/>
          <w:b/>
          <w:bCs/>
          <w:color w:val="262626"/>
          <w:sz w:val="20"/>
          <w:szCs w:val="20"/>
        </w:rPr>
        <w:t>。</w:t>
      </w:r>
      <w:r w:rsidRPr="00B371E6">
        <w:rPr>
          <w:rFonts w:asciiTheme="minorEastAsia" w:hAnsiTheme="minorEastAsia" w:cs="宋体" w:hint="eastAsia"/>
          <w:b/>
          <w:bCs/>
          <w:color w:val="262626"/>
          <w:sz w:val="20"/>
          <w:szCs w:val="20"/>
        </w:rPr>
        <w:t>锁</w:t>
      </w:r>
      <w:r w:rsidRPr="00B371E6">
        <w:rPr>
          <w:rFonts w:asciiTheme="minorEastAsia" w:hAnsiTheme="minorEastAsia" w:cs="Arial"/>
          <w:b/>
          <w:bCs/>
          <w:color w:val="262626"/>
          <w:sz w:val="20"/>
          <w:szCs w:val="20"/>
        </w:rPr>
        <w:t>被加到所属</w:t>
      </w:r>
      <w:r w:rsidRPr="00B371E6">
        <w:rPr>
          <w:rFonts w:asciiTheme="minorEastAsia" w:hAnsiTheme="minorEastAsia" w:cs="宋体" w:hint="eastAsia"/>
          <w:b/>
          <w:bCs/>
          <w:color w:val="262626"/>
          <w:sz w:val="20"/>
          <w:szCs w:val="20"/>
        </w:rPr>
        <w:t>对</w:t>
      </w:r>
      <w:r w:rsidRPr="00B371E6">
        <w:rPr>
          <w:rFonts w:asciiTheme="minorEastAsia" w:hAnsiTheme="minorEastAsia" w:cs="Arial"/>
          <w:b/>
          <w:bCs/>
          <w:color w:val="262626"/>
          <w:sz w:val="20"/>
          <w:szCs w:val="20"/>
        </w:rPr>
        <w:t>象</w:t>
      </w:r>
      <w:r w:rsidRPr="00B371E6">
        <w:rPr>
          <w:rFonts w:asciiTheme="minorEastAsia" w:hAnsiTheme="minorEastAsia" w:cs="宋体" w:hint="eastAsia"/>
          <w:b/>
          <w:bCs/>
          <w:color w:val="262626"/>
          <w:sz w:val="20"/>
          <w:szCs w:val="20"/>
        </w:rPr>
        <w:t>实</w:t>
      </w:r>
      <w:r w:rsidRPr="00B371E6">
        <w:rPr>
          <w:rFonts w:asciiTheme="minorEastAsia" w:hAnsiTheme="minorEastAsia" w:cs="Arial"/>
          <w:b/>
          <w:bCs/>
          <w:color w:val="262626"/>
          <w:sz w:val="20"/>
          <w:szCs w:val="20"/>
        </w:rPr>
        <w:t>例</w:t>
      </w:r>
      <w:r w:rsidRPr="00B371E6">
        <w:rPr>
          <w:rFonts w:asciiTheme="minorEastAsia" w:hAnsiTheme="minorEastAsia" w:cs="宋体" w:hint="eastAsia"/>
          <w:b/>
          <w:bCs/>
          <w:color w:val="262626"/>
          <w:sz w:val="20"/>
          <w:szCs w:val="20"/>
        </w:rPr>
        <w:t>级</w:t>
      </w:r>
      <w:r w:rsidRPr="00B371E6">
        <w:rPr>
          <w:rFonts w:asciiTheme="minorEastAsia" w:hAnsiTheme="minorEastAsia" w:cs="Arial"/>
          <w:b/>
          <w:bCs/>
          <w:color w:val="262626"/>
          <w:sz w:val="20"/>
          <w:szCs w:val="20"/>
        </w:rPr>
        <w:t>(我是</w:t>
      </w:r>
      <w:r w:rsidRPr="00B371E6">
        <w:rPr>
          <w:rFonts w:asciiTheme="minorEastAsia" w:hAnsiTheme="minorEastAsia" w:cs="宋体" w:hint="eastAsia"/>
          <w:b/>
          <w:bCs/>
          <w:color w:val="262626"/>
          <w:sz w:val="20"/>
          <w:szCs w:val="20"/>
        </w:rPr>
        <w:t>这</w:t>
      </w:r>
      <w:r w:rsidRPr="00B371E6">
        <w:rPr>
          <w:rFonts w:asciiTheme="minorEastAsia" w:hAnsiTheme="minorEastAsia" w:cs="Arial"/>
          <w:b/>
          <w:bCs/>
          <w:color w:val="262626"/>
          <w:sz w:val="20"/>
          <w:szCs w:val="20"/>
        </w:rPr>
        <w:t>么理解的...)。</w:t>
      </w:r>
    </w:p>
    <w:p w14:paraId="6DD0BA6D" w14:textId="77777777" w:rsidR="003C73C3" w:rsidRPr="00B371E6" w:rsidRDefault="007F57DD" w:rsidP="003C73C3">
      <w:pPr>
        <w:rPr>
          <w:rFonts w:asciiTheme="minorEastAsia" w:hAnsiTheme="minorEastAsia" w:cs="Hiragino Sans GB W3"/>
          <w:b/>
          <w:sz w:val="20"/>
          <w:szCs w:val="20"/>
        </w:rPr>
      </w:pPr>
      <w:r w:rsidRPr="00B371E6">
        <w:rPr>
          <w:rFonts w:asciiTheme="minorEastAsia" w:hAnsiTheme="minorEastAsia" w:cs="Hiragino Sans GB W3" w:hint="eastAsia"/>
          <w:b/>
          <w:sz w:val="20"/>
          <w:szCs w:val="20"/>
        </w:rPr>
        <w:t>294、</w:t>
      </w:r>
      <w:r w:rsidR="003C73C3" w:rsidRPr="00B371E6">
        <w:rPr>
          <w:rFonts w:asciiTheme="minorEastAsia" w:hAnsiTheme="minorEastAsia" w:cs="Hiragino Sans GB W3"/>
          <w:b/>
          <w:sz w:val="20"/>
          <w:szCs w:val="20"/>
        </w:rPr>
        <w:t xml:space="preserve"> ObjC</w:t>
      </w:r>
      <w:r w:rsidR="003C73C3" w:rsidRPr="00B371E6">
        <w:rPr>
          <w:rFonts w:asciiTheme="minorEastAsia" w:hAnsiTheme="minorEastAsia" w:cs="Hiragino Sans GB W3" w:hint="eastAsia"/>
          <w:b/>
          <w:sz w:val="20"/>
          <w:szCs w:val="20"/>
        </w:rPr>
        <w:t>中，与</w:t>
      </w:r>
      <w:r w:rsidR="003C73C3" w:rsidRPr="00B371E6">
        <w:rPr>
          <w:rFonts w:asciiTheme="minorEastAsia" w:hAnsiTheme="minorEastAsia" w:cs="Hiragino Sans GB W3"/>
          <w:b/>
          <w:sz w:val="20"/>
          <w:szCs w:val="20"/>
        </w:rPr>
        <w:t>alloc</w:t>
      </w:r>
      <w:r w:rsidR="003C73C3" w:rsidRPr="00B371E6">
        <w:rPr>
          <w:rFonts w:asciiTheme="minorEastAsia" w:hAnsiTheme="minorEastAsia" w:cs="Hiragino Sans GB W3" w:hint="eastAsia"/>
          <w:b/>
          <w:sz w:val="20"/>
          <w:szCs w:val="20"/>
        </w:rPr>
        <w:t>语义相反的方法是</w:t>
      </w:r>
      <w:r w:rsidR="003C73C3" w:rsidRPr="00B371E6">
        <w:rPr>
          <w:rFonts w:asciiTheme="minorEastAsia" w:hAnsiTheme="minorEastAsia" w:cs="Hiragino Sans GB W3"/>
          <w:b/>
          <w:sz w:val="20"/>
          <w:szCs w:val="20"/>
        </w:rPr>
        <w:t>dealloc</w:t>
      </w:r>
      <w:r w:rsidR="003C73C3" w:rsidRPr="00B371E6">
        <w:rPr>
          <w:rFonts w:asciiTheme="minorEastAsia" w:hAnsiTheme="minorEastAsia" w:cs="Hiragino Sans GB W3" w:hint="eastAsia"/>
          <w:b/>
          <w:sz w:val="20"/>
          <w:szCs w:val="20"/>
        </w:rPr>
        <w:t>还是</w:t>
      </w:r>
      <w:r w:rsidR="003C73C3" w:rsidRPr="00B371E6">
        <w:rPr>
          <w:rFonts w:asciiTheme="minorEastAsia" w:hAnsiTheme="minorEastAsia" w:cs="Hiragino Sans GB W3"/>
          <w:b/>
          <w:sz w:val="20"/>
          <w:szCs w:val="20"/>
        </w:rPr>
        <w:t>release</w:t>
      </w:r>
      <w:r w:rsidR="003C73C3" w:rsidRPr="00B371E6">
        <w:rPr>
          <w:rFonts w:asciiTheme="minorEastAsia" w:hAnsiTheme="minorEastAsia" w:cs="Hiragino Sans GB W3" w:hint="eastAsia"/>
          <w:b/>
          <w:sz w:val="20"/>
          <w:szCs w:val="20"/>
        </w:rPr>
        <w:t>？与</w:t>
      </w:r>
      <w:r w:rsidR="003C73C3" w:rsidRPr="00B371E6">
        <w:rPr>
          <w:rFonts w:asciiTheme="minorEastAsia" w:hAnsiTheme="minorEastAsia" w:cs="Hiragino Sans GB W3"/>
          <w:b/>
          <w:sz w:val="20"/>
          <w:szCs w:val="20"/>
        </w:rPr>
        <w:t>retain</w:t>
      </w:r>
      <w:r w:rsidR="003C73C3" w:rsidRPr="00B371E6">
        <w:rPr>
          <w:rFonts w:asciiTheme="minorEastAsia" w:hAnsiTheme="minorEastAsia" w:cs="Hiragino Sans GB W3" w:hint="eastAsia"/>
          <w:b/>
          <w:sz w:val="20"/>
          <w:szCs w:val="20"/>
        </w:rPr>
        <w:t>语义相反的方法是</w:t>
      </w:r>
      <w:r w:rsidR="003C73C3" w:rsidRPr="00B371E6">
        <w:rPr>
          <w:rFonts w:asciiTheme="minorEastAsia" w:hAnsiTheme="minorEastAsia" w:cs="Hiragino Sans GB W3"/>
          <w:b/>
          <w:sz w:val="20"/>
          <w:szCs w:val="20"/>
        </w:rPr>
        <w:t>dealloc</w:t>
      </w:r>
      <w:r w:rsidR="003C73C3" w:rsidRPr="00B371E6">
        <w:rPr>
          <w:rFonts w:asciiTheme="minorEastAsia" w:hAnsiTheme="minorEastAsia" w:cs="Hiragino Sans GB W3" w:hint="eastAsia"/>
          <w:b/>
          <w:sz w:val="20"/>
          <w:szCs w:val="20"/>
        </w:rPr>
        <w:t>还是</w:t>
      </w:r>
      <w:r w:rsidR="003C73C3" w:rsidRPr="00B371E6">
        <w:rPr>
          <w:rFonts w:asciiTheme="minorEastAsia" w:hAnsiTheme="minorEastAsia" w:cs="Hiragino Sans GB W3"/>
          <w:b/>
          <w:sz w:val="20"/>
          <w:szCs w:val="20"/>
        </w:rPr>
        <w:t>release</w:t>
      </w:r>
      <w:r w:rsidR="003C73C3" w:rsidRPr="00B371E6">
        <w:rPr>
          <w:rFonts w:asciiTheme="minorEastAsia" w:hAnsiTheme="minorEastAsia" w:cs="Hiragino Sans GB W3" w:hint="eastAsia"/>
          <w:b/>
          <w:sz w:val="20"/>
          <w:szCs w:val="20"/>
        </w:rPr>
        <w:t>，为什么？需要与</w:t>
      </w:r>
      <w:r w:rsidR="003C73C3" w:rsidRPr="00B371E6">
        <w:rPr>
          <w:rFonts w:asciiTheme="minorEastAsia" w:hAnsiTheme="minorEastAsia" w:cs="Hiragino Sans GB W3"/>
          <w:b/>
          <w:sz w:val="20"/>
          <w:szCs w:val="20"/>
        </w:rPr>
        <w:t>alloc</w:t>
      </w:r>
      <w:r w:rsidR="003C73C3" w:rsidRPr="00B371E6">
        <w:rPr>
          <w:rFonts w:asciiTheme="minorEastAsia" w:hAnsiTheme="minorEastAsia" w:cs="Hiragino Sans GB W3" w:hint="eastAsia"/>
          <w:b/>
          <w:sz w:val="20"/>
          <w:szCs w:val="20"/>
        </w:rPr>
        <w:t>配对使用的方法是</w:t>
      </w:r>
      <w:r w:rsidR="003C73C3" w:rsidRPr="00B371E6">
        <w:rPr>
          <w:rFonts w:asciiTheme="minorEastAsia" w:hAnsiTheme="minorEastAsia" w:cs="Hiragino Sans GB W3"/>
          <w:b/>
          <w:sz w:val="20"/>
          <w:szCs w:val="20"/>
        </w:rPr>
        <w:t>dealloc</w:t>
      </w:r>
      <w:r w:rsidR="003C73C3" w:rsidRPr="00B371E6">
        <w:rPr>
          <w:rFonts w:asciiTheme="minorEastAsia" w:hAnsiTheme="minorEastAsia" w:cs="Hiragino Sans GB W3" w:hint="eastAsia"/>
          <w:b/>
          <w:sz w:val="20"/>
          <w:szCs w:val="20"/>
        </w:rPr>
        <w:t>还是</w:t>
      </w:r>
      <w:r w:rsidR="003C73C3" w:rsidRPr="00B371E6">
        <w:rPr>
          <w:rFonts w:asciiTheme="minorEastAsia" w:hAnsiTheme="minorEastAsia" w:cs="Hiragino Sans GB W3"/>
          <w:b/>
          <w:sz w:val="20"/>
          <w:szCs w:val="20"/>
        </w:rPr>
        <w:t>release</w:t>
      </w:r>
      <w:r w:rsidR="003C73C3" w:rsidRPr="00B371E6">
        <w:rPr>
          <w:rFonts w:asciiTheme="minorEastAsia" w:hAnsiTheme="minorEastAsia" w:cs="Hiragino Sans GB W3" w:hint="eastAsia"/>
          <w:b/>
          <w:sz w:val="20"/>
          <w:szCs w:val="20"/>
        </w:rPr>
        <w:t>，为什么？</w:t>
      </w:r>
    </w:p>
    <w:p w14:paraId="7B8CE4CD" w14:textId="77777777" w:rsidR="003C73C3" w:rsidRPr="00B371E6" w:rsidRDefault="003C73C3" w:rsidP="003C73C3">
      <w:pPr>
        <w:rPr>
          <w:rFonts w:asciiTheme="minorEastAsia" w:hAnsiTheme="minorEastAsia" w:cs="Hiragino Sans GB W3"/>
          <w:sz w:val="20"/>
          <w:szCs w:val="20"/>
        </w:rPr>
      </w:pPr>
      <w:r w:rsidRPr="00B371E6">
        <w:rPr>
          <w:rFonts w:asciiTheme="minorEastAsia" w:hAnsiTheme="minorEastAsia" w:cs="Hiragino Sans GB W3"/>
          <w:sz w:val="20"/>
          <w:szCs w:val="20"/>
        </w:rPr>
        <w:t xml:space="preserve">alloc与dealloc语意相反，alloc是创建变量，dealloc是释放变量。 retain 对应release,retain 保留一个对象。调用之后，变量的计数加1。或许不是很明显，在这有例为证：                   </w:t>
      </w:r>
    </w:p>
    <w:p w14:paraId="67327A64" w14:textId="77777777" w:rsidR="003C73C3" w:rsidRPr="00B371E6" w:rsidRDefault="003C73C3" w:rsidP="003C73C3">
      <w:pPr>
        <w:rPr>
          <w:rFonts w:asciiTheme="minorEastAsia" w:hAnsiTheme="minorEastAsia" w:cs="Hiragino Sans GB W3"/>
          <w:sz w:val="20"/>
          <w:szCs w:val="20"/>
        </w:rPr>
      </w:pPr>
      <w:r w:rsidRPr="00B371E6">
        <w:rPr>
          <w:rFonts w:asciiTheme="minorEastAsia" w:hAnsiTheme="minorEastAsia" w:cs="Hiragino Sans GB W3"/>
          <w:sz w:val="20"/>
          <w:szCs w:val="20"/>
        </w:rPr>
        <w:t>- (</w:t>
      </w:r>
      <w:proofErr w:type="gramStart"/>
      <w:r w:rsidRPr="00B371E6">
        <w:rPr>
          <w:rFonts w:asciiTheme="minorEastAsia" w:hAnsiTheme="minorEastAsia" w:cs="Hiragino Sans GB W3"/>
          <w:sz w:val="20"/>
          <w:szCs w:val="20"/>
        </w:rPr>
        <w:t>void</w:t>
      </w:r>
      <w:proofErr w:type="gramEnd"/>
      <w:r w:rsidRPr="00B371E6">
        <w:rPr>
          <w:rFonts w:asciiTheme="minorEastAsia" w:hAnsiTheme="minorEastAsia" w:cs="Hiragino Sans GB W3"/>
          <w:sz w:val="20"/>
          <w:szCs w:val="20"/>
        </w:rPr>
        <w:t xml:space="preserve">) setName : (NSString*) name { </w:t>
      </w:r>
    </w:p>
    <w:p w14:paraId="168E3A27" w14:textId="77777777" w:rsidR="003C73C3" w:rsidRPr="00B371E6" w:rsidRDefault="003C73C3" w:rsidP="003C73C3">
      <w:pPr>
        <w:rPr>
          <w:rFonts w:asciiTheme="minorEastAsia" w:hAnsiTheme="minorEastAsia" w:cs="Hiragino Sans GB W3"/>
          <w:sz w:val="20"/>
          <w:szCs w:val="20"/>
        </w:rPr>
      </w:pPr>
      <w:r w:rsidRPr="00B371E6">
        <w:rPr>
          <w:rFonts w:asciiTheme="minorEastAsia" w:hAnsiTheme="minorEastAsia" w:cs="Hiragino Sans GB W3"/>
          <w:sz w:val="20"/>
          <w:szCs w:val="20"/>
        </w:rPr>
        <w:t>     [</w:t>
      </w:r>
      <w:proofErr w:type="gramStart"/>
      <w:r w:rsidRPr="00B371E6">
        <w:rPr>
          <w:rFonts w:asciiTheme="minorEastAsia" w:hAnsiTheme="minorEastAsia" w:cs="Hiragino Sans GB W3"/>
          <w:sz w:val="20"/>
          <w:szCs w:val="20"/>
        </w:rPr>
        <w:t>name</w:t>
      </w:r>
      <w:proofErr w:type="gramEnd"/>
      <w:r w:rsidRPr="00B371E6">
        <w:rPr>
          <w:rFonts w:asciiTheme="minorEastAsia" w:hAnsiTheme="minorEastAsia" w:cs="Hiragino Sans GB W3"/>
          <w:sz w:val="20"/>
          <w:szCs w:val="20"/>
        </w:rPr>
        <w:t xml:space="preserve"> retain]; </w:t>
      </w:r>
    </w:p>
    <w:p w14:paraId="6959AC41" w14:textId="77777777" w:rsidR="003C73C3" w:rsidRPr="00B371E6" w:rsidRDefault="003C73C3" w:rsidP="003C73C3">
      <w:pPr>
        <w:rPr>
          <w:rFonts w:asciiTheme="minorEastAsia" w:hAnsiTheme="minorEastAsia" w:cs="Hiragino Sans GB W3"/>
          <w:sz w:val="20"/>
          <w:szCs w:val="20"/>
        </w:rPr>
      </w:pPr>
      <w:r w:rsidRPr="00B371E6">
        <w:rPr>
          <w:rFonts w:asciiTheme="minorEastAsia" w:hAnsiTheme="minorEastAsia" w:cs="Hiragino Sans GB W3"/>
          <w:sz w:val="20"/>
          <w:szCs w:val="20"/>
        </w:rPr>
        <w:t>     [</w:t>
      </w:r>
      <w:proofErr w:type="gramStart"/>
      <w:r w:rsidRPr="00B371E6">
        <w:rPr>
          <w:rFonts w:asciiTheme="minorEastAsia" w:hAnsiTheme="minorEastAsia" w:cs="Hiragino Sans GB W3"/>
          <w:sz w:val="20"/>
          <w:szCs w:val="20"/>
        </w:rPr>
        <w:t>myname</w:t>
      </w:r>
      <w:proofErr w:type="gramEnd"/>
      <w:r w:rsidRPr="00B371E6">
        <w:rPr>
          <w:rFonts w:asciiTheme="minorEastAsia" w:hAnsiTheme="minorEastAsia" w:cs="Hiragino Sans GB W3"/>
          <w:sz w:val="20"/>
          <w:szCs w:val="20"/>
        </w:rPr>
        <w:t xml:space="preserve"> release]; </w:t>
      </w:r>
    </w:p>
    <w:p w14:paraId="30321B65" w14:textId="77777777" w:rsidR="003C73C3" w:rsidRPr="00B371E6" w:rsidRDefault="003C73C3" w:rsidP="003C73C3">
      <w:pPr>
        <w:rPr>
          <w:rFonts w:asciiTheme="minorEastAsia" w:hAnsiTheme="minorEastAsia" w:cs="Hiragino Sans GB W3"/>
          <w:sz w:val="20"/>
          <w:szCs w:val="20"/>
        </w:rPr>
      </w:pPr>
      <w:r w:rsidRPr="00B371E6">
        <w:rPr>
          <w:rFonts w:asciiTheme="minorEastAsia" w:hAnsiTheme="minorEastAsia" w:cs="Hiragino Sans GB W3"/>
          <w:sz w:val="20"/>
          <w:szCs w:val="20"/>
        </w:rPr>
        <w:t xml:space="preserve">     </w:t>
      </w:r>
      <w:proofErr w:type="gramStart"/>
      <w:r w:rsidRPr="00B371E6">
        <w:rPr>
          <w:rFonts w:asciiTheme="minorEastAsia" w:hAnsiTheme="minorEastAsia" w:cs="Hiragino Sans GB W3"/>
          <w:sz w:val="20"/>
          <w:szCs w:val="20"/>
        </w:rPr>
        <w:t>myname</w:t>
      </w:r>
      <w:proofErr w:type="gramEnd"/>
      <w:r w:rsidRPr="00B371E6">
        <w:rPr>
          <w:rFonts w:asciiTheme="minorEastAsia" w:hAnsiTheme="minorEastAsia" w:cs="Hiragino Sans GB W3"/>
          <w:sz w:val="20"/>
          <w:szCs w:val="20"/>
        </w:rPr>
        <w:t xml:space="preserve"> = name; } </w:t>
      </w:r>
    </w:p>
    <w:p w14:paraId="0D51CD1B" w14:textId="77777777" w:rsidR="003C73C3" w:rsidRPr="00B371E6" w:rsidRDefault="003C73C3" w:rsidP="003C73C3">
      <w:pPr>
        <w:rPr>
          <w:rFonts w:asciiTheme="minorEastAsia" w:hAnsiTheme="minorEastAsia" w:cs="Hiragino Sans GB W3"/>
          <w:sz w:val="20"/>
          <w:szCs w:val="20"/>
        </w:rPr>
      </w:pPr>
      <w:r w:rsidRPr="00B371E6">
        <w:rPr>
          <w:rFonts w:asciiTheme="minorEastAsia" w:hAnsiTheme="minorEastAsia" w:cs="Hiragino Sans GB W3"/>
          <w:sz w:val="20"/>
          <w:szCs w:val="20"/>
        </w:rPr>
        <w:t xml:space="preserve">我们来解释一下：设想，用户在调用这个函数的时候，他注意了内存的管理，所以他小心的写了如下代码： </w:t>
      </w:r>
    </w:p>
    <w:p w14:paraId="16364F5D" w14:textId="77777777" w:rsidR="003C73C3" w:rsidRPr="00B371E6" w:rsidRDefault="003C73C3" w:rsidP="003C73C3">
      <w:pPr>
        <w:rPr>
          <w:rFonts w:asciiTheme="minorEastAsia" w:hAnsiTheme="minorEastAsia" w:cs="Hiragino Sans GB W3"/>
          <w:sz w:val="20"/>
          <w:szCs w:val="20"/>
        </w:rPr>
      </w:pPr>
      <w:r w:rsidRPr="00B371E6">
        <w:rPr>
          <w:rFonts w:asciiTheme="minorEastAsia" w:hAnsiTheme="minorEastAsia" w:cs="Hiragino Sans GB W3"/>
          <w:sz w:val="20"/>
          <w:szCs w:val="20"/>
        </w:rPr>
        <w:t xml:space="preserve">NSString * newname = [[NSString alloc] initWithString: @"John"]; </w:t>
      </w:r>
    </w:p>
    <w:p w14:paraId="3C8F725C" w14:textId="77777777" w:rsidR="003C73C3" w:rsidRPr="00B371E6" w:rsidRDefault="003C73C3" w:rsidP="003C73C3">
      <w:pPr>
        <w:rPr>
          <w:rFonts w:asciiTheme="minorEastAsia" w:hAnsiTheme="minorEastAsia" w:cs="Hiragino Sans GB W3"/>
          <w:sz w:val="20"/>
          <w:szCs w:val="20"/>
        </w:rPr>
      </w:pPr>
      <w:r w:rsidRPr="00B371E6">
        <w:rPr>
          <w:rFonts w:asciiTheme="minorEastAsia" w:hAnsiTheme="minorEastAsia" w:cs="Hiragino Sans GB W3"/>
          <w:sz w:val="20"/>
          <w:szCs w:val="20"/>
        </w:rPr>
        <w:t>[</w:t>
      </w:r>
      <w:proofErr w:type="gramStart"/>
      <w:r w:rsidRPr="00B371E6">
        <w:rPr>
          <w:rFonts w:asciiTheme="minorEastAsia" w:hAnsiTheme="minorEastAsia" w:cs="Hiragino Sans GB W3"/>
          <w:sz w:val="20"/>
          <w:szCs w:val="20"/>
        </w:rPr>
        <w:t>aClass</w:t>
      </w:r>
      <w:proofErr w:type="gramEnd"/>
      <w:r w:rsidRPr="00B371E6">
        <w:rPr>
          <w:rFonts w:asciiTheme="minorEastAsia" w:hAnsiTheme="minorEastAsia" w:cs="Hiragino Sans GB W3"/>
          <w:sz w:val="20"/>
          <w:szCs w:val="20"/>
        </w:rPr>
        <w:t xml:space="preserve"> setName: newname]; </w:t>
      </w:r>
    </w:p>
    <w:p w14:paraId="66230983" w14:textId="77777777" w:rsidR="003C73C3" w:rsidRPr="00B371E6" w:rsidRDefault="003C73C3" w:rsidP="003C73C3">
      <w:pPr>
        <w:rPr>
          <w:rFonts w:asciiTheme="minorEastAsia" w:hAnsiTheme="minorEastAsia" w:cs="Hiragino Sans GB W3"/>
          <w:sz w:val="20"/>
          <w:szCs w:val="20"/>
        </w:rPr>
      </w:pPr>
      <w:r w:rsidRPr="00B371E6">
        <w:rPr>
          <w:rFonts w:asciiTheme="minorEastAsia" w:hAnsiTheme="minorEastAsia" w:cs="Hiragino Sans GB W3"/>
          <w:sz w:val="20"/>
          <w:szCs w:val="20"/>
        </w:rPr>
        <w:t>[</w:t>
      </w:r>
      <w:proofErr w:type="gramStart"/>
      <w:r w:rsidRPr="00B371E6">
        <w:rPr>
          <w:rFonts w:asciiTheme="minorEastAsia" w:hAnsiTheme="minorEastAsia" w:cs="Hiragino Sans GB W3"/>
          <w:sz w:val="20"/>
          <w:szCs w:val="20"/>
        </w:rPr>
        <w:t>newname</w:t>
      </w:r>
      <w:proofErr w:type="gramEnd"/>
      <w:r w:rsidRPr="00B371E6">
        <w:rPr>
          <w:rFonts w:asciiTheme="minorEastAsia" w:hAnsiTheme="minorEastAsia" w:cs="Hiragino Sans GB W3"/>
          <w:sz w:val="20"/>
          <w:szCs w:val="20"/>
        </w:rPr>
        <w:t xml:space="preserve"> release]; </w:t>
      </w:r>
    </w:p>
    <w:p w14:paraId="6930DB7A" w14:textId="77777777" w:rsidR="003C73C3" w:rsidRPr="00B371E6" w:rsidRDefault="003C73C3" w:rsidP="003C73C3">
      <w:pPr>
        <w:rPr>
          <w:rFonts w:asciiTheme="minorEastAsia" w:hAnsiTheme="minorEastAsia" w:cs="Hiragino Sans GB W3"/>
          <w:sz w:val="20"/>
          <w:szCs w:val="20"/>
        </w:rPr>
      </w:pPr>
      <w:r w:rsidRPr="00B371E6">
        <w:rPr>
          <w:rFonts w:asciiTheme="minorEastAsia" w:hAnsiTheme="minorEastAsia" w:cs="Hiragino Sans GB W3"/>
          <w:sz w:val="20"/>
          <w:szCs w:val="20"/>
        </w:rPr>
        <w:t>我们来看一看newname的计数是怎么变化的。首先，它被alloc，count = 1; 然后，在setName中，它被retain， count = 2; 最后，用户自己释放newname，count = 1，myname指向了newname。这也解释了为什么需要调用[myname release]。我们需要在给myname赋新值的时候，释放掉以前老的变量。retain 之后直接dealloc对象计数器没有释放。alloc 需要与release配对使用，因为alloc 这个函数调用之后，变量的计数加1。所以在调用alloc 之后，一定要调用对应的release。另外，在release一个变量之后，他的值仍然有效，所以最好是后面紧接着再var = nil。</w:t>
      </w:r>
    </w:p>
    <w:p w14:paraId="1260BEF3" w14:textId="77777777" w:rsidR="003C73C3" w:rsidRPr="00B371E6" w:rsidRDefault="007F57DD" w:rsidP="003C73C3">
      <w:pPr>
        <w:rPr>
          <w:rFonts w:asciiTheme="minorEastAsia" w:hAnsiTheme="minorEastAsia" w:cs="Hiragino Sans GB W3"/>
          <w:b/>
          <w:sz w:val="20"/>
          <w:szCs w:val="20"/>
        </w:rPr>
      </w:pPr>
      <w:r w:rsidRPr="00B371E6">
        <w:rPr>
          <w:rFonts w:asciiTheme="minorEastAsia" w:hAnsiTheme="minorEastAsia" w:cs="Hiragino Sans GB W3" w:hint="eastAsia"/>
          <w:b/>
          <w:sz w:val="20"/>
          <w:szCs w:val="20"/>
        </w:rPr>
        <w:t>295、</w:t>
      </w:r>
      <w:r w:rsidR="003C73C3" w:rsidRPr="00B371E6">
        <w:rPr>
          <w:rFonts w:asciiTheme="minorEastAsia" w:hAnsiTheme="minorEastAsia" w:cs="Hiragino Sans GB W3" w:hint="eastAsia"/>
          <w:b/>
          <w:sz w:val="20"/>
          <w:szCs w:val="20"/>
        </w:rPr>
        <w:t>在一个对象的方法里面</w:t>
      </w:r>
      <w:r w:rsidR="003C73C3" w:rsidRPr="00B371E6">
        <w:rPr>
          <w:rFonts w:asciiTheme="minorEastAsia" w:hAnsiTheme="minorEastAsia" w:cs="Hiragino Sans GB W3"/>
          <w:b/>
          <w:sz w:val="20"/>
          <w:szCs w:val="20"/>
        </w:rPr>
        <w:t>:</w:t>
      </w:r>
    </w:p>
    <w:p w14:paraId="248A2BC6" w14:textId="77777777" w:rsidR="003C73C3" w:rsidRPr="00B371E6" w:rsidRDefault="003C73C3" w:rsidP="003C73C3">
      <w:pPr>
        <w:rPr>
          <w:rFonts w:asciiTheme="minorEastAsia" w:hAnsiTheme="minorEastAsia" w:cs="Hiragino Sans GB W3"/>
          <w:b/>
          <w:sz w:val="20"/>
          <w:szCs w:val="20"/>
        </w:rPr>
      </w:pPr>
      <w:proofErr w:type="gramStart"/>
      <w:r w:rsidRPr="00B371E6">
        <w:rPr>
          <w:rFonts w:asciiTheme="minorEastAsia" w:hAnsiTheme="minorEastAsia" w:cs="Hiragino Sans GB W3"/>
          <w:b/>
          <w:sz w:val="20"/>
          <w:szCs w:val="20"/>
        </w:rPr>
        <w:t>self.name</w:t>
      </w:r>
      <w:proofErr w:type="gramEnd"/>
      <w:r w:rsidRPr="00B371E6">
        <w:rPr>
          <w:rFonts w:asciiTheme="minorEastAsia" w:hAnsiTheme="minorEastAsia" w:cs="Hiragino Sans GB W3"/>
          <w:b/>
          <w:sz w:val="20"/>
          <w:szCs w:val="20"/>
        </w:rPr>
        <w:t>&lt;http://self.name/&gt; = “object”;</w:t>
      </w:r>
    </w:p>
    <w:p w14:paraId="63BE06F2" w14:textId="77777777" w:rsidR="003C73C3" w:rsidRPr="00B371E6" w:rsidRDefault="003C73C3" w:rsidP="003C73C3">
      <w:pPr>
        <w:rPr>
          <w:rFonts w:asciiTheme="minorEastAsia" w:hAnsiTheme="minorEastAsia" w:cs="Hiragino Sans GB W3"/>
          <w:b/>
          <w:sz w:val="20"/>
          <w:szCs w:val="20"/>
        </w:rPr>
      </w:pPr>
      <w:r w:rsidRPr="00B371E6">
        <w:rPr>
          <w:rFonts w:asciiTheme="minorEastAsia" w:hAnsiTheme="minorEastAsia" w:cs="Hiragino Sans GB W3" w:hint="eastAsia"/>
          <w:b/>
          <w:sz w:val="20"/>
          <w:szCs w:val="20"/>
        </w:rPr>
        <w:t>和</w:t>
      </w:r>
    </w:p>
    <w:p w14:paraId="0C1D5EB7" w14:textId="77777777" w:rsidR="003C73C3" w:rsidRPr="00B371E6" w:rsidRDefault="003C73C3" w:rsidP="003C73C3">
      <w:pPr>
        <w:rPr>
          <w:rFonts w:asciiTheme="minorEastAsia" w:hAnsiTheme="minorEastAsia" w:cs="Hiragino Sans GB W3"/>
          <w:b/>
          <w:sz w:val="20"/>
          <w:szCs w:val="20"/>
        </w:rPr>
      </w:pPr>
      <w:r w:rsidRPr="00B371E6">
        <w:rPr>
          <w:rFonts w:asciiTheme="minorEastAsia" w:hAnsiTheme="minorEastAsia" w:cs="Hiragino Sans GB W3" w:hint="eastAsia"/>
          <w:b/>
          <w:sz w:val="20"/>
          <w:szCs w:val="20"/>
        </w:rPr>
        <w:t>name ＝”object”</w:t>
      </w:r>
    </w:p>
    <w:p w14:paraId="5DC73C10" w14:textId="77777777" w:rsidR="003C73C3" w:rsidRPr="00B371E6" w:rsidRDefault="003C73C3" w:rsidP="003C73C3">
      <w:pPr>
        <w:rPr>
          <w:rFonts w:asciiTheme="minorEastAsia" w:hAnsiTheme="minorEastAsia" w:cs="Hiragino Sans GB W3"/>
          <w:b/>
          <w:sz w:val="20"/>
          <w:szCs w:val="20"/>
        </w:rPr>
      </w:pPr>
      <w:r w:rsidRPr="00B371E6">
        <w:rPr>
          <w:rFonts w:asciiTheme="minorEastAsia" w:hAnsiTheme="minorEastAsia" w:cs="Hiragino Sans GB W3" w:hint="eastAsia"/>
          <w:b/>
          <w:sz w:val="20"/>
          <w:szCs w:val="20"/>
        </w:rPr>
        <w:t>有什么不同</w:t>
      </w:r>
      <w:r w:rsidRPr="00B371E6">
        <w:rPr>
          <w:rFonts w:asciiTheme="minorEastAsia" w:hAnsiTheme="minorEastAsia" w:cs="Hiragino Sans GB W3"/>
          <w:b/>
          <w:sz w:val="20"/>
          <w:szCs w:val="20"/>
        </w:rPr>
        <w:t>?</w:t>
      </w:r>
    </w:p>
    <w:p w14:paraId="3F582ABF" w14:textId="77777777" w:rsidR="003C73C3" w:rsidRPr="00B371E6" w:rsidRDefault="007F57DD" w:rsidP="003C73C3">
      <w:pPr>
        <w:rPr>
          <w:rFonts w:asciiTheme="minorEastAsia" w:hAnsiTheme="minorEastAsia" w:cs="Hiragino Sans GB W3"/>
          <w:b/>
          <w:sz w:val="20"/>
          <w:szCs w:val="20"/>
        </w:rPr>
      </w:pPr>
      <w:r w:rsidRPr="00B371E6">
        <w:rPr>
          <w:rFonts w:asciiTheme="minorEastAsia" w:hAnsiTheme="minorEastAsia" w:cs="Hiragino Sans GB W3" w:hint="eastAsia"/>
          <w:b/>
          <w:sz w:val="20"/>
          <w:szCs w:val="20"/>
        </w:rPr>
        <w:t>296、</w:t>
      </w:r>
      <w:r w:rsidR="003C73C3" w:rsidRPr="00B371E6">
        <w:rPr>
          <w:rFonts w:asciiTheme="minorEastAsia" w:hAnsiTheme="minorEastAsia" w:cs="Hiragino Sans GB W3" w:hint="eastAsia"/>
          <w:b/>
          <w:sz w:val="20"/>
          <w:szCs w:val="20"/>
        </w:rPr>
        <w:t>这段代码有什么问题</w:t>
      </w:r>
      <w:r w:rsidR="003C73C3" w:rsidRPr="00B371E6">
        <w:rPr>
          <w:rFonts w:asciiTheme="minorEastAsia" w:hAnsiTheme="minorEastAsia" w:cs="Hiragino Sans GB W3"/>
          <w:b/>
          <w:sz w:val="20"/>
          <w:szCs w:val="20"/>
        </w:rPr>
        <w:t>:</w:t>
      </w:r>
    </w:p>
    <w:p w14:paraId="346CC1AC" w14:textId="77777777" w:rsidR="003C73C3" w:rsidRPr="00B371E6" w:rsidRDefault="003C73C3" w:rsidP="003C73C3">
      <w:pPr>
        <w:rPr>
          <w:rFonts w:asciiTheme="minorEastAsia" w:hAnsiTheme="minorEastAsia" w:cs="Hiragino Sans GB W3"/>
          <w:b/>
          <w:sz w:val="20"/>
          <w:szCs w:val="20"/>
        </w:rPr>
      </w:pPr>
      <w:r w:rsidRPr="00B371E6">
        <w:rPr>
          <w:rFonts w:asciiTheme="minorEastAsia" w:hAnsiTheme="minorEastAsia" w:cs="Hiragino Sans GB W3"/>
          <w:b/>
          <w:sz w:val="20"/>
          <w:szCs w:val="20"/>
        </w:rPr>
        <w:t>@</w:t>
      </w:r>
      <w:proofErr w:type="gramStart"/>
      <w:r w:rsidRPr="00B371E6">
        <w:rPr>
          <w:rFonts w:asciiTheme="minorEastAsia" w:hAnsiTheme="minorEastAsia" w:cs="Hiragino Sans GB W3"/>
          <w:b/>
          <w:sz w:val="20"/>
          <w:szCs w:val="20"/>
        </w:rPr>
        <w:t>implementation</w:t>
      </w:r>
      <w:proofErr w:type="gramEnd"/>
      <w:r w:rsidRPr="00B371E6">
        <w:rPr>
          <w:rFonts w:asciiTheme="minorEastAsia" w:hAnsiTheme="minorEastAsia" w:cs="Hiragino Sans GB W3"/>
          <w:b/>
          <w:sz w:val="20"/>
          <w:szCs w:val="20"/>
        </w:rPr>
        <w:t xml:space="preserve"> Person</w:t>
      </w:r>
    </w:p>
    <w:p w14:paraId="4B4EA69F" w14:textId="77777777" w:rsidR="003C73C3" w:rsidRPr="00B371E6" w:rsidRDefault="003C73C3" w:rsidP="003C73C3">
      <w:pPr>
        <w:rPr>
          <w:rFonts w:asciiTheme="minorEastAsia" w:hAnsiTheme="minorEastAsia" w:cs="Hiragino Sans GB W3"/>
          <w:b/>
          <w:sz w:val="20"/>
          <w:szCs w:val="20"/>
        </w:rPr>
      </w:pPr>
      <w:r w:rsidRPr="00B371E6">
        <w:rPr>
          <w:rFonts w:asciiTheme="minorEastAsia" w:hAnsiTheme="minorEastAsia" w:cs="Hiragino Sans GB W3"/>
          <w:b/>
          <w:sz w:val="20"/>
          <w:szCs w:val="20"/>
        </w:rPr>
        <w:t>- (</w:t>
      </w:r>
      <w:proofErr w:type="gramStart"/>
      <w:r w:rsidRPr="00B371E6">
        <w:rPr>
          <w:rFonts w:asciiTheme="minorEastAsia" w:hAnsiTheme="minorEastAsia" w:cs="Hiragino Sans GB W3"/>
          <w:b/>
          <w:sz w:val="20"/>
          <w:szCs w:val="20"/>
        </w:rPr>
        <w:t>void</w:t>
      </w:r>
      <w:proofErr w:type="gramEnd"/>
      <w:r w:rsidRPr="00B371E6">
        <w:rPr>
          <w:rFonts w:asciiTheme="minorEastAsia" w:hAnsiTheme="minorEastAsia" w:cs="Hiragino Sans GB W3"/>
          <w:b/>
          <w:sz w:val="20"/>
          <w:szCs w:val="20"/>
        </w:rPr>
        <w:t>)setAge:(int)newAge {</w:t>
      </w:r>
    </w:p>
    <w:p w14:paraId="235AF203" w14:textId="77777777" w:rsidR="003C73C3" w:rsidRPr="00B371E6" w:rsidRDefault="003C73C3" w:rsidP="003C73C3">
      <w:pPr>
        <w:rPr>
          <w:rFonts w:asciiTheme="minorEastAsia" w:hAnsiTheme="minorEastAsia" w:cs="Hiragino Sans GB W3"/>
          <w:b/>
          <w:sz w:val="20"/>
          <w:szCs w:val="20"/>
        </w:rPr>
      </w:pPr>
      <w:proofErr w:type="gramStart"/>
      <w:r w:rsidRPr="00B371E6">
        <w:rPr>
          <w:rFonts w:asciiTheme="minorEastAsia" w:hAnsiTheme="minorEastAsia" w:cs="Hiragino Sans GB W3"/>
          <w:b/>
          <w:sz w:val="20"/>
          <w:szCs w:val="20"/>
        </w:rPr>
        <w:t>self.age</w:t>
      </w:r>
      <w:proofErr w:type="gramEnd"/>
      <w:r w:rsidRPr="00B371E6">
        <w:rPr>
          <w:rFonts w:asciiTheme="minorEastAsia" w:hAnsiTheme="minorEastAsia" w:cs="Hiragino Sans GB W3"/>
          <w:b/>
          <w:sz w:val="20"/>
          <w:szCs w:val="20"/>
        </w:rPr>
        <w:t xml:space="preserve"> = newAge;</w:t>
      </w:r>
    </w:p>
    <w:p w14:paraId="7303252B" w14:textId="77777777" w:rsidR="003C73C3" w:rsidRPr="00B371E6" w:rsidRDefault="003C73C3" w:rsidP="003C73C3">
      <w:pPr>
        <w:rPr>
          <w:rFonts w:asciiTheme="minorEastAsia" w:hAnsiTheme="minorEastAsia" w:cs="Hiragino Sans GB W3"/>
          <w:b/>
          <w:sz w:val="20"/>
          <w:szCs w:val="20"/>
        </w:rPr>
      </w:pPr>
      <w:r w:rsidRPr="00B371E6">
        <w:rPr>
          <w:rFonts w:asciiTheme="minorEastAsia" w:hAnsiTheme="minorEastAsia" w:cs="Hiragino Sans GB W3"/>
          <w:b/>
          <w:sz w:val="20"/>
          <w:szCs w:val="20"/>
        </w:rPr>
        <w:t>}</w:t>
      </w:r>
    </w:p>
    <w:p w14:paraId="5AB5D8C8" w14:textId="77777777" w:rsidR="003C73C3" w:rsidRPr="00B371E6" w:rsidRDefault="003C73C3" w:rsidP="003C73C3">
      <w:pPr>
        <w:rPr>
          <w:rFonts w:asciiTheme="minorEastAsia" w:hAnsiTheme="minorEastAsia" w:cs="Hiragino Sans GB W3"/>
          <w:b/>
          <w:sz w:val="20"/>
          <w:szCs w:val="20"/>
        </w:rPr>
      </w:pPr>
      <w:r w:rsidRPr="00B371E6">
        <w:rPr>
          <w:rFonts w:asciiTheme="minorEastAsia" w:hAnsiTheme="minorEastAsia" w:cs="Hiragino Sans GB W3"/>
          <w:b/>
          <w:sz w:val="20"/>
          <w:szCs w:val="20"/>
        </w:rPr>
        <w:t>@</w:t>
      </w:r>
      <w:proofErr w:type="gramStart"/>
      <w:r w:rsidRPr="00B371E6">
        <w:rPr>
          <w:rFonts w:asciiTheme="minorEastAsia" w:hAnsiTheme="minorEastAsia" w:cs="Hiragino Sans GB W3"/>
          <w:b/>
          <w:sz w:val="20"/>
          <w:szCs w:val="20"/>
        </w:rPr>
        <w:t>end</w:t>
      </w:r>
      <w:proofErr w:type="gramEnd"/>
    </w:p>
    <w:p w14:paraId="0D4A5BBB" w14:textId="77777777" w:rsidR="003C73C3" w:rsidRPr="00B371E6" w:rsidRDefault="007F57DD" w:rsidP="003C73C3">
      <w:pPr>
        <w:rPr>
          <w:rFonts w:asciiTheme="minorEastAsia" w:hAnsiTheme="minorEastAsia" w:cs="Hiragino Sans GB W3"/>
          <w:b/>
          <w:sz w:val="20"/>
          <w:szCs w:val="20"/>
        </w:rPr>
      </w:pPr>
      <w:r w:rsidRPr="00B371E6">
        <w:rPr>
          <w:rFonts w:asciiTheme="minorEastAsia" w:hAnsiTheme="minorEastAsia" w:cs="Hiragino Sans GB W3" w:hint="eastAsia"/>
          <w:b/>
          <w:sz w:val="20"/>
          <w:szCs w:val="20"/>
        </w:rPr>
        <w:t>297、</w:t>
      </w:r>
      <w:r w:rsidR="003C73C3" w:rsidRPr="00B371E6">
        <w:rPr>
          <w:rFonts w:asciiTheme="minorEastAsia" w:hAnsiTheme="minorEastAsia" w:cs="Hiragino Sans GB W3" w:hint="eastAsia"/>
          <w:b/>
          <w:sz w:val="20"/>
          <w:szCs w:val="20"/>
        </w:rPr>
        <w:t>什么是</w:t>
      </w:r>
      <w:r w:rsidR="003C73C3" w:rsidRPr="00B371E6">
        <w:rPr>
          <w:rFonts w:asciiTheme="minorEastAsia" w:hAnsiTheme="minorEastAsia" w:cs="Hiragino Sans GB W3"/>
          <w:b/>
          <w:sz w:val="20"/>
          <w:szCs w:val="20"/>
        </w:rPr>
        <w:t>retain count?</w:t>
      </w:r>
    </w:p>
    <w:p w14:paraId="78ADDE0F" w14:textId="77777777" w:rsidR="003C73C3" w:rsidRPr="00B371E6" w:rsidRDefault="007F57DD" w:rsidP="003C73C3">
      <w:pPr>
        <w:rPr>
          <w:rFonts w:asciiTheme="minorEastAsia" w:hAnsiTheme="minorEastAsia" w:cs="Hiragino Sans GB W3"/>
          <w:b/>
          <w:sz w:val="20"/>
          <w:szCs w:val="20"/>
        </w:rPr>
      </w:pPr>
      <w:r w:rsidRPr="00B371E6">
        <w:rPr>
          <w:rFonts w:asciiTheme="minorEastAsia" w:hAnsiTheme="minorEastAsia" w:cs="Hiragino Sans GB W3" w:hint="eastAsia"/>
          <w:b/>
          <w:sz w:val="20"/>
          <w:szCs w:val="20"/>
        </w:rPr>
        <w:t>298、</w:t>
      </w:r>
      <w:r w:rsidR="003C73C3" w:rsidRPr="00B371E6">
        <w:rPr>
          <w:rFonts w:asciiTheme="minorEastAsia" w:hAnsiTheme="minorEastAsia" w:cs="Hiragino Sans GB W3" w:hint="eastAsia"/>
          <w:b/>
          <w:sz w:val="20"/>
          <w:szCs w:val="20"/>
        </w:rPr>
        <w:t>以下每行代码执行后，</w:t>
      </w:r>
      <w:r w:rsidR="003C73C3" w:rsidRPr="00B371E6">
        <w:rPr>
          <w:rFonts w:asciiTheme="minorEastAsia" w:hAnsiTheme="minorEastAsia" w:cs="Hiragino Sans GB W3"/>
          <w:b/>
          <w:sz w:val="20"/>
          <w:szCs w:val="20"/>
        </w:rPr>
        <w:t>person</w:t>
      </w:r>
      <w:r w:rsidR="003C73C3" w:rsidRPr="00B371E6">
        <w:rPr>
          <w:rFonts w:asciiTheme="minorEastAsia" w:hAnsiTheme="minorEastAsia" w:cs="Hiragino Sans GB W3" w:hint="eastAsia"/>
          <w:b/>
          <w:sz w:val="20"/>
          <w:szCs w:val="20"/>
        </w:rPr>
        <w:t>对象的</w:t>
      </w:r>
      <w:r w:rsidR="003C73C3" w:rsidRPr="00B371E6">
        <w:rPr>
          <w:rFonts w:asciiTheme="minorEastAsia" w:hAnsiTheme="minorEastAsia" w:cs="Hiragino Sans GB W3"/>
          <w:b/>
          <w:sz w:val="20"/>
          <w:szCs w:val="20"/>
        </w:rPr>
        <w:t>retain count</w:t>
      </w:r>
      <w:r w:rsidR="003C73C3" w:rsidRPr="00B371E6">
        <w:rPr>
          <w:rFonts w:asciiTheme="minorEastAsia" w:hAnsiTheme="minorEastAsia" w:cs="Hiragino Sans GB W3" w:hint="eastAsia"/>
          <w:b/>
          <w:sz w:val="20"/>
          <w:szCs w:val="20"/>
        </w:rPr>
        <w:t>分别是多少</w:t>
      </w:r>
    </w:p>
    <w:p w14:paraId="412CF071" w14:textId="77777777" w:rsidR="003C73C3" w:rsidRPr="00B371E6" w:rsidRDefault="003C73C3" w:rsidP="003C73C3">
      <w:pPr>
        <w:rPr>
          <w:rFonts w:asciiTheme="minorEastAsia" w:hAnsiTheme="minorEastAsia" w:cs="Hiragino Sans GB W3"/>
          <w:b/>
          <w:sz w:val="20"/>
          <w:szCs w:val="20"/>
        </w:rPr>
      </w:pPr>
      <w:r w:rsidRPr="00B371E6">
        <w:rPr>
          <w:rFonts w:asciiTheme="minorEastAsia" w:hAnsiTheme="minorEastAsia" w:cs="Hiragino Sans GB W3"/>
          <w:b/>
          <w:sz w:val="20"/>
          <w:szCs w:val="20"/>
        </w:rPr>
        <w:t>Person *person = [[Person alloc] init];</w:t>
      </w:r>
    </w:p>
    <w:p w14:paraId="7410F6CA" w14:textId="77777777" w:rsidR="003C73C3" w:rsidRPr="00B371E6" w:rsidRDefault="003C73C3" w:rsidP="003C73C3">
      <w:pPr>
        <w:rPr>
          <w:rFonts w:asciiTheme="minorEastAsia" w:hAnsiTheme="minorEastAsia" w:cs="Hiragino Sans GB W3"/>
          <w:b/>
          <w:sz w:val="20"/>
          <w:szCs w:val="20"/>
        </w:rPr>
      </w:pPr>
      <w:r w:rsidRPr="00B371E6">
        <w:rPr>
          <w:rFonts w:asciiTheme="minorEastAsia" w:hAnsiTheme="minorEastAsia" w:cs="Hiragino Sans GB W3"/>
          <w:b/>
          <w:sz w:val="20"/>
          <w:szCs w:val="20"/>
        </w:rPr>
        <w:t>[</w:t>
      </w:r>
      <w:proofErr w:type="gramStart"/>
      <w:r w:rsidRPr="00B371E6">
        <w:rPr>
          <w:rFonts w:asciiTheme="minorEastAsia" w:hAnsiTheme="minorEastAsia" w:cs="Hiragino Sans GB W3"/>
          <w:b/>
          <w:sz w:val="20"/>
          <w:szCs w:val="20"/>
        </w:rPr>
        <w:t>person</w:t>
      </w:r>
      <w:proofErr w:type="gramEnd"/>
      <w:r w:rsidRPr="00B371E6">
        <w:rPr>
          <w:rFonts w:asciiTheme="minorEastAsia" w:hAnsiTheme="minorEastAsia" w:cs="Hiragino Sans GB W3"/>
          <w:b/>
          <w:sz w:val="20"/>
          <w:szCs w:val="20"/>
        </w:rPr>
        <w:t xml:space="preserve"> retain];</w:t>
      </w:r>
    </w:p>
    <w:p w14:paraId="49D8981F" w14:textId="77777777" w:rsidR="003C73C3" w:rsidRPr="00B371E6" w:rsidRDefault="003C73C3" w:rsidP="003C73C3">
      <w:pPr>
        <w:rPr>
          <w:rFonts w:asciiTheme="minorEastAsia" w:hAnsiTheme="minorEastAsia" w:cs="Hiragino Sans GB W3"/>
          <w:b/>
          <w:sz w:val="20"/>
          <w:szCs w:val="20"/>
        </w:rPr>
      </w:pPr>
      <w:r w:rsidRPr="00B371E6">
        <w:rPr>
          <w:rFonts w:asciiTheme="minorEastAsia" w:hAnsiTheme="minorEastAsia" w:cs="Hiragino Sans GB W3"/>
          <w:b/>
          <w:sz w:val="20"/>
          <w:szCs w:val="20"/>
        </w:rPr>
        <w:t>[</w:t>
      </w:r>
      <w:proofErr w:type="gramStart"/>
      <w:r w:rsidRPr="00B371E6">
        <w:rPr>
          <w:rFonts w:asciiTheme="minorEastAsia" w:hAnsiTheme="minorEastAsia" w:cs="Hiragino Sans GB W3"/>
          <w:b/>
          <w:sz w:val="20"/>
          <w:szCs w:val="20"/>
        </w:rPr>
        <w:t>person</w:t>
      </w:r>
      <w:proofErr w:type="gramEnd"/>
      <w:r w:rsidRPr="00B371E6">
        <w:rPr>
          <w:rFonts w:asciiTheme="minorEastAsia" w:hAnsiTheme="minorEastAsia" w:cs="Hiragino Sans GB W3"/>
          <w:b/>
          <w:sz w:val="20"/>
          <w:szCs w:val="20"/>
        </w:rPr>
        <w:t xml:space="preserve"> release];</w:t>
      </w:r>
    </w:p>
    <w:p w14:paraId="1550B71B" w14:textId="77777777" w:rsidR="003C73C3" w:rsidRPr="00B371E6" w:rsidRDefault="003C73C3" w:rsidP="003C73C3">
      <w:pPr>
        <w:rPr>
          <w:rFonts w:asciiTheme="minorEastAsia" w:hAnsiTheme="minorEastAsia" w:cs="Hiragino Sans GB W3"/>
          <w:b/>
          <w:sz w:val="20"/>
          <w:szCs w:val="20"/>
        </w:rPr>
      </w:pPr>
      <w:r w:rsidRPr="00B371E6">
        <w:rPr>
          <w:rFonts w:asciiTheme="minorEastAsia" w:hAnsiTheme="minorEastAsia" w:cs="Hiragino Sans GB W3"/>
          <w:b/>
          <w:sz w:val="20"/>
          <w:szCs w:val="20"/>
        </w:rPr>
        <w:t>[</w:t>
      </w:r>
      <w:proofErr w:type="gramStart"/>
      <w:r w:rsidRPr="00B371E6">
        <w:rPr>
          <w:rFonts w:asciiTheme="minorEastAsia" w:hAnsiTheme="minorEastAsia" w:cs="Hiragino Sans GB W3"/>
          <w:b/>
          <w:sz w:val="20"/>
          <w:szCs w:val="20"/>
        </w:rPr>
        <w:t>person</w:t>
      </w:r>
      <w:proofErr w:type="gramEnd"/>
      <w:r w:rsidRPr="00B371E6">
        <w:rPr>
          <w:rFonts w:asciiTheme="minorEastAsia" w:hAnsiTheme="minorEastAsia" w:cs="Hiragino Sans GB W3"/>
          <w:b/>
          <w:sz w:val="20"/>
          <w:szCs w:val="20"/>
        </w:rPr>
        <w:t xml:space="preserve"> release];</w:t>
      </w:r>
    </w:p>
    <w:p w14:paraId="548D321E" w14:textId="77777777" w:rsidR="003C73C3" w:rsidRPr="00B371E6" w:rsidRDefault="007F57DD" w:rsidP="003C73C3">
      <w:pPr>
        <w:rPr>
          <w:rFonts w:asciiTheme="minorEastAsia" w:hAnsiTheme="minorEastAsia" w:cs="Hiragino Sans GB W3"/>
          <w:b/>
          <w:sz w:val="20"/>
          <w:szCs w:val="20"/>
        </w:rPr>
      </w:pPr>
      <w:r w:rsidRPr="00B371E6">
        <w:rPr>
          <w:rFonts w:asciiTheme="minorEastAsia" w:hAnsiTheme="minorEastAsia" w:cs="Hiragino Sans GB W3" w:hint="eastAsia"/>
          <w:b/>
          <w:sz w:val="20"/>
          <w:szCs w:val="20"/>
        </w:rPr>
        <w:t>299、</w:t>
      </w:r>
      <w:r w:rsidR="003C73C3" w:rsidRPr="00B371E6">
        <w:rPr>
          <w:rFonts w:asciiTheme="minorEastAsia" w:hAnsiTheme="minorEastAsia" w:cs="Hiragino Sans GB W3" w:hint="eastAsia"/>
          <w:b/>
          <w:sz w:val="20"/>
          <w:szCs w:val="20"/>
        </w:rPr>
        <w:t>为什么很多内置类如</w:t>
      </w:r>
      <w:r w:rsidR="003C73C3" w:rsidRPr="00B371E6">
        <w:rPr>
          <w:rFonts w:asciiTheme="minorEastAsia" w:hAnsiTheme="minorEastAsia" w:cs="Hiragino Sans GB W3"/>
          <w:b/>
          <w:sz w:val="20"/>
          <w:szCs w:val="20"/>
        </w:rPr>
        <w:t>UITableViewController</w:t>
      </w:r>
      <w:r w:rsidR="003C73C3" w:rsidRPr="00B371E6">
        <w:rPr>
          <w:rFonts w:asciiTheme="minorEastAsia" w:hAnsiTheme="minorEastAsia" w:cs="Hiragino Sans GB W3" w:hint="eastAsia"/>
          <w:b/>
          <w:sz w:val="20"/>
          <w:szCs w:val="20"/>
        </w:rPr>
        <w:t>的</w:t>
      </w:r>
      <w:r w:rsidR="003C73C3" w:rsidRPr="00B371E6">
        <w:rPr>
          <w:rFonts w:asciiTheme="minorEastAsia" w:hAnsiTheme="minorEastAsia" w:cs="Hiragino Sans GB W3"/>
          <w:b/>
          <w:sz w:val="20"/>
          <w:szCs w:val="20"/>
        </w:rPr>
        <w:t>delegate</w:t>
      </w:r>
      <w:r w:rsidR="003C73C3" w:rsidRPr="00B371E6">
        <w:rPr>
          <w:rFonts w:asciiTheme="minorEastAsia" w:hAnsiTheme="minorEastAsia" w:cs="Hiragino Sans GB W3" w:hint="eastAsia"/>
          <w:b/>
          <w:sz w:val="20"/>
          <w:szCs w:val="20"/>
        </w:rPr>
        <w:t>属性都是</w:t>
      </w:r>
      <w:r w:rsidR="003C73C3" w:rsidRPr="00B371E6">
        <w:rPr>
          <w:rFonts w:asciiTheme="minorEastAsia" w:hAnsiTheme="minorEastAsia" w:cs="Hiragino Sans GB W3"/>
          <w:b/>
          <w:sz w:val="20"/>
          <w:szCs w:val="20"/>
        </w:rPr>
        <w:t>assign</w:t>
      </w:r>
      <w:r w:rsidR="003C73C3" w:rsidRPr="00B371E6">
        <w:rPr>
          <w:rFonts w:asciiTheme="minorEastAsia" w:hAnsiTheme="minorEastAsia" w:cs="Hiragino Sans GB W3" w:hint="eastAsia"/>
          <w:b/>
          <w:sz w:val="20"/>
          <w:szCs w:val="20"/>
        </w:rPr>
        <w:t>而不是</w:t>
      </w:r>
      <w:r w:rsidR="003C73C3" w:rsidRPr="00B371E6">
        <w:rPr>
          <w:rFonts w:asciiTheme="minorEastAsia" w:hAnsiTheme="minorEastAsia" w:cs="Hiragino Sans GB W3"/>
          <w:b/>
          <w:sz w:val="20"/>
          <w:szCs w:val="20"/>
        </w:rPr>
        <w:t>retain</w:t>
      </w:r>
      <w:r w:rsidR="003C73C3" w:rsidRPr="00B371E6">
        <w:rPr>
          <w:rFonts w:asciiTheme="minorEastAsia" w:hAnsiTheme="minorEastAsia" w:cs="Hiragino Sans GB W3" w:hint="eastAsia"/>
          <w:b/>
          <w:sz w:val="20"/>
          <w:szCs w:val="20"/>
        </w:rPr>
        <w:t>的？</w:t>
      </w:r>
    </w:p>
    <w:p w14:paraId="47C8824A" w14:textId="77777777" w:rsidR="003C73C3" w:rsidRPr="00B371E6" w:rsidRDefault="007F57DD" w:rsidP="003C73C3">
      <w:pPr>
        <w:rPr>
          <w:rFonts w:asciiTheme="minorEastAsia" w:hAnsiTheme="minorEastAsia" w:cs="Hiragino Sans GB W3"/>
          <w:b/>
          <w:sz w:val="20"/>
          <w:szCs w:val="20"/>
        </w:rPr>
      </w:pPr>
      <w:r w:rsidRPr="00B371E6">
        <w:rPr>
          <w:rFonts w:asciiTheme="minorEastAsia" w:hAnsiTheme="minorEastAsia" w:cs="Hiragino Sans GB W3" w:hint="eastAsia"/>
          <w:b/>
          <w:sz w:val="20"/>
          <w:szCs w:val="20"/>
        </w:rPr>
        <w:t>300、</w:t>
      </w:r>
      <w:r w:rsidR="003C73C3" w:rsidRPr="00B371E6">
        <w:rPr>
          <w:rFonts w:asciiTheme="minorEastAsia" w:hAnsiTheme="minorEastAsia" w:cs="Hiragino Sans GB W3" w:hint="eastAsia"/>
          <w:b/>
          <w:sz w:val="20"/>
          <w:szCs w:val="20"/>
        </w:rPr>
        <w:t>定义属性时，什么情况使用</w:t>
      </w:r>
      <w:r w:rsidR="003C73C3" w:rsidRPr="00B371E6">
        <w:rPr>
          <w:rFonts w:asciiTheme="minorEastAsia" w:hAnsiTheme="minorEastAsia" w:cs="Hiragino Sans GB W3"/>
          <w:b/>
          <w:sz w:val="20"/>
          <w:szCs w:val="20"/>
        </w:rPr>
        <w:t>copy</w:t>
      </w:r>
      <w:r w:rsidR="003C73C3" w:rsidRPr="00B371E6">
        <w:rPr>
          <w:rFonts w:asciiTheme="minorEastAsia" w:hAnsiTheme="minorEastAsia" w:cs="Hiragino Sans GB W3" w:hint="eastAsia"/>
          <w:b/>
          <w:sz w:val="20"/>
          <w:szCs w:val="20"/>
        </w:rPr>
        <w:t>，</w:t>
      </w:r>
      <w:r w:rsidR="003C73C3" w:rsidRPr="00B371E6">
        <w:rPr>
          <w:rFonts w:asciiTheme="minorEastAsia" w:hAnsiTheme="minorEastAsia" w:cs="Hiragino Sans GB W3"/>
          <w:b/>
          <w:sz w:val="20"/>
          <w:szCs w:val="20"/>
        </w:rPr>
        <w:t>assign</w:t>
      </w:r>
      <w:r w:rsidR="003C73C3" w:rsidRPr="00B371E6">
        <w:rPr>
          <w:rFonts w:asciiTheme="minorEastAsia" w:hAnsiTheme="minorEastAsia" w:cs="Hiragino Sans GB W3" w:hint="eastAsia"/>
          <w:b/>
          <w:sz w:val="20"/>
          <w:szCs w:val="20"/>
        </w:rPr>
        <w:t>，和</w:t>
      </w:r>
      <w:r w:rsidR="003C73C3" w:rsidRPr="00B371E6">
        <w:rPr>
          <w:rFonts w:asciiTheme="minorEastAsia" w:hAnsiTheme="minorEastAsia" w:cs="Hiragino Sans GB W3"/>
          <w:b/>
          <w:sz w:val="20"/>
          <w:szCs w:val="20"/>
        </w:rPr>
        <w:t>retain</w:t>
      </w:r>
      <w:r w:rsidR="003C73C3" w:rsidRPr="00B371E6">
        <w:rPr>
          <w:rFonts w:asciiTheme="minorEastAsia" w:hAnsiTheme="minorEastAsia" w:cs="Hiragino Sans GB W3" w:hint="eastAsia"/>
          <w:b/>
          <w:sz w:val="20"/>
          <w:szCs w:val="20"/>
        </w:rPr>
        <w:t>？</w:t>
      </w:r>
    </w:p>
    <w:p w14:paraId="723B1F1B" w14:textId="77777777" w:rsidR="003C73C3" w:rsidRPr="00B371E6" w:rsidRDefault="003C73C3" w:rsidP="003C73C3">
      <w:pPr>
        <w:rPr>
          <w:rFonts w:asciiTheme="minorEastAsia" w:hAnsiTheme="minorEastAsia" w:cs="Hiragino Sans GB W3"/>
          <w:sz w:val="20"/>
          <w:szCs w:val="20"/>
        </w:rPr>
      </w:pPr>
      <w:r w:rsidRPr="00B371E6">
        <w:rPr>
          <w:rFonts w:asciiTheme="minorEastAsia" w:hAnsiTheme="minorEastAsia" w:cs="Hiragino Sans GB W3"/>
          <w:sz w:val="20"/>
          <w:szCs w:val="20"/>
        </w:rPr>
        <w:t xml:space="preserve">assign用于简单数据类型，如NSInteger,double,bool,retain 和copy用户对象，copy用于当 a指向一个对象，b也想指向同样的对象的时候，如果用assign，a如果释放，再调用b会crash,如果用copy 的方式，a和b各自有自己的内存，就可以解决这个问题。retain 会使计数器加一，也可以解决assign的问题。另外：atomic和nonatomic用来决定编译器生成的getter和setter是否为原子操作。在多线程环境下，原子操作是必要的，否则有可能引起错误的结果。加了atomic，setter函数会变成下面这样： </w:t>
      </w:r>
    </w:p>
    <w:p w14:paraId="612540EC" w14:textId="77777777" w:rsidR="003C73C3" w:rsidRPr="00B371E6" w:rsidRDefault="003C73C3" w:rsidP="003C73C3">
      <w:pPr>
        <w:rPr>
          <w:rFonts w:asciiTheme="minorEastAsia" w:hAnsiTheme="minorEastAsia" w:cs="Hiragino Sans GB W3"/>
          <w:sz w:val="20"/>
          <w:szCs w:val="20"/>
        </w:rPr>
      </w:pPr>
      <w:proofErr w:type="gramStart"/>
      <w:r w:rsidRPr="00B371E6">
        <w:rPr>
          <w:rFonts w:asciiTheme="minorEastAsia" w:hAnsiTheme="minorEastAsia" w:cs="Hiragino Sans GB W3"/>
          <w:sz w:val="20"/>
          <w:szCs w:val="20"/>
        </w:rPr>
        <w:t>if</w:t>
      </w:r>
      <w:proofErr w:type="gramEnd"/>
      <w:r w:rsidRPr="00B371E6">
        <w:rPr>
          <w:rFonts w:asciiTheme="minorEastAsia" w:hAnsiTheme="minorEastAsia" w:cs="Hiragino Sans GB W3"/>
          <w:sz w:val="20"/>
          <w:szCs w:val="20"/>
        </w:rPr>
        <w:t xml:space="preserve"> (property != newValue) {       [property release];       property = [newValue retain];   }  </w:t>
      </w:r>
    </w:p>
    <w:p w14:paraId="6D389026" w14:textId="77777777" w:rsidR="003C73C3" w:rsidRPr="00B371E6" w:rsidRDefault="007F57DD" w:rsidP="003C73C3">
      <w:pPr>
        <w:rPr>
          <w:rFonts w:asciiTheme="minorEastAsia" w:hAnsiTheme="minorEastAsia" w:cs="ＭＳ 明朝"/>
          <w:b/>
          <w:sz w:val="20"/>
          <w:szCs w:val="20"/>
        </w:rPr>
      </w:pPr>
      <w:r w:rsidRPr="00B371E6">
        <w:rPr>
          <w:rFonts w:asciiTheme="minorEastAsia" w:hAnsiTheme="minorEastAsia" w:cs="Hiragino Sans GB W3" w:hint="eastAsia"/>
          <w:b/>
          <w:sz w:val="20"/>
          <w:szCs w:val="20"/>
        </w:rPr>
        <w:t>301、</w:t>
      </w:r>
      <w:r w:rsidR="003C73C3" w:rsidRPr="00B371E6">
        <w:rPr>
          <w:rFonts w:asciiTheme="minorEastAsia" w:hAnsiTheme="minorEastAsia" w:cs="Hiragino Sans GB W3"/>
          <w:b/>
          <w:sz w:val="20"/>
          <w:szCs w:val="20"/>
        </w:rPr>
        <w:t>autorelease</w:t>
      </w:r>
      <w:r w:rsidR="003C73C3" w:rsidRPr="00B371E6">
        <w:rPr>
          <w:rFonts w:asciiTheme="minorEastAsia" w:hAnsiTheme="minorEastAsia" w:cs="Hiragino Sans GB W3" w:hint="eastAsia"/>
          <w:b/>
          <w:sz w:val="20"/>
          <w:szCs w:val="20"/>
        </w:rPr>
        <w:t>的对象是在什么时候被</w:t>
      </w:r>
      <w:r w:rsidR="003C73C3" w:rsidRPr="00B371E6">
        <w:rPr>
          <w:rFonts w:asciiTheme="minorEastAsia" w:hAnsiTheme="minorEastAsia" w:cs="Hiragino Sans GB W3"/>
          <w:b/>
          <w:sz w:val="20"/>
          <w:szCs w:val="20"/>
        </w:rPr>
        <w:t>release</w:t>
      </w:r>
      <w:r w:rsidR="003C73C3" w:rsidRPr="00B371E6">
        <w:rPr>
          <w:rFonts w:asciiTheme="minorEastAsia" w:hAnsiTheme="minorEastAsia" w:cs="Hiragino Sans GB W3" w:hint="eastAsia"/>
          <w:b/>
          <w:sz w:val="20"/>
          <w:szCs w:val="20"/>
        </w:rPr>
        <w:t>的？</w:t>
      </w:r>
    </w:p>
    <w:p w14:paraId="2DFEE9A8" w14:textId="77777777" w:rsidR="003C73C3" w:rsidRPr="00B371E6" w:rsidRDefault="003C73C3" w:rsidP="003C73C3">
      <w:pPr>
        <w:rPr>
          <w:rFonts w:asciiTheme="minorEastAsia" w:hAnsiTheme="minorEastAsia" w:cs="ＭＳ 明朝"/>
          <w:sz w:val="20"/>
          <w:szCs w:val="20"/>
        </w:rPr>
      </w:pPr>
      <w:r w:rsidRPr="00B371E6">
        <w:rPr>
          <w:rFonts w:asciiTheme="minorEastAsia" w:hAnsiTheme="minorEastAsia" w:cs="ＭＳ 明朝"/>
          <w:sz w:val="20"/>
          <w:szCs w:val="20"/>
        </w:rPr>
        <w:t>答：autorelease</w:t>
      </w:r>
      <w:r w:rsidRPr="00B371E6">
        <w:rPr>
          <w:rFonts w:asciiTheme="minorEastAsia" w:hAnsiTheme="minorEastAsia" w:cs="Heiti TC Medium" w:hint="eastAsia"/>
          <w:sz w:val="20"/>
          <w:szCs w:val="20"/>
        </w:rPr>
        <w:t>实际</w:t>
      </w:r>
      <w:r w:rsidRPr="00B371E6">
        <w:rPr>
          <w:rFonts w:asciiTheme="minorEastAsia" w:hAnsiTheme="minorEastAsia" w:cs="ＭＳ 明朝"/>
          <w:sz w:val="20"/>
          <w:szCs w:val="20"/>
        </w:rPr>
        <w:t>上只是把</w:t>
      </w:r>
      <w:r w:rsidRPr="00B371E6">
        <w:rPr>
          <w:rFonts w:asciiTheme="minorEastAsia" w:hAnsiTheme="minorEastAsia" w:cs="Heiti TC Medium" w:hint="eastAsia"/>
          <w:sz w:val="20"/>
          <w:szCs w:val="20"/>
        </w:rPr>
        <w:t>对</w:t>
      </w:r>
      <w:r w:rsidRPr="00B371E6">
        <w:rPr>
          <w:rFonts w:asciiTheme="minorEastAsia" w:hAnsiTheme="minorEastAsia" w:cs="ＭＳ 明朝"/>
          <w:sz w:val="20"/>
          <w:szCs w:val="20"/>
        </w:rPr>
        <w:t>release的</w:t>
      </w:r>
      <w:r w:rsidRPr="00B371E6">
        <w:rPr>
          <w:rFonts w:asciiTheme="minorEastAsia" w:hAnsiTheme="minorEastAsia" w:cs="Heiti TC Medium" w:hint="eastAsia"/>
          <w:sz w:val="20"/>
          <w:szCs w:val="20"/>
        </w:rPr>
        <w:t>调</w:t>
      </w:r>
      <w:r w:rsidRPr="00B371E6">
        <w:rPr>
          <w:rFonts w:asciiTheme="minorEastAsia" w:hAnsiTheme="minorEastAsia" w:cs="ＭＳ 明朝"/>
          <w:sz w:val="20"/>
          <w:szCs w:val="20"/>
        </w:rPr>
        <w:t>用延</w:t>
      </w:r>
      <w:r w:rsidRPr="00B371E6">
        <w:rPr>
          <w:rFonts w:asciiTheme="minorEastAsia" w:hAnsiTheme="minorEastAsia" w:cs="Heiti TC Medium" w:hint="eastAsia"/>
          <w:sz w:val="20"/>
          <w:szCs w:val="20"/>
        </w:rPr>
        <w:t>迟</w:t>
      </w:r>
      <w:r w:rsidRPr="00B371E6">
        <w:rPr>
          <w:rFonts w:asciiTheme="minorEastAsia" w:hAnsiTheme="minorEastAsia" w:cs="ＭＳ 明朝"/>
          <w:sz w:val="20"/>
          <w:szCs w:val="20"/>
        </w:rPr>
        <w:t>了，</w:t>
      </w:r>
      <w:r w:rsidRPr="00B371E6">
        <w:rPr>
          <w:rFonts w:asciiTheme="minorEastAsia" w:hAnsiTheme="minorEastAsia" w:cs="Heiti TC Medium" w:hint="eastAsia"/>
          <w:sz w:val="20"/>
          <w:szCs w:val="20"/>
        </w:rPr>
        <w:t>对</w:t>
      </w:r>
      <w:r w:rsidRPr="00B371E6">
        <w:rPr>
          <w:rFonts w:asciiTheme="minorEastAsia" w:hAnsiTheme="minorEastAsia" w:cs="ＭＳ 明朝"/>
          <w:sz w:val="20"/>
          <w:szCs w:val="20"/>
        </w:rPr>
        <w:t>于每一个Autorelease，系</w:t>
      </w:r>
      <w:r w:rsidRPr="00B371E6">
        <w:rPr>
          <w:rFonts w:asciiTheme="minorEastAsia" w:hAnsiTheme="minorEastAsia" w:cs="Heiti TC Medium" w:hint="eastAsia"/>
          <w:sz w:val="20"/>
          <w:szCs w:val="20"/>
        </w:rPr>
        <w:t>统</w:t>
      </w:r>
      <w:r w:rsidRPr="00B371E6">
        <w:rPr>
          <w:rFonts w:asciiTheme="minorEastAsia" w:hAnsiTheme="minorEastAsia" w:cs="ＭＳ 明朝"/>
          <w:sz w:val="20"/>
          <w:szCs w:val="20"/>
        </w:rPr>
        <w:t>只是把</w:t>
      </w:r>
      <w:r w:rsidRPr="00B371E6">
        <w:rPr>
          <w:rFonts w:asciiTheme="minorEastAsia" w:hAnsiTheme="minorEastAsia" w:cs="Heiti TC Medium" w:hint="eastAsia"/>
          <w:sz w:val="20"/>
          <w:szCs w:val="20"/>
        </w:rPr>
        <w:t>该</w:t>
      </w:r>
      <w:r w:rsidRPr="00B371E6">
        <w:rPr>
          <w:rFonts w:asciiTheme="minorEastAsia" w:hAnsiTheme="minorEastAsia" w:cs="ＭＳ 明朝"/>
          <w:sz w:val="20"/>
          <w:szCs w:val="20"/>
        </w:rPr>
        <w:t>Object放入了当前的Autorelease pool中，当</w:t>
      </w:r>
      <w:r w:rsidRPr="00B371E6">
        <w:rPr>
          <w:rFonts w:asciiTheme="minorEastAsia" w:hAnsiTheme="minorEastAsia" w:cs="Heiti TC Medium" w:hint="eastAsia"/>
          <w:sz w:val="20"/>
          <w:szCs w:val="20"/>
        </w:rPr>
        <w:t>该</w:t>
      </w:r>
      <w:r w:rsidRPr="00B371E6">
        <w:rPr>
          <w:rFonts w:asciiTheme="minorEastAsia" w:hAnsiTheme="minorEastAsia" w:cs="ＭＳ 明朝"/>
          <w:sz w:val="20"/>
          <w:szCs w:val="20"/>
        </w:rPr>
        <w:t>pool被</w:t>
      </w:r>
      <w:r w:rsidRPr="00B371E6">
        <w:rPr>
          <w:rFonts w:asciiTheme="minorEastAsia" w:hAnsiTheme="minorEastAsia" w:cs="Heiti TC Medium" w:hint="eastAsia"/>
          <w:sz w:val="20"/>
          <w:szCs w:val="20"/>
        </w:rPr>
        <w:t>释</w:t>
      </w:r>
      <w:r w:rsidRPr="00B371E6">
        <w:rPr>
          <w:rFonts w:asciiTheme="minorEastAsia" w:hAnsiTheme="minorEastAsia" w:cs="ＭＳ 明朝"/>
          <w:sz w:val="20"/>
          <w:szCs w:val="20"/>
        </w:rPr>
        <w:t>放</w:t>
      </w:r>
      <w:r w:rsidRPr="00B371E6">
        <w:rPr>
          <w:rFonts w:asciiTheme="minorEastAsia" w:hAnsiTheme="minorEastAsia" w:cs="Heiti TC Medium" w:hint="eastAsia"/>
          <w:sz w:val="20"/>
          <w:szCs w:val="20"/>
        </w:rPr>
        <w:t>时</w:t>
      </w:r>
      <w:r w:rsidRPr="00B371E6">
        <w:rPr>
          <w:rFonts w:asciiTheme="minorEastAsia" w:hAnsiTheme="minorEastAsia" w:cs="ＭＳ 明朝"/>
          <w:sz w:val="20"/>
          <w:szCs w:val="20"/>
        </w:rPr>
        <w:t>，</w:t>
      </w:r>
      <w:r w:rsidRPr="00B371E6">
        <w:rPr>
          <w:rFonts w:asciiTheme="minorEastAsia" w:hAnsiTheme="minorEastAsia" w:cs="Heiti TC Medium" w:hint="eastAsia"/>
          <w:sz w:val="20"/>
          <w:szCs w:val="20"/>
        </w:rPr>
        <w:t>该</w:t>
      </w:r>
      <w:r w:rsidRPr="00B371E6">
        <w:rPr>
          <w:rFonts w:asciiTheme="minorEastAsia" w:hAnsiTheme="minorEastAsia" w:cs="ＭＳ 明朝"/>
          <w:sz w:val="20"/>
          <w:szCs w:val="20"/>
        </w:rPr>
        <w:t>pool中的所有Object会被</w:t>
      </w:r>
      <w:r w:rsidRPr="00B371E6">
        <w:rPr>
          <w:rFonts w:asciiTheme="minorEastAsia" w:hAnsiTheme="minorEastAsia" w:cs="Heiti TC Medium" w:hint="eastAsia"/>
          <w:sz w:val="20"/>
          <w:szCs w:val="20"/>
        </w:rPr>
        <w:t>调</w:t>
      </w:r>
      <w:r w:rsidRPr="00B371E6">
        <w:rPr>
          <w:rFonts w:asciiTheme="minorEastAsia" w:hAnsiTheme="minorEastAsia" w:cs="ＭＳ 明朝"/>
          <w:sz w:val="20"/>
          <w:szCs w:val="20"/>
        </w:rPr>
        <w:t>用Release。</w:t>
      </w:r>
      <w:r w:rsidRPr="00B371E6">
        <w:rPr>
          <w:rFonts w:asciiTheme="minorEastAsia" w:hAnsiTheme="minorEastAsia" w:cs="Heiti TC Medium" w:hint="eastAsia"/>
          <w:sz w:val="20"/>
          <w:szCs w:val="20"/>
        </w:rPr>
        <w:t>对</w:t>
      </w:r>
      <w:r w:rsidRPr="00B371E6">
        <w:rPr>
          <w:rFonts w:asciiTheme="minorEastAsia" w:hAnsiTheme="minorEastAsia" w:cs="ＭＳ 明朝"/>
          <w:sz w:val="20"/>
          <w:szCs w:val="20"/>
        </w:rPr>
        <w:t>于每一个Runloop， 系</w:t>
      </w:r>
      <w:r w:rsidRPr="00B371E6">
        <w:rPr>
          <w:rFonts w:asciiTheme="minorEastAsia" w:hAnsiTheme="minorEastAsia" w:cs="Heiti TC Medium" w:hint="eastAsia"/>
          <w:sz w:val="20"/>
          <w:szCs w:val="20"/>
        </w:rPr>
        <w:t>统</w:t>
      </w:r>
      <w:r w:rsidRPr="00B371E6">
        <w:rPr>
          <w:rFonts w:asciiTheme="minorEastAsia" w:hAnsiTheme="minorEastAsia" w:cs="ＭＳ 明朝"/>
          <w:sz w:val="20"/>
          <w:szCs w:val="20"/>
        </w:rPr>
        <w:t>会</w:t>
      </w:r>
      <w:r w:rsidRPr="00B371E6">
        <w:rPr>
          <w:rFonts w:asciiTheme="minorEastAsia" w:hAnsiTheme="minorEastAsia" w:cs="Heiti TC Medium" w:hint="eastAsia"/>
          <w:sz w:val="20"/>
          <w:szCs w:val="20"/>
        </w:rPr>
        <w:t>隐</w:t>
      </w:r>
      <w:r w:rsidRPr="00B371E6">
        <w:rPr>
          <w:rFonts w:asciiTheme="minorEastAsia" w:hAnsiTheme="minorEastAsia" w:cs="ＭＳ 明朝"/>
          <w:sz w:val="20"/>
          <w:szCs w:val="20"/>
        </w:rPr>
        <w:t>式</w:t>
      </w:r>
      <w:r w:rsidRPr="00B371E6">
        <w:rPr>
          <w:rFonts w:asciiTheme="minorEastAsia" w:hAnsiTheme="minorEastAsia" w:cs="Heiti TC Medium" w:hint="eastAsia"/>
          <w:sz w:val="20"/>
          <w:szCs w:val="20"/>
        </w:rPr>
        <w:t>创</w:t>
      </w:r>
      <w:r w:rsidRPr="00B371E6">
        <w:rPr>
          <w:rFonts w:asciiTheme="minorEastAsia" w:hAnsiTheme="minorEastAsia" w:cs="ＭＳ 明朝"/>
          <w:sz w:val="20"/>
          <w:szCs w:val="20"/>
        </w:rPr>
        <w:t>建一个Autorelease pool，</w:t>
      </w:r>
      <w:r w:rsidRPr="00B371E6">
        <w:rPr>
          <w:rFonts w:asciiTheme="minorEastAsia" w:hAnsiTheme="minorEastAsia" w:cs="Heiti TC Medium" w:hint="eastAsia"/>
          <w:sz w:val="20"/>
          <w:szCs w:val="20"/>
        </w:rPr>
        <w:t>这样</w:t>
      </w:r>
      <w:r w:rsidRPr="00B371E6">
        <w:rPr>
          <w:rFonts w:asciiTheme="minorEastAsia" w:hAnsiTheme="minorEastAsia" w:cs="ＭＳ 明朝"/>
          <w:sz w:val="20"/>
          <w:szCs w:val="20"/>
        </w:rPr>
        <w:t>所有的release pool会构成一个象CallStack一</w:t>
      </w:r>
      <w:r w:rsidRPr="00B371E6">
        <w:rPr>
          <w:rFonts w:asciiTheme="minorEastAsia" w:hAnsiTheme="minorEastAsia" w:cs="Heiti TC Medium" w:hint="eastAsia"/>
          <w:sz w:val="20"/>
          <w:szCs w:val="20"/>
        </w:rPr>
        <w:t>样</w:t>
      </w:r>
      <w:r w:rsidRPr="00B371E6">
        <w:rPr>
          <w:rFonts w:asciiTheme="minorEastAsia" w:hAnsiTheme="minorEastAsia" w:cs="ＭＳ 明朝"/>
          <w:sz w:val="20"/>
          <w:szCs w:val="20"/>
        </w:rPr>
        <w:t>的一个</w:t>
      </w:r>
      <w:r w:rsidRPr="00B371E6">
        <w:rPr>
          <w:rFonts w:asciiTheme="minorEastAsia" w:hAnsiTheme="minorEastAsia" w:cs="Heiti TC Medium" w:hint="eastAsia"/>
          <w:sz w:val="20"/>
          <w:szCs w:val="20"/>
        </w:rPr>
        <w:t>栈</w:t>
      </w:r>
      <w:r w:rsidRPr="00B371E6">
        <w:rPr>
          <w:rFonts w:asciiTheme="minorEastAsia" w:hAnsiTheme="minorEastAsia" w:cs="ＭＳ 明朝"/>
          <w:sz w:val="20"/>
          <w:szCs w:val="20"/>
        </w:rPr>
        <w:t>式</w:t>
      </w:r>
      <w:r w:rsidRPr="00B371E6">
        <w:rPr>
          <w:rFonts w:asciiTheme="minorEastAsia" w:hAnsiTheme="minorEastAsia" w:cs="Heiti TC Medium" w:hint="eastAsia"/>
          <w:sz w:val="20"/>
          <w:szCs w:val="20"/>
        </w:rPr>
        <w:t>结</w:t>
      </w:r>
      <w:r w:rsidRPr="00B371E6">
        <w:rPr>
          <w:rFonts w:asciiTheme="minorEastAsia" w:hAnsiTheme="minorEastAsia" w:cs="ＭＳ 明朝"/>
          <w:sz w:val="20"/>
          <w:szCs w:val="20"/>
        </w:rPr>
        <w:t>构，在每一个Runloop</w:t>
      </w:r>
      <w:r w:rsidRPr="00B371E6">
        <w:rPr>
          <w:rFonts w:asciiTheme="minorEastAsia" w:hAnsiTheme="minorEastAsia" w:cs="Heiti TC Medium" w:hint="eastAsia"/>
          <w:sz w:val="20"/>
          <w:szCs w:val="20"/>
        </w:rPr>
        <w:t>结</w:t>
      </w:r>
      <w:r w:rsidRPr="00B371E6">
        <w:rPr>
          <w:rFonts w:asciiTheme="minorEastAsia" w:hAnsiTheme="minorEastAsia" w:cs="ＭＳ 明朝"/>
          <w:sz w:val="20"/>
          <w:szCs w:val="20"/>
        </w:rPr>
        <w:t>束</w:t>
      </w:r>
      <w:r w:rsidRPr="00B371E6">
        <w:rPr>
          <w:rFonts w:asciiTheme="minorEastAsia" w:hAnsiTheme="minorEastAsia" w:cs="Heiti TC Medium" w:hint="eastAsia"/>
          <w:sz w:val="20"/>
          <w:szCs w:val="20"/>
        </w:rPr>
        <w:t>时</w:t>
      </w:r>
      <w:r w:rsidRPr="00B371E6">
        <w:rPr>
          <w:rFonts w:asciiTheme="minorEastAsia" w:hAnsiTheme="minorEastAsia" w:cs="ＭＳ 明朝"/>
          <w:sz w:val="20"/>
          <w:szCs w:val="20"/>
        </w:rPr>
        <w:t>，当前</w:t>
      </w:r>
      <w:r w:rsidRPr="00B371E6">
        <w:rPr>
          <w:rFonts w:asciiTheme="minorEastAsia" w:hAnsiTheme="minorEastAsia" w:cs="Heiti TC Medium" w:hint="eastAsia"/>
          <w:sz w:val="20"/>
          <w:szCs w:val="20"/>
        </w:rPr>
        <w:t>栈顶</w:t>
      </w:r>
      <w:r w:rsidRPr="00B371E6">
        <w:rPr>
          <w:rFonts w:asciiTheme="minorEastAsia" w:hAnsiTheme="minorEastAsia" w:cs="ＭＳ 明朝"/>
          <w:sz w:val="20"/>
          <w:szCs w:val="20"/>
        </w:rPr>
        <w:t>的Autorelease pool会被</w:t>
      </w:r>
      <w:r w:rsidRPr="00B371E6">
        <w:rPr>
          <w:rFonts w:asciiTheme="minorEastAsia" w:hAnsiTheme="minorEastAsia" w:cs="Heiti TC Medium" w:hint="eastAsia"/>
          <w:sz w:val="20"/>
          <w:szCs w:val="20"/>
        </w:rPr>
        <w:t>销毁</w:t>
      </w:r>
      <w:r w:rsidRPr="00B371E6">
        <w:rPr>
          <w:rFonts w:asciiTheme="minorEastAsia" w:hAnsiTheme="minorEastAsia" w:cs="ＭＳ 明朝"/>
          <w:sz w:val="20"/>
          <w:szCs w:val="20"/>
        </w:rPr>
        <w:t>，</w:t>
      </w:r>
      <w:r w:rsidRPr="00B371E6">
        <w:rPr>
          <w:rFonts w:asciiTheme="minorEastAsia" w:hAnsiTheme="minorEastAsia" w:cs="Heiti TC Medium" w:hint="eastAsia"/>
          <w:sz w:val="20"/>
          <w:szCs w:val="20"/>
        </w:rPr>
        <w:t>这样这</w:t>
      </w:r>
      <w:r w:rsidRPr="00B371E6">
        <w:rPr>
          <w:rFonts w:asciiTheme="minorEastAsia" w:hAnsiTheme="minorEastAsia" w:cs="ＭＳ 明朝"/>
          <w:sz w:val="20"/>
          <w:szCs w:val="20"/>
        </w:rPr>
        <w:t>个pool里的每个Object（就是autorelease的</w:t>
      </w:r>
      <w:r w:rsidRPr="00B371E6">
        <w:rPr>
          <w:rFonts w:asciiTheme="minorEastAsia" w:hAnsiTheme="minorEastAsia" w:cs="Heiti TC Medium" w:hint="eastAsia"/>
          <w:sz w:val="20"/>
          <w:szCs w:val="20"/>
        </w:rPr>
        <w:t>对</w:t>
      </w:r>
      <w:r w:rsidRPr="00B371E6">
        <w:rPr>
          <w:rFonts w:asciiTheme="minorEastAsia" w:hAnsiTheme="minorEastAsia" w:cs="ＭＳ 明朝"/>
          <w:sz w:val="20"/>
          <w:szCs w:val="20"/>
        </w:rPr>
        <w:t>象）会被release。那什么是一个Runloop呢？ 一个UI事件，Timer call， delegate call， 都会是一个新的Runloop。那什么是一个Runloop呢？ 一个UI事件，Timer call， delegate call， 都会是一个新的Runloop。</w:t>
      </w:r>
    </w:p>
    <w:p w14:paraId="2756A295" w14:textId="77777777" w:rsidR="003C73C3" w:rsidRPr="00B371E6" w:rsidRDefault="007F57DD" w:rsidP="003C73C3">
      <w:pPr>
        <w:rPr>
          <w:rFonts w:asciiTheme="minorEastAsia" w:hAnsiTheme="minorEastAsia" w:cs="Hiragino Sans GB W3"/>
          <w:b/>
          <w:sz w:val="20"/>
          <w:szCs w:val="20"/>
        </w:rPr>
      </w:pPr>
      <w:r w:rsidRPr="00B371E6">
        <w:rPr>
          <w:rFonts w:asciiTheme="minorEastAsia" w:hAnsiTheme="minorEastAsia" w:cs="Hiragino Sans GB W3" w:hint="eastAsia"/>
          <w:b/>
          <w:sz w:val="20"/>
          <w:szCs w:val="20"/>
        </w:rPr>
        <w:t>302、</w:t>
      </w:r>
      <w:r w:rsidR="003C73C3" w:rsidRPr="00B371E6">
        <w:rPr>
          <w:rFonts w:asciiTheme="minorEastAsia" w:hAnsiTheme="minorEastAsia" w:cs="Hiragino Sans GB W3" w:hint="eastAsia"/>
          <w:b/>
          <w:sz w:val="20"/>
          <w:szCs w:val="20"/>
        </w:rPr>
        <w:t>这段代码有什么问题</w:t>
      </w:r>
      <w:r w:rsidR="003C73C3" w:rsidRPr="00B371E6">
        <w:rPr>
          <w:rFonts w:asciiTheme="minorEastAsia" w:hAnsiTheme="minorEastAsia" w:cs="Hiragino Sans GB W3"/>
          <w:b/>
          <w:sz w:val="20"/>
          <w:szCs w:val="20"/>
        </w:rPr>
        <w:t>,</w:t>
      </w:r>
      <w:r w:rsidR="003C73C3" w:rsidRPr="00B371E6">
        <w:rPr>
          <w:rFonts w:asciiTheme="minorEastAsia" w:hAnsiTheme="minorEastAsia" w:cs="Hiragino Sans GB W3" w:hint="eastAsia"/>
          <w:b/>
          <w:sz w:val="20"/>
          <w:szCs w:val="20"/>
        </w:rPr>
        <w:t>如何修改</w:t>
      </w:r>
    </w:p>
    <w:p w14:paraId="41A7EBB8" w14:textId="77777777" w:rsidR="003C73C3" w:rsidRPr="00B371E6" w:rsidRDefault="003C73C3" w:rsidP="003C73C3">
      <w:pPr>
        <w:rPr>
          <w:rFonts w:asciiTheme="minorEastAsia" w:hAnsiTheme="minorEastAsia" w:cs="Hiragino Sans GB W3"/>
          <w:b/>
          <w:sz w:val="20"/>
          <w:szCs w:val="20"/>
        </w:rPr>
      </w:pPr>
      <w:proofErr w:type="gramStart"/>
      <w:r w:rsidRPr="00B371E6">
        <w:rPr>
          <w:rFonts w:asciiTheme="minorEastAsia" w:hAnsiTheme="minorEastAsia" w:cs="Hiragino Sans GB W3"/>
          <w:b/>
          <w:sz w:val="20"/>
          <w:szCs w:val="20"/>
        </w:rPr>
        <w:t>for</w:t>
      </w:r>
      <w:proofErr w:type="gramEnd"/>
      <w:r w:rsidRPr="00B371E6">
        <w:rPr>
          <w:rFonts w:asciiTheme="minorEastAsia" w:hAnsiTheme="minorEastAsia" w:cs="Hiragino Sans GB W3"/>
          <w:b/>
          <w:sz w:val="20"/>
          <w:szCs w:val="20"/>
        </w:rPr>
        <w:t xml:space="preserve"> (int i = 0; i &lt; someLargeNumber; i++)</w:t>
      </w:r>
    </w:p>
    <w:p w14:paraId="620AD785" w14:textId="77777777" w:rsidR="003C73C3" w:rsidRPr="00B371E6" w:rsidRDefault="003C73C3" w:rsidP="003C73C3">
      <w:pPr>
        <w:rPr>
          <w:rFonts w:asciiTheme="minorEastAsia" w:hAnsiTheme="minorEastAsia" w:cs="Hiragino Sans GB W3"/>
          <w:b/>
          <w:sz w:val="20"/>
          <w:szCs w:val="20"/>
        </w:rPr>
      </w:pPr>
      <w:r w:rsidRPr="00B371E6">
        <w:rPr>
          <w:rFonts w:asciiTheme="minorEastAsia" w:hAnsiTheme="minorEastAsia" w:cs="Hiragino Sans GB W3"/>
          <w:b/>
          <w:sz w:val="20"/>
          <w:szCs w:val="20"/>
        </w:rPr>
        <w:t>{</w:t>
      </w:r>
    </w:p>
    <w:p w14:paraId="54FAF5D0" w14:textId="77777777" w:rsidR="003C73C3" w:rsidRPr="00B371E6" w:rsidRDefault="003C73C3" w:rsidP="003C73C3">
      <w:pPr>
        <w:rPr>
          <w:rFonts w:asciiTheme="minorEastAsia" w:hAnsiTheme="minorEastAsia" w:cs="Hiragino Sans GB W3"/>
          <w:b/>
          <w:sz w:val="20"/>
          <w:szCs w:val="20"/>
        </w:rPr>
      </w:pPr>
      <w:r w:rsidRPr="00B371E6">
        <w:rPr>
          <w:rFonts w:asciiTheme="minorEastAsia" w:hAnsiTheme="minorEastAsia" w:cs="Hiragino Sans GB W3"/>
          <w:b/>
          <w:sz w:val="20"/>
          <w:szCs w:val="20"/>
        </w:rPr>
        <w:t>NSString *string = @”Abc”;</w:t>
      </w:r>
    </w:p>
    <w:p w14:paraId="3AB50700" w14:textId="77777777" w:rsidR="003C73C3" w:rsidRPr="00B371E6" w:rsidRDefault="003C73C3" w:rsidP="003C73C3">
      <w:pPr>
        <w:rPr>
          <w:rFonts w:asciiTheme="minorEastAsia" w:hAnsiTheme="minorEastAsia" w:cs="Hiragino Sans GB W3"/>
          <w:b/>
          <w:sz w:val="20"/>
          <w:szCs w:val="20"/>
        </w:rPr>
      </w:pPr>
      <w:proofErr w:type="gramStart"/>
      <w:r w:rsidRPr="00B371E6">
        <w:rPr>
          <w:rFonts w:asciiTheme="minorEastAsia" w:hAnsiTheme="minorEastAsia" w:cs="Hiragino Sans GB W3"/>
          <w:b/>
          <w:sz w:val="20"/>
          <w:szCs w:val="20"/>
        </w:rPr>
        <w:t>string</w:t>
      </w:r>
      <w:proofErr w:type="gramEnd"/>
      <w:r w:rsidRPr="00B371E6">
        <w:rPr>
          <w:rFonts w:asciiTheme="minorEastAsia" w:hAnsiTheme="minorEastAsia" w:cs="Hiragino Sans GB W3"/>
          <w:b/>
          <w:sz w:val="20"/>
          <w:szCs w:val="20"/>
        </w:rPr>
        <w:t xml:space="preserve"> = [string lowercaseString];</w:t>
      </w:r>
    </w:p>
    <w:p w14:paraId="4DDA6E0E" w14:textId="77777777" w:rsidR="003C73C3" w:rsidRPr="00B371E6" w:rsidRDefault="003C73C3" w:rsidP="003C73C3">
      <w:pPr>
        <w:rPr>
          <w:rFonts w:asciiTheme="minorEastAsia" w:hAnsiTheme="minorEastAsia" w:cs="Hiragino Sans GB W3"/>
          <w:b/>
          <w:sz w:val="20"/>
          <w:szCs w:val="20"/>
        </w:rPr>
      </w:pPr>
      <w:proofErr w:type="gramStart"/>
      <w:r w:rsidRPr="00B371E6">
        <w:rPr>
          <w:rFonts w:asciiTheme="minorEastAsia" w:hAnsiTheme="minorEastAsia" w:cs="Hiragino Sans GB W3"/>
          <w:b/>
          <w:sz w:val="20"/>
          <w:szCs w:val="20"/>
        </w:rPr>
        <w:t>string</w:t>
      </w:r>
      <w:proofErr w:type="gramEnd"/>
      <w:r w:rsidRPr="00B371E6">
        <w:rPr>
          <w:rFonts w:asciiTheme="minorEastAsia" w:hAnsiTheme="minorEastAsia" w:cs="Hiragino Sans GB W3"/>
          <w:b/>
          <w:sz w:val="20"/>
          <w:szCs w:val="20"/>
        </w:rPr>
        <w:t xml:space="preserve"> = [string stringByAppendingString:@"xyz"];</w:t>
      </w:r>
    </w:p>
    <w:p w14:paraId="4FBCEDDF" w14:textId="77777777" w:rsidR="003C73C3" w:rsidRPr="00B371E6" w:rsidRDefault="003C73C3" w:rsidP="003C73C3">
      <w:pPr>
        <w:rPr>
          <w:rFonts w:asciiTheme="minorEastAsia" w:hAnsiTheme="minorEastAsia" w:cs="Hiragino Sans GB W3"/>
          <w:b/>
          <w:sz w:val="20"/>
          <w:szCs w:val="20"/>
        </w:rPr>
      </w:pPr>
      <w:proofErr w:type="gramStart"/>
      <w:r w:rsidRPr="00B371E6">
        <w:rPr>
          <w:rFonts w:asciiTheme="minorEastAsia" w:hAnsiTheme="minorEastAsia" w:cs="Hiragino Sans GB W3"/>
          <w:b/>
          <w:sz w:val="20"/>
          <w:szCs w:val="20"/>
        </w:rPr>
        <w:t>NSLog(</w:t>
      </w:r>
      <w:proofErr w:type="gramEnd"/>
      <w:r w:rsidRPr="00B371E6">
        <w:rPr>
          <w:rFonts w:asciiTheme="minorEastAsia" w:hAnsiTheme="minorEastAsia" w:cs="Hiragino Sans GB W3"/>
          <w:b/>
          <w:sz w:val="20"/>
          <w:szCs w:val="20"/>
        </w:rPr>
        <w:t>@“%@”, string);</w:t>
      </w:r>
    </w:p>
    <w:p w14:paraId="1DFE553D" w14:textId="77777777" w:rsidR="003C73C3" w:rsidRPr="00B371E6" w:rsidRDefault="003C73C3" w:rsidP="003C73C3">
      <w:pPr>
        <w:rPr>
          <w:rFonts w:asciiTheme="minorEastAsia" w:hAnsiTheme="minorEastAsia" w:cs="Hiragino Sans GB W3"/>
          <w:b/>
          <w:sz w:val="20"/>
          <w:szCs w:val="20"/>
        </w:rPr>
      </w:pPr>
      <w:r w:rsidRPr="00B371E6">
        <w:rPr>
          <w:rFonts w:asciiTheme="minorEastAsia" w:hAnsiTheme="minorEastAsia" w:cs="Hiragino Sans GB W3"/>
          <w:b/>
          <w:sz w:val="20"/>
          <w:szCs w:val="20"/>
        </w:rPr>
        <w:t>}</w:t>
      </w:r>
    </w:p>
    <w:p w14:paraId="4118B4BD" w14:textId="77777777" w:rsidR="003C73C3" w:rsidRPr="00B371E6" w:rsidRDefault="003C73C3" w:rsidP="003C73C3">
      <w:pPr>
        <w:rPr>
          <w:rFonts w:asciiTheme="minorEastAsia" w:hAnsiTheme="minorEastAsia" w:cs="Hiragino Sans GB W3"/>
          <w:b/>
          <w:sz w:val="20"/>
          <w:szCs w:val="20"/>
        </w:rPr>
      </w:pPr>
    </w:p>
    <w:p w14:paraId="6BDA9D9C" w14:textId="77777777" w:rsidR="003C73C3" w:rsidRPr="00B371E6" w:rsidRDefault="007F57DD" w:rsidP="003C73C3">
      <w:pPr>
        <w:rPr>
          <w:rFonts w:asciiTheme="minorEastAsia" w:hAnsiTheme="minorEastAsia" w:cs="Hiragino Sans GB W3"/>
          <w:b/>
          <w:sz w:val="20"/>
          <w:szCs w:val="20"/>
        </w:rPr>
      </w:pPr>
      <w:r w:rsidRPr="00B371E6">
        <w:rPr>
          <w:rFonts w:asciiTheme="minorEastAsia" w:hAnsiTheme="minorEastAsia" w:cs="Hiragino Sans GB W3" w:hint="eastAsia"/>
          <w:b/>
          <w:sz w:val="20"/>
          <w:szCs w:val="20"/>
        </w:rPr>
        <w:t>303、</w:t>
      </w:r>
      <w:r w:rsidR="003C73C3" w:rsidRPr="00B371E6">
        <w:rPr>
          <w:rFonts w:asciiTheme="minorEastAsia" w:hAnsiTheme="minorEastAsia" w:cs="Hiragino Sans GB W3"/>
          <w:b/>
          <w:sz w:val="20"/>
          <w:szCs w:val="20"/>
        </w:rPr>
        <w:t>Objective C</w:t>
      </w:r>
      <w:r w:rsidR="003C73C3" w:rsidRPr="00B371E6">
        <w:rPr>
          <w:rFonts w:asciiTheme="minorEastAsia" w:hAnsiTheme="minorEastAsia" w:cs="Hiragino Sans GB W3" w:hint="eastAsia"/>
          <w:b/>
          <w:sz w:val="20"/>
          <w:szCs w:val="20"/>
        </w:rPr>
        <w:t>中的</w:t>
      </w:r>
      <w:r w:rsidR="003C73C3" w:rsidRPr="00B371E6">
        <w:rPr>
          <w:rFonts w:asciiTheme="minorEastAsia" w:hAnsiTheme="minorEastAsia" w:cs="Hiragino Sans GB W3"/>
          <w:b/>
          <w:sz w:val="20"/>
          <w:szCs w:val="20"/>
        </w:rPr>
        <w:t>protocal</w:t>
      </w:r>
      <w:r w:rsidR="003C73C3" w:rsidRPr="00B371E6">
        <w:rPr>
          <w:rFonts w:asciiTheme="minorEastAsia" w:hAnsiTheme="minorEastAsia" w:cs="Hiragino Sans GB W3" w:hint="eastAsia"/>
          <w:b/>
          <w:sz w:val="20"/>
          <w:szCs w:val="20"/>
        </w:rPr>
        <w:t>是什么？</w:t>
      </w:r>
    </w:p>
    <w:p w14:paraId="3CDD598A" w14:textId="77777777" w:rsidR="003C73C3" w:rsidRPr="00B371E6" w:rsidRDefault="003C73C3" w:rsidP="003C73C3">
      <w:pPr>
        <w:rPr>
          <w:rFonts w:asciiTheme="minorEastAsia" w:hAnsiTheme="minorEastAsia" w:cs="Hiragino Sans GB W3"/>
          <w:b/>
          <w:sz w:val="20"/>
          <w:szCs w:val="20"/>
        </w:rPr>
      </w:pPr>
      <w:r w:rsidRPr="00B371E6">
        <w:rPr>
          <w:rFonts w:asciiTheme="minorEastAsia" w:hAnsiTheme="minorEastAsia" w:cs="Hiragino Sans GB W3"/>
          <w:b/>
          <w:sz w:val="20"/>
          <w:szCs w:val="20"/>
        </w:rPr>
        <w:t>@protocal</w:t>
      </w:r>
      <w:r w:rsidRPr="00B371E6">
        <w:rPr>
          <w:rFonts w:asciiTheme="minorEastAsia" w:hAnsiTheme="minorEastAsia" w:cs="Hiragino Sans GB W3" w:hint="eastAsia"/>
          <w:b/>
          <w:sz w:val="20"/>
          <w:szCs w:val="20"/>
        </w:rPr>
        <w:t xml:space="preserve"> </w:t>
      </w:r>
      <w:r w:rsidRPr="00B371E6">
        <w:rPr>
          <w:rFonts w:asciiTheme="minorEastAsia" w:hAnsiTheme="minorEastAsia" w:cs="Hiragino Sans GB W3"/>
          <w:b/>
          <w:sz w:val="20"/>
          <w:szCs w:val="20"/>
        </w:rPr>
        <w:t>obj里面的协议就如同java里面的interface</w:t>
      </w:r>
      <w:r w:rsidRPr="00B371E6">
        <w:rPr>
          <w:rFonts w:asciiTheme="minorEastAsia" w:hAnsiTheme="minorEastAsia" w:cs="Hiragino Sans GB W3" w:hint="eastAsia"/>
          <w:b/>
          <w:sz w:val="20"/>
          <w:szCs w:val="20"/>
        </w:rPr>
        <w:t>。</w:t>
      </w:r>
    </w:p>
    <w:p w14:paraId="12C0E451" w14:textId="77777777" w:rsidR="003C73C3" w:rsidRPr="00B371E6" w:rsidRDefault="007F57DD" w:rsidP="003C73C3">
      <w:pPr>
        <w:rPr>
          <w:rFonts w:asciiTheme="minorEastAsia" w:hAnsiTheme="minorEastAsia" w:cs="Hiragino Sans GB W3"/>
          <w:b/>
          <w:sz w:val="20"/>
          <w:szCs w:val="20"/>
        </w:rPr>
      </w:pPr>
      <w:r w:rsidRPr="00B371E6">
        <w:rPr>
          <w:rFonts w:asciiTheme="minorEastAsia" w:hAnsiTheme="minorEastAsia" w:cs="Hiragino Sans GB W3" w:hint="eastAsia"/>
          <w:b/>
          <w:sz w:val="20"/>
          <w:szCs w:val="20"/>
        </w:rPr>
        <w:t>304、</w:t>
      </w:r>
      <w:r w:rsidR="003C73C3" w:rsidRPr="00B371E6">
        <w:rPr>
          <w:rFonts w:asciiTheme="minorEastAsia" w:hAnsiTheme="minorEastAsia" w:cs="Hiragino Sans GB W3"/>
          <w:b/>
          <w:sz w:val="20"/>
          <w:szCs w:val="20"/>
        </w:rPr>
        <w:t>Objective C</w:t>
      </w:r>
      <w:r w:rsidR="003C73C3" w:rsidRPr="00B371E6">
        <w:rPr>
          <w:rFonts w:asciiTheme="minorEastAsia" w:hAnsiTheme="minorEastAsia" w:cs="Hiragino Sans GB W3" w:hint="eastAsia"/>
          <w:b/>
          <w:sz w:val="20"/>
          <w:szCs w:val="20"/>
        </w:rPr>
        <w:t>中的</w:t>
      </w:r>
      <w:r w:rsidR="003C73C3" w:rsidRPr="00B371E6">
        <w:rPr>
          <w:rFonts w:asciiTheme="minorEastAsia" w:hAnsiTheme="minorEastAsia" w:cs="Hiragino Sans GB W3"/>
          <w:b/>
          <w:sz w:val="20"/>
          <w:szCs w:val="20"/>
        </w:rPr>
        <w:t xml:space="preserve">selector </w:t>
      </w:r>
      <w:r w:rsidR="003C73C3" w:rsidRPr="00B371E6">
        <w:rPr>
          <w:rFonts w:asciiTheme="minorEastAsia" w:hAnsiTheme="minorEastAsia" w:cs="Hiragino Sans GB W3" w:hint="eastAsia"/>
          <w:b/>
          <w:sz w:val="20"/>
          <w:szCs w:val="20"/>
        </w:rPr>
        <w:t>是什么？</w:t>
      </w:r>
    </w:p>
    <w:p w14:paraId="0D03C175" w14:textId="77777777" w:rsidR="003C73C3" w:rsidRPr="00B371E6" w:rsidRDefault="003C73C3" w:rsidP="003C73C3">
      <w:pPr>
        <w:rPr>
          <w:rFonts w:asciiTheme="minorEastAsia" w:hAnsiTheme="minorEastAsia" w:cs="Hiragino Sans GB W3"/>
          <w:sz w:val="20"/>
          <w:szCs w:val="20"/>
        </w:rPr>
      </w:pPr>
      <w:r w:rsidRPr="00B371E6">
        <w:rPr>
          <w:rFonts w:asciiTheme="minorEastAsia" w:hAnsiTheme="minorEastAsia" w:cs="Hiragino Sans GB W3"/>
          <w:sz w:val="20"/>
          <w:szCs w:val="20"/>
        </w:rPr>
        <w:t>你可以理解 @</w:t>
      </w:r>
      <w:r w:rsidRPr="00B371E6">
        <w:rPr>
          <w:rFonts w:asciiTheme="minorEastAsia" w:hAnsiTheme="minorEastAsia" w:cs="Hiragino Sans GB W3"/>
          <w:bCs/>
          <w:sz w:val="20"/>
          <w:szCs w:val="20"/>
        </w:rPr>
        <w:t>selector</w:t>
      </w:r>
      <w:r w:rsidRPr="00B371E6">
        <w:rPr>
          <w:rFonts w:asciiTheme="minorEastAsia" w:hAnsiTheme="minorEastAsia" w:cs="Hiragino Sans GB W3"/>
          <w:sz w:val="20"/>
          <w:szCs w:val="20"/>
        </w:rPr>
        <w:t>()就是取类方法的编号,他的行为基本可以等同C语言的中函数指针,只不过C语言中，可以把函数名直接赋给一个函数指针，而</w:t>
      </w:r>
      <w:r w:rsidRPr="00B371E6">
        <w:rPr>
          <w:rFonts w:asciiTheme="minorEastAsia" w:hAnsiTheme="minorEastAsia" w:cs="Hiragino Sans GB W3"/>
          <w:bCs/>
          <w:sz w:val="20"/>
          <w:szCs w:val="20"/>
        </w:rPr>
        <w:t>Objective-C</w:t>
      </w:r>
      <w:r w:rsidRPr="00B371E6">
        <w:rPr>
          <w:rFonts w:asciiTheme="minorEastAsia" w:hAnsiTheme="minorEastAsia" w:cs="Hiragino Sans GB W3"/>
          <w:sz w:val="20"/>
          <w:szCs w:val="20"/>
        </w:rPr>
        <w:t>的类不能直接应用函数指针，这样只能做一个@</w:t>
      </w:r>
      <w:r w:rsidRPr="00B371E6">
        <w:rPr>
          <w:rFonts w:asciiTheme="minorEastAsia" w:hAnsiTheme="minorEastAsia" w:cs="Hiragino Sans GB W3"/>
          <w:bCs/>
          <w:sz w:val="20"/>
          <w:szCs w:val="20"/>
        </w:rPr>
        <w:t>selector</w:t>
      </w:r>
      <w:r w:rsidRPr="00B371E6">
        <w:rPr>
          <w:rFonts w:asciiTheme="minorEastAsia" w:hAnsiTheme="minorEastAsia" w:cs="Hiragino Sans GB W3"/>
          <w:sz w:val="20"/>
          <w:szCs w:val="20"/>
        </w:rPr>
        <w:t>语法来取.</w:t>
      </w:r>
      <w:r w:rsidRPr="00B371E6">
        <w:rPr>
          <w:rFonts w:asciiTheme="minorEastAsia" w:hAnsiTheme="minorEastAsia" w:cs="Tahoma"/>
          <w:color w:val="353535"/>
          <w:sz w:val="20"/>
          <w:szCs w:val="20"/>
        </w:rPr>
        <w:t xml:space="preserve"> </w:t>
      </w:r>
      <w:r w:rsidRPr="00B371E6">
        <w:rPr>
          <w:rFonts w:asciiTheme="minorEastAsia" w:hAnsiTheme="minorEastAsia" w:cs="Hiragino Sans GB W3"/>
          <w:sz w:val="20"/>
          <w:szCs w:val="20"/>
        </w:rPr>
        <w:t>它的结果是一个SEL类型。这个类型本质是类方法的编号(函数地址)</w:t>
      </w:r>
      <w:r w:rsidRPr="00B371E6">
        <w:rPr>
          <w:rFonts w:asciiTheme="minorEastAsia" w:hAnsiTheme="minorEastAsia" w:cs="Hiragino Sans GB W3" w:hint="eastAsia"/>
          <w:sz w:val="20"/>
          <w:szCs w:val="20"/>
        </w:rPr>
        <w:t>。</w:t>
      </w:r>
    </w:p>
    <w:p w14:paraId="64216AA9" w14:textId="77777777" w:rsidR="003C73C3" w:rsidRPr="00B371E6" w:rsidRDefault="007F57DD" w:rsidP="003C73C3">
      <w:pPr>
        <w:rPr>
          <w:rFonts w:asciiTheme="minorEastAsia" w:hAnsiTheme="minorEastAsia" w:cs="Hiragino Sans GB W3"/>
          <w:b/>
          <w:sz w:val="20"/>
          <w:szCs w:val="20"/>
        </w:rPr>
      </w:pPr>
      <w:r w:rsidRPr="00B371E6">
        <w:rPr>
          <w:rFonts w:asciiTheme="minorEastAsia" w:hAnsiTheme="minorEastAsia" w:cs="Hiragino Sans GB W3" w:hint="eastAsia"/>
          <w:b/>
          <w:sz w:val="20"/>
          <w:szCs w:val="20"/>
        </w:rPr>
        <w:t>305、</w:t>
      </w:r>
      <w:r w:rsidR="003C73C3" w:rsidRPr="00B371E6">
        <w:rPr>
          <w:rFonts w:asciiTheme="minorEastAsia" w:hAnsiTheme="minorEastAsia" w:cs="Hiragino Sans GB W3"/>
          <w:b/>
          <w:sz w:val="20"/>
          <w:szCs w:val="20"/>
        </w:rPr>
        <w:t>Objective C</w:t>
      </w:r>
      <w:r w:rsidR="003C73C3" w:rsidRPr="00B371E6">
        <w:rPr>
          <w:rFonts w:asciiTheme="minorEastAsia" w:hAnsiTheme="minorEastAsia" w:cs="Hiragino Sans GB W3" w:hint="eastAsia"/>
          <w:b/>
          <w:sz w:val="20"/>
          <w:szCs w:val="20"/>
        </w:rPr>
        <w:t>中的</w:t>
      </w:r>
      <w:r w:rsidR="003C73C3" w:rsidRPr="00B371E6">
        <w:rPr>
          <w:rFonts w:asciiTheme="minorEastAsia" w:hAnsiTheme="minorEastAsia" w:cs="Hiragino Sans GB W3"/>
          <w:b/>
          <w:sz w:val="20"/>
          <w:szCs w:val="20"/>
        </w:rPr>
        <w:t>category</w:t>
      </w:r>
      <w:r w:rsidR="003C73C3" w:rsidRPr="00B371E6">
        <w:rPr>
          <w:rFonts w:asciiTheme="minorEastAsia" w:hAnsiTheme="minorEastAsia" w:cs="Hiragino Sans GB W3" w:hint="eastAsia"/>
          <w:b/>
          <w:sz w:val="20"/>
          <w:szCs w:val="20"/>
        </w:rPr>
        <w:t>是什么</w:t>
      </w:r>
      <w:r w:rsidR="003C73C3" w:rsidRPr="00B371E6">
        <w:rPr>
          <w:rFonts w:asciiTheme="minorEastAsia" w:hAnsiTheme="minorEastAsia" w:cs="Hiragino Sans GB W3"/>
          <w:b/>
          <w:sz w:val="20"/>
          <w:szCs w:val="20"/>
        </w:rPr>
        <w:t>?</w:t>
      </w:r>
    </w:p>
    <w:p w14:paraId="7105C855" w14:textId="77777777" w:rsidR="003C73C3" w:rsidRPr="00B371E6" w:rsidRDefault="003C73C3" w:rsidP="003C73C3">
      <w:pPr>
        <w:rPr>
          <w:rFonts w:asciiTheme="minorEastAsia" w:hAnsiTheme="minorEastAsia" w:cs="Hiragino Sans GB W3"/>
          <w:sz w:val="20"/>
          <w:szCs w:val="20"/>
        </w:rPr>
      </w:pPr>
      <w:r w:rsidRPr="00B371E6">
        <w:rPr>
          <w:rFonts w:asciiTheme="minorEastAsia" w:hAnsiTheme="minorEastAsia" w:cs="Hiragino Sans GB W3"/>
          <w:sz w:val="20"/>
          <w:szCs w:val="20"/>
        </w:rPr>
        <w:t>Objective-C</w:t>
      </w:r>
      <w:r w:rsidRPr="00B371E6">
        <w:rPr>
          <w:rFonts w:asciiTheme="minorEastAsia" w:hAnsiTheme="minorEastAsia" w:cs="Hiragino Sans GB W3" w:hint="eastAsia"/>
          <w:sz w:val="20"/>
          <w:szCs w:val="20"/>
        </w:rPr>
        <w:t>提供了一个非常灵活的类</w:t>
      </w:r>
      <w:r w:rsidRPr="00B371E6">
        <w:rPr>
          <w:rFonts w:asciiTheme="minorEastAsia" w:hAnsiTheme="minorEastAsia" w:cs="Hiragino Sans GB W3"/>
          <w:sz w:val="20"/>
          <w:szCs w:val="20"/>
        </w:rPr>
        <w:t>(Class)</w:t>
      </w:r>
      <w:r w:rsidRPr="00B371E6">
        <w:rPr>
          <w:rFonts w:asciiTheme="minorEastAsia" w:hAnsiTheme="minorEastAsia" w:cs="Hiragino Sans GB W3" w:hint="eastAsia"/>
          <w:sz w:val="20"/>
          <w:szCs w:val="20"/>
        </w:rPr>
        <w:t>扩展机制－类别</w:t>
      </w:r>
      <w:r w:rsidRPr="00B371E6">
        <w:rPr>
          <w:rFonts w:asciiTheme="minorEastAsia" w:hAnsiTheme="minorEastAsia" w:cs="Hiragino Sans GB W3"/>
          <w:sz w:val="20"/>
          <w:szCs w:val="20"/>
        </w:rPr>
        <w:t>(Category)</w:t>
      </w:r>
      <w:r w:rsidRPr="00B371E6">
        <w:rPr>
          <w:rFonts w:asciiTheme="minorEastAsia" w:hAnsiTheme="minorEastAsia" w:cs="Hiragino Sans GB W3" w:hint="eastAsia"/>
          <w:sz w:val="20"/>
          <w:szCs w:val="20"/>
        </w:rPr>
        <w:t>。类别用于对一个已经存在的类添加方法</w:t>
      </w:r>
      <w:r w:rsidRPr="00B371E6">
        <w:rPr>
          <w:rFonts w:asciiTheme="minorEastAsia" w:hAnsiTheme="minorEastAsia" w:cs="Hiragino Sans GB W3"/>
          <w:sz w:val="20"/>
          <w:szCs w:val="20"/>
        </w:rPr>
        <w:t>(Methods)</w:t>
      </w:r>
      <w:r w:rsidRPr="00B371E6">
        <w:rPr>
          <w:rFonts w:asciiTheme="minorEastAsia" w:hAnsiTheme="minorEastAsia" w:cs="Hiragino Sans GB W3" w:hint="eastAsia"/>
          <w:sz w:val="20"/>
          <w:szCs w:val="20"/>
        </w:rPr>
        <w:t>。你只需要知道这个类的公开接口，不需要知道类的源代码。需要注意的是，类别不能为已存在的类添加实例变量</w:t>
      </w:r>
      <w:r w:rsidRPr="00B371E6">
        <w:rPr>
          <w:rFonts w:asciiTheme="minorEastAsia" w:hAnsiTheme="minorEastAsia" w:cs="Hiragino Sans GB W3"/>
          <w:sz w:val="20"/>
          <w:szCs w:val="20"/>
        </w:rPr>
        <w:t>(Instance Variables)</w:t>
      </w:r>
      <w:r w:rsidRPr="00B371E6">
        <w:rPr>
          <w:rFonts w:asciiTheme="minorEastAsia" w:hAnsiTheme="minorEastAsia" w:cs="Hiragino Sans GB W3" w:hint="eastAsia"/>
          <w:sz w:val="20"/>
          <w:szCs w:val="20"/>
        </w:rPr>
        <w:t>。</w:t>
      </w:r>
    </w:p>
    <w:p w14:paraId="05E35726" w14:textId="77777777" w:rsidR="003C73C3" w:rsidRPr="00B371E6" w:rsidRDefault="003C73C3" w:rsidP="003C73C3">
      <w:pPr>
        <w:rPr>
          <w:rFonts w:asciiTheme="minorEastAsia" w:hAnsiTheme="minorEastAsia" w:cs="Hiragino Sans GB W3"/>
          <w:sz w:val="20"/>
          <w:szCs w:val="20"/>
        </w:rPr>
      </w:pPr>
      <w:r w:rsidRPr="00B371E6">
        <w:rPr>
          <w:rFonts w:asciiTheme="minorEastAsia" w:hAnsiTheme="minorEastAsia" w:cs="Hiragino Sans GB W3" w:hint="eastAsia"/>
          <w:sz w:val="20"/>
          <w:szCs w:val="20"/>
        </w:rPr>
        <w:t>子类</w:t>
      </w:r>
      <w:r w:rsidRPr="00B371E6">
        <w:rPr>
          <w:rFonts w:asciiTheme="minorEastAsia" w:hAnsiTheme="minorEastAsia" w:cs="Hiragino Sans GB W3"/>
          <w:sz w:val="20"/>
          <w:szCs w:val="20"/>
        </w:rPr>
        <w:t>(subclassing)</w:t>
      </w:r>
      <w:r w:rsidRPr="00B371E6">
        <w:rPr>
          <w:rFonts w:asciiTheme="minorEastAsia" w:hAnsiTheme="minorEastAsia" w:cs="Hiragino Sans GB W3" w:hint="eastAsia"/>
          <w:sz w:val="20"/>
          <w:szCs w:val="20"/>
        </w:rPr>
        <w:t>是进行类扩展的另一种常用方法。与子类相比，类别最主要的优点是：系统中已经存在的类可以不需修改就可使用类别的扩展功能。</w:t>
      </w:r>
    </w:p>
    <w:p w14:paraId="7D93006D" w14:textId="77777777" w:rsidR="003C73C3" w:rsidRPr="00B371E6" w:rsidRDefault="003C73C3" w:rsidP="003C73C3">
      <w:pPr>
        <w:rPr>
          <w:rFonts w:asciiTheme="minorEastAsia" w:hAnsiTheme="minorEastAsia" w:cs="Hiragino Sans GB W3"/>
          <w:sz w:val="20"/>
          <w:szCs w:val="20"/>
        </w:rPr>
      </w:pPr>
      <w:r w:rsidRPr="00B371E6">
        <w:rPr>
          <w:rFonts w:asciiTheme="minorEastAsia" w:hAnsiTheme="minorEastAsia" w:cs="Hiragino Sans GB W3" w:hint="eastAsia"/>
          <w:sz w:val="20"/>
          <w:szCs w:val="20"/>
        </w:rPr>
        <w:t>类别的第二大优点是实现了功能的局部化封装。类别定义可以放在一个已存在的类</w:t>
      </w:r>
      <w:r w:rsidRPr="00B371E6">
        <w:rPr>
          <w:rFonts w:asciiTheme="minorEastAsia" w:hAnsiTheme="minorEastAsia" w:cs="Hiragino Sans GB W3"/>
          <w:sz w:val="20"/>
          <w:szCs w:val="20"/>
        </w:rPr>
        <w:t>(</w:t>
      </w:r>
      <w:r w:rsidRPr="00B371E6">
        <w:rPr>
          <w:rFonts w:asciiTheme="minorEastAsia" w:hAnsiTheme="minorEastAsia" w:cs="Hiragino Sans GB W3" w:hint="eastAsia"/>
          <w:sz w:val="20"/>
          <w:szCs w:val="20"/>
        </w:rPr>
        <w:t>类</w:t>
      </w:r>
      <w:r w:rsidRPr="00B371E6">
        <w:rPr>
          <w:rFonts w:asciiTheme="minorEastAsia" w:hAnsiTheme="minorEastAsia" w:cs="Hiragino Sans GB W3"/>
          <w:sz w:val="20"/>
          <w:szCs w:val="20"/>
        </w:rPr>
        <w:t>A)</w:t>
      </w:r>
      <w:r w:rsidRPr="00B371E6">
        <w:rPr>
          <w:rFonts w:asciiTheme="minorEastAsia" w:hAnsiTheme="minorEastAsia" w:cs="Hiragino Sans GB W3" w:hint="eastAsia"/>
          <w:sz w:val="20"/>
          <w:szCs w:val="20"/>
        </w:rPr>
        <w:t>的定义文件中</w:t>
      </w:r>
      <w:r w:rsidRPr="00B371E6">
        <w:rPr>
          <w:rFonts w:asciiTheme="minorEastAsia" w:hAnsiTheme="minorEastAsia" w:cs="Hiragino Sans GB W3"/>
          <w:sz w:val="20"/>
          <w:szCs w:val="20"/>
        </w:rPr>
        <w:t>(.h)</w:t>
      </w:r>
      <w:r w:rsidRPr="00B371E6">
        <w:rPr>
          <w:rFonts w:asciiTheme="minorEastAsia" w:hAnsiTheme="minorEastAsia" w:cs="Hiragino Sans GB W3" w:hint="eastAsia"/>
          <w:sz w:val="20"/>
          <w:szCs w:val="20"/>
        </w:rPr>
        <w:t>。这意味着这个类别只有在类</w:t>
      </w:r>
      <w:r w:rsidRPr="00B371E6">
        <w:rPr>
          <w:rFonts w:asciiTheme="minorEastAsia" w:hAnsiTheme="minorEastAsia" w:cs="Hiragino Sans GB W3"/>
          <w:sz w:val="20"/>
          <w:szCs w:val="20"/>
        </w:rPr>
        <w:t>A</w:t>
      </w:r>
      <w:r w:rsidRPr="00B371E6">
        <w:rPr>
          <w:rFonts w:asciiTheme="minorEastAsia" w:hAnsiTheme="minorEastAsia" w:cs="Hiragino Sans GB W3" w:hint="eastAsia"/>
          <w:sz w:val="20"/>
          <w:szCs w:val="20"/>
        </w:rPr>
        <w:t>被引用的前提下才会被外部看到。如果另一个类</w:t>
      </w:r>
      <w:r w:rsidRPr="00B371E6">
        <w:rPr>
          <w:rFonts w:asciiTheme="minorEastAsia" w:hAnsiTheme="minorEastAsia" w:cs="Hiragino Sans GB W3"/>
          <w:sz w:val="20"/>
          <w:szCs w:val="20"/>
        </w:rPr>
        <w:t>(</w:t>
      </w:r>
      <w:r w:rsidRPr="00B371E6">
        <w:rPr>
          <w:rFonts w:asciiTheme="minorEastAsia" w:hAnsiTheme="minorEastAsia" w:cs="Hiragino Sans GB W3" w:hint="eastAsia"/>
          <w:sz w:val="20"/>
          <w:szCs w:val="20"/>
        </w:rPr>
        <w:t>类</w:t>
      </w:r>
      <w:r w:rsidRPr="00B371E6">
        <w:rPr>
          <w:rFonts w:asciiTheme="minorEastAsia" w:hAnsiTheme="minorEastAsia" w:cs="Hiragino Sans GB W3"/>
          <w:sz w:val="20"/>
          <w:szCs w:val="20"/>
        </w:rPr>
        <w:t>B)</w:t>
      </w:r>
      <w:r w:rsidRPr="00B371E6">
        <w:rPr>
          <w:rFonts w:asciiTheme="minorEastAsia" w:hAnsiTheme="minorEastAsia" w:cs="Hiragino Sans GB W3" w:hint="eastAsia"/>
          <w:sz w:val="20"/>
          <w:szCs w:val="20"/>
        </w:rPr>
        <w:t>不需要用到类</w:t>
      </w:r>
      <w:r w:rsidRPr="00B371E6">
        <w:rPr>
          <w:rFonts w:asciiTheme="minorEastAsia" w:hAnsiTheme="minorEastAsia" w:cs="Hiragino Sans GB W3"/>
          <w:sz w:val="20"/>
          <w:szCs w:val="20"/>
        </w:rPr>
        <w:t>A</w:t>
      </w:r>
      <w:r w:rsidRPr="00B371E6">
        <w:rPr>
          <w:rFonts w:asciiTheme="minorEastAsia" w:hAnsiTheme="minorEastAsia" w:cs="Hiragino Sans GB W3" w:hint="eastAsia"/>
          <w:sz w:val="20"/>
          <w:szCs w:val="20"/>
        </w:rPr>
        <w:t>的功能</w:t>
      </w:r>
      <w:r w:rsidRPr="00B371E6">
        <w:rPr>
          <w:rFonts w:asciiTheme="minorEastAsia" w:hAnsiTheme="minorEastAsia" w:cs="Hiragino Sans GB W3"/>
          <w:sz w:val="20"/>
          <w:szCs w:val="20"/>
        </w:rPr>
        <w:t>(</w:t>
      </w:r>
      <w:r w:rsidRPr="00B371E6">
        <w:rPr>
          <w:rFonts w:asciiTheme="minorEastAsia" w:hAnsiTheme="minorEastAsia" w:cs="Hiragino Sans GB W3" w:hint="eastAsia"/>
          <w:sz w:val="20"/>
          <w:szCs w:val="20"/>
        </w:rPr>
        <w:t>没有包含类</w:t>
      </w:r>
      <w:r w:rsidRPr="00B371E6">
        <w:rPr>
          <w:rFonts w:asciiTheme="minorEastAsia" w:hAnsiTheme="minorEastAsia" w:cs="Hiragino Sans GB W3"/>
          <w:sz w:val="20"/>
          <w:szCs w:val="20"/>
        </w:rPr>
        <w:t>A</w:t>
      </w:r>
      <w:r w:rsidRPr="00B371E6">
        <w:rPr>
          <w:rFonts w:asciiTheme="minorEastAsia" w:hAnsiTheme="minorEastAsia" w:cs="Hiragino Sans GB W3" w:hint="eastAsia"/>
          <w:sz w:val="20"/>
          <w:szCs w:val="20"/>
        </w:rPr>
        <w:t>的</w:t>
      </w:r>
      <w:r w:rsidRPr="00B371E6">
        <w:rPr>
          <w:rFonts w:asciiTheme="minorEastAsia" w:hAnsiTheme="minorEastAsia" w:cs="Hiragino Sans GB W3"/>
          <w:sz w:val="20"/>
          <w:szCs w:val="20"/>
        </w:rPr>
        <w:t>.h</w:t>
      </w:r>
      <w:r w:rsidRPr="00B371E6">
        <w:rPr>
          <w:rFonts w:asciiTheme="minorEastAsia" w:hAnsiTheme="minorEastAsia" w:cs="Hiragino Sans GB W3" w:hint="eastAsia"/>
          <w:sz w:val="20"/>
          <w:szCs w:val="20"/>
        </w:rPr>
        <w:t>文件</w:t>
      </w:r>
      <w:r w:rsidRPr="00B371E6">
        <w:rPr>
          <w:rFonts w:asciiTheme="minorEastAsia" w:hAnsiTheme="minorEastAsia" w:cs="Hiragino Sans GB W3"/>
          <w:sz w:val="20"/>
          <w:szCs w:val="20"/>
        </w:rPr>
        <w:t>)</w:t>
      </w:r>
      <w:r w:rsidRPr="00B371E6">
        <w:rPr>
          <w:rFonts w:asciiTheme="minorEastAsia" w:hAnsiTheme="minorEastAsia" w:cs="Hiragino Sans GB W3" w:hint="eastAsia"/>
          <w:sz w:val="20"/>
          <w:szCs w:val="20"/>
        </w:rPr>
        <w:t>，也就不会看到依附类</w:t>
      </w:r>
      <w:r w:rsidRPr="00B371E6">
        <w:rPr>
          <w:rFonts w:asciiTheme="minorEastAsia" w:hAnsiTheme="minorEastAsia" w:cs="Hiragino Sans GB W3"/>
          <w:sz w:val="20"/>
          <w:szCs w:val="20"/>
        </w:rPr>
        <w:t>A</w:t>
      </w:r>
      <w:r w:rsidRPr="00B371E6">
        <w:rPr>
          <w:rFonts w:asciiTheme="minorEastAsia" w:hAnsiTheme="minorEastAsia" w:cs="Hiragino Sans GB W3" w:hint="eastAsia"/>
          <w:sz w:val="20"/>
          <w:szCs w:val="20"/>
        </w:rPr>
        <w:t>存在的类别。</w:t>
      </w:r>
      <w:r w:rsidRPr="00B371E6">
        <w:rPr>
          <w:rFonts w:asciiTheme="minorEastAsia" w:hAnsiTheme="minorEastAsia" w:cs="Hiragino Sans GB W3"/>
          <w:sz w:val="20"/>
          <w:szCs w:val="20"/>
        </w:rPr>
        <w:t>iOS SDK</w:t>
      </w:r>
      <w:r w:rsidRPr="00B371E6">
        <w:rPr>
          <w:rFonts w:asciiTheme="minorEastAsia" w:hAnsiTheme="minorEastAsia" w:cs="Hiragino Sans GB W3" w:hint="eastAsia"/>
          <w:sz w:val="20"/>
          <w:szCs w:val="20"/>
        </w:rPr>
        <w:t>中广泛运用这种类别定义法来封装功能。</w:t>
      </w:r>
    </w:p>
    <w:p w14:paraId="0B845B93" w14:textId="77777777" w:rsidR="003C73C3" w:rsidRPr="00B371E6" w:rsidRDefault="007F57DD" w:rsidP="003C73C3">
      <w:pPr>
        <w:rPr>
          <w:rFonts w:asciiTheme="minorEastAsia" w:hAnsiTheme="minorEastAsia" w:cs="Hiragino Sans GB W3"/>
          <w:b/>
          <w:sz w:val="20"/>
          <w:szCs w:val="20"/>
        </w:rPr>
      </w:pPr>
      <w:r w:rsidRPr="00B371E6">
        <w:rPr>
          <w:rFonts w:asciiTheme="minorEastAsia" w:hAnsiTheme="minorEastAsia" w:cs="Hiragino Sans GB W3" w:hint="eastAsia"/>
          <w:b/>
          <w:sz w:val="20"/>
          <w:szCs w:val="20"/>
        </w:rPr>
        <w:t>306、</w:t>
      </w:r>
      <w:r w:rsidR="003C73C3" w:rsidRPr="00B371E6">
        <w:rPr>
          <w:rFonts w:asciiTheme="minorEastAsia" w:hAnsiTheme="minorEastAsia" w:cs="Hiragino Sans GB W3" w:hint="eastAsia"/>
          <w:b/>
          <w:sz w:val="20"/>
          <w:szCs w:val="20"/>
        </w:rPr>
        <w:t>什么是</w:t>
      </w:r>
      <w:r w:rsidR="003C73C3" w:rsidRPr="00B371E6">
        <w:rPr>
          <w:rFonts w:asciiTheme="minorEastAsia" w:hAnsiTheme="minorEastAsia" w:cs="Hiragino Sans GB W3"/>
          <w:b/>
          <w:sz w:val="20"/>
          <w:szCs w:val="20"/>
        </w:rPr>
        <w:t>Notification</w:t>
      </w:r>
      <w:r w:rsidR="003C73C3" w:rsidRPr="00B371E6">
        <w:rPr>
          <w:rFonts w:asciiTheme="minorEastAsia" w:hAnsiTheme="minorEastAsia" w:cs="Hiragino Sans GB W3" w:hint="eastAsia"/>
          <w:b/>
          <w:sz w:val="20"/>
          <w:szCs w:val="20"/>
        </w:rPr>
        <w:t>？什么时候用</w:t>
      </w:r>
      <w:r w:rsidR="003C73C3" w:rsidRPr="00B371E6">
        <w:rPr>
          <w:rFonts w:asciiTheme="minorEastAsia" w:hAnsiTheme="minorEastAsia" w:cs="Hiragino Sans GB W3"/>
          <w:b/>
          <w:sz w:val="20"/>
          <w:szCs w:val="20"/>
        </w:rPr>
        <w:t>delegate</w:t>
      </w:r>
      <w:r w:rsidR="003C73C3" w:rsidRPr="00B371E6">
        <w:rPr>
          <w:rFonts w:asciiTheme="minorEastAsia" w:hAnsiTheme="minorEastAsia" w:cs="Hiragino Sans GB W3" w:hint="eastAsia"/>
          <w:b/>
          <w:sz w:val="20"/>
          <w:szCs w:val="20"/>
        </w:rPr>
        <w:t>，什么时候用</w:t>
      </w:r>
      <w:r w:rsidR="003C73C3" w:rsidRPr="00B371E6">
        <w:rPr>
          <w:rFonts w:asciiTheme="minorEastAsia" w:hAnsiTheme="minorEastAsia" w:cs="Hiragino Sans GB W3"/>
          <w:b/>
          <w:sz w:val="20"/>
          <w:szCs w:val="20"/>
        </w:rPr>
        <w:t>Notification</w:t>
      </w:r>
      <w:r w:rsidR="003C73C3" w:rsidRPr="00B371E6">
        <w:rPr>
          <w:rFonts w:asciiTheme="minorEastAsia" w:hAnsiTheme="minorEastAsia" w:cs="Hiragino Sans GB W3" w:hint="eastAsia"/>
          <w:b/>
          <w:sz w:val="20"/>
          <w:szCs w:val="20"/>
        </w:rPr>
        <w:t>？</w:t>
      </w:r>
    </w:p>
    <w:p w14:paraId="6FB9C12F" w14:textId="77777777" w:rsidR="003C73C3" w:rsidRPr="00B371E6" w:rsidRDefault="003C73C3" w:rsidP="003C73C3">
      <w:pPr>
        <w:rPr>
          <w:rFonts w:asciiTheme="minorEastAsia" w:hAnsiTheme="minorEastAsia" w:cs="Hiragino Sans GB W3"/>
          <w:sz w:val="20"/>
          <w:szCs w:val="20"/>
        </w:rPr>
      </w:pPr>
      <w:r w:rsidRPr="00B371E6">
        <w:rPr>
          <w:rFonts w:asciiTheme="minorEastAsia" w:hAnsiTheme="minorEastAsia" w:cs="Hiragino Sans GB W3"/>
          <w:sz w:val="20"/>
          <w:szCs w:val="20"/>
        </w:rPr>
        <w:t>观察者模式，controller向defaultNotificationCenter添加自己的notification，其他类注册这个notification就可以收到通知，这些类可以在收到通知时做自己的操作（多观察者默认随机顺序发通知给观察者们，而且每个观察者都要等当前的某个观察者的操作做完才能轮到他来操作，可以用NotificationQueue的方式安排观察者的反应顺序，也可以在添加观察者中设定反映时间，取消观察需要在viewDidUnload 跟dealloc中都要注销）。</w:t>
      </w:r>
    </w:p>
    <w:p w14:paraId="44351D69" w14:textId="77777777" w:rsidR="003C73C3" w:rsidRPr="00B371E6" w:rsidRDefault="003C73C3" w:rsidP="003C73C3">
      <w:pPr>
        <w:rPr>
          <w:rFonts w:asciiTheme="minorEastAsia" w:hAnsiTheme="minorEastAsia" w:cs="Hiragino Sans GB W3"/>
          <w:sz w:val="20"/>
          <w:szCs w:val="20"/>
        </w:rPr>
      </w:pPr>
      <w:r w:rsidRPr="00B371E6">
        <w:rPr>
          <w:rFonts w:asciiTheme="minorEastAsia" w:hAnsiTheme="minorEastAsia" w:cs="Hiragino Sans GB W3"/>
          <w:sz w:val="20"/>
          <w:szCs w:val="20"/>
        </w:rPr>
        <w:t>delegate针对one-to-one关系，并且reciever可以返回值给sender，notification 可以针对one-to-one/many/none,reciever无法返回值给sender.所以，delegate用于sender希望接受到reciever的某个功能反馈值，notification用于通知多个object某个事件。</w:t>
      </w:r>
    </w:p>
    <w:p w14:paraId="44B6305E" w14:textId="77777777" w:rsidR="003C73C3" w:rsidRPr="00B371E6" w:rsidRDefault="007F57DD" w:rsidP="003C73C3">
      <w:pPr>
        <w:rPr>
          <w:rFonts w:asciiTheme="minorEastAsia" w:hAnsiTheme="minorEastAsia" w:cs="Hiragino Sans GB W3"/>
          <w:b/>
          <w:sz w:val="20"/>
          <w:szCs w:val="20"/>
        </w:rPr>
      </w:pPr>
      <w:r w:rsidRPr="00B371E6">
        <w:rPr>
          <w:rFonts w:asciiTheme="minorEastAsia" w:hAnsiTheme="minorEastAsia" w:cs="Hiragino Sans GB W3" w:hint="eastAsia"/>
          <w:b/>
          <w:sz w:val="20"/>
          <w:szCs w:val="20"/>
        </w:rPr>
        <w:t>307、</w:t>
      </w:r>
      <w:r w:rsidR="003C73C3" w:rsidRPr="00B371E6">
        <w:rPr>
          <w:rFonts w:asciiTheme="minorEastAsia" w:hAnsiTheme="minorEastAsia" w:cs="Hiragino Sans GB W3"/>
          <w:b/>
          <w:sz w:val="20"/>
          <w:szCs w:val="20"/>
        </w:rPr>
        <w:t>Notification</w:t>
      </w:r>
      <w:r w:rsidR="003C73C3" w:rsidRPr="00B371E6">
        <w:rPr>
          <w:rFonts w:asciiTheme="minorEastAsia" w:hAnsiTheme="minorEastAsia" w:cs="Hiragino Sans GB W3" w:hint="eastAsia"/>
          <w:b/>
          <w:sz w:val="20"/>
          <w:szCs w:val="20"/>
        </w:rPr>
        <w:t>和</w:t>
      </w:r>
      <w:r w:rsidR="003C73C3" w:rsidRPr="00B371E6">
        <w:rPr>
          <w:rFonts w:asciiTheme="minorEastAsia" w:hAnsiTheme="minorEastAsia" w:cs="Hiragino Sans GB W3"/>
          <w:b/>
          <w:sz w:val="20"/>
          <w:szCs w:val="20"/>
        </w:rPr>
        <w:t>KVO</w:t>
      </w:r>
      <w:r w:rsidR="003C73C3" w:rsidRPr="00B371E6">
        <w:rPr>
          <w:rFonts w:asciiTheme="minorEastAsia" w:hAnsiTheme="minorEastAsia" w:cs="Hiragino Sans GB W3" w:hint="eastAsia"/>
          <w:b/>
          <w:sz w:val="20"/>
          <w:szCs w:val="20"/>
        </w:rPr>
        <w:t>有什么不同？</w:t>
      </w:r>
      <w:r w:rsidR="003C73C3" w:rsidRPr="00B371E6">
        <w:rPr>
          <w:rFonts w:asciiTheme="minorEastAsia" w:hAnsiTheme="minorEastAsia" w:cs="Hiragino Sans GB W3"/>
          <w:b/>
          <w:sz w:val="20"/>
          <w:szCs w:val="20"/>
        </w:rPr>
        <w:t>KVO</w:t>
      </w:r>
      <w:r w:rsidR="003C73C3" w:rsidRPr="00B371E6">
        <w:rPr>
          <w:rFonts w:asciiTheme="minorEastAsia" w:hAnsiTheme="minorEastAsia" w:cs="Hiragino Sans GB W3" w:hint="eastAsia"/>
          <w:b/>
          <w:sz w:val="20"/>
          <w:szCs w:val="20"/>
        </w:rPr>
        <w:t>在</w:t>
      </w:r>
      <w:r w:rsidR="003C73C3" w:rsidRPr="00B371E6">
        <w:rPr>
          <w:rFonts w:asciiTheme="minorEastAsia" w:hAnsiTheme="minorEastAsia" w:cs="Hiragino Sans GB W3"/>
          <w:b/>
          <w:sz w:val="20"/>
          <w:szCs w:val="20"/>
        </w:rPr>
        <w:t>ObjC</w:t>
      </w:r>
      <w:r w:rsidR="003C73C3" w:rsidRPr="00B371E6">
        <w:rPr>
          <w:rFonts w:asciiTheme="minorEastAsia" w:hAnsiTheme="minorEastAsia" w:cs="Hiragino Sans GB W3" w:hint="eastAsia"/>
          <w:b/>
          <w:sz w:val="20"/>
          <w:szCs w:val="20"/>
        </w:rPr>
        <w:t>中是怎么实现的？</w:t>
      </w:r>
    </w:p>
    <w:p w14:paraId="1C6A5D38" w14:textId="77777777" w:rsidR="003C73C3" w:rsidRPr="00B371E6" w:rsidRDefault="007F57DD" w:rsidP="003C73C3">
      <w:pPr>
        <w:rPr>
          <w:rFonts w:asciiTheme="minorEastAsia" w:hAnsiTheme="minorEastAsia" w:cs="Hiragino Sans GB W3"/>
          <w:b/>
          <w:sz w:val="20"/>
          <w:szCs w:val="20"/>
        </w:rPr>
      </w:pPr>
      <w:r w:rsidRPr="00B371E6">
        <w:rPr>
          <w:rFonts w:asciiTheme="minorEastAsia" w:hAnsiTheme="minorEastAsia" w:cs="Hiragino Sans GB W3" w:hint="eastAsia"/>
          <w:b/>
          <w:sz w:val="20"/>
          <w:szCs w:val="20"/>
        </w:rPr>
        <w:t>308、</w:t>
      </w:r>
      <w:r w:rsidR="003C73C3" w:rsidRPr="00B371E6">
        <w:rPr>
          <w:rFonts w:asciiTheme="minorEastAsia" w:hAnsiTheme="minorEastAsia" w:cs="Hiragino Sans GB W3"/>
          <w:b/>
          <w:sz w:val="20"/>
          <w:szCs w:val="20"/>
        </w:rPr>
        <w:t xml:space="preserve">ViewController </w:t>
      </w:r>
      <w:r w:rsidR="003C73C3" w:rsidRPr="00B371E6">
        <w:rPr>
          <w:rFonts w:asciiTheme="minorEastAsia" w:hAnsiTheme="minorEastAsia" w:cs="Hiragino Sans GB W3" w:hint="eastAsia"/>
          <w:b/>
          <w:sz w:val="20"/>
          <w:szCs w:val="20"/>
        </w:rPr>
        <w:t>的</w:t>
      </w:r>
      <w:r w:rsidR="003C73C3" w:rsidRPr="00B371E6">
        <w:rPr>
          <w:rFonts w:asciiTheme="minorEastAsia" w:hAnsiTheme="minorEastAsia" w:cs="Hiragino Sans GB W3"/>
          <w:b/>
          <w:sz w:val="20"/>
          <w:szCs w:val="20"/>
        </w:rPr>
        <w:t xml:space="preserve">loadView, viewDidLoad, viewDidUnload </w:t>
      </w:r>
      <w:r w:rsidR="003C73C3" w:rsidRPr="00B371E6">
        <w:rPr>
          <w:rFonts w:asciiTheme="minorEastAsia" w:hAnsiTheme="minorEastAsia" w:cs="Hiragino Sans GB W3" w:hint="eastAsia"/>
          <w:b/>
          <w:sz w:val="20"/>
          <w:szCs w:val="20"/>
        </w:rPr>
        <w:t>分别是在什么时候调用的？在自定义</w:t>
      </w:r>
      <w:r w:rsidR="003C73C3" w:rsidRPr="00B371E6">
        <w:rPr>
          <w:rFonts w:asciiTheme="minorEastAsia" w:hAnsiTheme="minorEastAsia" w:cs="Hiragino Sans GB W3"/>
          <w:b/>
          <w:sz w:val="20"/>
          <w:szCs w:val="20"/>
        </w:rPr>
        <w:t>ViewController</w:t>
      </w:r>
      <w:r w:rsidR="003C73C3" w:rsidRPr="00B371E6">
        <w:rPr>
          <w:rFonts w:asciiTheme="minorEastAsia" w:hAnsiTheme="minorEastAsia" w:cs="Hiragino Sans GB W3" w:hint="eastAsia"/>
          <w:b/>
          <w:sz w:val="20"/>
          <w:szCs w:val="20"/>
        </w:rPr>
        <w:t>的时候这几个函数里面应该做什么工作？</w:t>
      </w:r>
    </w:p>
    <w:p w14:paraId="3786E35E" w14:textId="77777777" w:rsidR="003C73C3" w:rsidRPr="00B371E6" w:rsidRDefault="003C73C3" w:rsidP="003C73C3">
      <w:pPr>
        <w:rPr>
          <w:rFonts w:asciiTheme="minorEastAsia" w:hAnsiTheme="minorEastAsia" w:cs="Hiragino Sans GB W3"/>
          <w:sz w:val="20"/>
          <w:szCs w:val="20"/>
        </w:rPr>
      </w:pPr>
      <w:r w:rsidRPr="00B371E6">
        <w:rPr>
          <w:rFonts w:asciiTheme="minorEastAsia" w:hAnsiTheme="minorEastAsia" w:cs="Hiragino Sans GB W3"/>
          <w:sz w:val="20"/>
          <w:szCs w:val="20"/>
        </w:rPr>
        <w:t>答：viewDidLoad在view 从nib文件初始化时调用，loadView在controller的view为nil时调用。此方法在编程实现view时调用,view 控制器默认会注册memory warning notification,当view controller的任何view 没有用的时候，viewDidUnload会被调用，在这里实现将retain 的view release,如果是retain的IBOutlet view 属性则不要在这里release,IBOutlet会负责release 。</w:t>
      </w:r>
    </w:p>
    <w:p w14:paraId="4CCD6590" w14:textId="77777777" w:rsidR="003C73C3" w:rsidRPr="00B371E6" w:rsidRDefault="007F57DD" w:rsidP="003C73C3">
      <w:pPr>
        <w:rPr>
          <w:rFonts w:asciiTheme="minorEastAsia" w:hAnsiTheme="minorEastAsia" w:cs="Hiragino Sans GB W3"/>
          <w:b/>
          <w:sz w:val="20"/>
          <w:szCs w:val="20"/>
        </w:rPr>
      </w:pPr>
      <w:r w:rsidRPr="00B371E6">
        <w:rPr>
          <w:rFonts w:asciiTheme="minorEastAsia" w:hAnsiTheme="minorEastAsia" w:cs="Hiragino Sans GB W3" w:hint="eastAsia"/>
          <w:b/>
          <w:sz w:val="20"/>
          <w:szCs w:val="20"/>
        </w:rPr>
        <w:t>309、</w:t>
      </w:r>
      <w:r w:rsidR="003C73C3" w:rsidRPr="00B371E6">
        <w:rPr>
          <w:rFonts w:asciiTheme="minorEastAsia" w:hAnsiTheme="minorEastAsia" w:cs="Hiragino Sans GB W3"/>
          <w:b/>
          <w:sz w:val="20"/>
          <w:szCs w:val="20"/>
        </w:rPr>
        <w:t xml:space="preserve"> ViewController </w:t>
      </w:r>
      <w:r w:rsidR="003C73C3" w:rsidRPr="00B371E6">
        <w:rPr>
          <w:rFonts w:asciiTheme="minorEastAsia" w:hAnsiTheme="minorEastAsia" w:cs="Hiragino Sans GB W3" w:hint="eastAsia"/>
          <w:b/>
          <w:sz w:val="20"/>
          <w:szCs w:val="20"/>
        </w:rPr>
        <w:t>的</w:t>
      </w:r>
      <w:r w:rsidR="003C73C3" w:rsidRPr="00B371E6">
        <w:rPr>
          <w:rFonts w:asciiTheme="minorEastAsia" w:hAnsiTheme="minorEastAsia" w:cs="Hiragino Sans GB W3"/>
          <w:b/>
          <w:sz w:val="20"/>
          <w:szCs w:val="20"/>
        </w:rPr>
        <w:t xml:space="preserve"> didReceiveMemoryWarning </w:t>
      </w:r>
      <w:r w:rsidR="003C73C3" w:rsidRPr="00B371E6">
        <w:rPr>
          <w:rFonts w:asciiTheme="minorEastAsia" w:hAnsiTheme="minorEastAsia" w:cs="Hiragino Sans GB W3" w:hint="eastAsia"/>
          <w:b/>
          <w:sz w:val="20"/>
          <w:szCs w:val="20"/>
        </w:rPr>
        <w:t>是在什么时候被调用的？</w:t>
      </w:r>
      <w:r w:rsidR="003C73C3" w:rsidRPr="00B371E6">
        <w:rPr>
          <w:rFonts w:asciiTheme="minorEastAsia" w:hAnsiTheme="minorEastAsia" w:cs="Hiragino Sans GB W3"/>
          <w:b/>
          <w:sz w:val="20"/>
          <w:szCs w:val="20"/>
        </w:rPr>
        <w:t>UIViewController</w:t>
      </w:r>
      <w:r w:rsidR="003C73C3" w:rsidRPr="00B371E6">
        <w:rPr>
          <w:rFonts w:asciiTheme="minorEastAsia" w:hAnsiTheme="minorEastAsia" w:cs="Hiragino Sans GB W3" w:hint="eastAsia"/>
          <w:b/>
          <w:sz w:val="20"/>
          <w:szCs w:val="20"/>
        </w:rPr>
        <w:t>类中</w:t>
      </w:r>
      <w:r w:rsidR="003C73C3" w:rsidRPr="00B371E6">
        <w:rPr>
          <w:rFonts w:asciiTheme="minorEastAsia" w:hAnsiTheme="minorEastAsia" w:cs="Hiragino Sans GB W3"/>
          <w:b/>
          <w:sz w:val="20"/>
          <w:szCs w:val="20"/>
        </w:rPr>
        <w:t>didReceiveMemoryWarning</w:t>
      </w:r>
      <w:r w:rsidR="003C73C3" w:rsidRPr="00B371E6">
        <w:rPr>
          <w:rFonts w:asciiTheme="minorEastAsia" w:hAnsiTheme="minorEastAsia" w:cs="Hiragino Sans GB W3" w:hint="eastAsia"/>
          <w:b/>
          <w:sz w:val="20"/>
          <w:szCs w:val="20"/>
        </w:rPr>
        <w:t>默认的操作是什么？</w:t>
      </w:r>
    </w:p>
    <w:p w14:paraId="7EBE2C09" w14:textId="77777777" w:rsidR="003C73C3" w:rsidRPr="00B371E6" w:rsidRDefault="003C73C3" w:rsidP="003C73C3">
      <w:pPr>
        <w:rPr>
          <w:rFonts w:asciiTheme="minorEastAsia" w:hAnsiTheme="minorEastAsia" w:cs="Hiragino Sans GB W3"/>
          <w:sz w:val="20"/>
          <w:szCs w:val="20"/>
        </w:rPr>
      </w:pPr>
      <w:r w:rsidRPr="00B371E6">
        <w:rPr>
          <w:rFonts w:asciiTheme="minorEastAsia" w:hAnsiTheme="minorEastAsia" w:cs="Hiragino Sans GB W3"/>
          <w:sz w:val="20"/>
          <w:szCs w:val="20"/>
        </w:rPr>
        <w:t>答：默认调用[super didReceiveMemoryWarning] </w:t>
      </w:r>
    </w:p>
    <w:p w14:paraId="60AC5698" w14:textId="77777777" w:rsidR="003C73C3" w:rsidRPr="00B371E6" w:rsidRDefault="007F57DD" w:rsidP="003C73C3">
      <w:pPr>
        <w:rPr>
          <w:rFonts w:asciiTheme="minorEastAsia" w:hAnsiTheme="minorEastAsia" w:cs="Hiragino Sans GB W3"/>
          <w:b/>
          <w:sz w:val="20"/>
          <w:szCs w:val="20"/>
        </w:rPr>
      </w:pPr>
      <w:r w:rsidRPr="00B371E6">
        <w:rPr>
          <w:rFonts w:asciiTheme="minorEastAsia" w:hAnsiTheme="minorEastAsia" w:cs="Hiragino Sans GB W3" w:hint="eastAsia"/>
          <w:b/>
          <w:sz w:val="20"/>
          <w:szCs w:val="20"/>
        </w:rPr>
        <w:t>310、</w:t>
      </w:r>
      <w:r w:rsidR="003C73C3" w:rsidRPr="00B371E6">
        <w:rPr>
          <w:rFonts w:asciiTheme="minorEastAsia" w:hAnsiTheme="minorEastAsia" w:cs="Hiragino Sans GB W3"/>
          <w:b/>
          <w:sz w:val="20"/>
          <w:szCs w:val="20"/>
        </w:rPr>
        <w:t xml:space="preserve">UITableViewController </w:t>
      </w:r>
      <w:r w:rsidR="003C73C3" w:rsidRPr="00B371E6">
        <w:rPr>
          <w:rFonts w:asciiTheme="minorEastAsia" w:hAnsiTheme="minorEastAsia" w:cs="Hiragino Sans GB W3" w:hint="eastAsia"/>
          <w:b/>
          <w:sz w:val="20"/>
          <w:szCs w:val="20"/>
        </w:rPr>
        <w:t>中，创建</w:t>
      </w:r>
      <w:r w:rsidR="003C73C3" w:rsidRPr="00B371E6">
        <w:rPr>
          <w:rFonts w:asciiTheme="minorEastAsia" w:hAnsiTheme="minorEastAsia" w:cs="Hiragino Sans GB W3"/>
          <w:b/>
          <w:sz w:val="20"/>
          <w:szCs w:val="20"/>
        </w:rPr>
        <w:t>UITableViewCell</w:t>
      </w:r>
      <w:r w:rsidR="003C73C3" w:rsidRPr="00B371E6">
        <w:rPr>
          <w:rFonts w:asciiTheme="minorEastAsia" w:hAnsiTheme="minorEastAsia" w:cs="Hiragino Sans GB W3" w:hint="eastAsia"/>
          <w:b/>
          <w:sz w:val="20"/>
          <w:szCs w:val="20"/>
        </w:rPr>
        <w:t>时，</w:t>
      </w:r>
      <w:r w:rsidR="003C73C3" w:rsidRPr="00B371E6">
        <w:rPr>
          <w:rFonts w:asciiTheme="minorEastAsia" w:hAnsiTheme="minorEastAsia" w:cs="Hiragino Sans GB W3"/>
          <w:b/>
          <w:sz w:val="20"/>
          <w:szCs w:val="20"/>
        </w:rPr>
        <w:t xml:space="preserve">initWithSytle:resuseIdentifier </w:t>
      </w:r>
      <w:r w:rsidR="003C73C3" w:rsidRPr="00B371E6">
        <w:rPr>
          <w:rFonts w:asciiTheme="minorEastAsia" w:hAnsiTheme="minorEastAsia" w:cs="Hiragino Sans GB W3" w:hint="eastAsia"/>
          <w:b/>
          <w:sz w:val="20"/>
          <w:szCs w:val="20"/>
        </w:rPr>
        <w:t>中，</w:t>
      </w:r>
      <w:r w:rsidR="003C73C3" w:rsidRPr="00B371E6">
        <w:rPr>
          <w:rFonts w:asciiTheme="minorEastAsia" w:hAnsiTheme="minorEastAsia" w:cs="Hiragino Sans GB W3"/>
          <w:b/>
          <w:sz w:val="20"/>
          <w:szCs w:val="20"/>
        </w:rPr>
        <w:t>reuseIdentifier</w:t>
      </w:r>
      <w:r w:rsidR="003C73C3" w:rsidRPr="00B371E6">
        <w:rPr>
          <w:rFonts w:asciiTheme="minorEastAsia" w:hAnsiTheme="minorEastAsia" w:cs="Hiragino Sans GB W3" w:hint="eastAsia"/>
          <w:b/>
          <w:sz w:val="20"/>
          <w:szCs w:val="20"/>
        </w:rPr>
        <w:t>有什么用？简述</w:t>
      </w:r>
      <w:r w:rsidR="003C73C3" w:rsidRPr="00B371E6">
        <w:rPr>
          <w:rFonts w:asciiTheme="minorEastAsia" w:hAnsiTheme="minorEastAsia" w:cs="Hiragino Sans GB W3"/>
          <w:b/>
          <w:sz w:val="20"/>
          <w:szCs w:val="20"/>
        </w:rPr>
        <w:t>UITableViewCell</w:t>
      </w:r>
      <w:r w:rsidR="003C73C3" w:rsidRPr="00B371E6">
        <w:rPr>
          <w:rFonts w:asciiTheme="minorEastAsia" w:hAnsiTheme="minorEastAsia" w:cs="Hiragino Sans GB W3" w:hint="eastAsia"/>
          <w:b/>
          <w:sz w:val="20"/>
          <w:szCs w:val="20"/>
        </w:rPr>
        <w:t>的复用原理</w:t>
      </w:r>
      <w:r w:rsidR="003C73C3" w:rsidRPr="00B371E6">
        <w:rPr>
          <w:rFonts w:asciiTheme="minorEastAsia" w:hAnsiTheme="minorEastAsia" w:cs="Hiragino Sans GB W3"/>
          <w:b/>
          <w:sz w:val="20"/>
          <w:szCs w:val="20"/>
        </w:rPr>
        <w:t>.</w:t>
      </w:r>
    </w:p>
    <w:p w14:paraId="4E82F2D7" w14:textId="77777777" w:rsidR="003C73C3" w:rsidRPr="00B371E6" w:rsidRDefault="003C73C3" w:rsidP="003C73C3">
      <w:pPr>
        <w:rPr>
          <w:rFonts w:asciiTheme="minorEastAsia" w:hAnsiTheme="minorEastAsia" w:cs="Hiragino Sans GB W3"/>
          <w:sz w:val="20"/>
          <w:szCs w:val="20"/>
        </w:rPr>
      </w:pPr>
      <w:r w:rsidRPr="00B371E6">
        <w:rPr>
          <w:rFonts w:asciiTheme="minorEastAsia" w:hAnsiTheme="minorEastAsia" w:cs="Hiragino Sans GB W3"/>
          <w:sz w:val="20"/>
          <w:szCs w:val="20"/>
        </w:rPr>
        <w:t>复用队列的元素增加：只有在cell被滑动出界面的时候，此cell才会被加入到复用队列中。每次在创建cell的时候，程序会首先通过调用dequeueReusableCellWithIdentifier:cellType方法，到复用队列中去寻找标示符为“cellType”的cell，如果找不到，返回nil，然后程序去通过调用[[[UITableViewCell alloc] initWithStyle:style reuseIdentifier:cellType] autorelease]来创建标示符为“cellType”的cell。</w:t>
      </w:r>
    </w:p>
    <w:p w14:paraId="10AAF1FB" w14:textId="77777777" w:rsidR="003C73C3" w:rsidRPr="00B371E6" w:rsidRDefault="007F57DD" w:rsidP="003C73C3">
      <w:pPr>
        <w:rPr>
          <w:rFonts w:asciiTheme="minorEastAsia" w:hAnsiTheme="minorEastAsia" w:cs="Hiragino Sans GB W3"/>
          <w:b/>
          <w:sz w:val="20"/>
          <w:szCs w:val="20"/>
        </w:rPr>
      </w:pPr>
      <w:r w:rsidRPr="00B371E6">
        <w:rPr>
          <w:rFonts w:asciiTheme="minorEastAsia" w:hAnsiTheme="minorEastAsia" w:cs="Hiragino Sans GB W3" w:hint="eastAsia"/>
          <w:b/>
          <w:sz w:val="20"/>
          <w:szCs w:val="20"/>
        </w:rPr>
        <w:t>312、</w:t>
      </w:r>
      <w:r w:rsidR="003C73C3" w:rsidRPr="00B371E6">
        <w:rPr>
          <w:rFonts w:asciiTheme="minorEastAsia" w:hAnsiTheme="minorEastAsia" w:cs="Hiragino Sans GB W3"/>
          <w:b/>
          <w:sz w:val="20"/>
          <w:szCs w:val="20"/>
        </w:rPr>
        <w:t xml:space="preserve">UIView </w:t>
      </w:r>
      <w:r w:rsidR="003C73C3" w:rsidRPr="00B371E6">
        <w:rPr>
          <w:rFonts w:asciiTheme="minorEastAsia" w:hAnsiTheme="minorEastAsia" w:cs="Hiragino Sans GB W3" w:hint="eastAsia"/>
          <w:b/>
          <w:sz w:val="20"/>
          <w:szCs w:val="20"/>
        </w:rPr>
        <w:t>和</w:t>
      </w:r>
      <w:r w:rsidR="003C73C3" w:rsidRPr="00B371E6">
        <w:rPr>
          <w:rFonts w:asciiTheme="minorEastAsia" w:hAnsiTheme="minorEastAsia" w:cs="Hiragino Sans GB W3"/>
          <w:b/>
          <w:sz w:val="20"/>
          <w:szCs w:val="20"/>
        </w:rPr>
        <w:t xml:space="preserve">CALayer </w:t>
      </w:r>
      <w:r w:rsidR="003C73C3" w:rsidRPr="00B371E6">
        <w:rPr>
          <w:rFonts w:asciiTheme="minorEastAsia" w:hAnsiTheme="minorEastAsia" w:cs="Hiragino Sans GB W3" w:hint="eastAsia"/>
          <w:b/>
          <w:sz w:val="20"/>
          <w:szCs w:val="20"/>
        </w:rPr>
        <w:t>有什么区别</w:t>
      </w:r>
      <w:r w:rsidR="003C73C3" w:rsidRPr="00B371E6">
        <w:rPr>
          <w:rFonts w:asciiTheme="minorEastAsia" w:hAnsiTheme="minorEastAsia" w:cs="Hiragino Sans GB W3"/>
          <w:b/>
          <w:sz w:val="20"/>
          <w:szCs w:val="20"/>
        </w:rPr>
        <w:t>?</w:t>
      </w:r>
    </w:p>
    <w:p w14:paraId="0911F5CA" w14:textId="77777777" w:rsidR="003C73C3" w:rsidRPr="00B371E6" w:rsidRDefault="003C73C3" w:rsidP="003C73C3">
      <w:pPr>
        <w:rPr>
          <w:rFonts w:asciiTheme="minorEastAsia" w:hAnsiTheme="minorEastAsia" w:cs="Hiragino Sans GB W3"/>
          <w:sz w:val="20"/>
          <w:szCs w:val="20"/>
        </w:rPr>
      </w:pPr>
      <w:r w:rsidRPr="00B371E6">
        <w:rPr>
          <w:rFonts w:asciiTheme="minorEastAsia" w:hAnsiTheme="minorEastAsia" w:cs="Hiragino Sans GB W3"/>
          <w:sz w:val="20"/>
          <w:szCs w:val="20"/>
        </w:rPr>
        <w:t>两者最大的区别是，图层不会直接渲染到屏幕上。</w:t>
      </w:r>
    </w:p>
    <w:p w14:paraId="110F046D" w14:textId="77777777" w:rsidR="003C73C3" w:rsidRPr="00B371E6" w:rsidRDefault="007F57DD" w:rsidP="003C73C3">
      <w:pPr>
        <w:rPr>
          <w:rFonts w:asciiTheme="minorEastAsia" w:hAnsiTheme="minorEastAsia" w:cs="Hiragino Sans GB W3"/>
          <w:b/>
          <w:sz w:val="20"/>
          <w:szCs w:val="20"/>
        </w:rPr>
      </w:pPr>
      <w:r w:rsidRPr="00B371E6">
        <w:rPr>
          <w:rFonts w:asciiTheme="minorEastAsia" w:hAnsiTheme="minorEastAsia" w:cs="Hiragino Sans GB W3" w:hint="eastAsia"/>
          <w:b/>
          <w:sz w:val="20"/>
          <w:szCs w:val="20"/>
        </w:rPr>
        <w:t>313、</w:t>
      </w:r>
      <w:r w:rsidR="003C73C3" w:rsidRPr="00B371E6">
        <w:rPr>
          <w:rFonts w:asciiTheme="minorEastAsia" w:hAnsiTheme="minorEastAsia" w:cs="Hiragino Sans GB W3" w:hint="eastAsia"/>
          <w:b/>
          <w:sz w:val="20"/>
          <w:szCs w:val="20"/>
        </w:rPr>
        <w:t>以</w:t>
      </w:r>
      <w:r w:rsidR="003C73C3" w:rsidRPr="00B371E6">
        <w:rPr>
          <w:rFonts w:asciiTheme="minorEastAsia" w:hAnsiTheme="minorEastAsia" w:cs="Hiragino Sans GB W3"/>
          <w:b/>
          <w:sz w:val="20"/>
          <w:szCs w:val="20"/>
        </w:rPr>
        <w:t xml:space="preserve"> UIView </w:t>
      </w:r>
      <w:r w:rsidR="003C73C3" w:rsidRPr="00B371E6">
        <w:rPr>
          <w:rFonts w:asciiTheme="minorEastAsia" w:hAnsiTheme="minorEastAsia" w:cs="Hiragino Sans GB W3" w:hint="eastAsia"/>
          <w:b/>
          <w:sz w:val="20"/>
          <w:szCs w:val="20"/>
        </w:rPr>
        <w:t>类</w:t>
      </w:r>
      <w:r w:rsidR="003C73C3" w:rsidRPr="00B371E6">
        <w:rPr>
          <w:rFonts w:asciiTheme="minorEastAsia" w:hAnsiTheme="minorEastAsia" w:cs="Hiragino Sans GB W3"/>
          <w:b/>
          <w:sz w:val="20"/>
          <w:szCs w:val="20"/>
        </w:rPr>
        <w:t xml:space="preserve"> animateWithDuration:animations: </w:t>
      </w:r>
      <w:r w:rsidR="003C73C3" w:rsidRPr="00B371E6">
        <w:rPr>
          <w:rFonts w:asciiTheme="minorEastAsia" w:hAnsiTheme="minorEastAsia" w:cs="Hiragino Sans GB W3" w:hint="eastAsia"/>
          <w:b/>
          <w:sz w:val="20"/>
          <w:szCs w:val="20"/>
        </w:rPr>
        <w:t>为例，简述</w:t>
      </w:r>
      <w:r w:rsidR="003C73C3" w:rsidRPr="00B371E6">
        <w:rPr>
          <w:rFonts w:asciiTheme="minorEastAsia" w:hAnsiTheme="minorEastAsia" w:cs="Hiragino Sans GB W3"/>
          <w:b/>
          <w:sz w:val="20"/>
          <w:szCs w:val="20"/>
        </w:rPr>
        <w:t>UIView</w:t>
      </w:r>
      <w:r w:rsidR="003C73C3" w:rsidRPr="00B371E6">
        <w:rPr>
          <w:rFonts w:asciiTheme="minorEastAsia" w:hAnsiTheme="minorEastAsia" w:cs="Hiragino Sans GB W3" w:hint="eastAsia"/>
          <w:b/>
          <w:sz w:val="20"/>
          <w:szCs w:val="20"/>
        </w:rPr>
        <w:t>动画原理。</w:t>
      </w:r>
    </w:p>
    <w:p w14:paraId="08298C5D" w14:textId="77777777" w:rsidR="003C73C3" w:rsidRPr="00B371E6" w:rsidRDefault="008830E2" w:rsidP="003C73C3">
      <w:pPr>
        <w:rPr>
          <w:rFonts w:asciiTheme="minorEastAsia" w:hAnsiTheme="minorEastAsia" w:cs="ＭＳ 明朝"/>
          <w:b/>
          <w:sz w:val="20"/>
          <w:szCs w:val="20"/>
        </w:rPr>
      </w:pPr>
      <w:r w:rsidRPr="00B371E6">
        <w:rPr>
          <w:rFonts w:asciiTheme="minorEastAsia" w:hAnsiTheme="minorEastAsia" w:cs="ＭＳ 明朝" w:hint="eastAsia"/>
          <w:b/>
          <w:sz w:val="20"/>
          <w:szCs w:val="20"/>
        </w:rPr>
        <w:t>314、runloop是什么？在主线程中的某个函数里调用了异步函数，怎么样block当前线程，且还能响应当前线程的timer事件，touch事件等？</w:t>
      </w:r>
    </w:p>
    <w:p w14:paraId="3CFA7931" w14:textId="77777777" w:rsidR="008830E2" w:rsidRPr="00B371E6" w:rsidRDefault="008830E2" w:rsidP="003C73C3">
      <w:pPr>
        <w:rPr>
          <w:rFonts w:asciiTheme="minorEastAsia" w:hAnsiTheme="minorEastAsia" w:cs="ＭＳ 明朝"/>
          <w:b/>
          <w:sz w:val="20"/>
          <w:szCs w:val="20"/>
        </w:rPr>
      </w:pPr>
      <w:r w:rsidRPr="00B371E6">
        <w:rPr>
          <w:rFonts w:asciiTheme="minorEastAsia" w:hAnsiTheme="minorEastAsia" w:cs="ＭＳ 明朝" w:hint="eastAsia"/>
          <w:b/>
          <w:sz w:val="20"/>
          <w:szCs w:val="20"/>
        </w:rPr>
        <w:t>315、</w:t>
      </w:r>
      <w:r w:rsidR="007913DA" w:rsidRPr="00B371E6">
        <w:rPr>
          <w:rFonts w:asciiTheme="minorEastAsia" w:hAnsiTheme="minorEastAsia" w:cs="ＭＳ 明朝" w:hint="eastAsia"/>
          <w:b/>
          <w:sz w:val="20"/>
          <w:szCs w:val="20"/>
        </w:rPr>
        <w:t>在一个对象的方法里面：</w:t>
      </w:r>
    </w:p>
    <w:p w14:paraId="7008297C" w14:textId="77777777" w:rsidR="007913DA" w:rsidRPr="00B371E6" w:rsidRDefault="007913DA" w:rsidP="003C73C3">
      <w:pPr>
        <w:rPr>
          <w:rFonts w:asciiTheme="minorEastAsia" w:hAnsiTheme="minorEastAsia" w:cs="ＭＳ 明朝"/>
          <w:b/>
          <w:sz w:val="20"/>
          <w:szCs w:val="20"/>
        </w:rPr>
      </w:pPr>
      <w:r w:rsidRPr="00B371E6">
        <w:rPr>
          <w:rFonts w:asciiTheme="minorEastAsia" w:hAnsiTheme="minorEastAsia" w:cs="ＭＳ 明朝" w:hint="eastAsia"/>
          <w:b/>
          <w:sz w:val="20"/>
          <w:szCs w:val="20"/>
        </w:rPr>
        <w:t xml:space="preserve">self.name = </w:t>
      </w:r>
      <w:r w:rsidRPr="00B371E6">
        <w:rPr>
          <w:rFonts w:asciiTheme="minorEastAsia" w:hAnsiTheme="minorEastAsia" w:cs="ＭＳ 明朝"/>
          <w:b/>
          <w:sz w:val="20"/>
          <w:szCs w:val="20"/>
        </w:rPr>
        <w:t>“</w:t>
      </w:r>
      <w:r w:rsidRPr="00B371E6">
        <w:rPr>
          <w:rFonts w:asciiTheme="minorEastAsia" w:hAnsiTheme="minorEastAsia" w:cs="ＭＳ 明朝" w:hint="eastAsia"/>
          <w:b/>
          <w:sz w:val="20"/>
          <w:szCs w:val="20"/>
        </w:rPr>
        <w:t>object</w:t>
      </w:r>
      <w:r w:rsidRPr="00B371E6">
        <w:rPr>
          <w:rFonts w:asciiTheme="minorEastAsia" w:hAnsiTheme="minorEastAsia" w:cs="ＭＳ 明朝"/>
          <w:b/>
          <w:sz w:val="20"/>
          <w:szCs w:val="20"/>
        </w:rPr>
        <w:t>”</w:t>
      </w:r>
      <w:r w:rsidR="008C2CC3" w:rsidRPr="00B371E6">
        <w:rPr>
          <w:rFonts w:asciiTheme="minorEastAsia" w:hAnsiTheme="minorEastAsia" w:cs="ＭＳ 明朝" w:hint="eastAsia"/>
          <w:b/>
          <w:sz w:val="20"/>
          <w:szCs w:val="20"/>
        </w:rPr>
        <w:t xml:space="preserve">;和name = </w:t>
      </w:r>
      <w:r w:rsidR="008C2CC3" w:rsidRPr="00B371E6">
        <w:rPr>
          <w:rFonts w:asciiTheme="minorEastAsia" w:hAnsiTheme="minorEastAsia" w:cs="ＭＳ 明朝"/>
          <w:b/>
          <w:sz w:val="20"/>
          <w:szCs w:val="20"/>
        </w:rPr>
        <w:t>“</w:t>
      </w:r>
      <w:r w:rsidR="008C2CC3" w:rsidRPr="00B371E6">
        <w:rPr>
          <w:rFonts w:asciiTheme="minorEastAsia" w:hAnsiTheme="minorEastAsia" w:cs="ＭＳ 明朝" w:hint="eastAsia"/>
          <w:b/>
          <w:sz w:val="20"/>
          <w:szCs w:val="20"/>
        </w:rPr>
        <w:t>object</w:t>
      </w:r>
      <w:r w:rsidR="008C2CC3" w:rsidRPr="00B371E6">
        <w:rPr>
          <w:rFonts w:asciiTheme="minorEastAsia" w:hAnsiTheme="minorEastAsia" w:cs="ＭＳ 明朝"/>
          <w:b/>
          <w:sz w:val="20"/>
          <w:szCs w:val="20"/>
        </w:rPr>
        <w:t>”</w:t>
      </w:r>
      <w:r w:rsidR="008C2CC3" w:rsidRPr="00B371E6">
        <w:rPr>
          <w:rFonts w:asciiTheme="minorEastAsia" w:hAnsiTheme="minorEastAsia" w:cs="ＭＳ 明朝" w:hint="eastAsia"/>
          <w:b/>
          <w:sz w:val="20"/>
          <w:szCs w:val="20"/>
        </w:rPr>
        <w:t>;有什么不同？</w:t>
      </w:r>
    </w:p>
    <w:p w14:paraId="042C6E57" w14:textId="77777777" w:rsidR="008C2CC3" w:rsidRPr="00B371E6" w:rsidRDefault="008C2CC3" w:rsidP="003C73C3">
      <w:pPr>
        <w:rPr>
          <w:rFonts w:asciiTheme="minorEastAsia" w:hAnsiTheme="minorEastAsia" w:cs="ＭＳ 明朝"/>
          <w:b/>
          <w:sz w:val="20"/>
          <w:szCs w:val="20"/>
        </w:rPr>
      </w:pPr>
      <w:r w:rsidRPr="00B371E6">
        <w:rPr>
          <w:rFonts w:asciiTheme="minorEastAsia" w:hAnsiTheme="minorEastAsia" w:cs="ＭＳ 明朝" w:hint="eastAsia"/>
          <w:b/>
          <w:sz w:val="20"/>
          <w:szCs w:val="20"/>
        </w:rPr>
        <w:t>316、如何判断两个NSString是否相等？</w:t>
      </w:r>
    </w:p>
    <w:p w14:paraId="3791AF7C" w14:textId="77777777" w:rsidR="003C73C3" w:rsidRPr="00B371E6" w:rsidRDefault="008C2CC3" w:rsidP="00034AC4">
      <w:pPr>
        <w:rPr>
          <w:rFonts w:asciiTheme="minorEastAsia" w:hAnsiTheme="minorEastAsia"/>
          <w:sz w:val="20"/>
          <w:szCs w:val="20"/>
        </w:rPr>
      </w:pPr>
      <w:r w:rsidRPr="00B371E6">
        <w:rPr>
          <w:rFonts w:asciiTheme="minorEastAsia" w:hAnsiTheme="minorEastAsia" w:hint="eastAsia"/>
          <w:sz w:val="20"/>
          <w:szCs w:val="20"/>
        </w:rPr>
        <w:t>317、{</w:t>
      </w:r>
    </w:p>
    <w:p w14:paraId="6B060482" w14:textId="77777777" w:rsidR="008C2CC3" w:rsidRPr="00B371E6" w:rsidRDefault="008C2CC3" w:rsidP="00034AC4">
      <w:pPr>
        <w:rPr>
          <w:rFonts w:asciiTheme="minorEastAsia" w:hAnsiTheme="minorEastAsia"/>
          <w:sz w:val="20"/>
          <w:szCs w:val="20"/>
        </w:rPr>
      </w:pPr>
      <w:r w:rsidRPr="00B371E6">
        <w:rPr>
          <w:rFonts w:asciiTheme="minorEastAsia" w:hAnsiTheme="minorEastAsia" w:hint="eastAsia"/>
          <w:sz w:val="20"/>
          <w:szCs w:val="20"/>
        </w:rPr>
        <w:t>int outA = 8；</w:t>
      </w:r>
    </w:p>
    <w:p w14:paraId="60E7CE9C" w14:textId="77777777" w:rsidR="008C2CC3" w:rsidRPr="00B371E6" w:rsidRDefault="008C2CC3" w:rsidP="00034AC4">
      <w:pPr>
        <w:rPr>
          <w:rFonts w:asciiTheme="minorEastAsia" w:hAnsiTheme="minorEastAsia"/>
          <w:sz w:val="20"/>
          <w:szCs w:val="20"/>
        </w:rPr>
      </w:pPr>
      <w:proofErr w:type="gramStart"/>
      <w:r w:rsidRPr="00B371E6">
        <w:rPr>
          <w:rFonts w:asciiTheme="minorEastAsia" w:hAnsiTheme="minorEastAsia" w:hint="eastAsia"/>
          <w:sz w:val="20"/>
          <w:szCs w:val="20"/>
        </w:rPr>
        <w:t>int</w:t>
      </w:r>
      <w:proofErr w:type="gramEnd"/>
      <w:r w:rsidRPr="00B371E6">
        <w:rPr>
          <w:rFonts w:asciiTheme="minorEastAsia" w:hAnsiTheme="minorEastAsia" w:hint="eastAsia"/>
          <w:sz w:val="20"/>
          <w:szCs w:val="20"/>
        </w:rPr>
        <w:t xml:space="preserve"> (^myPtr )(int) = ^(int a)(return outA+a;);</w:t>
      </w:r>
    </w:p>
    <w:p w14:paraId="37EE195A" w14:textId="77777777" w:rsidR="008C2CC3" w:rsidRPr="00B371E6" w:rsidRDefault="008C2CC3" w:rsidP="00034AC4">
      <w:pPr>
        <w:rPr>
          <w:rFonts w:asciiTheme="minorEastAsia" w:hAnsiTheme="minorEastAsia"/>
          <w:sz w:val="20"/>
          <w:szCs w:val="20"/>
        </w:rPr>
      </w:pPr>
      <w:proofErr w:type="gramStart"/>
      <w:r w:rsidRPr="00B371E6">
        <w:rPr>
          <w:rFonts w:asciiTheme="minorEastAsia" w:hAnsiTheme="minorEastAsia" w:hint="eastAsia"/>
          <w:sz w:val="20"/>
          <w:szCs w:val="20"/>
        </w:rPr>
        <w:t>outA</w:t>
      </w:r>
      <w:proofErr w:type="gramEnd"/>
      <w:r w:rsidRPr="00B371E6">
        <w:rPr>
          <w:rFonts w:asciiTheme="minorEastAsia" w:hAnsiTheme="minorEastAsia" w:hint="eastAsia"/>
          <w:sz w:val="20"/>
          <w:szCs w:val="20"/>
        </w:rPr>
        <w:t xml:space="preserve"> = 5;</w:t>
      </w:r>
    </w:p>
    <w:p w14:paraId="444F7400" w14:textId="77777777" w:rsidR="008C2CC3" w:rsidRPr="00B371E6" w:rsidRDefault="008C2CC3" w:rsidP="00034AC4">
      <w:pPr>
        <w:rPr>
          <w:rFonts w:asciiTheme="minorEastAsia" w:hAnsiTheme="minorEastAsia"/>
          <w:sz w:val="20"/>
          <w:szCs w:val="20"/>
        </w:rPr>
      </w:pPr>
      <w:proofErr w:type="gramStart"/>
      <w:r w:rsidRPr="00B371E6">
        <w:rPr>
          <w:rFonts w:asciiTheme="minorEastAsia" w:hAnsiTheme="minorEastAsia" w:hint="eastAsia"/>
          <w:sz w:val="20"/>
          <w:szCs w:val="20"/>
        </w:rPr>
        <w:t>int</w:t>
      </w:r>
      <w:proofErr w:type="gramEnd"/>
      <w:r w:rsidRPr="00B371E6">
        <w:rPr>
          <w:rFonts w:asciiTheme="minorEastAsia" w:hAnsiTheme="minorEastAsia" w:hint="eastAsia"/>
          <w:sz w:val="20"/>
          <w:szCs w:val="20"/>
        </w:rPr>
        <w:t xml:space="preserve"> result = myPtr(3);</w:t>
      </w:r>
    </w:p>
    <w:p w14:paraId="372209D4" w14:textId="77777777" w:rsidR="008C2CC3" w:rsidRPr="00B371E6" w:rsidRDefault="008C2CC3" w:rsidP="00034AC4">
      <w:pPr>
        <w:rPr>
          <w:rFonts w:asciiTheme="minorEastAsia" w:hAnsiTheme="minorEastAsia"/>
          <w:sz w:val="20"/>
          <w:szCs w:val="20"/>
        </w:rPr>
      </w:pPr>
      <w:r w:rsidRPr="00B371E6">
        <w:rPr>
          <w:rFonts w:asciiTheme="minorEastAsia" w:hAnsiTheme="minorEastAsia" w:hint="eastAsia"/>
          <w:sz w:val="20"/>
          <w:szCs w:val="20"/>
        </w:rPr>
        <w:t>}</w:t>
      </w:r>
    </w:p>
    <w:p w14:paraId="2FDFDE16" w14:textId="77777777" w:rsidR="008C2CC3" w:rsidRPr="00B371E6" w:rsidRDefault="008C2CC3" w:rsidP="00034AC4">
      <w:pPr>
        <w:rPr>
          <w:rFonts w:asciiTheme="minorEastAsia" w:hAnsiTheme="minorEastAsia"/>
          <w:sz w:val="20"/>
          <w:szCs w:val="20"/>
        </w:rPr>
      </w:pPr>
      <w:proofErr w:type="gramStart"/>
      <w:r w:rsidRPr="00B371E6">
        <w:rPr>
          <w:rFonts w:asciiTheme="minorEastAsia" w:hAnsiTheme="minorEastAsia" w:hint="eastAsia"/>
          <w:sz w:val="20"/>
          <w:szCs w:val="20"/>
        </w:rPr>
        <w:t>result</w:t>
      </w:r>
      <w:proofErr w:type="gramEnd"/>
      <w:r w:rsidRPr="00B371E6">
        <w:rPr>
          <w:rFonts w:asciiTheme="minorEastAsia" w:hAnsiTheme="minorEastAsia" w:hint="eastAsia"/>
          <w:sz w:val="20"/>
          <w:szCs w:val="20"/>
        </w:rPr>
        <w:t xml:space="preserve"> = </w:t>
      </w:r>
    </w:p>
    <w:p w14:paraId="3A57C430" w14:textId="77777777" w:rsidR="008C2CC3" w:rsidRPr="00B371E6" w:rsidRDefault="008C2CC3" w:rsidP="00034AC4">
      <w:pPr>
        <w:rPr>
          <w:rFonts w:asciiTheme="minorEastAsia" w:hAnsiTheme="minorEastAsia"/>
          <w:sz w:val="20"/>
          <w:szCs w:val="20"/>
        </w:rPr>
      </w:pPr>
      <w:r w:rsidRPr="00B371E6">
        <w:rPr>
          <w:rFonts w:asciiTheme="minorEastAsia" w:hAnsiTheme="minorEastAsia" w:hint="eastAsia"/>
          <w:sz w:val="20"/>
          <w:szCs w:val="20"/>
        </w:rPr>
        <w:t>318、NSArray和NSSet有何区别？</w:t>
      </w:r>
    </w:p>
    <w:p w14:paraId="540E493E" w14:textId="77777777" w:rsidR="008C2CC3" w:rsidRPr="00B371E6" w:rsidRDefault="008C2CC3" w:rsidP="00034AC4">
      <w:pPr>
        <w:rPr>
          <w:rFonts w:asciiTheme="minorEastAsia" w:hAnsiTheme="minorEastAsia"/>
          <w:sz w:val="20"/>
          <w:szCs w:val="20"/>
        </w:rPr>
      </w:pPr>
      <w:r w:rsidRPr="00B371E6">
        <w:rPr>
          <w:rFonts w:asciiTheme="minorEastAsia" w:hAnsiTheme="minorEastAsia" w:hint="eastAsia"/>
          <w:sz w:val="20"/>
          <w:szCs w:val="20"/>
        </w:rPr>
        <w:t>319、如何在object-c中，有声私有声明变量，和私有方法？</w:t>
      </w:r>
    </w:p>
    <w:p w14:paraId="431CA744" w14:textId="77777777" w:rsidR="0050499D" w:rsidRPr="00B371E6" w:rsidRDefault="008C2CC3" w:rsidP="00034AC4">
      <w:pPr>
        <w:rPr>
          <w:rFonts w:asciiTheme="minorEastAsia" w:hAnsiTheme="minorEastAsia"/>
          <w:sz w:val="20"/>
          <w:szCs w:val="20"/>
        </w:rPr>
      </w:pPr>
      <w:r w:rsidRPr="00B371E6">
        <w:rPr>
          <w:rFonts w:asciiTheme="minorEastAsia" w:hAnsiTheme="minorEastAsia" w:hint="eastAsia"/>
          <w:sz w:val="20"/>
          <w:szCs w:val="20"/>
        </w:rPr>
        <w:t>320、有一组数据是从数据库里面导出来，导出规则如下：</w:t>
      </w:r>
    </w:p>
    <w:p w14:paraId="3D49AA14" w14:textId="77777777" w:rsidR="008C2CC3" w:rsidRPr="00B371E6" w:rsidRDefault="008C2CC3" w:rsidP="00034AC4">
      <w:pPr>
        <w:rPr>
          <w:rFonts w:asciiTheme="minorEastAsia" w:hAnsiTheme="minorEastAsia"/>
          <w:sz w:val="20"/>
          <w:szCs w:val="20"/>
        </w:rPr>
      </w:pPr>
      <w:r w:rsidRPr="00B371E6">
        <w:rPr>
          <w:rFonts w:asciiTheme="minorEastAsia" w:hAnsiTheme="minorEastAsia" w:hint="eastAsia"/>
          <w:sz w:val="20"/>
          <w:szCs w:val="20"/>
        </w:rPr>
        <w:t>（1）用逗号分割每个字段</w:t>
      </w:r>
    </w:p>
    <w:p w14:paraId="4E0E9AF4" w14:textId="77777777" w:rsidR="008C2CC3" w:rsidRPr="00B371E6" w:rsidRDefault="008C2CC3" w:rsidP="00034AC4">
      <w:pPr>
        <w:rPr>
          <w:rFonts w:asciiTheme="minorEastAsia" w:hAnsiTheme="minorEastAsia"/>
          <w:sz w:val="20"/>
          <w:szCs w:val="20"/>
        </w:rPr>
      </w:pPr>
      <w:r w:rsidRPr="00B371E6">
        <w:rPr>
          <w:rFonts w:asciiTheme="minorEastAsia" w:hAnsiTheme="minorEastAsia" w:hint="eastAsia"/>
          <w:sz w:val="20"/>
          <w:szCs w:val="20"/>
        </w:rPr>
        <w:t>（2）如果字段内包含逗号，那么导出时这个字段两边加上</w:t>
      </w:r>
      <w:r w:rsidR="00CE3E08" w:rsidRPr="00B371E6">
        <w:rPr>
          <w:rFonts w:asciiTheme="minorEastAsia" w:hAnsiTheme="minorEastAsia" w:hint="eastAsia"/>
          <w:sz w:val="20"/>
          <w:szCs w:val="20"/>
        </w:rPr>
        <w:t>双引号</w:t>
      </w:r>
    </w:p>
    <w:p w14:paraId="215B6CBE" w14:textId="77777777" w:rsidR="00CE3E08" w:rsidRPr="00B371E6" w:rsidRDefault="00CE3E08" w:rsidP="00034AC4">
      <w:pPr>
        <w:rPr>
          <w:rFonts w:asciiTheme="minorEastAsia" w:hAnsiTheme="minorEastAsia"/>
          <w:sz w:val="20"/>
          <w:szCs w:val="20"/>
        </w:rPr>
      </w:pPr>
      <w:r w:rsidRPr="00B371E6">
        <w:rPr>
          <w:rFonts w:asciiTheme="minorEastAsia" w:hAnsiTheme="minorEastAsia" w:hint="eastAsia"/>
          <w:sz w:val="20"/>
          <w:szCs w:val="20"/>
        </w:rPr>
        <w:t>（3）如果这个字段内包含双引号，那么导出时这个字段两边加上双引号为两个。</w:t>
      </w:r>
    </w:p>
    <w:p w14:paraId="4B67704B" w14:textId="77777777" w:rsidR="00CE3E08" w:rsidRPr="00B371E6" w:rsidRDefault="00CE3E08" w:rsidP="00034AC4">
      <w:pPr>
        <w:rPr>
          <w:rFonts w:asciiTheme="minorEastAsia" w:hAnsiTheme="minorEastAsia"/>
          <w:sz w:val="20"/>
          <w:szCs w:val="20"/>
        </w:rPr>
      </w:pPr>
      <w:r w:rsidRPr="00B371E6">
        <w:rPr>
          <w:rFonts w:asciiTheme="minorEastAsia" w:hAnsiTheme="minorEastAsia" w:hint="eastAsia"/>
          <w:sz w:val="20"/>
          <w:szCs w:val="20"/>
        </w:rPr>
        <w:t>下面是一个导出后的文本例子</w:t>
      </w:r>
    </w:p>
    <w:p w14:paraId="5A4BBAB8" w14:textId="77777777" w:rsidR="00CE3E08" w:rsidRPr="00B371E6" w:rsidRDefault="00CE3E08" w:rsidP="00CE3E08">
      <w:pPr>
        <w:pStyle w:val="a3"/>
        <w:numPr>
          <w:ilvl w:val="0"/>
          <w:numId w:val="41"/>
        </w:numPr>
        <w:ind w:firstLineChars="0"/>
        <w:rPr>
          <w:rFonts w:asciiTheme="minorEastAsia" w:hAnsiTheme="minorEastAsia"/>
          <w:sz w:val="20"/>
          <w:szCs w:val="20"/>
        </w:rPr>
      </w:pPr>
      <w:r w:rsidRPr="00B371E6">
        <w:rPr>
          <w:rFonts w:asciiTheme="minorEastAsia" w:hAnsiTheme="minorEastAsia" w:hint="eastAsia"/>
          <w:sz w:val="20"/>
          <w:szCs w:val="20"/>
        </w:rPr>
        <w:t>tom，“cloth，milk”，1982-11-06，true</w:t>
      </w:r>
    </w:p>
    <w:p w14:paraId="26471E01" w14:textId="77777777" w:rsidR="00CE3E08" w:rsidRPr="00B371E6" w:rsidRDefault="00CE3E08" w:rsidP="00CE3E08">
      <w:pPr>
        <w:pStyle w:val="a3"/>
        <w:numPr>
          <w:ilvl w:val="0"/>
          <w:numId w:val="41"/>
        </w:numPr>
        <w:ind w:firstLineChars="0"/>
        <w:rPr>
          <w:rFonts w:asciiTheme="minorEastAsia" w:hAnsiTheme="minorEastAsia"/>
          <w:sz w:val="20"/>
          <w:szCs w:val="20"/>
        </w:rPr>
      </w:pPr>
      <w:r w:rsidRPr="00B371E6">
        <w:rPr>
          <w:rFonts w:asciiTheme="minorEastAsia" w:hAnsiTheme="minorEastAsia" w:hint="eastAsia"/>
          <w:sz w:val="20"/>
          <w:szCs w:val="20"/>
        </w:rPr>
        <w:t>jack，““fan””,“box”,1982-11-06,true</w:t>
      </w:r>
    </w:p>
    <w:p w14:paraId="1156DB31" w14:textId="77777777" w:rsidR="00CE3E08" w:rsidRPr="00B371E6" w:rsidRDefault="00CE3E08" w:rsidP="00CE3E08">
      <w:pPr>
        <w:pStyle w:val="a3"/>
        <w:numPr>
          <w:ilvl w:val="0"/>
          <w:numId w:val="41"/>
        </w:numPr>
        <w:ind w:firstLineChars="0"/>
        <w:rPr>
          <w:rFonts w:asciiTheme="minorEastAsia" w:hAnsiTheme="minorEastAsia"/>
          <w:sz w:val="20"/>
          <w:szCs w:val="20"/>
        </w:rPr>
      </w:pPr>
      <w:r w:rsidRPr="00B371E6">
        <w:rPr>
          <w:rFonts w:asciiTheme="minorEastAsia" w:hAnsiTheme="minorEastAsia"/>
          <w:sz w:val="20"/>
          <w:szCs w:val="20"/>
        </w:rPr>
        <w:t>“</w:t>
      </w:r>
      <w:r w:rsidRPr="00B371E6">
        <w:rPr>
          <w:rFonts w:asciiTheme="minorEastAsia" w:hAnsiTheme="minorEastAsia" w:hint="eastAsia"/>
          <w:sz w:val="20"/>
          <w:szCs w:val="20"/>
        </w:rPr>
        <w:t>tom,jack</w:t>
      </w:r>
      <w:r w:rsidRPr="00B371E6">
        <w:rPr>
          <w:rFonts w:asciiTheme="minorEastAsia" w:hAnsiTheme="minorEastAsia"/>
          <w:sz w:val="20"/>
          <w:szCs w:val="20"/>
        </w:rPr>
        <w:t>”</w:t>
      </w:r>
      <w:r w:rsidRPr="00B371E6">
        <w:rPr>
          <w:rFonts w:asciiTheme="minorEastAsia" w:hAnsiTheme="minorEastAsia" w:hint="eastAsia"/>
          <w:sz w:val="20"/>
          <w:szCs w:val="20"/>
        </w:rPr>
        <w:t>,“phone,screen”,1982-11-06,true</w:t>
      </w:r>
    </w:p>
    <w:p w14:paraId="4C239D93" w14:textId="77777777" w:rsidR="00CE3E08" w:rsidRPr="00B371E6" w:rsidRDefault="00CE3E08" w:rsidP="00CE3E08">
      <w:pPr>
        <w:rPr>
          <w:rFonts w:asciiTheme="minorEastAsia" w:hAnsiTheme="minorEastAsia"/>
          <w:sz w:val="20"/>
          <w:szCs w:val="20"/>
        </w:rPr>
      </w:pPr>
      <w:r w:rsidRPr="00B371E6">
        <w:rPr>
          <w:rFonts w:asciiTheme="minorEastAsia" w:hAnsiTheme="minorEastAsia" w:hint="eastAsia"/>
          <w:sz w:val="20"/>
          <w:szCs w:val="20"/>
        </w:rPr>
        <w:t>321、什么情况下会发生内存泄露和内存溢出？</w:t>
      </w:r>
    </w:p>
    <w:p w14:paraId="0D60E1C7" w14:textId="77777777" w:rsidR="00CE3E08" w:rsidRPr="00B371E6" w:rsidRDefault="00CE3E08" w:rsidP="00CE3E08">
      <w:pPr>
        <w:rPr>
          <w:rFonts w:asciiTheme="minorEastAsia" w:hAnsiTheme="minorEastAsia"/>
          <w:sz w:val="20"/>
          <w:szCs w:val="20"/>
        </w:rPr>
      </w:pPr>
      <w:r w:rsidRPr="00B371E6">
        <w:rPr>
          <w:rFonts w:asciiTheme="minorEastAsia" w:hAnsiTheme="minorEastAsia" w:hint="eastAsia"/>
          <w:sz w:val="20"/>
          <w:szCs w:val="20"/>
        </w:rPr>
        <w:t>322、简述同步与异步？</w:t>
      </w:r>
    </w:p>
    <w:p w14:paraId="58C24CCF" w14:textId="77777777" w:rsidR="00CE3E08" w:rsidRPr="00B371E6" w:rsidRDefault="00CE3E08" w:rsidP="00CE3E08">
      <w:pPr>
        <w:rPr>
          <w:rFonts w:asciiTheme="minorEastAsia" w:hAnsiTheme="minorEastAsia"/>
          <w:sz w:val="20"/>
          <w:szCs w:val="20"/>
        </w:rPr>
      </w:pPr>
      <w:r w:rsidRPr="00B371E6">
        <w:rPr>
          <w:rFonts w:asciiTheme="minorEastAsia" w:hAnsiTheme="minorEastAsia" w:hint="eastAsia"/>
          <w:sz w:val="20"/>
          <w:szCs w:val="20"/>
        </w:rPr>
        <w:t>323、社交行为的步骤？</w:t>
      </w:r>
    </w:p>
    <w:p w14:paraId="31097FE9" w14:textId="77777777" w:rsidR="00CE3E08" w:rsidRPr="00B371E6" w:rsidRDefault="00CE3E08" w:rsidP="00CE3E08">
      <w:pPr>
        <w:rPr>
          <w:rFonts w:asciiTheme="minorEastAsia" w:hAnsiTheme="minorEastAsia"/>
          <w:sz w:val="20"/>
          <w:szCs w:val="20"/>
        </w:rPr>
      </w:pPr>
      <w:r w:rsidRPr="00B371E6">
        <w:rPr>
          <w:rFonts w:asciiTheme="minorEastAsia" w:hAnsiTheme="minorEastAsia" w:hint="eastAsia"/>
          <w:sz w:val="20"/>
          <w:szCs w:val="20"/>
        </w:rPr>
        <w:t>324、如何选择delagate、notification、KVO？</w:t>
      </w:r>
    </w:p>
    <w:p w14:paraId="547CD7E6" w14:textId="77777777" w:rsidR="00CE3E08" w:rsidRPr="00B371E6" w:rsidRDefault="00CE3E08" w:rsidP="00CE3E08">
      <w:pPr>
        <w:rPr>
          <w:rFonts w:asciiTheme="minorEastAsia" w:hAnsiTheme="minorEastAsia"/>
          <w:sz w:val="20"/>
          <w:szCs w:val="20"/>
        </w:rPr>
      </w:pPr>
      <w:r w:rsidRPr="00B371E6">
        <w:rPr>
          <w:rFonts w:asciiTheme="minorEastAsia" w:hAnsiTheme="minorEastAsia" w:hint="eastAsia"/>
          <w:sz w:val="20"/>
          <w:szCs w:val="20"/>
        </w:rPr>
        <w:t>325、</w:t>
      </w:r>
      <w:bookmarkStart w:id="0" w:name="_GoBack"/>
      <w:r w:rsidRPr="00B371E6">
        <w:rPr>
          <w:rFonts w:asciiTheme="minorEastAsia" w:hAnsiTheme="minorEastAsia" w:hint="eastAsia"/>
          <w:sz w:val="20"/>
          <w:szCs w:val="20"/>
        </w:rPr>
        <w:t>多线程安全怎么控制？</w:t>
      </w:r>
      <w:bookmarkEnd w:id="0"/>
    </w:p>
    <w:p w14:paraId="54736C9E" w14:textId="77777777" w:rsidR="00CE3E08" w:rsidRPr="00B371E6" w:rsidRDefault="00CE3E08" w:rsidP="00CE3E08">
      <w:pPr>
        <w:rPr>
          <w:rFonts w:asciiTheme="minorEastAsia" w:hAnsiTheme="minorEastAsia"/>
          <w:sz w:val="20"/>
          <w:szCs w:val="20"/>
        </w:rPr>
      </w:pPr>
      <w:r w:rsidRPr="00B371E6">
        <w:rPr>
          <w:rFonts w:asciiTheme="minorEastAsia" w:hAnsiTheme="minorEastAsia" w:hint="eastAsia"/>
          <w:sz w:val="20"/>
          <w:szCs w:val="20"/>
        </w:rPr>
        <w:t>326、简述NSRunLoop、block、delegate哪个好？</w:t>
      </w:r>
    </w:p>
    <w:p w14:paraId="6B1ACFF9" w14:textId="77777777" w:rsidR="00CE3E08" w:rsidRPr="00B371E6" w:rsidRDefault="00CE3E08" w:rsidP="00CE3E08">
      <w:pPr>
        <w:rPr>
          <w:rFonts w:asciiTheme="minorEastAsia" w:hAnsiTheme="minorEastAsia"/>
          <w:sz w:val="20"/>
          <w:szCs w:val="20"/>
        </w:rPr>
      </w:pPr>
      <w:r w:rsidRPr="00B371E6">
        <w:rPr>
          <w:rFonts w:asciiTheme="minorEastAsia" w:hAnsiTheme="minorEastAsia" w:hint="eastAsia"/>
          <w:sz w:val="20"/>
          <w:szCs w:val="20"/>
        </w:rPr>
        <w:t>327、简述你对MVC模式的理解？</w:t>
      </w:r>
    </w:p>
    <w:p w14:paraId="7EA976D8" w14:textId="77777777" w:rsidR="00CE3E08" w:rsidRPr="00B371E6" w:rsidRDefault="00CE3E08" w:rsidP="00CE3E08">
      <w:pPr>
        <w:rPr>
          <w:rFonts w:asciiTheme="minorEastAsia" w:hAnsiTheme="minorEastAsia"/>
          <w:sz w:val="20"/>
          <w:szCs w:val="20"/>
        </w:rPr>
      </w:pPr>
      <w:r w:rsidRPr="00B371E6">
        <w:rPr>
          <w:rFonts w:asciiTheme="minorEastAsia" w:hAnsiTheme="minorEastAsia" w:hint="eastAsia"/>
          <w:sz w:val="20"/>
          <w:szCs w:val="20"/>
        </w:rPr>
        <w:t>328、多线程，写出常用的几个类？</w:t>
      </w:r>
    </w:p>
    <w:p w14:paraId="4641322E" w14:textId="77777777" w:rsidR="00CE3E08" w:rsidRPr="00B371E6" w:rsidRDefault="00CE3E08" w:rsidP="00CE3E08">
      <w:pPr>
        <w:rPr>
          <w:rFonts w:asciiTheme="minorEastAsia" w:hAnsiTheme="minorEastAsia"/>
          <w:sz w:val="20"/>
          <w:szCs w:val="20"/>
        </w:rPr>
      </w:pPr>
      <w:r w:rsidRPr="00B371E6">
        <w:rPr>
          <w:rFonts w:asciiTheme="minorEastAsia" w:hAnsiTheme="minorEastAsia" w:hint="eastAsia"/>
          <w:sz w:val="20"/>
          <w:szCs w:val="20"/>
        </w:rPr>
        <w:t>329、</w:t>
      </w:r>
      <w:r w:rsidR="00E212F6" w:rsidRPr="00B371E6">
        <w:rPr>
          <w:rFonts w:asciiTheme="minorEastAsia" w:hAnsiTheme="minorEastAsia" w:hint="eastAsia"/>
          <w:sz w:val="20"/>
          <w:szCs w:val="20"/>
        </w:rPr>
        <w:t>列举几个常用集合类和存放二进制数据类？</w:t>
      </w:r>
    </w:p>
    <w:p w14:paraId="4E2EF656" w14:textId="77777777" w:rsidR="00E212F6" w:rsidRPr="00B371E6" w:rsidRDefault="00E212F6" w:rsidP="00CE3E08">
      <w:pPr>
        <w:rPr>
          <w:rFonts w:asciiTheme="minorEastAsia" w:hAnsiTheme="minorEastAsia"/>
          <w:sz w:val="20"/>
          <w:szCs w:val="20"/>
        </w:rPr>
      </w:pPr>
      <w:r w:rsidRPr="00B371E6">
        <w:rPr>
          <w:rFonts w:asciiTheme="minorEastAsia" w:hAnsiTheme="minorEastAsia" w:hint="eastAsia"/>
          <w:sz w:val="20"/>
          <w:szCs w:val="20"/>
        </w:rPr>
        <w:t>330、写出1-2个与动态调用有关的方法？</w:t>
      </w:r>
    </w:p>
    <w:p w14:paraId="7AAD2318" w14:textId="77777777" w:rsidR="00E212F6" w:rsidRPr="00B371E6" w:rsidRDefault="00E212F6" w:rsidP="00CE3E08">
      <w:pPr>
        <w:rPr>
          <w:rFonts w:asciiTheme="minorEastAsia" w:hAnsiTheme="minorEastAsia"/>
          <w:sz w:val="20"/>
          <w:szCs w:val="20"/>
        </w:rPr>
      </w:pPr>
      <w:r w:rsidRPr="00B371E6">
        <w:rPr>
          <w:rFonts w:asciiTheme="minorEastAsia" w:hAnsiTheme="minorEastAsia" w:hint="eastAsia"/>
          <w:sz w:val="20"/>
          <w:szCs w:val="20"/>
        </w:rPr>
        <w:t>331、简要说明什么时候使用继承？什么时候使用类别？</w:t>
      </w:r>
    </w:p>
    <w:p w14:paraId="5F285876" w14:textId="77777777" w:rsidR="00E212F6" w:rsidRPr="00B371E6" w:rsidRDefault="00E212F6" w:rsidP="00CE3E08">
      <w:pPr>
        <w:rPr>
          <w:rFonts w:asciiTheme="minorEastAsia" w:hAnsiTheme="minorEastAsia"/>
          <w:sz w:val="20"/>
          <w:szCs w:val="20"/>
        </w:rPr>
      </w:pPr>
      <w:r w:rsidRPr="00B371E6">
        <w:rPr>
          <w:rFonts w:asciiTheme="minorEastAsia" w:hAnsiTheme="minorEastAsia" w:hint="eastAsia"/>
          <w:sz w:val="20"/>
          <w:szCs w:val="20"/>
        </w:rPr>
        <w:t>332、如何实现一个渲染自定义格式字符串的UILabel，或者其他富文本控件？</w:t>
      </w:r>
    </w:p>
    <w:p w14:paraId="29D693BD" w14:textId="77777777" w:rsidR="00E212F6" w:rsidRPr="00B371E6" w:rsidRDefault="00E212F6" w:rsidP="00CE3E08">
      <w:pPr>
        <w:rPr>
          <w:rFonts w:asciiTheme="minorEastAsia" w:hAnsiTheme="minorEastAsia"/>
          <w:sz w:val="20"/>
          <w:szCs w:val="20"/>
        </w:rPr>
      </w:pPr>
      <w:r w:rsidRPr="00B371E6">
        <w:rPr>
          <w:rFonts w:asciiTheme="minorEastAsia" w:hAnsiTheme="minorEastAsia" w:hint="eastAsia"/>
          <w:sz w:val="20"/>
          <w:szCs w:val="20"/>
        </w:rPr>
        <w:t>333、@property（nonatomic,retain</w:t>
      </w:r>
      <w:r w:rsidRPr="00B371E6">
        <w:rPr>
          <w:rFonts w:asciiTheme="minorEastAsia" w:hAnsiTheme="minorEastAsia"/>
          <w:sz w:val="20"/>
          <w:szCs w:val="20"/>
        </w:rPr>
        <w:t>）</w:t>
      </w:r>
      <w:r w:rsidRPr="00B371E6">
        <w:rPr>
          <w:rFonts w:asciiTheme="minorEastAsia" w:hAnsiTheme="minorEastAsia" w:hint="eastAsia"/>
          <w:sz w:val="20"/>
          <w:szCs w:val="20"/>
        </w:rPr>
        <w:t>Example *example,写出其getter、setter方法（手动管理内存）</w:t>
      </w:r>
    </w:p>
    <w:p w14:paraId="27EE9094" w14:textId="77777777" w:rsidR="00E212F6" w:rsidRPr="00B371E6" w:rsidRDefault="00E212F6" w:rsidP="00CE3E08">
      <w:pPr>
        <w:rPr>
          <w:rFonts w:asciiTheme="minorEastAsia" w:hAnsiTheme="minorEastAsia"/>
          <w:sz w:val="20"/>
          <w:szCs w:val="20"/>
        </w:rPr>
      </w:pPr>
      <w:r w:rsidRPr="00B371E6">
        <w:rPr>
          <w:rFonts w:asciiTheme="minorEastAsia" w:hAnsiTheme="minorEastAsia" w:hint="eastAsia"/>
          <w:sz w:val="20"/>
          <w:szCs w:val="20"/>
        </w:rPr>
        <w:t>334、写一个“标准”宏MIN，这个宏输入两个参数并返回较小的一个？</w:t>
      </w:r>
    </w:p>
    <w:p w14:paraId="062D4C38" w14:textId="77777777" w:rsidR="00E212F6" w:rsidRPr="00B371E6" w:rsidRDefault="00E212F6" w:rsidP="00CE3E08">
      <w:pPr>
        <w:rPr>
          <w:rFonts w:asciiTheme="minorEastAsia" w:hAnsiTheme="minorEastAsia"/>
          <w:sz w:val="20"/>
          <w:szCs w:val="20"/>
        </w:rPr>
      </w:pPr>
      <w:r w:rsidRPr="00B371E6">
        <w:rPr>
          <w:rFonts w:asciiTheme="minorEastAsia" w:hAnsiTheme="minorEastAsia" w:hint="eastAsia"/>
          <w:sz w:val="20"/>
          <w:szCs w:val="20"/>
        </w:rPr>
        <w:t>335、对NSMutableArray *oldArray = @[@“1”，@“2”，@“3”，@“4”，@“5”]；排序（由小到大）。</w:t>
      </w:r>
    </w:p>
    <w:p w14:paraId="12D1BAA4" w14:textId="77777777" w:rsidR="00E212F6" w:rsidRPr="00B371E6" w:rsidRDefault="00E212F6" w:rsidP="00CE3E08">
      <w:pPr>
        <w:rPr>
          <w:rFonts w:asciiTheme="minorEastAsia" w:hAnsiTheme="minorEastAsia"/>
          <w:sz w:val="20"/>
          <w:szCs w:val="20"/>
        </w:rPr>
      </w:pPr>
      <w:r w:rsidRPr="00B371E6">
        <w:rPr>
          <w:rFonts w:asciiTheme="minorEastAsia" w:hAnsiTheme="minorEastAsia" w:hint="eastAsia"/>
          <w:sz w:val="20"/>
          <w:szCs w:val="20"/>
        </w:rPr>
        <w:t xml:space="preserve">336、存放数字用什么类型？存放CGRect用什么类？ </w:t>
      </w:r>
    </w:p>
    <w:sectPr w:rsidR="00E212F6" w:rsidRPr="00B371E6" w:rsidSect="00C404BC">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A36EE8" w14:textId="77777777" w:rsidR="004C02F3" w:rsidRDefault="004C02F3" w:rsidP="0051379E">
      <w:r>
        <w:separator/>
      </w:r>
    </w:p>
  </w:endnote>
  <w:endnote w:type="continuationSeparator" w:id="0">
    <w:p w14:paraId="553433A2" w14:textId="77777777" w:rsidR="004C02F3" w:rsidRDefault="004C02F3" w:rsidP="00513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Hannotate SC Regular">
    <w:panose1 w:val="03000500000000000000"/>
    <w:charset w:val="50"/>
    <w:family w:val="auto"/>
    <w:pitch w:val="variable"/>
    <w:sig w:usb0="A00002FF" w:usb1="7ACF7CFB" w:usb2="00000016" w:usb3="00000000" w:csb0="0004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ヒラギノ明朝 Pro W3">
    <w:charset w:val="4E"/>
    <w:family w:val="auto"/>
    <w:pitch w:val="variable"/>
    <w:sig w:usb0="E00002FF" w:usb1="7AC7FFFF" w:usb2="00000012" w:usb3="00000000" w:csb0="0002000D" w:csb1="00000000"/>
  </w:font>
  <w:font w:name="新細明體">
    <w:charset w:val="51"/>
    <w:family w:val="auto"/>
    <w:pitch w:val="variable"/>
    <w:sig w:usb0="A00002FF" w:usb1="28CFFCFA" w:usb2="00000016" w:usb3="00000000" w:csb0="00100001" w:csb1="00000000"/>
  </w:font>
  <w:font w:name="儷黑 Pro">
    <w:charset w:val="51"/>
    <w:family w:val="auto"/>
    <w:pitch w:val="variable"/>
    <w:sig w:usb0="80000001" w:usb1="28091800" w:usb2="00000016" w:usb3="00000000" w:csb0="00100000" w:csb1="00000000"/>
  </w:font>
  <w:font w:name="Apple LiGothic Medium">
    <w:panose1 w:val="02000500000000000000"/>
    <w:charset w:val="51"/>
    <w:family w:val="auto"/>
    <w:pitch w:val="variable"/>
    <w:sig w:usb0="00000001" w:usb1="08080000" w:usb2="00000010" w:usb3="00000000" w:csb0="00100000" w:csb1="00000000"/>
  </w:font>
  <w:font w:name="ヒラギノ明朝 ProN W3">
    <w:charset w:val="4E"/>
    <w:family w:val="auto"/>
    <w:pitch w:val="variable"/>
    <w:sig w:usb0="E00002FF" w:usb1="7AC7FFFF" w:usb2="00000012" w:usb3="00000000" w:csb0="0002000D" w:csb1="00000000"/>
  </w:font>
  <w:font w:name="Heiti TC Medium">
    <w:panose1 w:val="00000000000000000000"/>
    <w:charset w:val="51"/>
    <w:family w:val="auto"/>
    <w:pitch w:val="variable"/>
    <w:sig w:usb0="8000002F" w:usb1="0808004A" w:usb2="00000010" w:usb3="00000000" w:csb0="00100000" w:csb1="00000000"/>
  </w:font>
  <w:font w:name="Hiragino Sans GB W3">
    <w:panose1 w:val="020B0300000000000000"/>
    <w:charset w:val="50"/>
    <w:family w:val="auto"/>
    <w:pitch w:val="variable"/>
    <w:sig w:usb0="A00002BF" w:usb1="1ACF7CFA" w:usb2="00000016" w:usb3="00000000" w:csb0="00060007"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F1E532" w14:textId="77777777" w:rsidR="004C02F3" w:rsidRDefault="004C02F3" w:rsidP="0051379E">
      <w:r>
        <w:separator/>
      </w:r>
    </w:p>
  </w:footnote>
  <w:footnote w:type="continuationSeparator" w:id="0">
    <w:p w14:paraId="42F85127" w14:textId="77777777" w:rsidR="004C02F3" w:rsidRDefault="004C02F3" w:rsidP="0051379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start w:val="20"/>
      <w:numFmt w:val="decimal"/>
      <w:suff w:val="nothing"/>
      <w:lvlText w:val="%1、"/>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singleLevel"/>
    <w:tmpl w:val="00000003"/>
    <w:lvl w:ilvl="0">
      <w:start w:val="1"/>
      <w:numFmt w:val="decimal"/>
      <w:suff w:val="nothing"/>
      <w:lvlText w:val="%1、"/>
      <w:lvlJc w:val="left"/>
    </w:lvl>
  </w:abstractNum>
  <w:abstractNum w:abstractNumId="3">
    <w:nsid w:val="00000004"/>
    <w:multiLevelType w:val="singleLevel"/>
    <w:tmpl w:val="00000004"/>
    <w:lvl w:ilvl="0">
      <w:start w:val="10"/>
      <w:numFmt w:val="decimal"/>
      <w:suff w:val="nothing"/>
      <w:lvlText w:val="%1、"/>
      <w:lvlJc w:val="left"/>
    </w:lvl>
  </w:abstractNum>
  <w:abstractNum w:abstractNumId="4">
    <w:nsid w:val="00000005"/>
    <w:multiLevelType w:val="singleLevel"/>
    <w:tmpl w:val="00000005"/>
    <w:lvl w:ilvl="0">
      <w:start w:val="9"/>
      <w:numFmt w:val="decimal"/>
      <w:suff w:val="nothing"/>
      <w:lvlText w:val="%1、"/>
      <w:lvlJc w:val="left"/>
    </w:lvl>
  </w:abstractNum>
  <w:abstractNum w:abstractNumId="5">
    <w:nsid w:val="00000006"/>
    <w:multiLevelType w:val="singleLevel"/>
    <w:tmpl w:val="00000006"/>
    <w:lvl w:ilvl="0">
      <w:start w:val="12"/>
      <w:numFmt w:val="decimal"/>
      <w:suff w:val="nothing"/>
      <w:lvlText w:val="%1、"/>
      <w:lvlJc w:val="left"/>
    </w:lvl>
  </w:abstractNum>
  <w:abstractNum w:abstractNumId="6">
    <w:nsid w:val="00000007"/>
    <w:multiLevelType w:val="singleLevel"/>
    <w:tmpl w:val="00000007"/>
    <w:lvl w:ilvl="0">
      <w:start w:val="2"/>
      <w:numFmt w:val="decimal"/>
      <w:suff w:val="nothing"/>
      <w:lvlText w:val="%1、"/>
      <w:lvlJc w:val="left"/>
    </w:lvl>
  </w:abstractNum>
  <w:abstractNum w:abstractNumId="7">
    <w:nsid w:val="0000000A"/>
    <w:multiLevelType w:val="singleLevel"/>
    <w:tmpl w:val="0000000A"/>
    <w:lvl w:ilvl="0">
      <w:start w:val="20"/>
      <w:numFmt w:val="decimal"/>
      <w:suff w:val="nothing"/>
      <w:lvlText w:val="%1、"/>
      <w:lvlJc w:val="left"/>
    </w:lvl>
  </w:abstractNum>
  <w:abstractNum w:abstractNumId="8">
    <w:nsid w:val="0000000B"/>
    <w:multiLevelType w:val="singleLevel"/>
    <w:tmpl w:val="0000000B"/>
    <w:lvl w:ilvl="0">
      <w:start w:val="22"/>
      <w:numFmt w:val="decimal"/>
      <w:suff w:val="nothing"/>
      <w:lvlText w:val="%1、"/>
      <w:lvlJc w:val="left"/>
    </w:lvl>
  </w:abstractNum>
  <w:abstractNum w:abstractNumId="9">
    <w:nsid w:val="0000000C"/>
    <w:multiLevelType w:val="singleLevel"/>
    <w:tmpl w:val="0000000C"/>
    <w:lvl w:ilvl="0">
      <w:start w:val="23"/>
      <w:numFmt w:val="decimal"/>
      <w:suff w:val="nothing"/>
      <w:lvlText w:val="%1、"/>
      <w:lvlJc w:val="left"/>
    </w:lvl>
  </w:abstractNum>
  <w:abstractNum w:abstractNumId="10">
    <w:nsid w:val="0000000E"/>
    <w:multiLevelType w:val="singleLevel"/>
    <w:tmpl w:val="0000000E"/>
    <w:lvl w:ilvl="0">
      <w:start w:val="4"/>
      <w:numFmt w:val="decimal"/>
      <w:suff w:val="nothing"/>
      <w:lvlText w:val="%1、"/>
      <w:lvlJc w:val="left"/>
    </w:lvl>
  </w:abstractNum>
  <w:abstractNum w:abstractNumId="11">
    <w:nsid w:val="0000000F"/>
    <w:multiLevelType w:val="singleLevel"/>
    <w:tmpl w:val="0000000F"/>
    <w:lvl w:ilvl="0">
      <w:start w:val="5"/>
      <w:numFmt w:val="decimal"/>
      <w:suff w:val="nothing"/>
      <w:lvlText w:val="%1、"/>
      <w:lvlJc w:val="left"/>
    </w:lvl>
  </w:abstractNum>
  <w:abstractNum w:abstractNumId="12">
    <w:nsid w:val="00000010"/>
    <w:multiLevelType w:val="singleLevel"/>
    <w:tmpl w:val="00000010"/>
    <w:lvl w:ilvl="0">
      <w:start w:val="6"/>
      <w:numFmt w:val="decimal"/>
      <w:suff w:val="nothing"/>
      <w:lvlText w:val="%1、"/>
      <w:lvlJc w:val="left"/>
    </w:lvl>
  </w:abstractNum>
  <w:abstractNum w:abstractNumId="13">
    <w:nsid w:val="00000012"/>
    <w:multiLevelType w:val="singleLevel"/>
    <w:tmpl w:val="00000012"/>
    <w:lvl w:ilvl="0">
      <w:start w:val="1"/>
      <w:numFmt w:val="decimal"/>
      <w:suff w:val="nothing"/>
      <w:lvlText w:val="%1、"/>
      <w:lvlJc w:val="left"/>
    </w:lvl>
  </w:abstractNum>
  <w:abstractNum w:abstractNumId="14">
    <w:nsid w:val="00000013"/>
    <w:multiLevelType w:val="singleLevel"/>
    <w:tmpl w:val="00000013"/>
    <w:lvl w:ilvl="0">
      <w:start w:val="2"/>
      <w:numFmt w:val="decimal"/>
      <w:suff w:val="nothing"/>
      <w:lvlText w:val="%1、"/>
      <w:lvlJc w:val="left"/>
    </w:lvl>
  </w:abstractNum>
  <w:abstractNum w:abstractNumId="15">
    <w:nsid w:val="00000014"/>
    <w:multiLevelType w:val="singleLevel"/>
    <w:tmpl w:val="00000014"/>
    <w:lvl w:ilvl="0">
      <w:start w:val="3"/>
      <w:numFmt w:val="decimal"/>
      <w:suff w:val="nothing"/>
      <w:lvlText w:val="%1、"/>
      <w:lvlJc w:val="left"/>
    </w:lvl>
  </w:abstractNum>
  <w:abstractNum w:abstractNumId="16">
    <w:nsid w:val="0B8516B1"/>
    <w:multiLevelType w:val="multilevel"/>
    <w:tmpl w:val="CFA8E566"/>
    <w:lvl w:ilvl="0">
      <w:start w:val="147"/>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7">
    <w:nsid w:val="0F310B01"/>
    <w:multiLevelType w:val="hybridMultilevel"/>
    <w:tmpl w:val="19704082"/>
    <w:lvl w:ilvl="0" w:tplc="0E00706C">
      <w:start w:val="168"/>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167D7B5B"/>
    <w:multiLevelType w:val="hybridMultilevel"/>
    <w:tmpl w:val="CA548CD6"/>
    <w:lvl w:ilvl="0" w:tplc="E2183482">
      <w:start w:val="1"/>
      <w:numFmt w:val="upperLetter"/>
      <w:lvlText w:val="%1．"/>
      <w:lvlJc w:val="left"/>
      <w:pPr>
        <w:ind w:left="1440" w:hanging="72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9">
    <w:nsid w:val="17524D21"/>
    <w:multiLevelType w:val="hybridMultilevel"/>
    <w:tmpl w:val="647C646A"/>
    <w:lvl w:ilvl="0" w:tplc="0D3E68D0">
      <w:start w:val="1"/>
      <w:numFmt w:val="upperLetter"/>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0">
    <w:nsid w:val="21417776"/>
    <w:multiLevelType w:val="hybridMultilevel"/>
    <w:tmpl w:val="CF52325C"/>
    <w:lvl w:ilvl="0" w:tplc="32BE344C">
      <w:start w:val="1"/>
      <w:numFmt w:val="upperLetter"/>
      <w:lvlText w:val="%1．"/>
      <w:lvlJc w:val="left"/>
      <w:pPr>
        <w:ind w:left="1440" w:hanging="72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1">
    <w:nsid w:val="228E4A4A"/>
    <w:multiLevelType w:val="hybridMultilevel"/>
    <w:tmpl w:val="D312FFB0"/>
    <w:lvl w:ilvl="0" w:tplc="0E00706C">
      <w:start w:val="168"/>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23041160"/>
    <w:multiLevelType w:val="hybridMultilevel"/>
    <w:tmpl w:val="FA6A5BDE"/>
    <w:lvl w:ilvl="0" w:tplc="ABF20076">
      <w:start w:val="1"/>
      <w:numFmt w:val="upperLetter"/>
      <w:lvlText w:val="%1．"/>
      <w:lvlJc w:val="left"/>
      <w:pPr>
        <w:ind w:left="1440" w:hanging="72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3">
    <w:nsid w:val="250F6CB8"/>
    <w:multiLevelType w:val="multilevel"/>
    <w:tmpl w:val="D312FFB0"/>
    <w:lvl w:ilvl="0">
      <w:start w:val="168"/>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4">
    <w:nsid w:val="2D3A5788"/>
    <w:multiLevelType w:val="hybridMultilevel"/>
    <w:tmpl w:val="88F473FA"/>
    <w:lvl w:ilvl="0" w:tplc="0E00706C">
      <w:start w:val="147"/>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2F377E14"/>
    <w:multiLevelType w:val="hybridMultilevel"/>
    <w:tmpl w:val="ED128332"/>
    <w:lvl w:ilvl="0" w:tplc="EE303446">
      <w:start w:val="1"/>
      <w:numFmt w:val="upperLetter"/>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6">
    <w:nsid w:val="2F8A0C56"/>
    <w:multiLevelType w:val="hybridMultilevel"/>
    <w:tmpl w:val="3ABCAF9E"/>
    <w:lvl w:ilvl="0" w:tplc="378C6662">
      <w:start w:val="1"/>
      <w:numFmt w:val="upperLetter"/>
      <w:lvlText w:val="%1．"/>
      <w:lvlJc w:val="left"/>
      <w:pPr>
        <w:ind w:left="1440" w:hanging="72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7">
    <w:nsid w:val="2F9401BC"/>
    <w:multiLevelType w:val="hybridMultilevel"/>
    <w:tmpl w:val="6598E606"/>
    <w:lvl w:ilvl="0" w:tplc="0E00706C">
      <w:start w:val="147"/>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35780C34"/>
    <w:multiLevelType w:val="hybridMultilevel"/>
    <w:tmpl w:val="DA987B4C"/>
    <w:lvl w:ilvl="0" w:tplc="0E00706C">
      <w:start w:val="189"/>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nsid w:val="37446D45"/>
    <w:multiLevelType w:val="multilevel"/>
    <w:tmpl w:val="FCC48A0A"/>
    <w:lvl w:ilvl="0">
      <w:start w:val="168"/>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0">
    <w:nsid w:val="416F1457"/>
    <w:multiLevelType w:val="hybridMultilevel"/>
    <w:tmpl w:val="FCC48A0A"/>
    <w:lvl w:ilvl="0" w:tplc="0E00706C">
      <w:start w:val="168"/>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nsid w:val="420466CE"/>
    <w:multiLevelType w:val="hybridMultilevel"/>
    <w:tmpl w:val="B14E8C68"/>
    <w:lvl w:ilvl="0" w:tplc="0B8C3D80">
      <w:start w:val="1"/>
      <w:numFmt w:val="upperLetter"/>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32">
    <w:nsid w:val="45E3489C"/>
    <w:multiLevelType w:val="hybridMultilevel"/>
    <w:tmpl w:val="F222A854"/>
    <w:lvl w:ilvl="0" w:tplc="EF9E0AC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nsid w:val="477E67C3"/>
    <w:multiLevelType w:val="hybridMultilevel"/>
    <w:tmpl w:val="CFA8E566"/>
    <w:lvl w:ilvl="0" w:tplc="0E00706C">
      <w:start w:val="147"/>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4">
    <w:nsid w:val="4D964213"/>
    <w:multiLevelType w:val="hybridMultilevel"/>
    <w:tmpl w:val="09B0245A"/>
    <w:lvl w:ilvl="0" w:tplc="6B52A846">
      <w:start w:val="1"/>
      <w:numFmt w:val="upperLetter"/>
      <w:lvlText w:val="%1．"/>
      <w:lvlJc w:val="left"/>
      <w:pPr>
        <w:ind w:left="1440" w:hanging="72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35">
    <w:nsid w:val="5D85055A"/>
    <w:multiLevelType w:val="hybridMultilevel"/>
    <w:tmpl w:val="625612C0"/>
    <w:lvl w:ilvl="0" w:tplc="B48030A4">
      <w:start w:val="1"/>
      <w:numFmt w:val="upperLetter"/>
      <w:lvlText w:val="%1、"/>
      <w:lvlJc w:val="left"/>
      <w:pPr>
        <w:ind w:left="1440" w:hanging="72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36">
    <w:nsid w:val="62DB3E37"/>
    <w:multiLevelType w:val="hybridMultilevel"/>
    <w:tmpl w:val="E4902E62"/>
    <w:lvl w:ilvl="0" w:tplc="57C6C9A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7">
    <w:nsid w:val="6C084693"/>
    <w:multiLevelType w:val="multilevel"/>
    <w:tmpl w:val="2640AC84"/>
    <w:lvl w:ilvl="0">
      <w:start w:val="147"/>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8">
    <w:nsid w:val="6E9F26ED"/>
    <w:multiLevelType w:val="hybridMultilevel"/>
    <w:tmpl w:val="B9F4695A"/>
    <w:lvl w:ilvl="0" w:tplc="0E00706C">
      <w:start w:val="174"/>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9">
    <w:nsid w:val="754A7310"/>
    <w:multiLevelType w:val="multilevel"/>
    <w:tmpl w:val="6598E606"/>
    <w:lvl w:ilvl="0">
      <w:start w:val="147"/>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0">
    <w:nsid w:val="77E85D51"/>
    <w:multiLevelType w:val="hybridMultilevel"/>
    <w:tmpl w:val="82186E24"/>
    <w:lvl w:ilvl="0" w:tplc="186C4368">
      <w:start w:val="2"/>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num w:numId="1">
    <w:abstractNumId w:val="32"/>
  </w:num>
  <w:num w:numId="2">
    <w:abstractNumId w:val="40"/>
  </w:num>
  <w:num w:numId="3">
    <w:abstractNumId w:val="25"/>
  </w:num>
  <w:num w:numId="4">
    <w:abstractNumId w:val="19"/>
  </w:num>
  <w:num w:numId="5">
    <w:abstractNumId w:val="22"/>
  </w:num>
  <w:num w:numId="6">
    <w:abstractNumId w:val="26"/>
  </w:num>
  <w:num w:numId="7">
    <w:abstractNumId w:val="35"/>
  </w:num>
  <w:num w:numId="8">
    <w:abstractNumId w:val="20"/>
  </w:num>
  <w:num w:numId="9">
    <w:abstractNumId w:val="18"/>
  </w:num>
  <w:num w:numId="10">
    <w:abstractNumId w:val="31"/>
  </w:num>
  <w:num w:numId="11">
    <w:abstractNumId w:val="34"/>
  </w:num>
  <w:num w:numId="12">
    <w:abstractNumId w:val="13"/>
  </w:num>
  <w:num w:numId="13">
    <w:abstractNumId w:val="6"/>
  </w:num>
  <w:num w:numId="14">
    <w:abstractNumId w:val="3"/>
  </w:num>
  <w:num w:numId="15">
    <w:abstractNumId w:val="0"/>
  </w:num>
  <w:num w:numId="16">
    <w:abstractNumId w:val="2"/>
  </w:num>
  <w:num w:numId="17">
    <w:abstractNumId w:val="14"/>
  </w:num>
  <w:num w:numId="18">
    <w:abstractNumId w:val="15"/>
  </w:num>
  <w:num w:numId="19">
    <w:abstractNumId w:val="10"/>
  </w:num>
  <w:num w:numId="20">
    <w:abstractNumId w:val="11"/>
  </w:num>
  <w:num w:numId="21">
    <w:abstractNumId w:val="12"/>
  </w:num>
  <w:num w:numId="22">
    <w:abstractNumId w:val="4"/>
  </w:num>
  <w:num w:numId="23">
    <w:abstractNumId w:val="5"/>
  </w:num>
  <w:num w:numId="24">
    <w:abstractNumId w:val="7"/>
  </w:num>
  <w:num w:numId="25">
    <w:abstractNumId w:val="8"/>
  </w:num>
  <w:num w:numId="26">
    <w:abstractNumId w:val="9"/>
  </w:num>
  <w:num w:numId="27">
    <w:abstractNumId w:val="24"/>
  </w:num>
  <w:num w:numId="28">
    <w:abstractNumId w:val="37"/>
  </w:num>
  <w:num w:numId="29">
    <w:abstractNumId w:val="21"/>
  </w:num>
  <w:num w:numId="30">
    <w:abstractNumId w:val="23"/>
  </w:num>
  <w:num w:numId="31">
    <w:abstractNumId w:val="27"/>
  </w:num>
  <w:num w:numId="32">
    <w:abstractNumId w:val="39"/>
  </w:num>
  <w:num w:numId="33">
    <w:abstractNumId w:val="30"/>
  </w:num>
  <w:num w:numId="34">
    <w:abstractNumId w:val="29"/>
  </w:num>
  <w:num w:numId="35">
    <w:abstractNumId w:val="33"/>
  </w:num>
  <w:num w:numId="36">
    <w:abstractNumId w:val="16"/>
  </w:num>
  <w:num w:numId="37">
    <w:abstractNumId w:val="17"/>
  </w:num>
  <w:num w:numId="38">
    <w:abstractNumId w:val="38"/>
  </w:num>
  <w:num w:numId="39">
    <w:abstractNumId w:val="28"/>
  </w:num>
  <w:num w:numId="40">
    <w:abstractNumId w:val="1"/>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F5C"/>
    <w:rsid w:val="00034AC4"/>
    <w:rsid w:val="00095165"/>
    <w:rsid w:val="00122C72"/>
    <w:rsid w:val="00184E72"/>
    <w:rsid w:val="00313436"/>
    <w:rsid w:val="00313F5C"/>
    <w:rsid w:val="00370001"/>
    <w:rsid w:val="00372333"/>
    <w:rsid w:val="003A7283"/>
    <w:rsid w:val="003C73C3"/>
    <w:rsid w:val="004874C0"/>
    <w:rsid w:val="004C02F3"/>
    <w:rsid w:val="0050499D"/>
    <w:rsid w:val="0051379E"/>
    <w:rsid w:val="00721A0E"/>
    <w:rsid w:val="007752C7"/>
    <w:rsid w:val="007913DA"/>
    <w:rsid w:val="00792465"/>
    <w:rsid w:val="007F57DD"/>
    <w:rsid w:val="00841BD9"/>
    <w:rsid w:val="008830E2"/>
    <w:rsid w:val="008C2CC3"/>
    <w:rsid w:val="008F4AA7"/>
    <w:rsid w:val="009357D8"/>
    <w:rsid w:val="009A3AF7"/>
    <w:rsid w:val="009B193D"/>
    <w:rsid w:val="00A91E4F"/>
    <w:rsid w:val="00AF0944"/>
    <w:rsid w:val="00B371E6"/>
    <w:rsid w:val="00B55484"/>
    <w:rsid w:val="00BF7714"/>
    <w:rsid w:val="00C404BC"/>
    <w:rsid w:val="00C557DA"/>
    <w:rsid w:val="00CE3E08"/>
    <w:rsid w:val="00D71A0D"/>
    <w:rsid w:val="00D77E41"/>
    <w:rsid w:val="00D90D49"/>
    <w:rsid w:val="00DF639C"/>
    <w:rsid w:val="00E212F6"/>
    <w:rsid w:val="00E37146"/>
    <w:rsid w:val="00E75485"/>
    <w:rsid w:val="00EC0231"/>
    <w:rsid w:val="00F101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ABEE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3F5C"/>
    <w:pPr>
      <w:ind w:firstLineChars="200" w:firstLine="420"/>
    </w:pPr>
  </w:style>
  <w:style w:type="paragraph" w:styleId="a4">
    <w:name w:val="header"/>
    <w:basedOn w:val="a"/>
    <w:link w:val="a5"/>
    <w:uiPriority w:val="99"/>
    <w:unhideWhenUsed/>
    <w:rsid w:val="0051379E"/>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51379E"/>
    <w:rPr>
      <w:sz w:val="18"/>
      <w:szCs w:val="18"/>
    </w:rPr>
  </w:style>
  <w:style w:type="paragraph" w:styleId="a6">
    <w:name w:val="footer"/>
    <w:basedOn w:val="a"/>
    <w:link w:val="a7"/>
    <w:uiPriority w:val="99"/>
    <w:unhideWhenUsed/>
    <w:rsid w:val="0051379E"/>
    <w:pPr>
      <w:tabs>
        <w:tab w:val="center" w:pos="4153"/>
        <w:tab w:val="right" w:pos="8306"/>
      </w:tabs>
      <w:snapToGrid w:val="0"/>
      <w:jc w:val="left"/>
    </w:pPr>
    <w:rPr>
      <w:sz w:val="18"/>
      <w:szCs w:val="18"/>
    </w:rPr>
  </w:style>
  <w:style w:type="character" w:customStyle="1" w:styleId="a7">
    <w:name w:val="页脚字符"/>
    <w:basedOn w:val="a0"/>
    <w:link w:val="a6"/>
    <w:uiPriority w:val="99"/>
    <w:rsid w:val="0051379E"/>
    <w:rPr>
      <w:sz w:val="18"/>
      <w:szCs w:val="18"/>
    </w:rPr>
  </w:style>
  <w:style w:type="character" w:styleId="a8">
    <w:name w:val="Strong"/>
    <w:basedOn w:val="a0"/>
    <w:uiPriority w:val="22"/>
    <w:qFormat/>
    <w:rsid w:val="0051379E"/>
    <w:rPr>
      <w:b/>
      <w:bCs/>
    </w:rPr>
  </w:style>
  <w:style w:type="character" w:styleId="a9">
    <w:name w:val="Hyperlink"/>
    <w:basedOn w:val="a0"/>
    <w:uiPriority w:val="99"/>
    <w:unhideWhenUsed/>
    <w:rsid w:val="0050499D"/>
    <w:rPr>
      <w:color w:val="0000FF" w:themeColor="hyperlink"/>
      <w:u w:val="single"/>
    </w:rPr>
  </w:style>
  <w:style w:type="paragraph" w:styleId="aa">
    <w:name w:val="No Spacing"/>
    <w:uiPriority w:val="1"/>
    <w:qFormat/>
    <w:rsid w:val="003C73C3"/>
    <w:rPr>
      <w:rFonts w:ascii="Cambria" w:eastAsia="ＭＳ 明朝" w:hAnsi="Cambria" w:cs="Times New Roman"/>
      <w:kern w:val="0"/>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3F5C"/>
    <w:pPr>
      <w:ind w:firstLineChars="200" w:firstLine="420"/>
    </w:pPr>
  </w:style>
  <w:style w:type="paragraph" w:styleId="a4">
    <w:name w:val="header"/>
    <w:basedOn w:val="a"/>
    <w:link w:val="a5"/>
    <w:uiPriority w:val="99"/>
    <w:unhideWhenUsed/>
    <w:rsid w:val="0051379E"/>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51379E"/>
    <w:rPr>
      <w:sz w:val="18"/>
      <w:szCs w:val="18"/>
    </w:rPr>
  </w:style>
  <w:style w:type="paragraph" w:styleId="a6">
    <w:name w:val="footer"/>
    <w:basedOn w:val="a"/>
    <w:link w:val="a7"/>
    <w:uiPriority w:val="99"/>
    <w:unhideWhenUsed/>
    <w:rsid w:val="0051379E"/>
    <w:pPr>
      <w:tabs>
        <w:tab w:val="center" w:pos="4153"/>
        <w:tab w:val="right" w:pos="8306"/>
      </w:tabs>
      <w:snapToGrid w:val="0"/>
      <w:jc w:val="left"/>
    </w:pPr>
    <w:rPr>
      <w:sz w:val="18"/>
      <w:szCs w:val="18"/>
    </w:rPr>
  </w:style>
  <w:style w:type="character" w:customStyle="1" w:styleId="a7">
    <w:name w:val="页脚字符"/>
    <w:basedOn w:val="a0"/>
    <w:link w:val="a6"/>
    <w:uiPriority w:val="99"/>
    <w:rsid w:val="0051379E"/>
    <w:rPr>
      <w:sz w:val="18"/>
      <w:szCs w:val="18"/>
    </w:rPr>
  </w:style>
  <w:style w:type="character" w:styleId="a8">
    <w:name w:val="Strong"/>
    <w:basedOn w:val="a0"/>
    <w:uiPriority w:val="22"/>
    <w:qFormat/>
    <w:rsid w:val="0051379E"/>
    <w:rPr>
      <w:b/>
      <w:bCs/>
    </w:rPr>
  </w:style>
  <w:style w:type="character" w:styleId="a9">
    <w:name w:val="Hyperlink"/>
    <w:basedOn w:val="a0"/>
    <w:uiPriority w:val="99"/>
    <w:unhideWhenUsed/>
    <w:rsid w:val="0050499D"/>
    <w:rPr>
      <w:color w:val="0000FF" w:themeColor="hyperlink"/>
      <w:u w:val="single"/>
    </w:rPr>
  </w:style>
  <w:style w:type="paragraph" w:styleId="aa">
    <w:name w:val="No Spacing"/>
    <w:uiPriority w:val="1"/>
    <w:qFormat/>
    <w:rsid w:val="003C73C3"/>
    <w:rPr>
      <w:rFonts w:ascii="Cambria" w:eastAsia="ＭＳ 明朝" w:hAnsi="Cambria" w:cs="Times New Roman"/>
      <w:kern w:val="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2cto.com/database/" TargetMode="External"/><Relationship Id="rId9" Type="http://schemas.openxmlformats.org/officeDocument/2006/relationships/hyperlink" Target="http://www.2cto.com/kf" TargetMode="External"/><Relationship Id="rId10" Type="http://schemas.openxmlformats.org/officeDocument/2006/relationships/hyperlink" Target="mailto:*a=@"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41</Pages>
  <Words>5400</Words>
  <Characters>30786</Characters>
  <Application>Microsoft Macintosh Word</Application>
  <DocSecurity>0</DocSecurity>
  <Lines>256</Lines>
  <Paragraphs>72</Paragraphs>
  <ScaleCrop>false</ScaleCrop>
  <Company/>
  <LinksUpToDate>false</LinksUpToDate>
  <CharactersWithSpaces>36114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左 泽</dc:creator>
  <cp:keywords/>
  <dc:description/>
  <cp:lastModifiedBy>左 泽</cp:lastModifiedBy>
  <cp:revision>5</cp:revision>
  <dcterms:created xsi:type="dcterms:W3CDTF">2014-06-14T13:55:00Z</dcterms:created>
  <dcterms:modified xsi:type="dcterms:W3CDTF">2014-08-02T07:34:00Z</dcterms:modified>
</cp:coreProperties>
</file>