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D28E2F" w14:textId="77777777" w:rsidR="00502578" w:rsidRDefault="00502578" w:rsidP="00502578">
      <w:pPr>
        <w:pStyle w:val="1"/>
        <w:ind w:left="3780" w:firstLine="420"/>
        <w:rPr>
          <w:rFonts w:hint="eastAsia"/>
        </w:rPr>
      </w:pPr>
      <w:r>
        <w:rPr>
          <w:rFonts w:hint="eastAsia"/>
        </w:rPr>
        <w:t>面霸计划</w:t>
      </w:r>
    </w:p>
    <w:p w14:paraId="78A56C26" w14:textId="77777777" w:rsidR="00502578" w:rsidRPr="009433CB" w:rsidRDefault="00502578" w:rsidP="00502578">
      <w:pPr>
        <w:pStyle w:val="2"/>
        <w:rPr>
          <w:rFonts w:hint="eastAsia"/>
          <w:color w:val="FF0000"/>
        </w:rPr>
      </w:pPr>
      <w:r w:rsidRPr="009433CB">
        <w:rPr>
          <w:rFonts w:hint="eastAsia"/>
          <w:color w:val="FF0000"/>
        </w:rPr>
        <w:t>一．面试题</w:t>
      </w:r>
    </w:p>
    <w:p w14:paraId="7D32EE27" w14:textId="77777777" w:rsidR="000448F7" w:rsidRDefault="00502578" w:rsidP="00502578">
      <w:pPr>
        <w:pStyle w:val="3"/>
      </w:pPr>
      <w:r>
        <w:rPr>
          <w:rFonts w:hint="eastAsia"/>
        </w:rPr>
        <w:t>1.</w:t>
      </w:r>
      <w:r w:rsidR="000448F7">
        <w:rPr>
          <w:rFonts w:hint="eastAsia"/>
        </w:rPr>
        <w:t xml:space="preserve">Objective-C </w:t>
      </w:r>
      <w:r w:rsidR="000448F7">
        <w:rPr>
          <w:rFonts w:hint="eastAsia"/>
        </w:rPr>
        <w:t>有多重继承么？不是的话有什么替代方法。</w:t>
      </w:r>
    </w:p>
    <w:p w14:paraId="25E75437" w14:textId="77777777" w:rsidR="00AC6778" w:rsidRDefault="00502578" w:rsidP="00502578">
      <w:pPr>
        <w:pStyle w:val="3"/>
        <w:rPr>
          <w:rFonts w:hint="eastAsia"/>
        </w:rPr>
      </w:pPr>
      <w:r>
        <w:rPr>
          <w:rFonts w:hint="eastAsia"/>
        </w:rPr>
        <w:t>2.</w:t>
      </w:r>
      <w:r w:rsidR="000448F7">
        <w:rPr>
          <w:rFonts w:hint="eastAsia"/>
        </w:rPr>
        <w:t>@class</w:t>
      </w:r>
      <w:r w:rsidR="000448F7">
        <w:rPr>
          <w:rFonts w:hint="eastAsia"/>
        </w:rPr>
        <w:t>的作用是什么？</w:t>
      </w:r>
    </w:p>
    <w:p w14:paraId="36969A2C" w14:textId="77777777" w:rsidR="006375A7" w:rsidRDefault="00502578" w:rsidP="00502578">
      <w:pPr>
        <w:pStyle w:val="3"/>
      </w:pPr>
      <w:r>
        <w:rPr>
          <w:rFonts w:hint="eastAsia"/>
        </w:rPr>
        <w:t>3.</w:t>
      </w:r>
      <w:r w:rsidR="006375A7">
        <w:rPr>
          <w:rFonts w:hint="eastAsia"/>
        </w:rPr>
        <w:t>Xcode</w:t>
      </w:r>
      <w:r w:rsidR="006375A7">
        <w:rPr>
          <w:rFonts w:hint="eastAsia"/>
        </w:rPr>
        <w:t>项目的目录结构是怎么分组的</w:t>
      </w:r>
      <w:r w:rsidR="006375A7">
        <w:rPr>
          <w:rFonts w:hint="eastAsia"/>
        </w:rPr>
        <w:t>?</w:t>
      </w:r>
    </w:p>
    <w:p w14:paraId="4AA55BCE" w14:textId="77777777" w:rsidR="006375A7" w:rsidRDefault="00502578" w:rsidP="00502578">
      <w:pPr>
        <w:pStyle w:val="3"/>
      </w:pPr>
      <w:r>
        <w:rPr>
          <w:rFonts w:hint="eastAsia"/>
        </w:rPr>
        <w:t>4.</w:t>
      </w:r>
      <w:r w:rsidR="006375A7">
        <w:rPr>
          <w:rFonts w:hint="eastAsia"/>
        </w:rPr>
        <w:t>简单介绍下在真机上调试开发证书申请流程</w:t>
      </w:r>
      <w:r w:rsidR="006375A7">
        <w:rPr>
          <w:rFonts w:hint="eastAsia"/>
        </w:rPr>
        <w:t>.</w:t>
      </w:r>
    </w:p>
    <w:p w14:paraId="44BFD529" w14:textId="77777777" w:rsidR="006375A7" w:rsidRDefault="00502578" w:rsidP="00502578">
      <w:pPr>
        <w:pStyle w:val="3"/>
      </w:pPr>
      <w:r>
        <w:rPr>
          <w:rFonts w:hint="eastAsia"/>
        </w:rPr>
        <w:t>5.</w:t>
      </w:r>
      <w:r w:rsidR="006375A7">
        <w:rPr>
          <w:rFonts w:hint="eastAsia"/>
        </w:rPr>
        <w:t>Retain</w:t>
      </w:r>
      <w:r w:rsidR="006375A7">
        <w:rPr>
          <w:rFonts w:hint="eastAsia"/>
        </w:rPr>
        <w:t>，</w:t>
      </w:r>
      <w:r w:rsidR="006375A7">
        <w:rPr>
          <w:rFonts w:hint="eastAsia"/>
        </w:rPr>
        <w:t>copy</w:t>
      </w:r>
      <w:r w:rsidR="006375A7">
        <w:rPr>
          <w:rFonts w:hint="eastAsia"/>
        </w:rPr>
        <w:t>，</w:t>
      </w:r>
      <w:r w:rsidR="006375A7">
        <w:rPr>
          <w:rFonts w:hint="eastAsia"/>
        </w:rPr>
        <w:t>assign</w:t>
      </w:r>
      <w:r w:rsidR="006375A7">
        <w:rPr>
          <w:rFonts w:hint="eastAsia"/>
        </w:rPr>
        <w:t>三个关键字的区别</w:t>
      </w:r>
    </w:p>
    <w:p w14:paraId="0E61723F" w14:textId="77777777" w:rsidR="006375A7" w:rsidRDefault="00502578" w:rsidP="00502578">
      <w:pPr>
        <w:pStyle w:val="3"/>
      </w:pPr>
      <w:r>
        <w:rPr>
          <w:rFonts w:hint="eastAsia"/>
        </w:rPr>
        <w:t>6.</w:t>
      </w:r>
      <w:r w:rsidR="006375A7">
        <w:rPr>
          <w:rFonts w:hint="eastAsia"/>
        </w:rPr>
        <w:t>按</w:t>
      </w:r>
      <w:r w:rsidR="006375A7">
        <w:rPr>
          <w:rFonts w:hint="eastAsia"/>
        </w:rPr>
        <w:t>Home</w:t>
      </w:r>
      <w:r w:rsidR="006375A7">
        <w:rPr>
          <w:rFonts w:hint="eastAsia"/>
        </w:rPr>
        <w:t>键时，怎么保存程序运行状态</w:t>
      </w:r>
    </w:p>
    <w:p w14:paraId="4B688106" w14:textId="77777777" w:rsidR="006375A7" w:rsidRDefault="00502578" w:rsidP="00502578">
      <w:pPr>
        <w:pStyle w:val="3"/>
      </w:pPr>
      <w:r>
        <w:rPr>
          <w:rFonts w:hint="eastAsia"/>
        </w:rPr>
        <w:t>7.</w:t>
      </w:r>
      <w:r w:rsidR="006375A7">
        <w:rPr>
          <w:rFonts w:hint="eastAsia"/>
        </w:rPr>
        <w:t>当程序运行过程中，按下</w:t>
      </w:r>
      <w:r w:rsidR="006375A7">
        <w:rPr>
          <w:rFonts w:hint="eastAsia"/>
        </w:rPr>
        <w:t>home</w:t>
      </w:r>
      <w:r w:rsidR="006375A7">
        <w:rPr>
          <w:rFonts w:hint="eastAsia"/>
        </w:rPr>
        <w:t>键以后，</w:t>
      </w:r>
      <w:r w:rsidR="006375A7">
        <w:rPr>
          <w:rFonts w:hint="eastAsia"/>
        </w:rPr>
        <w:t>ios</w:t>
      </w:r>
      <w:r w:rsidR="006375A7">
        <w:rPr>
          <w:rFonts w:hint="eastAsia"/>
        </w:rPr>
        <w:t>程序会调用哪个代码。</w:t>
      </w:r>
    </w:p>
    <w:p w14:paraId="032AAE7B" w14:textId="77777777" w:rsidR="006375A7" w:rsidRDefault="00502578" w:rsidP="00502578">
      <w:pPr>
        <w:pStyle w:val="3"/>
      </w:pPr>
      <w:r>
        <w:rPr>
          <w:rFonts w:hint="eastAsia"/>
        </w:rPr>
        <w:t>8.</w:t>
      </w:r>
      <w:r w:rsidR="006375A7">
        <w:rPr>
          <w:rFonts w:hint="eastAsia"/>
        </w:rPr>
        <w:t>怎么定义</w:t>
      </w:r>
      <w:r w:rsidR="006375A7">
        <w:rPr>
          <w:rFonts w:hint="eastAsia"/>
        </w:rPr>
        <w:t>/</w:t>
      </w:r>
      <w:r w:rsidR="006375A7">
        <w:rPr>
          <w:rFonts w:hint="eastAsia"/>
        </w:rPr>
        <w:t>实现一个协议</w:t>
      </w:r>
    </w:p>
    <w:p w14:paraId="17745C5C" w14:textId="77777777" w:rsidR="00B905D3" w:rsidRDefault="00502578" w:rsidP="00502578">
      <w:pPr>
        <w:pStyle w:val="3"/>
      </w:pPr>
      <w:r>
        <w:rPr>
          <w:rFonts w:hint="eastAsia"/>
        </w:rPr>
        <w:t>9.</w:t>
      </w:r>
      <w:r w:rsidR="00B905D3">
        <w:rPr>
          <w:rFonts w:hint="eastAsia"/>
        </w:rPr>
        <w:t>对于语句</w:t>
      </w:r>
      <w:r w:rsidR="00B905D3">
        <w:rPr>
          <w:rFonts w:hint="eastAsia"/>
        </w:rPr>
        <w:t>NSString *obj = [[NSData alloc] init]; obj</w:t>
      </w:r>
      <w:r w:rsidR="00B905D3">
        <w:rPr>
          <w:rFonts w:hint="eastAsia"/>
        </w:rPr>
        <w:t>在编译时运行时分别是什么类型。</w:t>
      </w:r>
    </w:p>
    <w:p w14:paraId="6607E753" w14:textId="77777777" w:rsidR="00B905D3" w:rsidRDefault="00502578" w:rsidP="00502578">
      <w:pPr>
        <w:pStyle w:val="3"/>
      </w:pPr>
      <w:r>
        <w:rPr>
          <w:rFonts w:hint="eastAsia"/>
        </w:rPr>
        <w:t>10.</w:t>
      </w:r>
      <w:r w:rsidR="00B905D3">
        <w:rPr>
          <w:rFonts w:hint="eastAsia"/>
        </w:rPr>
        <w:t>在</w:t>
      </w:r>
      <w:r w:rsidR="00B905D3">
        <w:rPr>
          <w:rFonts w:hint="eastAsia"/>
        </w:rPr>
        <w:t>iPhone</w:t>
      </w:r>
      <w:r w:rsidR="00B905D3">
        <w:rPr>
          <w:rFonts w:hint="eastAsia"/>
        </w:rPr>
        <w:t>应用中如何保存数据</w:t>
      </w:r>
    </w:p>
    <w:p w14:paraId="58424AF2" w14:textId="77777777" w:rsidR="00B905D3" w:rsidRDefault="00502578" w:rsidP="00502578">
      <w:pPr>
        <w:pStyle w:val="3"/>
      </w:pPr>
      <w:r>
        <w:rPr>
          <w:rFonts w:hint="eastAsia"/>
        </w:rPr>
        <w:t>11.</w:t>
      </w:r>
      <w:r w:rsidR="00B905D3">
        <w:rPr>
          <w:rFonts w:hint="eastAsia"/>
        </w:rPr>
        <w:t>代理的作用</w:t>
      </w:r>
    </w:p>
    <w:p w14:paraId="0242000F" w14:textId="77777777" w:rsidR="00B905D3" w:rsidRDefault="00502578" w:rsidP="00502578">
      <w:pPr>
        <w:pStyle w:val="3"/>
      </w:pPr>
      <w:r>
        <w:rPr>
          <w:rFonts w:hint="eastAsia"/>
        </w:rPr>
        <w:t>12.</w:t>
      </w:r>
      <w:r w:rsidR="00B905D3">
        <w:rPr>
          <w:rFonts w:hint="eastAsia"/>
        </w:rPr>
        <w:t>oc</w:t>
      </w:r>
      <w:r w:rsidR="00B905D3">
        <w:rPr>
          <w:rFonts w:hint="eastAsia"/>
        </w:rPr>
        <w:t>中可修改和不可以修改类型。</w:t>
      </w:r>
    </w:p>
    <w:p w14:paraId="3908E045" w14:textId="77777777" w:rsidR="00B905D3" w:rsidRDefault="00502578" w:rsidP="00502578">
      <w:pPr>
        <w:pStyle w:val="3"/>
      </w:pPr>
      <w:r>
        <w:rPr>
          <w:rFonts w:hint="eastAsia"/>
        </w:rPr>
        <w:t>13.</w:t>
      </w:r>
      <w:r w:rsidR="00B905D3">
        <w:rPr>
          <w:rFonts w:hint="eastAsia"/>
        </w:rPr>
        <w:t>我们说的</w:t>
      </w:r>
      <w:r w:rsidR="00B905D3">
        <w:rPr>
          <w:rFonts w:hint="eastAsia"/>
        </w:rPr>
        <w:t>oc</w:t>
      </w:r>
      <w:r w:rsidR="00B905D3">
        <w:rPr>
          <w:rFonts w:hint="eastAsia"/>
        </w:rPr>
        <w:t>是动态运行时语言是什么意思？</w:t>
      </w:r>
    </w:p>
    <w:p w14:paraId="24907FFA" w14:textId="77777777" w:rsidR="00B905D3" w:rsidRDefault="00502578" w:rsidP="00502578">
      <w:pPr>
        <w:pStyle w:val="3"/>
      </w:pPr>
      <w:r>
        <w:rPr>
          <w:rFonts w:hint="eastAsia"/>
        </w:rPr>
        <w:t>14.</w:t>
      </w:r>
      <w:r w:rsidR="00B905D3">
        <w:rPr>
          <w:rFonts w:hint="eastAsia"/>
        </w:rPr>
        <w:t>通知和协议的不同之处</w:t>
      </w:r>
    </w:p>
    <w:p w14:paraId="568A5A2F" w14:textId="77777777" w:rsidR="00B905D3" w:rsidRDefault="00502578" w:rsidP="00502578">
      <w:pPr>
        <w:pStyle w:val="3"/>
      </w:pPr>
      <w:r>
        <w:rPr>
          <w:rFonts w:hint="eastAsia"/>
        </w:rPr>
        <w:t>15.</w:t>
      </w:r>
      <w:r w:rsidR="00B905D3">
        <w:rPr>
          <w:rFonts w:hint="eastAsia"/>
        </w:rPr>
        <w:t>什么是推送消息</w:t>
      </w:r>
    </w:p>
    <w:p w14:paraId="14B2980A" w14:textId="77777777" w:rsidR="00B905D3" w:rsidRDefault="00502578" w:rsidP="00502578">
      <w:pPr>
        <w:pStyle w:val="3"/>
      </w:pPr>
      <w:r>
        <w:rPr>
          <w:rFonts w:hint="eastAsia"/>
        </w:rPr>
        <w:t>16.</w:t>
      </w:r>
      <w:r w:rsidR="00B905D3">
        <w:rPr>
          <w:rFonts w:hint="eastAsia"/>
        </w:rPr>
        <w:t>使用</w:t>
      </w:r>
      <w:r w:rsidR="00B905D3">
        <w:rPr>
          <w:rFonts w:hint="eastAsia"/>
        </w:rPr>
        <w:t>xcode</w:t>
      </w:r>
      <w:r w:rsidR="00B905D3">
        <w:rPr>
          <w:rFonts w:hint="eastAsia"/>
        </w:rPr>
        <w:t>创建工程时，支持同时创建的版本管理库是</w:t>
      </w:r>
    </w:p>
    <w:p w14:paraId="227F7EBE" w14:textId="77777777" w:rsidR="00B905D3" w:rsidRDefault="00502578" w:rsidP="00502578">
      <w:pPr>
        <w:pStyle w:val="3"/>
      </w:pPr>
      <w:r>
        <w:rPr>
          <w:rFonts w:hint="eastAsia"/>
        </w:rPr>
        <w:t>17.</w:t>
      </w:r>
      <w:r w:rsidR="00B905D3">
        <w:rPr>
          <w:rFonts w:hint="eastAsia"/>
        </w:rPr>
        <w:t>使用</w:t>
      </w:r>
      <w:r w:rsidR="00B905D3">
        <w:rPr>
          <w:rFonts w:hint="eastAsia"/>
        </w:rPr>
        <w:t>codedata</w:t>
      </w:r>
      <w:r w:rsidR="00B905D3">
        <w:rPr>
          <w:rFonts w:hint="eastAsia"/>
        </w:rPr>
        <w:t>有哪种持久化存储机制</w:t>
      </w:r>
    </w:p>
    <w:p w14:paraId="102E00F7" w14:textId="4D56EBFD" w:rsidR="00FD2478" w:rsidRPr="00E1316D" w:rsidRDefault="00502578" w:rsidP="00502578">
      <w:pPr>
        <w:pStyle w:val="3"/>
        <w:rPr>
          <w:color w:val="FF0000"/>
        </w:rPr>
      </w:pPr>
      <w:r w:rsidRPr="00E1316D">
        <w:rPr>
          <w:rFonts w:hint="eastAsia"/>
          <w:color w:val="FF0000"/>
        </w:rPr>
        <w:t>18.</w:t>
      </w:r>
      <w:r w:rsidR="00FD2478" w:rsidRPr="00E1316D">
        <w:rPr>
          <w:rFonts w:hint="eastAsia"/>
          <w:color w:val="FF0000"/>
        </w:rPr>
        <w:t>请描述一下</w:t>
      </w:r>
      <w:r w:rsidR="00E1316D" w:rsidRPr="00E1316D">
        <w:rPr>
          <w:rFonts w:hint="eastAsia"/>
          <w:color w:val="FF0000"/>
        </w:rPr>
        <w:t>UIViewControll</w:t>
      </w:r>
      <w:r w:rsidR="00FD2478" w:rsidRPr="00E1316D">
        <w:rPr>
          <w:rFonts w:hint="eastAsia"/>
          <w:color w:val="FF0000"/>
        </w:rPr>
        <w:t>er</w:t>
      </w:r>
      <w:r w:rsidR="00FD2478" w:rsidRPr="00E1316D">
        <w:rPr>
          <w:rFonts w:hint="eastAsia"/>
          <w:color w:val="FF0000"/>
        </w:rPr>
        <w:t>的生命周期</w:t>
      </w:r>
    </w:p>
    <w:p w14:paraId="4FE7B136" w14:textId="77777777" w:rsidR="00FD2478" w:rsidRDefault="00502578" w:rsidP="00502578">
      <w:pPr>
        <w:pStyle w:val="3"/>
      </w:pPr>
      <w:r>
        <w:rPr>
          <w:rFonts w:hint="eastAsia"/>
        </w:rPr>
        <w:t>19.</w:t>
      </w:r>
      <w:r w:rsidR="00FD2478">
        <w:rPr>
          <w:rFonts w:hint="eastAsia"/>
        </w:rPr>
        <w:t>请描述</w:t>
      </w:r>
      <w:r w:rsidR="00FD2478">
        <w:rPr>
          <w:rFonts w:hint="eastAsia"/>
        </w:rPr>
        <w:t>ObjectC</w:t>
      </w:r>
      <w:r w:rsidR="00FD2478">
        <w:rPr>
          <w:rFonts w:hint="eastAsia"/>
        </w:rPr>
        <w:t>的内存管理机制以及一般原则？</w:t>
      </w:r>
    </w:p>
    <w:p w14:paraId="06864847" w14:textId="77777777" w:rsidR="00FD2478" w:rsidRDefault="00502578" w:rsidP="00502578">
      <w:pPr>
        <w:pStyle w:val="3"/>
      </w:pPr>
      <w:r>
        <w:rPr>
          <w:rFonts w:hint="eastAsia"/>
        </w:rPr>
        <w:t>20.</w:t>
      </w:r>
      <w:r w:rsidR="00FD2478">
        <w:rPr>
          <w:rFonts w:hint="eastAsia"/>
        </w:rPr>
        <w:t>如何判断一个对象是否属于某个类和</w:t>
      </w:r>
      <w:r w:rsidR="00FD2478">
        <w:rPr>
          <w:rFonts w:hint="eastAsia"/>
        </w:rPr>
        <w:t>ObjectC</w:t>
      </w:r>
      <w:r w:rsidR="00FD2478">
        <w:rPr>
          <w:rFonts w:hint="eastAsia"/>
        </w:rPr>
        <w:t>如何实现私有方法</w:t>
      </w:r>
      <w:r w:rsidR="00FD2478">
        <w:rPr>
          <w:rFonts w:hint="eastAsia"/>
        </w:rPr>
        <w:t>?</w:t>
      </w:r>
    </w:p>
    <w:p w14:paraId="688F6F3B" w14:textId="77777777" w:rsidR="00AC6778" w:rsidRDefault="00502578" w:rsidP="00502578">
      <w:pPr>
        <w:pStyle w:val="3"/>
        <w:rPr>
          <w:rFonts w:hint="eastAsia"/>
        </w:rPr>
      </w:pPr>
      <w:r>
        <w:rPr>
          <w:rFonts w:hint="eastAsia"/>
        </w:rPr>
        <w:lastRenderedPageBreak/>
        <w:t>21.</w:t>
      </w:r>
      <w:r w:rsidR="00AC6778">
        <w:rPr>
          <w:rFonts w:hint="eastAsia"/>
        </w:rPr>
        <w:t>视图控制器之间的通信方式有哪些（如何传递变量）</w:t>
      </w:r>
    </w:p>
    <w:p w14:paraId="61AB276A" w14:textId="77777777" w:rsidR="00AC6778" w:rsidRDefault="00502578" w:rsidP="00502578">
      <w:pPr>
        <w:pStyle w:val="3"/>
        <w:rPr>
          <w:rFonts w:hint="eastAsia"/>
        </w:rPr>
      </w:pPr>
      <w:r>
        <w:rPr>
          <w:rFonts w:hint="eastAsia"/>
        </w:rPr>
        <w:t>22.</w:t>
      </w:r>
      <w:r w:rsidR="00AC6778">
        <w:rPr>
          <w:rFonts w:hint="eastAsia"/>
        </w:rPr>
        <w:t>浅复制和深复制的区别</w:t>
      </w:r>
    </w:p>
    <w:p w14:paraId="7E13E672" w14:textId="77777777" w:rsidR="00AC6778" w:rsidRDefault="00502578" w:rsidP="00502578">
      <w:pPr>
        <w:pStyle w:val="3"/>
        <w:rPr>
          <w:rFonts w:hint="eastAsia"/>
        </w:rPr>
      </w:pPr>
      <w:r>
        <w:rPr>
          <w:rFonts w:hint="eastAsia"/>
        </w:rPr>
        <w:t>23.</w:t>
      </w:r>
      <w:r w:rsidR="00AC6778">
        <w:rPr>
          <w:rFonts w:hint="eastAsia"/>
        </w:rPr>
        <w:t>类别的作用？继承和类别在实现中有何区别</w:t>
      </w:r>
    </w:p>
    <w:p w14:paraId="5C7C948E" w14:textId="77777777" w:rsidR="00AC6778" w:rsidRDefault="00502578" w:rsidP="00502578">
      <w:pPr>
        <w:pStyle w:val="3"/>
        <w:rPr>
          <w:rFonts w:hint="eastAsia"/>
        </w:rPr>
      </w:pPr>
      <w:r>
        <w:rPr>
          <w:rFonts w:hint="eastAsia"/>
        </w:rPr>
        <w:t>24.</w:t>
      </w:r>
      <w:r w:rsidR="00AC6778">
        <w:rPr>
          <w:rFonts w:hint="eastAsia"/>
        </w:rPr>
        <w:t>类别和类扩展的区别</w:t>
      </w:r>
    </w:p>
    <w:p w14:paraId="325BF037" w14:textId="77777777" w:rsidR="00AC6778" w:rsidRDefault="00502578" w:rsidP="00502578">
      <w:pPr>
        <w:pStyle w:val="3"/>
        <w:rPr>
          <w:rFonts w:hint="eastAsia"/>
        </w:rPr>
      </w:pPr>
      <w:r>
        <w:rPr>
          <w:rFonts w:hint="eastAsia"/>
        </w:rPr>
        <w:t>25.o</w:t>
      </w:r>
      <w:r w:rsidR="00AC6778">
        <w:rPr>
          <w:rFonts w:hint="eastAsia"/>
        </w:rPr>
        <w:t>c</w:t>
      </w:r>
      <w:r w:rsidR="00AC6778">
        <w:rPr>
          <w:rFonts w:hint="eastAsia"/>
        </w:rPr>
        <w:t>中的协议和</w:t>
      </w:r>
      <w:r w:rsidR="00AC6778">
        <w:rPr>
          <w:rFonts w:hint="eastAsia"/>
        </w:rPr>
        <w:t>java</w:t>
      </w:r>
      <w:r w:rsidR="00AC6778">
        <w:rPr>
          <w:rFonts w:hint="eastAsia"/>
        </w:rPr>
        <w:t>中的接口概念有何不同</w:t>
      </w:r>
    </w:p>
    <w:p w14:paraId="0D4BB8B7" w14:textId="5EB83407" w:rsidR="00AC6778" w:rsidRDefault="00502578" w:rsidP="00E1316D">
      <w:pPr>
        <w:pStyle w:val="3"/>
        <w:rPr>
          <w:rFonts w:hint="eastAsia"/>
        </w:rPr>
      </w:pPr>
      <w:r>
        <w:rPr>
          <w:rFonts w:hint="eastAsia"/>
        </w:rPr>
        <w:t>26.</w:t>
      </w:r>
      <w:r w:rsidR="00AC6778">
        <w:rPr>
          <w:rFonts w:hint="eastAsia"/>
        </w:rPr>
        <w:t>什么是</w:t>
      </w:r>
      <w:r w:rsidR="00AC6778">
        <w:rPr>
          <w:rFonts w:hint="eastAsia"/>
        </w:rPr>
        <w:t>KVO</w:t>
      </w:r>
      <w:r w:rsidR="00AC6778">
        <w:rPr>
          <w:rFonts w:hint="eastAsia"/>
        </w:rPr>
        <w:t>和</w:t>
      </w:r>
      <w:r w:rsidR="00AC6778">
        <w:rPr>
          <w:rFonts w:hint="eastAsia"/>
        </w:rPr>
        <w:t>KVC</w:t>
      </w:r>
    </w:p>
    <w:p w14:paraId="2CF9FBEE" w14:textId="77777777" w:rsidR="00AC6778" w:rsidRDefault="00502578" w:rsidP="00502578">
      <w:pPr>
        <w:pStyle w:val="3"/>
        <w:rPr>
          <w:rFonts w:hint="eastAsia"/>
        </w:rPr>
      </w:pPr>
      <w:r>
        <w:rPr>
          <w:rFonts w:hint="eastAsia"/>
        </w:rPr>
        <w:t>27.</w:t>
      </w:r>
      <w:r w:rsidR="00AC6778">
        <w:rPr>
          <w:rFonts w:hint="eastAsia"/>
        </w:rPr>
        <w:t>堆和栈的区别</w:t>
      </w:r>
    </w:p>
    <w:p w14:paraId="4F870971" w14:textId="31886612" w:rsidR="00AC6778" w:rsidRDefault="00502578" w:rsidP="00502578">
      <w:pPr>
        <w:pStyle w:val="3"/>
        <w:rPr>
          <w:rFonts w:hint="eastAsia"/>
        </w:rPr>
      </w:pPr>
      <w:r>
        <w:rPr>
          <w:rFonts w:hint="eastAsia"/>
        </w:rPr>
        <w:t>28.</w:t>
      </w:r>
      <w:r w:rsidR="00AC6778">
        <w:rPr>
          <w:rFonts w:hint="eastAsia"/>
        </w:rPr>
        <w:t>定义属性时，什么情况使用</w:t>
      </w:r>
      <w:r w:rsidR="00AC6778">
        <w:rPr>
          <w:rFonts w:hint="eastAsia"/>
        </w:rPr>
        <w:t>nonatomic,atomic,copy,assign</w:t>
      </w:r>
      <w:r w:rsidR="00AC6778">
        <w:rPr>
          <w:rFonts w:hint="eastAsia"/>
        </w:rPr>
        <w:t>和</w:t>
      </w:r>
      <w:r w:rsidR="00AC6778">
        <w:rPr>
          <w:rFonts w:hint="eastAsia"/>
        </w:rPr>
        <w:t>retain</w:t>
      </w:r>
    </w:p>
    <w:p w14:paraId="0A821623" w14:textId="77777777" w:rsidR="00AC6778" w:rsidRDefault="00502578" w:rsidP="00502578">
      <w:pPr>
        <w:pStyle w:val="3"/>
        <w:rPr>
          <w:rFonts w:hint="eastAsia"/>
        </w:rPr>
      </w:pPr>
      <w:r>
        <w:rPr>
          <w:rFonts w:hint="eastAsia"/>
        </w:rPr>
        <w:t>29.</w:t>
      </w:r>
      <w:r w:rsidR="00AC6778">
        <w:rPr>
          <w:rFonts w:hint="eastAsia"/>
        </w:rPr>
        <w:t>runloop</w:t>
      </w:r>
      <w:r w:rsidR="00AC6778">
        <w:rPr>
          <w:rFonts w:hint="eastAsia"/>
        </w:rPr>
        <w:t>是什么？在主线程中的某个函数里调用了异步函数，怎么样</w:t>
      </w:r>
      <w:r w:rsidR="00AC6778">
        <w:rPr>
          <w:rFonts w:hint="eastAsia"/>
        </w:rPr>
        <w:t>block</w:t>
      </w:r>
      <w:r w:rsidR="00AC6778">
        <w:rPr>
          <w:rFonts w:hint="eastAsia"/>
        </w:rPr>
        <w:t>当前线程，且还能相应当前线程的</w:t>
      </w:r>
      <w:r w:rsidR="00AC6778">
        <w:rPr>
          <w:rFonts w:hint="eastAsia"/>
        </w:rPr>
        <w:t>time</w:t>
      </w:r>
      <w:r w:rsidR="00AC6778">
        <w:rPr>
          <w:rFonts w:hint="eastAsia"/>
        </w:rPr>
        <w:t>事件和</w:t>
      </w:r>
      <w:r w:rsidR="00AC6778">
        <w:rPr>
          <w:rFonts w:hint="eastAsia"/>
        </w:rPr>
        <w:t>touch</w:t>
      </w:r>
      <w:r w:rsidR="00AC6778">
        <w:rPr>
          <w:rFonts w:hint="eastAsia"/>
        </w:rPr>
        <w:t>事件。</w:t>
      </w:r>
    </w:p>
    <w:p w14:paraId="3B97E746" w14:textId="77777777" w:rsidR="00BD5396" w:rsidRPr="00502578" w:rsidRDefault="00502578" w:rsidP="00502578">
      <w:pPr>
        <w:pStyle w:val="3"/>
        <w:rPr>
          <w:rFonts w:hint="eastAsia"/>
        </w:rPr>
      </w:pPr>
      <w:r>
        <w:rPr>
          <w:rFonts w:hint="eastAsia"/>
        </w:rPr>
        <w:t>30.</w:t>
      </w:r>
      <w:r w:rsidR="00BD5396">
        <w:rPr>
          <w:rFonts w:hint="eastAsia"/>
        </w:rPr>
        <w:t>在一个对象的方法里面：</w:t>
      </w:r>
      <w:r w:rsidR="00BD5396" w:rsidRPr="00502578">
        <w:rPr>
          <w:rFonts w:ascii="Menlo Regular" w:hAnsi="Menlo Regular" w:cs="Menlo Regular"/>
          <w:color w:val="AA0D91"/>
          <w:kern w:val="0"/>
          <w:sz w:val="26"/>
          <w:szCs w:val="26"/>
        </w:rPr>
        <w:t>self</w:t>
      </w:r>
      <w:r w:rsidR="00BD5396" w:rsidRPr="00502578">
        <w:rPr>
          <w:rFonts w:ascii="Menlo Regular" w:hAnsi="Menlo Regular" w:cs="Menlo Regular"/>
          <w:color w:val="000000"/>
          <w:kern w:val="0"/>
          <w:sz w:val="26"/>
          <w:szCs w:val="26"/>
        </w:rPr>
        <w:t xml:space="preserve">.name = </w:t>
      </w:r>
      <w:r w:rsidR="00BD5396" w:rsidRPr="00502578">
        <w:rPr>
          <w:rFonts w:ascii="Menlo Regular" w:hAnsi="Menlo Regular" w:cs="Menlo Regular"/>
          <w:color w:val="C41A16"/>
          <w:kern w:val="0"/>
          <w:sz w:val="26"/>
          <w:szCs w:val="26"/>
        </w:rPr>
        <w:t>"object"</w:t>
      </w:r>
      <w:r w:rsidR="00BD5396" w:rsidRPr="00502578">
        <w:rPr>
          <w:rFonts w:ascii="Menlo Regular" w:hAnsi="Menlo Regular" w:cs="Menlo Regular"/>
          <w:color w:val="000000"/>
          <w:kern w:val="0"/>
          <w:sz w:val="26"/>
          <w:szCs w:val="26"/>
        </w:rPr>
        <w:t>;</w:t>
      </w:r>
      <w:r w:rsidR="00BD5396" w:rsidRPr="00502578">
        <w:rPr>
          <w:rFonts w:ascii="Heiti SC Light" w:eastAsia="Heiti SC Light" w:hAnsi="Menlo Regular" w:cs="Heiti SC Light" w:hint="eastAsia"/>
          <w:color w:val="000000"/>
          <w:kern w:val="0"/>
          <w:sz w:val="26"/>
          <w:szCs w:val="26"/>
        </w:rPr>
        <w:t>和</w:t>
      </w:r>
      <w:r w:rsidR="00BD5396" w:rsidRPr="00502578">
        <w:rPr>
          <w:rFonts w:ascii="Menlo Regular" w:eastAsia="Heiti SC Light" w:hAnsi="Menlo Regular" w:cs="Menlo Regular"/>
          <w:color w:val="000000"/>
          <w:kern w:val="0"/>
          <w:sz w:val="26"/>
          <w:szCs w:val="26"/>
        </w:rPr>
        <w:t xml:space="preserve"> name = </w:t>
      </w:r>
      <w:r w:rsidR="00BD5396" w:rsidRPr="00502578">
        <w:rPr>
          <w:rFonts w:ascii="Menlo Regular" w:eastAsia="Heiti SC Light" w:hAnsi="Menlo Regular" w:cs="Menlo Regular"/>
          <w:color w:val="C41A16"/>
          <w:kern w:val="0"/>
          <w:sz w:val="26"/>
          <w:szCs w:val="26"/>
        </w:rPr>
        <w:t>"object"</w:t>
      </w:r>
      <w:r w:rsidR="00BD5396" w:rsidRPr="00502578">
        <w:rPr>
          <w:rFonts w:ascii="Menlo Regular" w:eastAsia="Heiti SC Light" w:hAnsi="Menlo Regular" w:cs="Menlo Regular"/>
          <w:color w:val="000000"/>
          <w:kern w:val="0"/>
          <w:sz w:val="26"/>
          <w:szCs w:val="26"/>
        </w:rPr>
        <w:t xml:space="preserve">;  </w:t>
      </w:r>
      <w:r w:rsidR="00BD5396" w:rsidRPr="00502578">
        <w:rPr>
          <w:rFonts w:ascii="Heiti SC Light" w:eastAsia="Heiti SC Light" w:hAnsi="Menlo Regular" w:cs="Heiti SC Light" w:hint="eastAsia"/>
          <w:color w:val="000000"/>
          <w:kern w:val="0"/>
          <w:sz w:val="26"/>
          <w:szCs w:val="26"/>
        </w:rPr>
        <w:t>有什么不同吗？</w:t>
      </w:r>
    </w:p>
    <w:p w14:paraId="4D9048DD" w14:textId="77777777" w:rsidR="00BD5396" w:rsidRPr="00BD5396" w:rsidRDefault="00502578" w:rsidP="00502578">
      <w:pPr>
        <w:pStyle w:val="3"/>
        <w:rPr>
          <w:rFonts w:hint="eastAsia"/>
        </w:rPr>
      </w:pPr>
      <w:r>
        <w:rPr>
          <w:rFonts w:hint="eastAsia"/>
        </w:rPr>
        <w:t>31.</w:t>
      </w:r>
      <w:r w:rsidR="00BD5396" w:rsidRPr="00BD5396">
        <w:rPr>
          <w:rFonts w:hint="eastAsia"/>
        </w:rPr>
        <w:t>NSArray</w:t>
      </w:r>
      <w:r w:rsidR="00BD5396" w:rsidRPr="00BD5396">
        <w:rPr>
          <w:rFonts w:hint="eastAsia"/>
        </w:rPr>
        <w:t>和</w:t>
      </w:r>
      <w:r w:rsidR="00BD5396" w:rsidRPr="00BD5396">
        <w:rPr>
          <w:rFonts w:hint="eastAsia"/>
        </w:rPr>
        <w:t>NSSet</w:t>
      </w:r>
      <w:r w:rsidR="00BD5396" w:rsidRPr="00BD5396">
        <w:rPr>
          <w:rFonts w:hint="eastAsia"/>
        </w:rPr>
        <w:t>有何区别</w:t>
      </w:r>
    </w:p>
    <w:p w14:paraId="7C47B657" w14:textId="77777777" w:rsidR="00EA16F1" w:rsidRDefault="00502578" w:rsidP="00EA16F1">
      <w:pPr>
        <w:pStyle w:val="3"/>
        <w:rPr>
          <w:rFonts w:hint="eastAsia"/>
        </w:rPr>
      </w:pPr>
      <w:r>
        <w:rPr>
          <w:rFonts w:hint="eastAsia"/>
        </w:rPr>
        <w:t>32.</w:t>
      </w:r>
      <w:r w:rsidR="00BD5396">
        <w:rPr>
          <w:rFonts w:hint="eastAsia"/>
        </w:rPr>
        <w:t>如何在</w:t>
      </w:r>
      <w:r w:rsidR="00BD5396">
        <w:rPr>
          <w:rFonts w:hint="eastAsia"/>
        </w:rPr>
        <w:t>object-c</w:t>
      </w:r>
      <w:r w:rsidR="00BD5396">
        <w:rPr>
          <w:rFonts w:hint="eastAsia"/>
        </w:rPr>
        <w:t>中，声明私有变量和私有方法</w:t>
      </w:r>
    </w:p>
    <w:p w14:paraId="75051ED1" w14:textId="1CEC0A5C" w:rsidR="009433CB" w:rsidRDefault="009433CB" w:rsidP="009433CB">
      <w:pPr>
        <w:pStyle w:val="3"/>
        <w:rPr>
          <w:rFonts w:hint="eastAsia"/>
        </w:rPr>
      </w:pPr>
      <w:r>
        <w:rPr>
          <w:rFonts w:hint="eastAsia"/>
        </w:rPr>
        <w:t xml:space="preserve">33. </w:t>
      </w:r>
      <w:r>
        <w:rPr>
          <w:rFonts w:hint="eastAsia"/>
        </w:rPr>
        <w:t>开发过程中应用程序内存泄露了该怎么办</w:t>
      </w:r>
    </w:p>
    <w:p w14:paraId="607C33B5" w14:textId="567E4759" w:rsidR="009433CB" w:rsidRDefault="009433CB" w:rsidP="009433CB">
      <w:pPr>
        <w:pStyle w:val="3"/>
        <w:rPr>
          <w:rFonts w:hint="eastAsia"/>
        </w:rPr>
      </w:pPr>
      <w:r>
        <w:rPr>
          <w:rFonts w:hint="eastAsia"/>
        </w:rPr>
        <w:t>34.ios</w:t>
      </w:r>
      <w:r>
        <w:rPr>
          <w:rFonts w:hint="eastAsia"/>
        </w:rPr>
        <w:t>开发中有什么方式支持多继承</w:t>
      </w:r>
    </w:p>
    <w:p w14:paraId="66768E9E" w14:textId="0554E4B7" w:rsidR="009433CB" w:rsidRDefault="009433CB" w:rsidP="009433CB">
      <w:pPr>
        <w:pStyle w:val="3"/>
        <w:rPr>
          <w:rFonts w:hint="eastAsia"/>
        </w:rPr>
      </w:pPr>
      <w:r>
        <w:rPr>
          <w:rFonts w:hint="eastAsia"/>
        </w:rPr>
        <w:t>35.</w:t>
      </w:r>
      <w:r w:rsidRPr="009433CB">
        <w:rPr>
          <w:rFonts w:hint="eastAsia"/>
        </w:rPr>
        <w:t xml:space="preserve"> </w:t>
      </w:r>
      <w:r>
        <w:rPr>
          <w:rFonts w:hint="eastAsia"/>
        </w:rPr>
        <w:t>数学题从</w:t>
      </w:r>
      <w:r>
        <w:rPr>
          <w:rFonts w:hint="eastAsia"/>
        </w:rPr>
        <w:t>1-20</w:t>
      </w:r>
      <w:r>
        <w:rPr>
          <w:rFonts w:hint="eastAsia"/>
        </w:rPr>
        <w:t>中有两个任意数</w:t>
      </w:r>
      <w:r>
        <w:rPr>
          <w:rFonts w:hint="eastAsia"/>
        </w:rPr>
        <w:t xml:space="preserve"> </w:t>
      </w:r>
      <w:r>
        <w:rPr>
          <w:rFonts w:hint="eastAsia"/>
        </w:rPr>
        <w:t>，</w:t>
      </w:r>
      <w:r>
        <w:rPr>
          <w:rFonts w:hint="eastAsia"/>
        </w:rPr>
        <w:t>A</w:t>
      </w:r>
      <w:r>
        <w:rPr>
          <w:rFonts w:hint="eastAsia"/>
        </w:rPr>
        <w:t>知道</w:t>
      </w:r>
      <w:r>
        <w:rPr>
          <w:rFonts w:hint="eastAsia"/>
        </w:rPr>
        <w:t>2</w:t>
      </w:r>
      <w:r>
        <w:rPr>
          <w:rFonts w:hint="eastAsia"/>
        </w:rPr>
        <w:t>个数字的和</w:t>
      </w:r>
      <w:r>
        <w:rPr>
          <w:rFonts w:hint="eastAsia"/>
        </w:rPr>
        <w:t>,B</w:t>
      </w:r>
      <w:r>
        <w:rPr>
          <w:rFonts w:hint="eastAsia"/>
        </w:rPr>
        <w:t>知道两个数组的乘积，</w:t>
      </w:r>
    </w:p>
    <w:p w14:paraId="6D4A215B" w14:textId="77777777" w:rsidR="009433CB" w:rsidRDefault="009433CB" w:rsidP="009433CB">
      <w:pPr>
        <w:rPr>
          <w:rFonts w:hint="eastAsia"/>
        </w:rPr>
      </w:pPr>
      <w:r>
        <w:rPr>
          <w:rFonts w:hint="eastAsia"/>
        </w:rPr>
        <w:t xml:space="preserve"> A</w:t>
      </w:r>
      <w:r>
        <w:rPr>
          <w:rFonts w:hint="eastAsia"/>
        </w:rPr>
        <w:t>问</w:t>
      </w:r>
      <w:r>
        <w:rPr>
          <w:rFonts w:hint="eastAsia"/>
        </w:rPr>
        <w:t xml:space="preserve">B  </w:t>
      </w:r>
      <w:r>
        <w:rPr>
          <w:rFonts w:hint="eastAsia"/>
        </w:rPr>
        <w:t>你知道这个两个数字的吗</w:t>
      </w:r>
      <w:r>
        <w:rPr>
          <w:rFonts w:hint="eastAsia"/>
        </w:rPr>
        <w:t>?   B</w:t>
      </w:r>
      <w:r>
        <w:rPr>
          <w:rFonts w:hint="eastAsia"/>
        </w:rPr>
        <w:t>说不知道</w:t>
      </w:r>
    </w:p>
    <w:p w14:paraId="4FEE97B8" w14:textId="77777777" w:rsidR="009433CB" w:rsidRDefault="009433CB" w:rsidP="009433CB">
      <w:pPr>
        <w:rPr>
          <w:rFonts w:hint="eastAsia"/>
        </w:rPr>
      </w:pPr>
      <w:r>
        <w:rPr>
          <w:rFonts w:hint="eastAsia"/>
        </w:rPr>
        <w:t xml:space="preserve"> B</w:t>
      </w:r>
      <w:r>
        <w:rPr>
          <w:rFonts w:hint="eastAsia"/>
        </w:rPr>
        <w:t>问</w:t>
      </w:r>
      <w:r>
        <w:rPr>
          <w:rFonts w:hint="eastAsia"/>
        </w:rPr>
        <w:t xml:space="preserve">A  </w:t>
      </w:r>
      <w:r>
        <w:rPr>
          <w:rFonts w:hint="eastAsia"/>
        </w:rPr>
        <w:t>那你知道这两个数字吗</w:t>
      </w:r>
      <w:r>
        <w:rPr>
          <w:rFonts w:hint="eastAsia"/>
        </w:rPr>
        <w:t xml:space="preserve">  A</w:t>
      </w:r>
      <w:r>
        <w:rPr>
          <w:rFonts w:hint="eastAsia"/>
        </w:rPr>
        <w:t>说不知道</w:t>
      </w:r>
    </w:p>
    <w:p w14:paraId="0F3F4AD5" w14:textId="77777777" w:rsidR="009433CB" w:rsidRDefault="009433CB" w:rsidP="009433CB">
      <w:pPr>
        <w:rPr>
          <w:rFonts w:hint="eastAsia"/>
        </w:rPr>
      </w:pPr>
      <w:r>
        <w:rPr>
          <w:rFonts w:hint="eastAsia"/>
        </w:rPr>
        <w:t xml:space="preserve"> B</w:t>
      </w:r>
      <w:r>
        <w:rPr>
          <w:rFonts w:hint="eastAsia"/>
        </w:rPr>
        <w:t>说，哦，我知道了</w:t>
      </w:r>
    </w:p>
    <w:p w14:paraId="0A2690D1" w14:textId="77777777" w:rsidR="009433CB" w:rsidRDefault="009433CB" w:rsidP="009433CB">
      <w:pPr>
        <w:rPr>
          <w:rFonts w:hint="eastAsia"/>
        </w:rPr>
      </w:pPr>
      <w:r>
        <w:rPr>
          <w:rFonts w:hint="eastAsia"/>
        </w:rPr>
        <w:t xml:space="preserve"> A</w:t>
      </w:r>
      <w:r>
        <w:rPr>
          <w:rFonts w:hint="eastAsia"/>
        </w:rPr>
        <w:t>说，我也知道了</w:t>
      </w:r>
    </w:p>
    <w:p w14:paraId="048E67B0" w14:textId="77777777" w:rsidR="009433CB" w:rsidRDefault="009433CB" w:rsidP="009433CB">
      <w:pPr>
        <w:rPr>
          <w:rFonts w:hint="eastAsia"/>
        </w:rPr>
      </w:pPr>
      <w:r>
        <w:rPr>
          <w:rFonts w:hint="eastAsia"/>
        </w:rPr>
        <w:t xml:space="preserve"> </w:t>
      </w:r>
      <w:r>
        <w:rPr>
          <w:rFonts w:hint="eastAsia"/>
        </w:rPr>
        <w:t>请问这两个数字是多少</w:t>
      </w:r>
    </w:p>
    <w:p w14:paraId="50526E9B" w14:textId="378A22F7" w:rsidR="009433CB" w:rsidRDefault="009433CB" w:rsidP="009433CB">
      <w:pPr>
        <w:rPr>
          <w:rFonts w:hint="eastAsia"/>
        </w:rPr>
      </w:pPr>
      <w:r>
        <w:rPr>
          <w:rFonts w:hint="eastAsia"/>
        </w:rPr>
        <w:t>37.</w:t>
      </w:r>
    </w:p>
    <w:p w14:paraId="2D5DB713" w14:textId="61531420" w:rsidR="009433CB" w:rsidRPr="009433CB" w:rsidRDefault="009433CB" w:rsidP="009433CB">
      <w:pPr>
        <w:rPr>
          <w:rFonts w:hint="eastAsia"/>
        </w:rPr>
      </w:pPr>
    </w:p>
    <w:p w14:paraId="5A9F6F94" w14:textId="662B1214" w:rsidR="00EA16F1" w:rsidRPr="009433CB" w:rsidRDefault="00EA16F1" w:rsidP="00EA16F1">
      <w:pPr>
        <w:pStyle w:val="2"/>
        <w:rPr>
          <w:rFonts w:hint="eastAsia"/>
          <w:color w:val="FF0000"/>
        </w:rPr>
      </w:pPr>
      <w:r w:rsidRPr="009433CB">
        <w:rPr>
          <w:rFonts w:hint="eastAsia"/>
          <w:color w:val="FF0000"/>
        </w:rPr>
        <w:t>（牛牧）大公司面试题</w:t>
      </w:r>
    </w:p>
    <w:p w14:paraId="76BF249C" w14:textId="310C6EE4" w:rsidR="00A7132E" w:rsidRDefault="00EA16F1" w:rsidP="00A7132E">
      <w:pPr>
        <w:pStyle w:val="3"/>
        <w:rPr>
          <w:rFonts w:hint="eastAsia"/>
        </w:rPr>
      </w:pPr>
      <w:r>
        <w:rPr>
          <w:rFonts w:hint="eastAsia"/>
        </w:rPr>
        <w:t>1</w:t>
      </w:r>
      <w:r w:rsidR="00A7132E">
        <w:rPr>
          <w:rFonts w:hint="eastAsia"/>
        </w:rPr>
        <w:t>．</w:t>
      </w:r>
      <w:r w:rsidR="00A7132E">
        <w:rPr>
          <w:rFonts w:hint="eastAsia"/>
        </w:rPr>
        <w:t>SEL</w:t>
      </w:r>
      <w:r w:rsidR="00A7132E">
        <w:rPr>
          <w:rFonts w:hint="eastAsia"/>
        </w:rPr>
        <w:t>和</w:t>
      </w:r>
      <w:r w:rsidR="00A7132E">
        <w:rPr>
          <w:rFonts w:hint="eastAsia"/>
        </w:rPr>
        <w:t>@selector</w:t>
      </w:r>
      <w:r w:rsidR="00A7132E">
        <w:rPr>
          <w:rFonts w:hint="eastAsia"/>
        </w:rPr>
        <w:t>的含义和作用？</w:t>
      </w:r>
    </w:p>
    <w:p w14:paraId="2B5145D8" w14:textId="33D1B193" w:rsidR="00A7132E" w:rsidRPr="00A7132E" w:rsidRDefault="00EA16F1" w:rsidP="00A7132E">
      <w:pPr>
        <w:pStyle w:val="3"/>
        <w:rPr>
          <w:rFonts w:hint="eastAsia"/>
        </w:rPr>
      </w:pPr>
      <w:r>
        <w:rPr>
          <w:rFonts w:hint="eastAsia"/>
        </w:rPr>
        <w:t>2</w:t>
      </w:r>
      <w:r w:rsidR="00A7132E">
        <w:rPr>
          <w:rFonts w:hint="eastAsia"/>
        </w:rPr>
        <w:t>.SEL</w:t>
      </w:r>
      <w:r w:rsidR="00A7132E">
        <w:rPr>
          <w:rFonts w:hint="eastAsia"/>
        </w:rPr>
        <w:t>是</w:t>
      </w:r>
      <w:r w:rsidR="00A7132E">
        <w:rPr>
          <w:rFonts w:hint="eastAsia"/>
        </w:rPr>
        <w:t>OC</w:t>
      </w:r>
      <w:r w:rsidR="00A7132E">
        <w:rPr>
          <w:rFonts w:hint="eastAsia"/>
        </w:rPr>
        <w:t>中的另一种消息传递机制。运行时调用特点，和多线程方面特点是什么？</w:t>
      </w:r>
    </w:p>
    <w:p w14:paraId="106A74A1" w14:textId="328FD129" w:rsidR="00A7132E" w:rsidRDefault="00EA16F1" w:rsidP="00A7132E">
      <w:pPr>
        <w:pStyle w:val="3"/>
        <w:rPr>
          <w:rFonts w:hint="eastAsia"/>
        </w:rPr>
      </w:pPr>
      <w:r>
        <w:rPr>
          <w:rFonts w:hint="eastAsia"/>
        </w:rPr>
        <w:t>3</w:t>
      </w:r>
      <w:r w:rsidR="00A7132E">
        <w:rPr>
          <w:rFonts w:hint="eastAsia"/>
        </w:rPr>
        <w:t>.performSelector</w:t>
      </w:r>
      <w:r w:rsidR="00A7132E">
        <w:rPr>
          <w:rFonts w:hint="eastAsia"/>
        </w:rPr>
        <w:t>方法的使用场景。在</w:t>
      </w:r>
      <w:r w:rsidR="00A7132E">
        <w:rPr>
          <w:rFonts w:hint="eastAsia"/>
        </w:rPr>
        <w:t>mainThread</w:t>
      </w:r>
      <w:r w:rsidR="00A7132E">
        <w:rPr>
          <w:rFonts w:hint="eastAsia"/>
        </w:rPr>
        <w:t>中，实现这个方法的作用。</w:t>
      </w:r>
    </w:p>
    <w:p w14:paraId="492E576E" w14:textId="64EBED89" w:rsidR="00A7132E" w:rsidRDefault="00EA16F1" w:rsidP="00A7132E">
      <w:pPr>
        <w:pStyle w:val="3"/>
        <w:rPr>
          <w:rFonts w:hint="eastAsia"/>
          <w:shd w:val="clear" w:color="auto" w:fill="FFFFFF"/>
        </w:rPr>
      </w:pPr>
      <w:r>
        <w:rPr>
          <w:rFonts w:hint="eastAsia"/>
        </w:rPr>
        <w:t>4</w:t>
      </w:r>
      <w:r w:rsidR="00A7132E">
        <w:rPr>
          <w:rFonts w:hint="eastAsia"/>
        </w:rPr>
        <w:t>.</w:t>
      </w:r>
      <w:r w:rsidR="00A7132E" w:rsidRPr="00A7132E">
        <w:rPr>
          <w:shd w:val="clear" w:color="auto" w:fill="FFFFFF"/>
        </w:rPr>
        <w:t xml:space="preserve"> </w:t>
      </w:r>
      <w:r w:rsidR="00A7132E">
        <w:rPr>
          <w:shd w:val="clear" w:color="auto" w:fill="FFFFFF"/>
        </w:rPr>
        <w:t xml:space="preserve">NSOperation </w:t>
      </w:r>
      <w:r w:rsidR="00A7132E">
        <w:rPr>
          <w:rFonts w:hint="eastAsia"/>
          <w:shd w:val="clear" w:color="auto" w:fill="FFFFFF"/>
        </w:rPr>
        <w:t>和</w:t>
      </w:r>
      <w:r w:rsidR="00A7132E">
        <w:rPr>
          <w:rFonts w:hint="eastAsia"/>
          <w:shd w:val="clear" w:color="auto" w:fill="FFFFFF"/>
        </w:rPr>
        <w:t>CGD</w:t>
      </w:r>
      <w:r w:rsidR="00A7132E">
        <w:rPr>
          <w:rFonts w:hint="eastAsia"/>
          <w:shd w:val="clear" w:color="auto" w:fill="FFFFFF"/>
        </w:rPr>
        <w:t>不同点是什么，有什么好处，怎样区别使用？</w:t>
      </w:r>
    </w:p>
    <w:p w14:paraId="14154835" w14:textId="29F757CD" w:rsidR="00A7132E" w:rsidRDefault="00EA16F1" w:rsidP="00A7132E">
      <w:pPr>
        <w:pStyle w:val="3"/>
        <w:rPr>
          <w:shd w:val="clear" w:color="auto" w:fill="FFFFFF"/>
        </w:rPr>
      </w:pPr>
      <w:r>
        <w:rPr>
          <w:rFonts w:hint="eastAsia"/>
          <w:shd w:val="clear" w:color="auto" w:fill="FFFFFF"/>
        </w:rPr>
        <w:t>5</w:t>
      </w:r>
      <w:r w:rsidR="00A7132E">
        <w:rPr>
          <w:rFonts w:hint="eastAsia"/>
          <w:shd w:val="clear" w:color="auto" w:fill="FFFFFF"/>
        </w:rPr>
        <w:t>.OC</w:t>
      </w:r>
      <w:r w:rsidR="00A7132E">
        <w:rPr>
          <w:rFonts w:hint="eastAsia"/>
          <w:shd w:val="clear" w:color="auto" w:fill="FFFFFF"/>
        </w:rPr>
        <w:t>中有没有类似其他面向对象语言异常捕获机制？如果有</w:t>
      </w:r>
      <w:r w:rsidR="00A7132E">
        <w:rPr>
          <w:shd w:val="clear" w:color="auto" w:fill="FFFFFF"/>
        </w:rPr>
        <w:t>异常</w:t>
      </w:r>
      <w:r w:rsidR="00A7132E">
        <w:rPr>
          <w:shd w:val="clear" w:color="auto" w:fill="FFFFFF"/>
        </w:rPr>
        <w:t xml:space="preserve">exception </w:t>
      </w:r>
      <w:r w:rsidR="00A7132E">
        <w:rPr>
          <w:shd w:val="clear" w:color="auto" w:fill="FFFFFF"/>
        </w:rPr>
        <w:t>怎么捕获？不同的</w:t>
      </w:r>
      <w:r w:rsidR="00A7132E">
        <w:rPr>
          <w:shd w:val="clear" w:color="auto" w:fill="FFFFFF"/>
        </w:rPr>
        <w:t>CPU</w:t>
      </w:r>
      <w:r w:rsidR="00A7132E">
        <w:rPr>
          <w:shd w:val="clear" w:color="auto" w:fill="FFFFFF"/>
        </w:rPr>
        <w:t>结构上开销怎样？</w:t>
      </w:r>
      <w:r w:rsidR="00A7132E">
        <w:rPr>
          <w:shd w:val="clear" w:color="auto" w:fill="FFFFFF"/>
        </w:rPr>
        <w:t>C</w:t>
      </w:r>
      <w:r w:rsidR="00A7132E">
        <w:rPr>
          <w:rFonts w:hint="eastAsia"/>
          <w:shd w:val="clear" w:color="auto" w:fill="FFFFFF"/>
        </w:rPr>
        <w:t>++</w:t>
      </w:r>
      <w:r w:rsidR="00A7132E">
        <w:rPr>
          <w:shd w:val="clear" w:color="auto" w:fill="FFFFFF"/>
        </w:rPr>
        <w:t>中又什么类似的方法？</w:t>
      </w:r>
    </w:p>
    <w:p w14:paraId="0F7FD25A" w14:textId="0E53615B" w:rsidR="00A7132E" w:rsidRDefault="00EA16F1" w:rsidP="00A7132E">
      <w:pPr>
        <w:pStyle w:val="3"/>
        <w:rPr>
          <w:shd w:val="clear" w:color="auto" w:fill="FFFFFF"/>
        </w:rPr>
      </w:pPr>
      <w:r>
        <w:rPr>
          <w:rFonts w:hint="eastAsia"/>
          <w:shd w:val="clear" w:color="auto" w:fill="FFFFFF"/>
        </w:rPr>
        <w:t>6</w:t>
      </w:r>
      <w:r w:rsidR="00A7132E">
        <w:rPr>
          <w:rFonts w:hint="eastAsia"/>
          <w:shd w:val="clear" w:color="auto" w:fill="FFFFFF"/>
        </w:rPr>
        <w:t>.</w:t>
      </w:r>
      <w:r w:rsidR="00A7132E">
        <w:rPr>
          <w:shd w:val="clear" w:color="auto" w:fill="FFFFFF"/>
        </w:rPr>
        <w:t>内存管理的几条原则时什么？按照默认法则</w:t>
      </w:r>
      <w:r w:rsidR="00A7132E">
        <w:rPr>
          <w:shd w:val="clear" w:color="auto" w:fill="FFFFFF"/>
        </w:rPr>
        <w:t>.</w:t>
      </w:r>
      <w:r w:rsidR="00A7132E">
        <w:rPr>
          <w:shd w:val="clear" w:color="auto" w:fill="FFFFFF"/>
        </w:rPr>
        <w:t>那些关键字生成的对象需要手动释放？在和</w:t>
      </w:r>
      <w:r w:rsidR="00A7132E">
        <w:rPr>
          <w:shd w:val="clear" w:color="auto" w:fill="FFFFFF"/>
        </w:rPr>
        <w:t>property</w:t>
      </w:r>
      <w:r w:rsidR="00A7132E">
        <w:rPr>
          <w:shd w:val="clear" w:color="auto" w:fill="FFFFFF"/>
        </w:rPr>
        <w:t>结合的时候怎样有效的避免内存泄露？</w:t>
      </w:r>
    </w:p>
    <w:p w14:paraId="35B589E8" w14:textId="07174CF7" w:rsidR="00A7132E" w:rsidRDefault="00EA16F1" w:rsidP="00A7132E">
      <w:pPr>
        <w:pStyle w:val="3"/>
        <w:rPr>
          <w:shd w:val="clear" w:color="auto" w:fill="FFFFFF"/>
        </w:rPr>
      </w:pPr>
      <w:r>
        <w:rPr>
          <w:rFonts w:hint="eastAsia"/>
          <w:shd w:val="clear" w:color="auto" w:fill="FFFFFF"/>
        </w:rPr>
        <w:t>7</w:t>
      </w:r>
      <w:r w:rsidR="00A7132E">
        <w:rPr>
          <w:rFonts w:hint="eastAsia"/>
          <w:shd w:val="clear" w:color="auto" w:fill="FFFFFF"/>
        </w:rPr>
        <w:t>.</w:t>
      </w:r>
      <w:r w:rsidR="00A7132E">
        <w:rPr>
          <w:shd w:val="clear" w:color="auto" w:fill="FFFFFF"/>
        </w:rPr>
        <w:t>在一个对象释放前</w:t>
      </w:r>
      <w:r w:rsidR="00A7132E">
        <w:rPr>
          <w:shd w:val="clear" w:color="auto" w:fill="FFFFFF"/>
        </w:rPr>
        <w:t>.</w:t>
      </w:r>
      <w:r w:rsidR="00A7132E">
        <w:rPr>
          <w:shd w:val="clear" w:color="auto" w:fill="FFFFFF"/>
        </w:rPr>
        <w:t>如果他被加到了</w:t>
      </w:r>
      <w:r w:rsidR="00A7132E">
        <w:rPr>
          <w:shd w:val="clear" w:color="auto" w:fill="FFFFFF"/>
        </w:rPr>
        <w:t xml:space="preserve">notificationCenter </w:t>
      </w:r>
      <w:r w:rsidR="00A7132E">
        <w:rPr>
          <w:shd w:val="clear" w:color="auto" w:fill="FFFFFF"/>
        </w:rPr>
        <w:t>中</w:t>
      </w:r>
      <w:r w:rsidR="00A7132E">
        <w:rPr>
          <w:shd w:val="clear" w:color="auto" w:fill="FFFFFF"/>
        </w:rPr>
        <w:t>.</w:t>
      </w:r>
      <w:r w:rsidR="00A7132E">
        <w:rPr>
          <w:shd w:val="clear" w:color="auto" w:fill="FFFFFF"/>
        </w:rPr>
        <w:t>不在</w:t>
      </w:r>
      <w:r w:rsidR="00A7132E">
        <w:rPr>
          <w:shd w:val="clear" w:color="auto" w:fill="FFFFFF"/>
        </w:rPr>
        <w:t>notificationcenter</w:t>
      </w:r>
      <w:r w:rsidR="00A7132E">
        <w:rPr>
          <w:shd w:val="clear" w:color="auto" w:fill="FFFFFF"/>
        </w:rPr>
        <w:t>中</w:t>
      </w:r>
      <w:r w:rsidR="00A7132E">
        <w:rPr>
          <w:shd w:val="clear" w:color="auto" w:fill="FFFFFF"/>
        </w:rPr>
        <w:t>remove</w:t>
      </w:r>
      <w:r w:rsidR="00A7132E">
        <w:rPr>
          <w:shd w:val="clear" w:color="auto" w:fill="FFFFFF"/>
        </w:rPr>
        <w:t>这个对象可能会出现什么问题？</w:t>
      </w:r>
      <w:r w:rsidR="00A7132E">
        <w:rPr>
          <w:rFonts w:hint="eastAsia"/>
          <w:shd w:val="clear" w:color="auto" w:fill="FFFFFF"/>
        </w:rPr>
        <w:t>会不会有问题？</w:t>
      </w:r>
    </w:p>
    <w:p w14:paraId="10786080" w14:textId="29BB67F1" w:rsidR="00A7132E" w:rsidRDefault="00EA16F1" w:rsidP="00A7132E">
      <w:pPr>
        <w:pStyle w:val="3"/>
        <w:rPr>
          <w:shd w:val="clear" w:color="auto" w:fill="FFFFFF"/>
        </w:rPr>
      </w:pPr>
      <w:r>
        <w:rPr>
          <w:rFonts w:hint="eastAsia"/>
          <w:shd w:val="clear" w:color="auto" w:fill="FFFFFF"/>
        </w:rPr>
        <w:t>8</w:t>
      </w:r>
      <w:r w:rsidR="00A7132E">
        <w:rPr>
          <w:rFonts w:hint="eastAsia"/>
          <w:shd w:val="clear" w:color="auto" w:fill="FFFFFF"/>
        </w:rPr>
        <w:t>.</w:t>
      </w:r>
      <w:r w:rsidR="00A7132E">
        <w:rPr>
          <w:shd w:val="clear" w:color="auto" w:fill="FFFFFF"/>
        </w:rPr>
        <w:t>怎样实现一个</w:t>
      </w:r>
      <w:r w:rsidR="00A7132E">
        <w:rPr>
          <w:shd w:val="clear" w:color="auto" w:fill="FFFFFF"/>
        </w:rPr>
        <w:t xml:space="preserve"> singleton</w:t>
      </w:r>
      <w:r w:rsidR="00A7132E">
        <w:rPr>
          <w:shd w:val="clear" w:color="auto" w:fill="FFFFFF"/>
        </w:rPr>
        <w:t>的类</w:t>
      </w:r>
      <w:r w:rsidR="00A7132E">
        <w:rPr>
          <w:shd w:val="clear" w:color="auto" w:fill="FFFFFF"/>
        </w:rPr>
        <w:t>.</w:t>
      </w:r>
      <w:r w:rsidR="00A7132E">
        <w:rPr>
          <w:shd w:val="clear" w:color="auto" w:fill="FFFFFF"/>
        </w:rPr>
        <w:t>给出思路。</w:t>
      </w:r>
    </w:p>
    <w:p w14:paraId="751AD275" w14:textId="037EAF3A" w:rsidR="00A7132E" w:rsidRDefault="00EA16F1" w:rsidP="00A7132E">
      <w:pPr>
        <w:pStyle w:val="3"/>
        <w:rPr>
          <w:shd w:val="clear" w:color="auto" w:fill="FFFFFF"/>
        </w:rPr>
      </w:pPr>
      <w:r>
        <w:rPr>
          <w:rFonts w:hint="eastAsia"/>
          <w:shd w:val="clear" w:color="auto" w:fill="FFFFFF"/>
        </w:rPr>
        <w:t>9</w:t>
      </w:r>
      <w:r w:rsidR="00A7132E">
        <w:rPr>
          <w:rFonts w:hint="eastAsia"/>
          <w:shd w:val="clear" w:color="auto" w:fill="FFFFFF"/>
        </w:rPr>
        <w:t>.</w:t>
      </w:r>
      <w:r w:rsidR="00A7132E">
        <w:rPr>
          <w:shd w:val="clear" w:color="auto" w:fill="FFFFFF"/>
        </w:rPr>
        <w:t>什么是序列化或者</w:t>
      </w:r>
      <w:r w:rsidR="00A7132E">
        <w:rPr>
          <w:shd w:val="clear" w:color="auto" w:fill="FFFFFF"/>
        </w:rPr>
        <w:t>Acrchiving,</w:t>
      </w:r>
      <w:r w:rsidR="00A7132E">
        <w:rPr>
          <w:shd w:val="clear" w:color="auto" w:fill="FFFFFF"/>
        </w:rPr>
        <w:t>可以用来做什么</w:t>
      </w:r>
      <w:r w:rsidR="00A7132E">
        <w:rPr>
          <w:shd w:val="clear" w:color="auto" w:fill="FFFFFF"/>
        </w:rPr>
        <w:t>,</w:t>
      </w:r>
      <w:r w:rsidR="00A7132E">
        <w:rPr>
          <w:shd w:val="clear" w:color="auto" w:fill="FFFFFF"/>
        </w:rPr>
        <w:t>怎样与</w:t>
      </w:r>
      <w:r w:rsidR="00A7132E">
        <w:rPr>
          <w:shd w:val="clear" w:color="auto" w:fill="FFFFFF"/>
        </w:rPr>
        <w:t>copy</w:t>
      </w:r>
      <w:r w:rsidR="00A7132E">
        <w:rPr>
          <w:shd w:val="clear" w:color="auto" w:fill="FFFFFF"/>
        </w:rPr>
        <w:t>结合</w:t>
      </w:r>
      <w:r w:rsidR="00A7132E">
        <w:rPr>
          <w:shd w:val="clear" w:color="auto" w:fill="FFFFFF"/>
        </w:rPr>
        <w:t>,</w:t>
      </w:r>
      <w:r w:rsidR="00A7132E">
        <w:rPr>
          <w:shd w:val="clear" w:color="auto" w:fill="FFFFFF"/>
        </w:rPr>
        <w:t>原理是什么</w:t>
      </w:r>
      <w:r w:rsidR="00A7132E">
        <w:rPr>
          <w:shd w:val="clear" w:color="auto" w:fill="FFFFFF"/>
        </w:rPr>
        <w:t>?</w:t>
      </w:r>
    </w:p>
    <w:p w14:paraId="2108C90B" w14:textId="62FED179" w:rsidR="00A7132E" w:rsidRDefault="00EA16F1" w:rsidP="00A7132E">
      <w:pPr>
        <w:pStyle w:val="3"/>
        <w:rPr>
          <w:rFonts w:hint="eastAsia"/>
          <w:shd w:val="clear" w:color="auto" w:fill="FFFFFF"/>
        </w:rPr>
      </w:pPr>
      <w:r>
        <w:rPr>
          <w:rFonts w:hint="eastAsia"/>
          <w:shd w:val="clear" w:color="auto" w:fill="FFFFFF"/>
        </w:rPr>
        <w:t>10</w:t>
      </w:r>
      <w:r w:rsidR="00A7132E">
        <w:rPr>
          <w:shd w:val="clear" w:color="auto" w:fill="FFFFFF"/>
        </w:rPr>
        <w:t>在</w:t>
      </w:r>
      <w:r w:rsidR="00A7132E">
        <w:rPr>
          <w:shd w:val="clear" w:color="auto" w:fill="FFFFFF"/>
        </w:rPr>
        <w:t>iphone</w:t>
      </w:r>
      <w:r w:rsidR="00A7132E">
        <w:rPr>
          <w:shd w:val="clear" w:color="auto" w:fill="FFFFFF"/>
        </w:rPr>
        <w:t>上有两件事情要做</w:t>
      </w:r>
      <w:r w:rsidR="00A7132E">
        <w:rPr>
          <w:shd w:val="clear" w:color="auto" w:fill="FFFFFF"/>
        </w:rPr>
        <w:t>,</w:t>
      </w:r>
      <w:r w:rsidR="00A7132E">
        <w:rPr>
          <w:shd w:val="clear" w:color="auto" w:fill="FFFFFF"/>
        </w:rPr>
        <w:t>请问是在一个线程里按顺序做效率高还是两个线程里做效率高？为什么？</w:t>
      </w:r>
    </w:p>
    <w:p w14:paraId="4EE7C7AE" w14:textId="0BA7F11B" w:rsidR="00A7132E" w:rsidRDefault="00EA16F1" w:rsidP="00A7132E">
      <w:pPr>
        <w:pStyle w:val="3"/>
        <w:rPr>
          <w:shd w:val="clear" w:color="auto" w:fill="FFFFFF"/>
        </w:rPr>
      </w:pPr>
      <w:r>
        <w:rPr>
          <w:rFonts w:hint="eastAsia"/>
          <w:shd w:val="clear" w:color="auto" w:fill="FFFFFF"/>
        </w:rPr>
        <w:t>11</w:t>
      </w:r>
      <w:r w:rsidR="00A7132E">
        <w:rPr>
          <w:rFonts w:hint="eastAsia"/>
          <w:shd w:val="clear" w:color="auto" w:fill="FFFFFF"/>
        </w:rPr>
        <w:t>.</w:t>
      </w:r>
      <w:r w:rsidR="00A7132E">
        <w:rPr>
          <w:rFonts w:hint="eastAsia"/>
          <w:shd w:val="clear" w:color="auto" w:fill="FFFFFF"/>
        </w:rPr>
        <w:t>你是否接触过</w:t>
      </w:r>
      <w:r w:rsidR="00A7132E">
        <w:rPr>
          <w:rFonts w:hint="eastAsia"/>
          <w:shd w:val="clear" w:color="auto" w:fill="FFFFFF"/>
        </w:rPr>
        <w:t>OC</w:t>
      </w:r>
      <w:r w:rsidR="00A7132E">
        <w:rPr>
          <w:rFonts w:hint="eastAsia"/>
          <w:shd w:val="clear" w:color="auto" w:fill="FFFFFF"/>
        </w:rPr>
        <w:t>中的反射机制？简单聊一下概念和使用。</w:t>
      </w:r>
    </w:p>
    <w:p w14:paraId="70188E58" w14:textId="7F421D81" w:rsidR="00A7132E" w:rsidRDefault="00EA16F1" w:rsidP="00A7132E">
      <w:pPr>
        <w:pStyle w:val="3"/>
        <w:rPr>
          <w:rFonts w:hint="eastAsia"/>
          <w:shd w:val="clear" w:color="auto" w:fill="FFFFFF"/>
        </w:rPr>
      </w:pPr>
      <w:r>
        <w:rPr>
          <w:rFonts w:hint="eastAsia"/>
          <w:shd w:val="clear" w:color="auto" w:fill="FFFFFF"/>
        </w:rPr>
        <w:t>12</w:t>
      </w:r>
      <w:r w:rsidR="00A7132E">
        <w:rPr>
          <w:rFonts w:hint="eastAsia"/>
          <w:shd w:val="clear" w:color="auto" w:fill="FFFFFF"/>
        </w:rPr>
        <w:t>.</w:t>
      </w:r>
      <w:r w:rsidR="00A7132E">
        <w:rPr>
          <w:shd w:val="clear" w:color="auto" w:fill="FFFFFF"/>
        </w:rPr>
        <w:t>账号登录验证以及账号加密保存</w:t>
      </w:r>
      <w:r w:rsidR="00A7132E">
        <w:rPr>
          <w:rFonts w:hint="eastAsia"/>
          <w:shd w:val="clear" w:color="auto" w:fill="FFFFFF"/>
        </w:rPr>
        <w:t>？聊聊所用技术和实现逻辑。</w:t>
      </w:r>
    </w:p>
    <w:p w14:paraId="2CE44B28" w14:textId="2A537D5D" w:rsidR="00A7132E" w:rsidRDefault="00EA16F1" w:rsidP="00A7132E">
      <w:pPr>
        <w:pStyle w:val="3"/>
        <w:rPr>
          <w:rFonts w:hint="eastAsia"/>
          <w:shd w:val="clear" w:color="auto" w:fill="FFFFFF"/>
        </w:rPr>
      </w:pPr>
      <w:r>
        <w:rPr>
          <w:rFonts w:hint="eastAsia"/>
          <w:shd w:val="clear" w:color="auto" w:fill="FFFFFF"/>
        </w:rPr>
        <w:t>13</w:t>
      </w:r>
      <w:r w:rsidR="002F2084">
        <w:rPr>
          <w:rFonts w:hint="eastAsia"/>
          <w:shd w:val="clear" w:color="auto" w:fill="FFFFFF"/>
        </w:rPr>
        <w:t>.</w:t>
      </w:r>
      <w:r w:rsidR="00A7132E">
        <w:rPr>
          <w:rFonts w:hint="eastAsia"/>
          <w:shd w:val="clear" w:color="auto" w:fill="FFFFFF"/>
        </w:rPr>
        <w:t>三方支付、</w:t>
      </w:r>
      <w:r w:rsidR="00A7132E">
        <w:rPr>
          <w:shd w:val="clear" w:color="auto" w:fill="FFFFFF"/>
        </w:rPr>
        <w:t>加密</w:t>
      </w:r>
      <w:r w:rsidR="00A7132E">
        <w:rPr>
          <w:rFonts w:hint="eastAsia"/>
          <w:shd w:val="clear" w:color="auto" w:fill="FFFFFF"/>
        </w:rPr>
        <w:t>算法【</w:t>
      </w:r>
      <w:r w:rsidR="00A7132E">
        <w:rPr>
          <w:shd w:val="clear" w:color="auto" w:fill="FFFFFF"/>
        </w:rPr>
        <w:t>AES</w:t>
      </w:r>
      <w:r w:rsidR="00A7132E">
        <w:rPr>
          <w:rFonts w:hint="eastAsia"/>
          <w:shd w:val="clear" w:color="auto" w:fill="FFFFFF"/>
        </w:rPr>
        <w:t>、</w:t>
      </w:r>
      <w:r w:rsidR="00A7132E">
        <w:rPr>
          <w:rFonts w:hint="eastAsia"/>
          <w:shd w:val="clear" w:color="auto" w:fill="FFFFFF"/>
        </w:rPr>
        <w:t>MD5</w:t>
      </w:r>
      <w:r w:rsidR="00A7132E">
        <w:rPr>
          <w:rFonts w:hint="eastAsia"/>
          <w:shd w:val="clear" w:color="auto" w:fill="FFFFFF"/>
        </w:rPr>
        <w:t>、</w:t>
      </w:r>
      <w:r w:rsidR="00A7132E">
        <w:rPr>
          <w:rFonts w:hint="eastAsia"/>
          <w:shd w:val="clear" w:color="auto" w:fill="FFFFFF"/>
        </w:rPr>
        <w:t>3DES+BASE64d</w:t>
      </w:r>
      <w:r w:rsidR="00A7132E">
        <w:rPr>
          <w:rFonts w:hint="eastAsia"/>
          <w:shd w:val="clear" w:color="auto" w:fill="FFFFFF"/>
        </w:rPr>
        <w:t>等】</w:t>
      </w:r>
      <w:r w:rsidR="002F2084">
        <w:rPr>
          <w:rFonts w:hint="eastAsia"/>
          <w:shd w:val="clear" w:color="auto" w:fill="FFFFFF"/>
        </w:rPr>
        <w:t>的问题</w:t>
      </w:r>
      <w:r w:rsidR="00A7132E">
        <w:rPr>
          <w:rFonts w:hint="eastAsia"/>
          <w:shd w:val="clear" w:color="auto" w:fill="FFFFFF"/>
        </w:rPr>
        <w:t>。</w:t>
      </w:r>
    </w:p>
    <w:p w14:paraId="5185B687" w14:textId="77777777" w:rsidR="00E1316D" w:rsidRDefault="00EA16F1" w:rsidP="00E1316D">
      <w:pPr>
        <w:pStyle w:val="3"/>
        <w:rPr>
          <w:rFonts w:hint="eastAsia"/>
        </w:rPr>
      </w:pPr>
      <w:r>
        <w:rPr>
          <w:rFonts w:hint="eastAsia"/>
        </w:rPr>
        <w:t>14.TCP,IP,UDP,socket</w:t>
      </w:r>
      <w:r>
        <w:rPr>
          <w:rFonts w:hint="eastAsia"/>
        </w:rPr>
        <w:t>网络方面的问题</w:t>
      </w:r>
    </w:p>
    <w:p w14:paraId="766E34BB" w14:textId="11B82FD0" w:rsidR="00EA16F1" w:rsidRPr="00E1316D" w:rsidRDefault="00EA16F1" w:rsidP="00E1316D">
      <w:pPr>
        <w:pStyle w:val="3"/>
      </w:pPr>
      <w:r>
        <w:rPr>
          <w:rFonts w:hint="eastAsia"/>
        </w:rPr>
        <w:t>15.</w:t>
      </w:r>
      <w:r w:rsidRPr="00EA16F1">
        <w:rPr>
          <w:rFonts w:ascii="宋体" w:hAnsi="宋体"/>
          <w:color w:val="333333"/>
          <w:shd w:val="clear" w:color="auto" w:fill="FFFFFF"/>
        </w:rPr>
        <w:t xml:space="preserve"> </w:t>
      </w:r>
      <w:r>
        <w:rPr>
          <w:rFonts w:ascii="宋体" w:hAnsi="宋体"/>
          <w:color w:val="333333"/>
          <w:shd w:val="clear" w:color="auto" w:fill="FFFFFF"/>
        </w:rPr>
        <w:t>ios4、5、6相对于之前的版本添加了哪些新特性？</w:t>
      </w:r>
    </w:p>
    <w:p w14:paraId="1F3769C9" w14:textId="0393F8B0" w:rsidR="00E1316D" w:rsidRDefault="00E1316D" w:rsidP="00E1316D">
      <w:pPr>
        <w:pStyle w:val="3"/>
        <w:rPr>
          <w:rFonts w:ascii="宋体" w:hAnsi="宋体"/>
          <w:color w:val="333333"/>
          <w:shd w:val="clear" w:color="auto" w:fill="FFFFFF"/>
        </w:rPr>
      </w:pPr>
      <w:r>
        <w:rPr>
          <w:rFonts w:ascii="宋体" w:hAnsi="宋体" w:hint="eastAsia"/>
          <w:color w:val="333333"/>
          <w:shd w:val="clear" w:color="auto" w:fill="FFFFFF"/>
        </w:rPr>
        <w:t>16.</w:t>
      </w:r>
      <w:r>
        <w:rPr>
          <w:rFonts w:ascii="宋体" w:hAnsi="宋体"/>
          <w:color w:val="333333"/>
          <w:shd w:val="clear" w:color="auto" w:fill="FFFFFF"/>
        </w:rPr>
        <w:t>一个tableView是否可以关联两个不同的数据源？你会怎么处理？ </w:t>
      </w:r>
    </w:p>
    <w:p w14:paraId="1A01A14B" w14:textId="7DFE1041" w:rsidR="00E1316D" w:rsidRDefault="00E1316D" w:rsidP="00E1316D">
      <w:pPr>
        <w:pStyle w:val="3"/>
        <w:rPr>
          <w:rFonts w:ascii="宋体" w:hAnsi="宋体"/>
          <w:color w:val="333333"/>
          <w:shd w:val="clear" w:color="auto" w:fill="FFFFFF"/>
        </w:rPr>
      </w:pPr>
      <w:r>
        <w:rPr>
          <w:rFonts w:ascii="宋体" w:hAnsi="宋体" w:hint="eastAsia"/>
          <w:color w:val="333333"/>
          <w:shd w:val="clear" w:color="auto" w:fill="FFFFFF"/>
        </w:rPr>
        <w:t>17.</w:t>
      </w:r>
      <w:r>
        <w:rPr>
          <w:rFonts w:ascii="宋体" w:hAnsi="宋体"/>
          <w:color w:val="333333"/>
          <w:shd w:val="clear" w:color="auto" w:fill="FFFFFF"/>
        </w:rPr>
        <w:t>Object C中创建线程的方法是什么？如果在主线程中执行代码，方法是什么？如果想延时执行代码、方法又是什么？</w:t>
      </w:r>
    </w:p>
    <w:p w14:paraId="43F6E71F" w14:textId="250D2AC4" w:rsidR="00E1316D" w:rsidRDefault="00E1316D" w:rsidP="00E1316D">
      <w:pPr>
        <w:pStyle w:val="3"/>
        <w:rPr>
          <w:rFonts w:ascii="宋体" w:hAnsi="宋体"/>
          <w:color w:val="333333"/>
          <w:shd w:val="clear" w:color="auto" w:fill="FFFFFF"/>
        </w:rPr>
      </w:pPr>
      <w:r>
        <w:rPr>
          <w:rFonts w:ascii="宋体" w:hAnsi="宋体" w:hint="eastAsia"/>
          <w:color w:val="333333"/>
          <w:shd w:val="clear" w:color="auto" w:fill="FFFFFF"/>
        </w:rPr>
        <w:t>18.</w:t>
      </w:r>
      <w:r>
        <w:rPr>
          <w:rFonts w:ascii="宋体" w:hAnsi="宋体"/>
          <w:color w:val="333333"/>
          <w:shd w:val="clear" w:color="auto" w:fill="FFFFFF"/>
        </w:rPr>
        <w:t>ARC自动引用技术</w:t>
      </w:r>
    </w:p>
    <w:p w14:paraId="2DE04508" w14:textId="0FC515BB" w:rsidR="00E1316D" w:rsidRDefault="00E1316D" w:rsidP="00E1316D">
      <w:pPr>
        <w:pStyle w:val="3"/>
        <w:rPr>
          <w:rFonts w:ascii="宋体" w:hAnsi="宋体"/>
          <w:color w:val="333333"/>
          <w:shd w:val="clear" w:color="auto" w:fill="FFFFFF"/>
        </w:rPr>
      </w:pPr>
      <w:r>
        <w:rPr>
          <w:rFonts w:hint="eastAsia"/>
        </w:rPr>
        <w:t>19.</w:t>
      </w:r>
      <w:r w:rsidRPr="00E1316D">
        <w:rPr>
          <w:rFonts w:ascii="宋体" w:hAnsi="宋体" w:hint="eastAsia"/>
          <w:color w:val="333333"/>
          <w:shd w:val="clear" w:color="auto" w:fill="FFFFFF"/>
        </w:rPr>
        <w:t xml:space="preserve"> </w:t>
      </w:r>
      <w:r>
        <w:rPr>
          <w:rFonts w:ascii="宋体" w:hAnsi="宋体" w:hint="eastAsia"/>
          <w:color w:val="333333"/>
          <w:shd w:val="clear" w:color="auto" w:fill="FFFFFF"/>
        </w:rPr>
        <w:t>内存告警机制是什么？什么时候调用？举例说明（一般他会提示多控制器加载或跳转时候的情况）</w:t>
      </w:r>
    </w:p>
    <w:p w14:paraId="095F6C27" w14:textId="0B9DCC12" w:rsidR="00E1316D" w:rsidRPr="00E1316D" w:rsidRDefault="00E1316D" w:rsidP="00E1316D">
      <w:pPr>
        <w:pStyle w:val="3"/>
        <w:rPr>
          <w:rFonts w:ascii="宋体" w:hAnsi="宋体"/>
          <w:color w:val="333333"/>
          <w:shd w:val="clear" w:color="auto" w:fill="FFFFFF"/>
        </w:rPr>
      </w:pPr>
      <w:r>
        <w:rPr>
          <w:rFonts w:ascii="宋体" w:hAnsi="宋体" w:hint="eastAsia"/>
          <w:color w:val="333333"/>
          <w:shd w:val="clear" w:color="auto" w:fill="FFFFFF"/>
        </w:rPr>
        <w:t>20.聊聊GCD ,</w:t>
      </w:r>
      <w:r>
        <w:rPr>
          <w:rFonts w:ascii="宋体" w:hAnsi="宋体"/>
          <w:color w:val="333333"/>
          <w:shd w:val="clear" w:color="auto" w:fill="FFFFFF"/>
        </w:rPr>
        <w:t>解决多核并行运算的一种方案</w:t>
      </w:r>
      <w:r>
        <w:rPr>
          <w:rFonts w:ascii="宋体" w:hAnsi="宋体" w:hint="eastAsia"/>
          <w:color w:val="333333"/>
          <w:shd w:val="clear" w:color="auto" w:fill="FFFFFF"/>
        </w:rPr>
        <w:t>。</w:t>
      </w:r>
    </w:p>
    <w:p w14:paraId="50361E92" w14:textId="6743C4C2" w:rsidR="00EA16F1" w:rsidRPr="002F2084" w:rsidRDefault="00EA16F1" w:rsidP="002F2084">
      <w:pPr>
        <w:rPr>
          <w:rFonts w:hint="eastAsia"/>
        </w:rPr>
      </w:pPr>
    </w:p>
    <w:p w14:paraId="451AE84F" w14:textId="77777777" w:rsidR="00A7132E" w:rsidRPr="00A7132E" w:rsidRDefault="00A7132E" w:rsidP="00A7132E">
      <w:pPr>
        <w:rPr>
          <w:rFonts w:hint="eastAsia"/>
        </w:rPr>
      </w:pPr>
    </w:p>
    <w:p w14:paraId="69A2DFC4" w14:textId="77777777" w:rsidR="00A7132E" w:rsidRPr="00A7132E" w:rsidRDefault="00A7132E" w:rsidP="00A7132E">
      <w:pPr>
        <w:rPr>
          <w:rFonts w:hint="eastAsia"/>
        </w:rPr>
      </w:pPr>
    </w:p>
    <w:p w14:paraId="6FB4EC6D" w14:textId="77777777" w:rsidR="006375A7" w:rsidRPr="009433CB" w:rsidRDefault="00502578" w:rsidP="00BD5396">
      <w:pPr>
        <w:pStyle w:val="2"/>
        <w:rPr>
          <w:rFonts w:hint="eastAsia"/>
          <w:color w:val="FF0000"/>
        </w:rPr>
      </w:pPr>
      <w:r w:rsidRPr="009433CB">
        <w:rPr>
          <w:rFonts w:hint="eastAsia"/>
          <w:color w:val="FF0000"/>
        </w:rPr>
        <w:t>二．</w:t>
      </w:r>
      <w:r w:rsidR="00BD5396" w:rsidRPr="009433CB">
        <w:rPr>
          <w:rFonts w:hint="eastAsia"/>
          <w:color w:val="FF0000"/>
        </w:rPr>
        <w:t>笔记题</w:t>
      </w:r>
    </w:p>
    <w:p w14:paraId="0ADF00CB" w14:textId="77777777" w:rsidR="00BD5396" w:rsidRDefault="00BD5396" w:rsidP="00BD5396">
      <w:pPr>
        <w:pStyle w:val="3"/>
        <w:rPr>
          <w:rFonts w:hint="eastAsia"/>
        </w:rPr>
      </w:pPr>
      <w:r>
        <w:rPr>
          <w:rFonts w:hint="eastAsia"/>
        </w:rPr>
        <w:t>1.</w:t>
      </w:r>
    </w:p>
    <w:p w14:paraId="282E3481" w14:textId="77777777" w:rsidR="00BD5396" w:rsidRDefault="00BD5396" w:rsidP="00BD539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0FA0FAA7" w14:textId="77777777" w:rsidR="00BD5396" w:rsidRDefault="00BD5396" w:rsidP="00BD539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int</w:t>
      </w:r>
      <w:r>
        <w:rPr>
          <w:rFonts w:ascii="Menlo Regular" w:hAnsi="Menlo Regular" w:cs="Menlo Regular"/>
          <w:color w:val="000000"/>
          <w:kern w:val="0"/>
          <w:sz w:val="26"/>
          <w:szCs w:val="26"/>
        </w:rPr>
        <w:t xml:space="preserve"> outA = </w:t>
      </w:r>
      <w:r>
        <w:rPr>
          <w:rFonts w:ascii="Menlo Regular" w:hAnsi="Menlo Regular" w:cs="Menlo Regular"/>
          <w:color w:val="1C00CF"/>
          <w:kern w:val="0"/>
          <w:sz w:val="26"/>
          <w:szCs w:val="26"/>
        </w:rPr>
        <w:t>8</w:t>
      </w:r>
      <w:r>
        <w:rPr>
          <w:rFonts w:ascii="Menlo Regular" w:hAnsi="Menlo Regular" w:cs="Menlo Regular"/>
          <w:color w:val="000000"/>
          <w:kern w:val="0"/>
          <w:sz w:val="26"/>
          <w:szCs w:val="26"/>
        </w:rPr>
        <w:t>;</w:t>
      </w:r>
    </w:p>
    <w:p w14:paraId="2DBC9E94" w14:textId="77777777" w:rsidR="00BD5396" w:rsidRDefault="00BD5396" w:rsidP="00BD539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int</w:t>
      </w:r>
      <w:r>
        <w:rPr>
          <w:rFonts w:ascii="Menlo Regular" w:hAnsi="Menlo Regular" w:cs="Menlo Regular"/>
          <w:color w:val="000000"/>
          <w:kern w:val="0"/>
          <w:sz w:val="26"/>
          <w:szCs w:val="26"/>
        </w:rPr>
        <w:t xml:space="preserve"> (^myPtr)(</w:t>
      </w:r>
      <w:r>
        <w:rPr>
          <w:rFonts w:ascii="Menlo Regular" w:hAnsi="Menlo Regular" w:cs="Menlo Regular"/>
          <w:color w:val="AA0D91"/>
          <w:kern w:val="0"/>
          <w:sz w:val="26"/>
          <w:szCs w:val="26"/>
        </w:rPr>
        <w:t>int</w:t>
      </w:r>
      <w:r>
        <w:rPr>
          <w:rFonts w:ascii="Menlo Regular" w:hAnsi="Menlo Regular" w:cs="Menlo Regular"/>
          <w:color w:val="000000"/>
          <w:kern w:val="0"/>
          <w:sz w:val="26"/>
          <w:szCs w:val="26"/>
        </w:rPr>
        <w:t>) = ^(</w:t>
      </w:r>
      <w:r>
        <w:rPr>
          <w:rFonts w:ascii="Menlo Regular" w:hAnsi="Menlo Regular" w:cs="Menlo Regular"/>
          <w:color w:val="AA0D91"/>
          <w:kern w:val="0"/>
          <w:sz w:val="26"/>
          <w:szCs w:val="26"/>
        </w:rPr>
        <w:t>int</w:t>
      </w:r>
      <w:r>
        <w:rPr>
          <w:rFonts w:ascii="Menlo Regular" w:hAnsi="Menlo Regular" w:cs="Menlo Regular"/>
          <w:color w:val="000000"/>
          <w:kern w:val="0"/>
          <w:sz w:val="26"/>
          <w:szCs w:val="26"/>
        </w:rPr>
        <w:t xml:space="preserve"> a){</w:t>
      </w:r>
      <w:r>
        <w:rPr>
          <w:rFonts w:ascii="Menlo Regular" w:hAnsi="Menlo Regular" w:cs="Menlo Regular"/>
          <w:color w:val="AA0D91"/>
          <w:kern w:val="0"/>
          <w:sz w:val="26"/>
          <w:szCs w:val="26"/>
        </w:rPr>
        <w:t>return</w:t>
      </w:r>
      <w:r>
        <w:rPr>
          <w:rFonts w:ascii="Menlo Regular" w:hAnsi="Menlo Regular" w:cs="Menlo Regular"/>
          <w:color w:val="000000"/>
          <w:kern w:val="0"/>
          <w:sz w:val="26"/>
          <w:szCs w:val="26"/>
        </w:rPr>
        <w:t xml:space="preserve"> outA+a;};</w:t>
      </w:r>
    </w:p>
    <w:p w14:paraId="381C594D" w14:textId="77777777" w:rsidR="00BD5396" w:rsidRDefault="00BD5396" w:rsidP="00BD539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outA = </w:t>
      </w:r>
      <w:r>
        <w:rPr>
          <w:rFonts w:ascii="Menlo Regular" w:hAnsi="Menlo Regular" w:cs="Menlo Regular"/>
          <w:color w:val="1C00CF"/>
          <w:kern w:val="0"/>
          <w:sz w:val="26"/>
          <w:szCs w:val="26"/>
        </w:rPr>
        <w:t>5</w:t>
      </w:r>
      <w:r>
        <w:rPr>
          <w:rFonts w:ascii="Menlo Regular" w:hAnsi="Menlo Regular" w:cs="Menlo Regular"/>
          <w:color w:val="000000"/>
          <w:kern w:val="0"/>
          <w:sz w:val="26"/>
          <w:szCs w:val="26"/>
        </w:rPr>
        <w:t>;</w:t>
      </w:r>
    </w:p>
    <w:p w14:paraId="329AA807" w14:textId="77777777" w:rsidR="00BD5396" w:rsidRDefault="00BD5396" w:rsidP="00BD539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int</w:t>
      </w:r>
      <w:r>
        <w:rPr>
          <w:rFonts w:ascii="Menlo Regular" w:hAnsi="Menlo Regular" w:cs="Menlo Regular"/>
          <w:color w:val="000000"/>
          <w:kern w:val="0"/>
          <w:sz w:val="26"/>
          <w:szCs w:val="26"/>
        </w:rPr>
        <w:t xml:space="preserve"> result = myPtr(</w:t>
      </w:r>
      <w:r>
        <w:rPr>
          <w:rFonts w:ascii="Menlo Regular" w:hAnsi="Menlo Regular" w:cs="Menlo Regular"/>
          <w:color w:val="1C00CF"/>
          <w:kern w:val="0"/>
          <w:sz w:val="26"/>
          <w:szCs w:val="26"/>
        </w:rPr>
        <w:t>3</w:t>
      </w:r>
      <w:r>
        <w:rPr>
          <w:rFonts w:ascii="Menlo Regular" w:hAnsi="Menlo Regular" w:cs="Menlo Regular"/>
          <w:color w:val="000000"/>
          <w:kern w:val="0"/>
          <w:sz w:val="26"/>
          <w:szCs w:val="26"/>
        </w:rPr>
        <w:t>);</w:t>
      </w:r>
    </w:p>
    <w:p w14:paraId="722CF233" w14:textId="77777777" w:rsidR="00BD5396" w:rsidRDefault="00BD5396" w:rsidP="00BD539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
    <w:p w14:paraId="415490AE" w14:textId="77777777" w:rsidR="00BD5396" w:rsidRDefault="00BD5396" w:rsidP="00BD5396">
      <w:pPr>
        <w:widowControl/>
        <w:tabs>
          <w:tab w:val="left" w:pos="626"/>
        </w:tabs>
        <w:autoSpaceDE w:val="0"/>
        <w:autoSpaceDN w:val="0"/>
        <w:adjustRightInd w:val="0"/>
        <w:ind w:firstLine="520"/>
        <w:jc w:val="left"/>
        <w:rPr>
          <w:rFonts w:ascii="Menlo Regular" w:hAnsi="Menlo Regular" w:cs="Menlo Regular" w:hint="eastAsia"/>
          <w:color w:val="000000"/>
          <w:kern w:val="0"/>
          <w:sz w:val="26"/>
          <w:szCs w:val="26"/>
        </w:rPr>
      </w:pPr>
      <w:r>
        <w:rPr>
          <w:rFonts w:ascii="Menlo Regular" w:hAnsi="Menlo Regular" w:cs="Menlo Regular"/>
          <w:color w:val="000000"/>
          <w:kern w:val="0"/>
          <w:sz w:val="26"/>
          <w:szCs w:val="26"/>
        </w:rPr>
        <w:t>result =</w:t>
      </w:r>
    </w:p>
    <w:p w14:paraId="643F2A51" w14:textId="77777777" w:rsidR="00BD5396" w:rsidRDefault="00BD5396" w:rsidP="00BD5396">
      <w:pPr>
        <w:widowControl/>
        <w:tabs>
          <w:tab w:val="left" w:pos="626"/>
        </w:tabs>
        <w:autoSpaceDE w:val="0"/>
        <w:autoSpaceDN w:val="0"/>
        <w:adjustRightInd w:val="0"/>
        <w:jc w:val="left"/>
        <w:rPr>
          <w:rFonts w:ascii="Menlo Regular" w:hAnsi="Menlo Regular" w:cs="Menlo Regular" w:hint="eastAsia"/>
          <w:color w:val="000000"/>
          <w:kern w:val="0"/>
          <w:sz w:val="26"/>
          <w:szCs w:val="26"/>
        </w:rPr>
      </w:pPr>
      <w:r>
        <w:rPr>
          <w:rFonts w:ascii="Menlo Regular" w:hAnsi="Menlo Regular" w:cs="Menlo Regular" w:hint="eastAsia"/>
          <w:color w:val="000000"/>
          <w:kern w:val="0"/>
          <w:sz w:val="26"/>
          <w:szCs w:val="26"/>
        </w:rPr>
        <w:t>}</w:t>
      </w:r>
    </w:p>
    <w:p w14:paraId="66474DB9" w14:textId="77777777" w:rsidR="00BD5396" w:rsidRDefault="00BD5396" w:rsidP="00BD5396">
      <w:pPr>
        <w:pStyle w:val="3"/>
        <w:rPr>
          <w:rFonts w:hint="eastAsia"/>
        </w:rPr>
      </w:pPr>
      <w:r>
        <w:rPr>
          <w:rFonts w:hint="eastAsia"/>
        </w:rPr>
        <w:t>2.</w:t>
      </w:r>
      <w:r>
        <w:rPr>
          <w:rFonts w:hint="eastAsia"/>
        </w:rPr>
        <w:t>求引用计数</w:t>
      </w:r>
    </w:p>
    <w:p w14:paraId="587DAC6A" w14:textId="77777777" w:rsidR="00BD5396" w:rsidRDefault="00BD5396" w:rsidP="00BD5396">
      <w:pPr>
        <w:widowControl/>
        <w:tabs>
          <w:tab w:val="left" w:pos="626"/>
        </w:tabs>
        <w:autoSpaceDE w:val="0"/>
        <w:autoSpaceDN w:val="0"/>
        <w:adjustRightInd w:val="0"/>
        <w:jc w:val="left"/>
        <w:rPr>
          <w:rFonts w:ascii="Menlo Regular" w:hAnsi="Menlo Regular" w:cs="Menlo Regular"/>
          <w:color w:val="000000"/>
          <w:kern w:val="0"/>
          <w:sz w:val="26"/>
          <w:szCs w:val="26"/>
        </w:rPr>
      </w:pPr>
      <w:r>
        <w:rPr>
          <w:rFonts w:hint="eastAsia"/>
        </w:rPr>
        <w:t xml:space="preserve">   </w:t>
      </w:r>
      <w:r>
        <w:rPr>
          <w:rFonts w:ascii="Menlo Regular" w:hAnsi="Menlo Regular" w:cs="Menlo Regular"/>
          <w:color w:val="000000"/>
          <w:kern w:val="0"/>
          <w:sz w:val="26"/>
          <w:szCs w:val="26"/>
        </w:rPr>
        <w:t xml:space="preserve"> </w:t>
      </w:r>
      <w:r>
        <w:rPr>
          <w:rFonts w:ascii="Menlo Regular" w:hAnsi="Menlo Regular" w:cs="Menlo Regular"/>
          <w:color w:val="5C2699"/>
          <w:kern w:val="0"/>
          <w:sz w:val="26"/>
          <w:szCs w:val="26"/>
        </w:rPr>
        <w:t>NSString</w:t>
      </w:r>
      <w:r>
        <w:rPr>
          <w:rFonts w:ascii="Menlo Regular" w:hAnsi="Menlo Regular" w:cs="Menlo Regular"/>
          <w:color w:val="000000"/>
          <w:kern w:val="0"/>
          <w:sz w:val="26"/>
          <w:szCs w:val="26"/>
        </w:rPr>
        <w:t xml:space="preserve"> *strTest = </w:t>
      </w:r>
      <w:r>
        <w:rPr>
          <w:rFonts w:ascii="Menlo Regular" w:hAnsi="Menlo Regular" w:cs="Menlo Regular"/>
          <w:color w:val="C41A16"/>
          <w:kern w:val="0"/>
          <w:sz w:val="26"/>
          <w:szCs w:val="26"/>
        </w:rPr>
        <w:t>@"strTest"</w:t>
      </w:r>
      <w:r>
        <w:rPr>
          <w:rFonts w:ascii="Menlo Regular" w:hAnsi="Menlo Regular" w:cs="Menlo Regular"/>
          <w:color w:val="000000"/>
          <w:kern w:val="0"/>
          <w:sz w:val="26"/>
          <w:szCs w:val="26"/>
        </w:rPr>
        <w:t>;</w:t>
      </w:r>
    </w:p>
    <w:p w14:paraId="684C4229" w14:textId="77777777" w:rsidR="00BD5396" w:rsidRDefault="00BD5396" w:rsidP="00BD539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5C2699"/>
          <w:kern w:val="0"/>
          <w:sz w:val="26"/>
          <w:szCs w:val="26"/>
        </w:rPr>
        <w:t>NSString</w:t>
      </w:r>
      <w:r>
        <w:rPr>
          <w:rFonts w:ascii="Menlo Regular" w:hAnsi="Menlo Regular" w:cs="Menlo Regular"/>
          <w:color w:val="000000"/>
          <w:kern w:val="0"/>
          <w:sz w:val="26"/>
          <w:szCs w:val="26"/>
        </w:rPr>
        <w:t xml:space="preserve"> *stra = [</w:t>
      </w:r>
      <w:r>
        <w:rPr>
          <w:rFonts w:ascii="Menlo Regular" w:hAnsi="Menlo Regular" w:cs="Menlo Regular"/>
          <w:color w:val="5C2699"/>
          <w:kern w:val="0"/>
          <w:sz w:val="26"/>
          <w:szCs w:val="26"/>
        </w:rPr>
        <w:t>NSString</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stringWithFormat</w:t>
      </w:r>
      <w:r>
        <w:rPr>
          <w:rFonts w:ascii="Menlo Regular" w:hAnsi="Menlo Regular" w:cs="Menlo Regular"/>
          <w:color w:val="000000"/>
          <w:kern w:val="0"/>
          <w:sz w:val="26"/>
          <w:szCs w:val="26"/>
        </w:rPr>
        <w:t>:</w:t>
      </w:r>
      <w:r>
        <w:rPr>
          <w:rFonts w:ascii="Menlo Regular" w:hAnsi="Menlo Regular" w:cs="Menlo Regular"/>
          <w:color w:val="C41A16"/>
          <w:kern w:val="0"/>
          <w:sz w:val="26"/>
          <w:szCs w:val="26"/>
        </w:rPr>
        <w:t>@"str.%@"</w:t>
      </w:r>
      <w:r>
        <w:rPr>
          <w:rFonts w:ascii="Menlo Regular" w:hAnsi="Menlo Regular" w:cs="Menlo Regular"/>
          <w:color w:val="000000"/>
          <w:kern w:val="0"/>
          <w:sz w:val="26"/>
          <w:szCs w:val="26"/>
        </w:rPr>
        <w:t>,strTest];</w:t>
      </w:r>
    </w:p>
    <w:p w14:paraId="50930F10" w14:textId="77777777" w:rsidR="00BD5396" w:rsidRDefault="00BD5396" w:rsidP="00BD539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
    <w:p w14:paraId="34B5AF6E" w14:textId="77777777" w:rsidR="00BD5396" w:rsidRDefault="00BD5396" w:rsidP="00BD539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[strTest retainCount] =</w:t>
      </w:r>
    </w:p>
    <w:p w14:paraId="3917E7E7" w14:textId="77777777" w:rsidR="00BD5396" w:rsidRDefault="00BD5396" w:rsidP="00BD5396">
      <w:pPr>
        <w:widowControl/>
        <w:tabs>
          <w:tab w:val="left" w:pos="626"/>
        </w:tabs>
        <w:autoSpaceDE w:val="0"/>
        <w:autoSpaceDN w:val="0"/>
        <w:adjustRightInd w:val="0"/>
        <w:ind w:firstLine="520"/>
        <w:jc w:val="left"/>
        <w:rPr>
          <w:rFonts w:ascii="Menlo Regular" w:hAnsi="Menlo Regular" w:cs="Menlo Regular" w:hint="eastAsia"/>
          <w:color w:val="000000"/>
          <w:kern w:val="0"/>
          <w:sz w:val="26"/>
          <w:szCs w:val="26"/>
        </w:rPr>
      </w:pPr>
      <w:r>
        <w:rPr>
          <w:rFonts w:ascii="Menlo Regular" w:hAnsi="Menlo Regular" w:cs="Menlo Regular"/>
          <w:color w:val="000000"/>
          <w:kern w:val="0"/>
          <w:sz w:val="26"/>
          <w:szCs w:val="26"/>
        </w:rPr>
        <w:t>[stra retainCount] =</w:t>
      </w:r>
    </w:p>
    <w:p w14:paraId="652853B2" w14:textId="77777777" w:rsidR="00BD5396" w:rsidRDefault="00BD5396" w:rsidP="00BD5396">
      <w:pPr>
        <w:pStyle w:val="3"/>
        <w:rPr>
          <w:rFonts w:hint="eastAsia"/>
        </w:rPr>
      </w:pPr>
      <w:r>
        <w:rPr>
          <w:rFonts w:hint="eastAsia"/>
        </w:rPr>
        <w:t>3.</w:t>
      </w:r>
      <w:r>
        <w:rPr>
          <w:rFonts w:hint="eastAsia"/>
        </w:rPr>
        <w:t>标准头文件都有类似以下结构，主要作用是什么？</w:t>
      </w:r>
    </w:p>
    <w:p w14:paraId="571FB824" w14:textId="77777777" w:rsidR="00BD5396" w:rsidRPr="00AC6778" w:rsidRDefault="00BD5396" w:rsidP="00BD5396">
      <w:r w:rsidRPr="00AC6778">
        <w:rPr>
          <w:rFonts w:ascii="Menlo Regular" w:hAnsi="Menlo Regular" w:cs="Menlo Regular"/>
          <w:color w:val="643820"/>
          <w:kern w:val="0"/>
          <w:sz w:val="26"/>
          <w:szCs w:val="26"/>
        </w:rPr>
        <w:t>#ifndef _INCvxWorksh</w:t>
      </w:r>
    </w:p>
    <w:p w14:paraId="76E82D2B" w14:textId="77777777" w:rsidR="00BD5396" w:rsidRDefault="00BD5396" w:rsidP="00BD5396">
      <w:pPr>
        <w:widowControl/>
        <w:tabs>
          <w:tab w:val="left" w:pos="626"/>
        </w:tabs>
        <w:autoSpaceDE w:val="0"/>
        <w:autoSpaceDN w:val="0"/>
        <w:adjustRightInd w:val="0"/>
        <w:jc w:val="left"/>
        <w:rPr>
          <w:rFonts w:ascii="Menlo Regular" w:hAnsi="Menlo Regular" w:cs="Menlo Regular"/>
          <w:color w:val="643820"/>
          <w:kern w:val="0"/>
          <w:sz w:val="26"/>
          <w:szCs w:val="26"/>
        </w:rPr>
      </w:pPr>
      <w:r>
        <w:rPr>
          <w:rFonts w:ascii="Menlo Regular" w:hAnsi="Menlo Regular" w:cs="Menlo Regular"/>
          <w:color w:val="643820"/>
          <w:kern w:val="0"/>
          <w:sz w:val="26"/>
          <w:szCs w:val="26"/>
        </w:rPr>
        <w:t>#define _INCvxWorksh</w:t>
      </w:r>
    </w:p>
    <w:p w14:paraId="4419C0A2" w14:textId="77777777" w:rsidR="00BD5396" w:rsidRDefault="00BD5396" w:rsidP="00BD5396">
      <w:pPr>
        <w:widowControl/>
        <w:tabs>
          <w:tab w:val="left" w:pos="626"/>
        </w:tabs>
        <w:autoSpaceDE w:val="0"/>
        <w:autoSpaceDN w:val="0"/>
        <w:adjustRightInd w:val="0"/>
        <w:jc w:val="left"/>
        <w:rPr>
          <w:rFonts w:ascii="Menlo Regular" w:hAnsi="Menlo Regular" w:cs="Menlo Regular"/>
          <w:color w:val="643820"/>
          <w:kern w:val="0"/>
          <w:sz w:val="26"/>
          <w:szCs w:val="26"/>
        </w:rPr>
      </w:pPr>
      <w:r>
        <w:rPr>
          <w:rFonts w:ascii="Menlo Regular" w:hAnsi="Menlo Regular" w:cs="Menlo Regular"/>
          <w:color w:val="643820"/>
          <w:kern w:val="0"/>
          <w:sz w:val="26"/>
          <w:szCs w:val="26"/>
        </w:rPr>
        <w:t>#ifdef _cplusplus</w:t>
      </w:r>
    </w:p>
    <w:p w14:paraId="2AFFE3FD" w14:textId="77777777" w:rsidR="00BD5396" w:rsidRDefault="00BD5396" w:rsidP="00BD539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AA0D91"/>
          <w:kern w:val="0"/>
          <w:sz w:val="26"/>
          <w:szCs w:val="26"/>
        </w:rPr>
        <w:t>extern</w:t>
      </w:r>
      <w:r>
        <w:rPr>
          <w:rFonts w:ascii="Menlo Regular" w:hAnsi="Menlo Regular" w:cs="Menlo Regular"/>
          <w:color w:val="000000"/>
          <w:kern w:val="0"/>
          <w:sz w:val="26"/>
          <w:szCs w:val="26"/>
        </w:rPr>
        <w:t xml:space="preserve"> </w:t>
      </w:r>
      <w:r>
        <w:rPr>
          <w:rFonts w:ascii="Menlo Regular" w:hAnsi="Menlo Regular" w:cs="Menlo Regular"/>
          <w:color w:val="C41A16"/>
          <w:kern w:val="0"/>
          <w:sz w:val="26"/>
          <w:szCs w:val="26"/>
        </w:rPr>
        <w:t>"C"</w:t>
      </w:r>
      <w:r>
        <w:rPr>
          <w:rFonts w:ascii="Menlo Regular" w:hAnsi="Menlo Regular" w:cs="Menlo Regular"/>
          <w:color w:val="000000"/>
          <w:kern w:val="0"/>
          <w:sz w:val="26"/>
          <w:szCs w:val="26"/>
        </w:rPr>
        <w:t xml:space="preserve"> {</w:t>
      </w:r>
    </w:p>
    <w:p w14:paraId="35DA3249" w14:textId="77777777" w:rsidR="00BD5396" w:rsidRDefault="00BD5396" w:rsidP="00BD5396">
      <w:pPr>
        <w:widowControl/>
        <w:tabs>
          <w:tab w:val="left" w:pos="626"/>
        </w:tabs>
        <w:autoSpaceDE w:val="0"/>
        <w:autoSpaceDN w:val="0"/>
        <w:adjustRightInd w:val="0"/>
        <w:jc w:val="left"/>
        <w:rPr>
          <w:rFonts w:ascii="Menlo Regular" w:hAnsi="Menlo Regular" w:cs="Menlo Regular"/>
          <w:color w:val="643820"/>
          <w:kern w:val="0"/>
          <w:sz w:val="26"/>
          <w:szCs w:val="26"/>
        </w:rPr>
      </w:pPr>
      <w:r>
        <w:rPr>
          <w:rFonts w:ascii="Menlo Regular" w:hAnsi="Menlo Regular" w:cs="Menlo Regular"/>
          <w:color w:val="643820"/>
          <w:kern w:val="0"/>
          <w:sz w:val="26"/>
          <w:szCs w:val="26"/>
        </w:rPr>
        <w:t>#endif</w:t>
      </w:r>
    </w:p>
    <w:p w14:paraId="0EC7D80A" w14:textId="77777777" w:rsidR="00BD5396" w:rsidRDefault="00BD5396" w:rsidP="00BD539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7400"/>
          <w:kern w:val="0"/>
          <w:sz w:val="26"/>
          <w:szCs w:val="26"/>
        </w:rPr>
        <w:t>/*...*/</w:t>
      </w:r>
    </w:p>
    <w:p w14:paraId="23B7AFFB" w14:textId="77777777" w:rsidR="00BD5396" w:rsidRDefault="00BD5396" w:rsidP="00BD5396">
      <w:pPr>
        <w:widowControl/>
        <w:tabs>
          <w:tab w:val="left" w:pos="626"/>
        </w:tabs>
        <w:autoSpaceDE w:val="0"/>
        <w:autoSpaceDN w:val="0"/>
        <w:adjustRightInd w:val="0"/>
        <w:jc w:val="left"/>
        <w:rPr>
          <w:rFonts w:ascii="Menlo Regular" w:hAnsi="Menlo Regular" w:cs="Menlo Regular"/>
          <w:color w:val="643820"/>
          <w:kern w:val="0"/>
          <w:sz w:val="26"/>
          <w:szCs w:val="26"/>
        </w:rPr>
      </w:pPr>
      <w:r>
        <w:rPr>
          <w:rFonts w:ascii="Menlo Regular" w:hAnsi="Menlo Regular" w:cs="Menlo Regular"/>
          <w:color w:val="643820"/>
          <w:kern w:val="0"/>
          <w:sz w:val="26"/>
          <w:szCs w:val="26"/>
        </w:rPr>
        <w:t>#ifdef _cplusplus</w:t>
      </w:r>
    </w:p>
    <w:p w14:paraId="58E6FA70" w14:textId="77777777" w:rsidR="00BD5396" w:rsidRDefault="00BD5396" w:rsidP="00BD539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302274C1" w14:textId="77777777" w:rsidR="00BD5396" w:rsidRDefault="00BD5396" w:rsidP="00BD5396">
      <w:pPr>
        <w:widowControl/>
        <w:tabs>
          <w:tab w:val="left" w:pos="626"/>
        </w:tabs>
        <w:autoSpaceDE w:val="0"/>
        <w:autoSpaceDN w:val="0"/>
        <w:adjustRightInd w:val="0"/>
        <w:jc w:val="left"/>
        <w:rPr>
          <w:rFonts w:ascii="Menlo Regular" w:hAnsi="Menlo Regular" w:cs="Menlo Regular"/>
          <w:color w:val="643820"/>
          <w:kern w:val="0"/>
          <w:sz w:val="26"/>
          <w:szCs w:val="26"/>
        </w:rPr>
      </w:pPr>
      <w:r>
        <w:rPr>
          <w:rFonts w:ascii="Menlo Regular" w:hAnsi="Menlo Regular" w:cs="Menlo Regular"/>
          <w:color w:val="643820"/>
          <w:kern w:val="0"/>
          <w:sz w:val="26"/>
          <w:szCs w:val="26"/>
        </w:rPr>
        <w:t>#endif</w:t>
      </w:r>
    </w:p>
    <w:p w14:paraId="34E5D054" w14:textId="77777777" w:rsidR="00BD5396" w:rsidRDefault="00BD5396" w:rsidP="00BD5396">
      <w:pPr>
        <w:widowControl/>
        <w:tabs>
          <w:tab w:val="left" w:pos="626"/>
        </w:tabs>
        <w:autoSpaceDE w:val="0"/>
        <w:autoSpaceDN w:val="0"/>
        <w:adjustRightInd w:val="0"/>
        <w:jc w:val="left"/>
        <w:rPr>
          <w:rFonts w:ascii="Menlo Regular" w:hAnsi="Menlo Regular" w:cs="Menlo Regular"/>
          <w:color w:val="643820"/>
          <w:kern w:val="0"/>
          <w:sz w:val="26"/>
          <w:szCs w:val="26"/>
        </w:rPr>
      </w:pPr>
      <w:r>
        <w:rPr>
          <w:rFonts w:ascii="Menlo Regular" w:hAnsi="Menlo Regular" w:cs="Menlo Regular"/>
          <w:color w:val="643820"/>
          <w:kern w:val="0"/>
          <w:sz w:val="26"/>
          <w:szCs w:val="26"/>
        </w:rPr>
        <w:t xml:space="preserve">#endif </w:t>
      </w:r>
      <w:r>
        <w:rPr>
          <w:rFonts w:ascii="Menlo Regular" w:hAnsi="Menlo Regular" w:cs="Menlo Regular"/>
          <w:color w:val="007400"/>
          <w:kern w:val="0"/>
          <w:sz w:val="26"/>
          <w:szCs w:val="26"/>
        </w:rPr>
        <w:t>/* _INCvxWorksh */</w:t>
      </w:r>
    </w:p>
    <w:p w14:paraId="6F75F38A" w14:textId="77777777" w:rsidR="00BD5396" w:rsidRPr="00BD5396" w:rsidRDefault="00BD5396" w:rsidP="00502578">
      <w:pPr>
        <w:pStyle w:val="3"/>
      </w:pPr>
      <w:r>
        <w:rPr>
          <w:rFonts w:hint="eastAsia"/>
        </w:rPr>
        <w:t>4.</w:t>
      </w:r>
      <w:r>
        <w:rPr>
          <w:rFonts w:hint="eastAsia"/>
        </w:rPr>
        <w:t>下列程序输出结果</w:t>
      </w:r>
    </w:p>
    <w:p w14:paraId="1B0CEAD9" w14:textId="77777777" w:rsidR="00BD5396" w:rsidRDefault="00BD5396" w:rsidP="00BD539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main()</w:t>
      </w:r>
    </w:p>
    <w:p w14:paraId="599A4818" w14:textId="77777777" w:rsidR="00BD5396" w:rsidRDefault="00BD5396" w:rsidP="00BD539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0ECCA294" w14:textId="77777777" w:rsidR="00BD5396" w:rsidRDefault="00BD5396" w:rsidP="00BD539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int</w:t>
      </w:r>
      <w:r>
        <w:rPr>
          <w:rFonts w:ascii="Menlo Regular" w:eastAsia="Heiti SC Light" w:hAnsi="Menlo Regular" w:cs="Menlo Regular"/>
          <w:color w:val="000000"/>
          <w:kern w:val="0"/>
          <w:sz w:val="26"/>
          <w:szCs w:val="26"/>
        </w:rPr>
        <w:t xml:space="preserve"> a[</w:t>
      </w:r>
      <w:r>
        <w:rPr>
          <w:rFonts w:ascii="Menlo Regular" w:eastAsia="Heiti SC Light" w:hAnsi="Menlo Regular" w:cs="Menlo Regular"/>
          <w:color w:val="1C00CF"/>
          <w:kern w:val="0"/>
          <w:sz w:val="26"/>
          <w:szCs w:val="26"/>
        </w:rPr>
        <w:t>5</w:t>
      </w:r>
      <w:r>
        <w:rPr>
          <w:rFonts w:ascii="Menlo Regular" w:eastAsia="Heiti SC Light" w:hAnsi="Menlo Regular" w:cs="Menlo Regular"/>
          <w:color w:val="000000"/>
          <w:kern w:val="0"/>
          <w:sz w:val="26"/>
          <w:szCs w:val="26"/>
        </w:rPr>
        <w:t>] = {</w:t>
      </w:r>
      <w:r>
        <w:rPr>
          <w:rFonts w:ascii="Menlo Regular" w:eastAsia="Heiti SC Light" w:hAnsi="Menlo Regular" w:cs="Menlo Regular"/>
          <w:color w:val="1C00CF"/>
          <w:kern w:val="0"/>
          <w:sz w:val="26"/>
          <w:szCs w:val="26"/>
        </w:rPr>
        <w:t>1</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2</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3</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4</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5</w:t>
      </w:r>
      <w:r>
        <w:rPr>
          <w:rFonts w:ascii="Menlo Regular" w:eastAsia="Heiti SC Light" w:hAnsi="Menlo Regular" w:cs="Menlo Regular"/>
          <w:color w:val="000000"/>
          <w:kern w:val="0"/>
          <w:sz w:val="26"/>
          <w:szCs w:val="26"/>
        </w:rPr>
        <w:t>};</w:t>
      </w:r>
    </w:p>
    <w:p w14:paraId="5B85C3C8" w14:textId="77777777" w:rsidR="00BD5396" w:rsidRDefault="00BD5396" w:rsidP="00BD539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int</w:t>
      </w:r>
      <w:r>
        <w:rPr>
          <w:rFonts w:ascii="Menlo Regular" w:eastAsia="Heiti SC Light" w:hAnsi="Menlo Regular" w:cs="Menlo Regular"/>
          <w:color w:val="000000"/>
          <w:kern w:val="0"/>
          <w:sz w:val="26"/>
          <w:szCs w:val="26"/>
        </w:rPr>
        <w:t xml:space="preserve"> *ptr = (</w:t>
      </w:r>
      <w:r>
        <w:rPr>
          <w:rFonts w:ascii="Menlo Regular" w:eastAsia="Heiti SC Light" w:hAnsi="Menlo Regular" w:cs="Menlo Regular"/>
          <w:color w:val="AA0D91"/>
          <w:kern w:val="0"/>
          <w:sz w:val="26"/>
          <w:szCs w:val="26"/>
        </w:rPr>
        <w:t>int</w:t>
      </w:r>
      <w:r>
        <w:rPr>
          <w:rFonts w:ascii="Menlo Regular" w:eastAsia="Heiti SC Light" w:hAnsi="Menlo Regular" w:cs="Menlo Regular"/>
          <w:color w:val="000000"/>
          <w:kern w:val="0"/>
          <w:sz w:val="26"/>
          <w:szCs w:val="26"/>
        </w:rPr>
        <w:t xml:space="preserve"> *)(&amp;a+</w:t>
      </w:r>
      <w:r>
        <w:rPr>
          <w:rFonts w:ascii="Menlo Regular" w:eastAsia="Heiti SC Light" w:hAnsi="Menlo Regular" w:cs="Menlo Regular"/>
          <w:color w:val="1C00CF"/>
          <w:kern w:val="0"/>
          <w:sz w:val="26"/>
          <w:szCs w:val="26"/>
        </w:rPr>
        <w:t>1</w:t>
      </w:r>
      <w:r>
        <w:rPr>
          <w:rFonts w:ascii="Menlo Regular" w:eastAsia="Heiti SC Light" w:hAnsi="Menlo Regular" w:cs="Menlo Regular"/>
          <w:color w:val="000000"/>
          <w:kern w:val="0"/>
          <w:sz w:val="26"/>
          <w:szCs w:val="26"/>
        </w:rPr>
        <w:t>);</w:t>
      </w:r>
    </w:p>
    <w:p w14:paraId="35B4BC74" w14:textId="77777777" w:rsidR="00BD5396" w:rsidRDefault="00BD5396" w:rsidP="00BD539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printf(“%d,%d”,*(a+</w:t>
      </w:r>
      <w:r>
        <w:rPr>
          <w:rFonts w:ascii="Menlo Regular" w:eastAsia="Heiti SC Light" w:hAnsi="Menlo Regular" w:cs="Menlo Regular"/>
          <w:color w:val="1C00CF"/>
          <w:kern w:val="0"/>
          <w:sz w:val="26"/>
          <w:szCs w:val="26"/>
        </w:rPr>
        <w:t>1</w:t>
      </w:r>
      <w:r>
        <w:rPr>
          <w:rFonts w:ascii="Menlo Regular" w:eastAsia="Heiti SC Light" w:hAnsi="Menlo Regular" w:cs="Menlo Regular"/>
          <w:color w:val="000000"/>
          <w:kern w:val="0"/>
          <w:sz w:val="26"/>
          <w:szCs w:val="26"/>
        </w:rPr>
        <w:t>),*(ptr -</w:t>
      </w:r>
      <w:r>
        <w:rPr>
          <w:rFonts w:ascii="Menlo Regular" w:eastAsia="Heiti SC Light" w:hAnsi="Menlo Regular" w:cs="Menlo Regular"/>
          <w:color w:val="1C00CF"/>
          <w:kern w:val="0"/>
          <w:sz w:val="26"/>
          <w:szCs w:val="26"/>
        </w:rPr>
        <w:t>1</w:t>
      </w:r>
      <w:r>
        <w:rPr>
          <w:rFonts w:ascii="Menlo Regular" w:eastAsia="Heiti SC Light" w:hAnsi="Menlo Regular" w:cs="Menlo Regular"/>
          <w:color w:val="000000"/>
          <w:kern w:val="0"/>
          <w:sz w:val="26"/>
          <w:szCs w:val="26"/>
        </w:rPr>
        <w:t>));</w:t>
      </w:r>
    </w:p>
    <w:p w14:paraId="71AE7E16" w14:textId="77777777" w:rsidR="00BD5396" w:rsidRPr="00BD5396" w:rsidRDefault="00BD5396" w:rsidP="00BD5396">
      <w:pPr>
        <w:rPr>
          <w:rFonts w:hint="eastAsia"/>
        </w:rPr>
      </w:pPr>
      <w:r>
        <w:rPr>
          <w:rFonts w:ascii="Menlo Regular" w:eastAsia="Heiti SC Light" w:hAnsi="Menlo Regular" w:cs="Menlo Regular"/>
          <w:color w:val="000000"/>
          <w:kern w:val="0"/>
          <w:sz w:val="26"/>
          <w:szCs w:val="26"/>
        </w:rPr>
        <w:t xml:space="preserve">    }</w:t>
      </w:r>
    </w:p>
    <w:p w14:paraId="4E280AED" w14:textId="77777777" w:rsidR="00BD5396" w:rsidRDefault="00BD5396" w:rsidP="00502578">
      <w:pPr>
        <w:pStyle w:val="3"/>
        <w:rPr>
          <w:rFonts w:hint="eastAsia"/>
        </w:rPr>
      </w:pPr>
      <w:r>
        <w:rPr>
          <w:rFonts w:hint="eastAsia"/>
        </w:rPr>
        <w:t>5.</w:t>
      </w:r>
      <w:r>
        <w:rPr>
          <w:rFonts w:hint="eastAsia"/>
        </w:rPr>
        <w:t>此段代码有何作用</w:t>
      </w:r>
    </w:p>
    <w:p w14:paraId="71380687" w14:textId="77777777" w:rsidR="00BD5396" w:rsidRDefault="00BD5396" w:rsidP="00BD5396">
      <w:pPr>
        <w:widowControl/>
        <w:tabs>
          <w:tab w:val="left" w:pos="626"/>
        </w:tabs>
        <w:autoSpaceDE w:val="0"/>
        <w:autoSpaceDN w:val="0"/>
        <w:adjustRightInd w:val="0"/>
        <w:jc w:val="left"/>
        <w:rPr>
          <w:rFonts w:ascii="Menlo Regular" w:hAnsi="Menlo Regular" w:cs="Menlo Regular"/>
          <w:color w:val="000000"/>
          <w:kern w:val="0"/>
          <w:sz w:val="26"/>
          <w:szCs w:val="26"/>
        </w:rPr>
      </w:pPr>
      <w:r>
        <w:rPr>
          <w:rFonts w:hint="eastAsia"/>
        </w:rPr>
        <w:t xml:space="preserve"> </w:t>
      </w:r>
      <w:r>
        <w:rPr>
          <w:rFonts w:ascii="Menlo Regular" w:hAnsi="Menlo Regular" w:cs="Menlo Regular"/>
          <w:color w:val="000000"/>
          <w:kern w:val="0"/>
          <w:sz w:val="26"/>
          <w:szCs w:val="26"/>
        </w:rPr>
        <w:t>-(</w:t>
      </w:r>
      <w:r>
        <w:rPr>
          <w:rFonts w:ascii="Menlo Regular" w:hAnsi="Menlo Regular" w:cs="Menlo Regular"/>
          <w:color w:val="5C2699"/>
          <w:kern w:val="0"/>
          <w:sz w:val="26"/>
          <w:szCs w:val="26"/>
        </w:rPr>
        <w:t>UITableViewCell</w:t>
      </w:r>
      <w:r>
        <w:rPr>
          <w:rFonts w:ascii="Menlo Regular" w:hAnsi="Menlo Regular" w:cs="Menlo Regular"/>
          <w:color w:val="000000"/>
          <w:kern w:val="0"/>
          <w:sz w:val="26"/>
          <w:szCs w:val="26"/>
        </w:rPr>
        <w:t xml:space="preserve"> *)tableView:(</w:t>
      </w:r>
      <w:r>
        <w:rPr>
          <w:rFonts w:ascii="Menlo Regular" w:hAnsi="Menlo Regular" w:cs="Menlo Regular"/>
          <w:color w:val="5C2699"/>
          <w:kern w:val="0"/>
          <w:sz w:val="26"/>
          <w:szCs w:val="26"/>
        </w:rPr>
        <w:t>UITableView</w:t>
      </w:r>
      <w:r>
        <w:rPr>
          <w:rFonts w:ascii="Menlo Regular" w:hAnsi="Menlo Regular" w:cs="Menlo Regular"/>
          <w:color w:val="000000"/>
          <w:kern w:val="0"/>
          <w:sz w:val="26"/>
          <w:szCs w:val="26"/>
        </w:rPr>
        <w:t xml:space="preserve"> *)tableView cellForRowAtLndexPath(NSIndexPath *)indexPath</w:t>
      </w:r>
    </w:p>
    <w:p w14:paraId="0D5F607B" w14:textId="77777777" w:rsidR="00BD5396" w:rsidRDefault="00BD5396" w:rsidP="00BD539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1F0516D8" w14:textId="77777777" w:rsidR="00BD5396" w:rsidRPr="00AC6778" w:rsidRDefault="00BD5396" w:rsidP="00BD5396">
      <w:pPr>
        <w:widowControl/>
        <w:tabs>
          <w:tab w:val="left" w:pos="626"/>
        </w:tabs>
        <w:autoSpaceDE w:val="0"/>
        <w:autoSpaceDN w:val="0"/>
        <w:adjustRightInd w:val="0"/>
        <w:jc w:val="left"/>
        <w:rPr>
          <w:rFonts w:ascii="Menlo Regular" w:hAnsi="Menlo Regular" w:cs="Menlo Regular"/>
          <w:color w:val="000000"/>
          <w:kern w:val="0"/>
          <w:sz w:val="26"/>
          <w:szCs w:val="26"/>
        </w:rPr>
      </w:pPr>
      <w:r w:rsidRPr="00AC6778">
        <w:rPr>
          <w:rFonts w:ascii="Menlo Regular" w:hAnsi="Menlo Regular" w:cs="Menlo Regular"/>
          <w:color w:val="000000"/>
          <w:kern w:val="0"/>
          <w:sz w:val="26"/>
          <w:szCs w:val="26"/>
        </w:rPr>
        <w:t xml:space="preserve">    </w:t>
      </w:r>
      <w:r w:rsidRPr="00AC6778">
        <w:rPr>
          <w:rFonts w:ascii="Menlo Regular" w:hAnsi="Menlo Regular" w:cs="Menlo Regular"/>
          <w:color w:val="AA0D91"/>
          <w:kern w:val="0"/>
          <w:sz w:val="26"/>
          <w:szCs w:val="26"/>
        </w:rPr>
        <w:t>static</w:t>
      </w:r>
      <w:r w:rsidRPr="00AC6778">
        <w:rPr>
          <w:rFonts w:ascii="Menlo Regular" w:hAnsi="Menlo Regular" w:cs="Menlo Regular"/>
          <w:color w:val="000000"/>
          <w:kern w:val="0"/>
          <w:sz w:val="26"/>
          <w:szCs w:val="26"/>
        </w:rPr>
        <w:t xml:space="preserve"> </w:t>
      </w:r>
      <w:r w:rsidRPr="00AC6778">
        <w:rPr>
          <w:rFonts w:ascii="Menlo Regular" w:hAnsi="Menlo Regular" w:cs="Menlo Regular"/>
          <w:color w:val="5C2699"/>
          <w:kern w:val="0"/>
          <w:sz w:val="26"/>
          <w:szCs w:val="26"/>
        </w:rPr>
        <w:t>NSString</w:t>
      </w:r>
      <w:r w:rsidRPr="00AC6778">
        <w:rPr>
          <w:rFonts w:ascii="Menlo Regular" w:hAnsi="Menlo Regular" w:cs="Menlo Regular"/>
          <w:color w:val="000000"/>
          <w:kern w:val="0"/>
          <w:sz w:val="26"/>
          <w:szCs w:val="26"/>
        </w:rPr>
        <w:t xml:space="preserve"> *CellDentifier = </w:t>
      </w:r>
      <w:r w:rsidRPr="00AC6778">
        <w:rPr>
          <w:rFonts w:ascii="Menlo Regular" w:hAnsi="Menlo Regular" w:cs="Menlo Regular"/>
          <w:color w:val="C41A16"/>
          <w:kern w:val="0"/>
          <w:sz w:val="26"/>
          <w:szCs w:val="26"/>
        </w:rPr>
        <w:t>@"Cell"</w:t>
      </w:r>
      <w:r w:rsidRPr="00AC6778">
        <w:rPr>
          <w:rFonts w:ascii="Menlo Regular" w:hAnsi="Menlo Regular" w:cs="Menlo Regular"/>
          <w:color w:val="000000"/>
          <w:kern w:val="0"/>
          <w:sz w:val="26"/>
          <w:szCs w:val="26"/>
        </w:rPr>
        <w:t>;</w:t>
      </w:r>
    </w:p>
    <w:p w14:paraId="214A0CE0" w14:textId="77777777" w:rsidR="00BD5396" w:rsidRPr="00AC6778" w:rsidRDefault="00BD5396" w:rsidP="00BD5396">
      <w:pPr>
        <w:widowControl/>
        <w:tabs>
          <w:tab w:val="left" w:pos="626"/>
        </w:tabs>
        <w:autoSpaceDE w:val="0"/>
        <w:autoSpaceDN w:val="0"/>
        <w:adjustRightInd w:val="0"/>
        <w:ind w:left="420"/>
        <w:jc w:val="left"/>
        <w:rPr>
          <w:rFonts w:ascii="Menlo Regular" w:hAnsi="Menlo Regular" w:cs="Menlo Regular"/>
          <w:color w:val="000000"/>
          <w:kern w:val="0"/>
          <w:sz w:val="26"/>
          <w:szCs w:val="26"/>
        </w:rPr>
      </w:pPr>
      <w:r w:rsidRPr="00AC6778">
        <w:rPr>
          <w:rFonts w:ascii="Menlo Regular" w:hAnsi="Menlo Regular" w:cs="Menlo Regular"/>
          <w:color w:val="000000"/>
          <w:kern w:val="0"/>
          <w:sz w:val="26"/>
          <w:szCs w:val="26"/>
        </w:rPr>
        <w:t xml:space="preserve">    </w:t>
      </w:r>
      <w:r w:rsidRPr="00AC6778">
        <w:rPr>
          <w:rFonts w:ascii="Menlo Regular" w:hAnsi="Menlo Regular" w:cs="Menlo Regular"/>
          <w:color w:val="5C2699"/>
          <w:kern w:val="0"/>
          <w:sz w:val="26"/>
          <w:szCs w:val="26"/>
        </w:rPr>
        <w:t>UITableViewCell</w:t>
      </w:r>
      <w:r w:rsidRPr="00AC6778">
        <w:rPr>
          <w:rFonts w:ascii="Menlo Regular" w:hAnsi="Menlo Regular" w:cs="Menlo Regular"/>
          <w:color w:val="000000"/>
          <w:kern w:val="0"/>
          <w:sz w:val="26"/>
          <w:szCs w:val="26"/>
        </w:rPr>
        <w:t xml:space="preserve"> *cell = [tableView </w:t>
      </w:r>
      <w:r w:rsidRPr="00AC6778">
        <w:rPr>
          <w:rFonts w:ascii="Menlo Regular" w:hAnsi="Menlo Regular" w:cs="Menlo Regular"/>
          <w:color w:val="2E0D6E"/>
          <w:kern w:val="0"/>
          <w:sz w:val="26"/>
          <w:szCs w:val="26"/>
        </w:rPr>
        <w:t>dequeueReusableCellWithIdentifier</w:t>
      </w:r>
      <w:r w:rsidRPr="00AC6778">
        <w:rPr>
          <w:rFonts w:ascii="Menlo Regular" w:hAnsi="Menlo Regular" w:cs="Menlo Regular"/>
          <w:color w:val="000000"/>
          <w:kern w:val="0"/>
          <w:sz w:val="26"/>
          <w:szCs w:val="26"/>
        </w:rPr>
        <w:t>:CellDentifier];</w:t>
      </w:r>
    </w:p>
    <w:p w14:paraId="30DCADE4" w14:textId="77777777" w:rsidR="00BD5396" w:rsidRPr="00AC6778" w:rsidRDefault="00BD5396" w:rsidP="00BD5396">
      <w:pPr>
        <w:widowControl/>
        <w:tabs>
          <w:tab w:val="left" w:pos="626"/>
        </w:tabs>
        <w:autoSpaceDE w:val="0"/>
        <w:autoSpaceDN w:val="0"/>
        <w:adjustRightInd w:val="0"/>
        <w:jc w:val="left"/>
        <w:rPr>
          <w:rFonts w:ascii="Menlo Regular" w:hAnsi="Menlo Regular" w:cs="Menlo Regular"/>
          <w:color w:val="000000"/>
          <w:kern w:val="0"/>
          <w:sz w:val="26"/>
          <w:szCs w:val="26"/>
        </w:rPr>
      </w:pPr>
      <w:r w:rsidRPr="00AC6778">
        <w:rPr>
          <w:rFonts w:ascii="Menlo Regular" w:hAnsi="Menlo Regular" w:cs="Menlo Regular"/>
          <w:color w:val="000000"/>
          <w:kern w:val="0"/>
          <w:sz w:val="26"/>
          <w:szCs w:val="26"/>
        </w:rPr>
        <w:t xml:space="preserve">    </w:t>
      </w:r>
      <w:r w:rsidRPr="00AC6778">
        <w:rPr>
          <w:rFonts w:ascii="Menlo Regular" w:hAnsi="Menlo Regular" w:cs="Menlo Regular"/>
          <w:color w:val="AA0D91"/>
          <w:kern w:val="0"/>
          <w:sz w:val="26"/>
          <w:szCs w:val="26"/>
        </w:rPr>
        <w:t>if</w:t>
      </w:r>
      <w:r w:rsidRPr="00AC6778">
        <w:rPr>
          <w:rFonts w:ascii="Menlo Regular" w:hAnsi="Menlo Regular" w:cs="Menlo Regular"/>
          <w:color w:val="000000"/>
          <w:kern w:val="0"/>
          <w:sz w:val="26"/>
          <w:szCs w:val="26"/>
        </w:rPr>
        <w:t xml:space="preserve">(cell == </w:t>
      </w:r>
      <w:r w:rsidRPr="00AC6778">
        <w:rPr>
          <w:rFonts w:ascii="Menlo Regular" w:hAnsi="Menlo Regular" w:cs="Menlo Regular"/>
          <w:color w:val="AA0D91"/>
          <w:kern w:val="0"/>
          <w:sz w:val="26"/>
          <w:szCs w:val="26"/>
        </w:rPr>
        <w:t>nil</w:t>
      </w:r>
      <w:r w:rsidRPr="00AC6778">
        <w:rPr>
          <w:rFonts w:ascii="Menlo Regular" w:hAnsi="Menlo Regular" w:cs="Menlo Regular"/>
          <w:color w:val="000000"/>
          <w:kern w:val="0"/>
          <w:sz w:val="26"/>
          <w:szCs w:val="26"/>
        </w:rPr>
        <w:t>){</w:t>
      </w:r>
    </w:p>
    <w:p w14:paraId="1D07C65E" w14:textId="77777777" w:rsidR="00BD5396" w:rsidRPr="00AC6778" w:rsidRDefault="00BD5396" w:rsidP="00BD5396">
      <w:pPr>
        <w:widowControl/>
        <w:tabs>
          <w:tab w:val="left" w:pos="626"/>
        </w:tabs>
        <w:autoSpaceDE w:val="0"/>
        <w:autoSpaceDN w:val="0"/>
        <w:adjustRightInd w:val="0"/>
        <w:ind w:left="420"/>
        <w:jc w:val="left"/>
        <w:rPr>
          <w:rFonts w:ascii="Menlo Regular" w:hAnsi="Menlo Regular" w:cs="Menlo Regular"/>
          <w:color w:val="000000"/>
          <w:kern w:val="0"/>
          <w:sz w:val="26"/>
          <w:szCs w:val="26"/>
        </w:rPr>
      </w:pPr>
      <w:r w:rsidRPr="00AC6778">
        <w:rPr>
          <w:rFonts w:ascii="Menlo Regular" w:hAnsi="Menlo Regular" w:cs="Menlo Regular"/>
          <w:color w:val="000000"/>
          <w:kern w:val="0"/>
          <w:sz w:val="26"/>
          <w:szCs w:val="26"/>
        </w:rPr>
        <w:tab/>
      </w:r>
      <w:r w:rsidRPr="00AC6778">
        <w:rPr>
          <w:rFonts w:ascii="Menlo Regular" w:hAnsi="Menlo Regular" w:cs="Menlo Regular"/>
          <w:color w:val="000000"/>
          <w:kern w:val="0"/>
          <w:sz w:val="26"/>
          <w:szCs w:val="26"/>
        </w:rPr>
        <w:tab/>
        <w:t>cell = [[[</w:t>
      </w:r>
      <w:r w:rsidRPr="00AC6778">
        <w:rPr>
          <w:rFonts w:ascii="Menlo Regular" w:hAnsi="Menlo Regular" w:cs="Menlo Regular"/>
          <w:color w:val="5C2699"/>
          <w:kern w:val="0"/>
          <w:sz w:val="26"/>
          <w:szCs w:val="26"/>
        </w:rPr>
        <w:t>UITableViewCell</w:t>
      </w:r>
      <w:r w:rsidRPr="00AC6778">
        <w:rPr>
          <w:rFonts w:ascii="Menlo Regular" w:hAnsi="Menlo Regular" w:cs="Menlo Regular"/>
          <w:color w:val="000000"/>
          <w:kern w:val="0"/>
          <w:sz w:val="26"/>
          <w:szCs w:val="26"/>
        </w:rPr>
        <w:t xml:space="preserve"> </w:t>
      </w:r>
      <w:r w:rsidRPr="00AC6778">
        <w:rPr>
          <w:rFonts w:ascii="Menlo Regular" w:hAnsi="Menlo Regular" w:cs="Menlo Regular"/>
          <w:color w:val="2E0D6E"/>
          <w:kern w:val="0"/>
          <w:sz w:val="26"/>
          <w:szCs w:val="26"/>
        </w:rPr>
        <w:t>alloc</w:t>
      </w:r>
      <w:r w:rsidRPr="00AC6778">
        <w:rPr>
          <w:rFonts w:ascii="Menlo Regular" w:hAnsi="Menlo Regular" w:cs="Menlo Regular"/>
          <w:color w:val="000000"/>
          <w:kern w:val="0"/>
          <w:sz w:val="26"/>
          <w:szCs w:val="26"/>
        </w:rPr>
        <w:t xml:space="preserve">] </w:t>
      </w:r>
      <w:r w:rsidRPr="00AC6778">
        <w:rPr>
          <w:rFonts w:ascii="Menlo Regular" w:hAnsi="Menlo Regular" w:cs="Menlo Regular"/>
          <w:color w:val="2E0D6E"/>
          <w:kern w:val="0"/>
          <w:sz w:val="26"/>
          <w:szCs w:val="26"/>
        </w:rPr>
        <w:t>initWithStyle</w:t>
      </w:r>
      <w:r w:rsidRPr="00AC6778">
        <w:rPr>
          <w:rFonts w:ascii="Menlo Regular" w:hAnsi="Menlo Regular" w:cs="Menlo Regular"/>
          <w:color w:val="000000"/>
          <w:kern w:val="0"/>
          <w:sz w:val="26"/>
          <w:szCs w:val="26"/>
        </w:rPr>
        <w:t>:</w:t>
      </w:r>
      <w:r w:rsidRPr="00AC6778">
        <w:rPr>
          <w:rFonts w:ascii="Menlo Regular" w:hAnsi="Menlo Regular" w:cs="Menlo Regular"/>
          <w:color w:val="2E0D6E"/>
          <w:kern w:val="0"/>
          <w:sz w:val="26"/>
          <w:szCs w:val="26"/>
        </w:rPr>
        <w:t>UITableViewCellStyleDefault</w:t>
      </w:r>
      <w:r w:rsidRPr="00AC6778">
        <w:rPr>
          <w:rFonts w:ascii="Menlo Regular" w:hAnsi="Menlo Regular" w:cs="Menlo Regular"/>
          <w:color w:val="000000"/>
          <w:kern w:val="0"/>
          <w:sz w:val="26"/>
          <w:szCs w:val="26"/>
        </w:rPr>
        <w:t xml:space="preserve"> </w:t>
      </w:r>
      <w:r w:rsidRPr="00AC6778">
        <w:rPr>
          <w:rFonts w:ascii="Menlo Regular" w:hAnsi="Menlo Regular" w:cs="Menlo Regular"/>
          <w:color w:val="2E0D6E"/>
          <w:kern w:val="0"/>
          <w:sz w:val="26"/>
          <w:szCs w:val="26"/>
        </w:rPr>
        <w:t>reuseIdentifier</w:t>
      </w:r>
      <w:r w:rsidRPr="00AC6778">
        <w:rPr>
          <w:rFonts w:ascii="Menlo Regular" w:hAnsi="Menlo Regular" w:cs="Menlo Regular"/>
          <w:color w:val="000000"/>
          <w:kern w:val="0"/>
          <w:sz w:val="26"/>
          <w:szCs w:val="26"/>
        </w:rPr>
        <w:t xml:space="preserve">:CellDentifier] </w:t>
      </w:r>
      <w:r w:rsidRPr="00AC6778">
        <w:rPr>
          <w:rFonts w:ascii="Menlo Regular" w:hAnsi="Menlo Regular" w:cs="Menlo Regular"/>
          <w:color w:val="2E0D6E"/>
          <w:kern w:val="0"/>
          <w:sz w:val="26"/>
          <w:szCs w:val="26"/>
        </w:rPr>
        <w:t>autorelease</w:t>
      </w:r>
      <w:r w:rsidRPr="00AC6778">
        <w:rPr>
          <w:rFonts w:ascii="Menlo Regular" w:hAnsi="Menlo Regular" w:cs="Menlo Regular"/>
          <w:color w:val="000000"/>
          <w:kern w:val="0"/>
          <w:sz w:val="26"/>
          <w:szCs w:val="26"/>
        </w:rPr>
        <w:t>];</w:t>
      </w:r>
    </w:p>
    <w:p w14:paraId="4E51C303" w14:textId="77777777" w:rsidR="00BD5396" w:rsidRPr="00AC6778" w:rsidRDefault="00BD5396" w:rsidP="00BD5396">
      <w:pPr>
        <w:widowControl/>
        <w:tabs>
          <w:tab w:val="left" w:pos="626"/>
        </w:tabs>
        <w:autoSpaceDE w:val="0"/>
        <w:autoSpaceDN w:val="0"/>
        <w:adjustRightInd w:val="0"/>
        <w:jc w:val="left"/>
        <w:rPr>
          <w:rFonts w:ascii="Menlo Regular" w:hAnsi="Menlo Regular" w:cs="Menlo Regular"/>
          <w:color w:val="000000"/>
          <w:kern w:val="0"/>
          <w:sz w:val="26"/>
          <w:szCs w:val="26"/>
        </w:rPr>
      </w:pPr>
      <w:r w:rsidRPr="00AC6778">
        <w:rPr>
          <w:rFonts w:ascii="Menlo Regular" w:hAnsi="Menlo Regular" w:cs="Menlo Regular"/>
          <w:color w:val="000000"/>
          <w:kern w:val="0"/>
          <w:sz w:val="26"/>
          <w:szCs w:val="26"/>
        </w:rPr>
        <w:t xml:space="preserve">    }</w:t>
      </w:r>
    </w:p>
    <w:p w14:paraId="31B33324" w14:textId="77777777" w:rsidR="00BD5396" w:rsidRPr="00AC6778" w:rsidRDefault="00BD5396" w:rsidP="00BD5396">
      <w:pPr>
        <w:widowControl/>
        <w:tabs>
          <w:tab w:val="left" w:pos="626"/>
        </w:tabs>
        <w:autoSpaceDE w:val="0"/>
        <w:autoSpaceDN w:val="0"/>
        <w:adjustRightInd w:val="0"/>
        <w:jc w:val="left"/>
        <w:rPr>
          <w:rFonts w:ascii="Menlo Regular" w:hAnsi="Menlo Regular" w:cs="Menlo Regular"/>
          <w:color w:val="000000"/>
          <w:kern w:val="0"/>
          <w:sz w:val="26"/>
          <w:szCs w:val="26"/>
        </w:rPr>
      </w:pPr>
      <w:r w:rsidRPr="00AC6778">
        <w:rPr>
          <w:rFonts w:ascii="Menlo Regular" w:hAnsi="Menlo Regular" w:cs="Menlo Regular"/>
          <w:color w:val="000000"/>
          <w:kern w:val="0"/>
          <w:sz w:val="26"/>
          <w:szCs w:val="26"/>
        </w:rPr>
        <w:t xml:space="preserve">    </w:t>
      </w:r>
    </w:p>
    <w:p w14:paraId="42BDB8E1" w14:textId="77777777" w:rsidR="00BD5396" w:rsidRPr="00AC6778" w:rsidRDefault="00BD5396" w:rsidP="00BD5396">
      <w:pPr>
        <w:widowControl/>
        <w:tabs>
          <w:tab w:val="left" w:pos="626"/>
        </w:tabs>
        <w:autoSpaceDE w:val="0"/>
        <w:autoSpaceDN w:val="0"/>
        <w:adjustRightInd w:val="0"/>
        <w:jc w:val="left"/>
        <w:rPr>
          <w:rFonts w:ascii="Menlo Regular" w:hAnsi="Menlo Regular" w:cs="Menlo Regular"/>
          <w:color w:val="000000"/>
          <w:kern w:val="0"/>
          <w:sz w:val="26"/>
          <w:szCs w:val="26"/>
        </w:rPr>
      </w:pPr>
      <w:r w:rsidRPr="00AC6778">
        <w:rPr>
          <w:rFonts w:ascii="Menlo Regular" w:hAnsi="Menlo Regular" w:cs="Menlo Regular"/>
          <w:color w:val="000000"/>
          <w:kern w:val="0"/>
          <w:sz w:val="26"/>
          <w:szCs w:val="26"/>
        </w:rPr>
        <w:t xml:space="preserve">    </w:t>
      </w:r>
      <w:r w:rsidRPr="00AC6778">
        <w:rPr>
          <w:rFonts w:ascii="Menlo Regular" w:hAnsi="Menlo Regular" w:cs="Menlo Regular"/>
          <w:color w:val="007400"/>
          <w:kern w:val="0"/>
          <w:sz w:val="26"/>
          <w:szCs w:val="26"/>
        </w:rPr>
        <w:t>// Configure the cell…</w:t>
      </w:r>
    </w:p>
    <w:p w14:paraId="036A708D" w14:textId="77777777" w:rsidR="00BD5396" w:rsidRPr="00AC6778" w:rsidRDefault="00BD5396" w:rsidP="00BD5396">
      <w:pPr>
        <w:widowControl/>
        <w:tabs>
          <w:tab w:val="left" w:pos="626"/>
        </w:tabs>
        <w:autoSpaceDE w:val="0"/>
        <w:autoSpaceDN w:val="0"/>
        <w:adjustRightInd w:val="0"/>
        <w:jc w:val="left"/>
        <w:rPr>
          <w:rFonts w:ascii="Menlo Regular" w:hAnsi="Menlo Regular" w:cs="Menlo Regular"/>
          <w:color w:val="000000"/>
          <w:kern w:val="0"/>
          <w:sz w:val="26"/>
          <w:szCs w:val="26"/>
        </w:rPr>
      </w:pPr>
      <w:r w:rsidRPr="00AC6778">
        <w:rPr>
          <w:rFonts w:ascii="Menlo Regular" w:hAnsi="Menlo Regular" w:cs="Menlo Regular"/>
          <w:color w:val="000000"/>
          <w:kern w:val="0"/>
          <w:sz w:val="26"/>
          <w:szCs w:val="26"/>
        </w:rPr>
        <w:t xml:space="preserve">    </w:t>
      </w:r>
      <w:r w:rsidRPr="00AC6778">
        <w:rPr>
          <w:rFonts w:ascii="Menlo Regular" w:hAnsi="Menlo Regular" w:cs="Menlo Regular"/>
          <w:color w:val="AA0D91"/>
          <w:kern w:val="0"/>
          <w:sz w:val="26"/>
          <w:szCs w:val="26"/>
        </w:rPr>
        <w:t>return</w:t>
      </w:r>
      <w:r w:rsidRPr="00AC6778">
        <w:rPr>
          <w:rFonts w:ascii="Menlo Regular" w:hAnsi="Menlo Regular" w:cs="Menlo Regular"/>
          <w:color w:val="000000"/>
          <w:kern w:val="0"/>
          <w:sz w:val="26"/>
          <w:szCs w:val="26"/>
        </w:rPr>
        <w:t xml:space="preserve"> cell;</w:t>
      </w:r>
    </w:p>
    <w:p w14:paraId="256C7869" w14:textId="77777777" w:rsidR="00BD5396" w:rsidRDefault="00BD5396" w:rsidP="00BD539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4D542DE8" w14:textId="77777777" w:rsidR="00502578" w:rsidRDefault="00502578" w:rsidP="00502578">
      <w:pPr>
        <w:pStyle w:val="3"/>
      </w:pPr>
      <w:r>
        <w:rPr>
          <w:rFonts w:hint="eastAsia"/>
        </w:rPr>
        <w:t>6.</w:t>
      </w:r>
      <w:r>
        <w:rPr>
          <w:rFonts w:hint="eastAsia"/>
        </w:rPr>
        <w:t>请自己实现</w:t>
      </w:r>
      <w:r>
        <w:rPr>
          <w:rFonts w:hint="eastAsia"/>
        </w:rPr>
        <w:t>NSString * _namel;-(vold)setName:(NSString*)name</w:t>
      </w:r>
      <w:r>
        <w:rPr>
          <w:rFonts w:hint="eastAsia"/>
        </w:rPr>
        <w:t>方法</w:t>
      </w:r>
    </w:p>
    <w:p w14:paraId="31720E59" w14:textId="77777777" w:rsidR="00502578" w:rsidRDefault="00502578" w:rsidP="00502578">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)setName:(NSString *)name</w:t>
      </w:r>
    </w:p>
    <w:p w14:paraId="7F9D49D7" w14:textId="77777777" w:rsidR="00502578" w:rsidRDefault="00502578" w:rsidP="00502578">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5026B152" w14:textId="77777777" w:rsidR="00502578" w:rsidRDefault="00502578" w:rsidP="00502578">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
    <w:p w14:paraId="776D6623" w14:textId="77777777" w:rsidR="00502578" w:rsidRDefault="00502578" w:rsidP="00502578">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3B3E8DDF" w14:textId="0C660360" w:rsidR="00A7132E" w:rsidRDefault="00A7132E" w:rsidP="00A7132E">
      <w:pPr>
        <w:pStyle w:val="3"/>
      </w:pPr>
      <w:r>
        <w:rPr>
          <w:rFonts w:hint="eastAsia"/>
        </w:rPr>
        <w:t>7.</w:t>
      </w:r>
      <w:r w:rsidRPr="00A7132E">
        <w:rPr>
          <w:rFonts w:hint="eastAsia"/>
        </w:rPr>
        <w:t xml:space="preserve"> </w:t>
      </w:r>
      <w:r>
        <w:rPr>
          <w:rFonts w:hint="eastAsia"/>
        </w:rPr>
        <w:t>下面一段</w:t>
      </w:r>
      <w:bookmarkStart w:id="0" w:name="_GoBack"/>
      <w:bookmarkEnd w:id="0"/>
      <w:r>
        <w:rPr>
          <w:rFonts w:hint="eastAsia"/>
        </w:rPr>
        <w:t>代码的区别：</w:t>
      </w:r>
      <w:r>
        <w:rPr>
          <w:rFonts w:hint="eastAsia"/>
        </w:rPr>
        <w:t>(</w:t>
      </w:r>
      <w:r>
        <w:rPr>
          <w:rFonts w:hint="eastAsia"/>
        </w:rPr>
        <w:t>都是主线程调用，如果有问题，请指出问题</w:t>
      </w:r>
      <w:r>
        <w:rPr>
          <w:rFonts w:hint="eastAsia"/>
        </w:rPr>
        <w:t>)</w:t>
      </w:r>
    </w:p>
    <w:p w14:paraId="69D58737" w14:textId="77777777" w:rsidR="00A7132E" w:rsidRDefault="00A7132E" w:rsidP="00A7132E">
      <w:r>
        <w:rPr>
          <w:rFonts w:hint="eastAsia"/>
        </w:rPr>
        <w:t>[self  func( )];</w:t>
      </w:r>
    </w:p>
    <w:p w14:paraId="3FB135B4" w14:textId="77777777" w:rsidR="00A7132E" w:rsidRDefault="00A7132E" w:rsidP="00A7132E">
      <w:pPr>
        <w:rPr>
          <w:rFonts w:hint="eastAsia"/>
        </w:rPr>
      </w:pPr>
      <w:r>
        <w:rPr>
          <w:rFonts w:hint="eastAsia"/>
        </w:rPr>
        <w:t>[self  performSelector:func( )  onMainThread:];</w:t>
      </w:r>
    </w:p>
    <w:p w14:paraId="23C27936" w14:textId="2CD95910" w:rsidR="009433CB" w:rsidRDefault="009433CB" w:rsidP="009433CB">
      <w:pPr>
        <w:pStyle w:val="3"/>
        <w:rPr>
          <w:rFonts w:hint="eastAsia"/>
        </w:rPr>
      </w:pPr>
      <w:r>
        <w:rPr>
          <w:rFonts w:hint="eastAsia"/>
        </w:rPr>
        <w:t>8.</w:t>
      </w:r>
      <w:r w:rsidRPr="009433CB">
        <w:rPr>
          <w:rFonts w:hint="eastAsia"/>
        </w:rPr>
        <w:t xml:space="preserve"> </w:t>
      </w:r>
      <w:r w:rsidRPr="009433CB">
        <w:rPr>
          <w:rFonts w:hint="eastAsia"/>
        </w:rPr>
        <w:t>从</w:t>
      </w:r>
      <w:r w:rsidRPr="009433CB">
        <w:rPr>
          <w:rFonts w:hint="eastAsia"/>
        </w:rPr>
        <w:t>1-n</w:t>
      </w:r>
      <w:r w:rsidRPr="009433CB">
        <w:rPr>
          <w:rFonts w:hint="eastAsia"/>
        </w:rPr>
        <w:t>个五序列的数字中排序的算法有哪些，简单代码实现一个并写出时间复杂度</w:t>
      </w:r>
      <w:r w:rsidRPr="009433CB">
        <w:rPr>
          <w:rFonts w:hint="eastAsia"/>
        </w:rPr>
        <w:t xml:space="preserve"> </w:t>
      </w:r>
    </w:p>
    <w:p w14:paraId="293A927B" w14:textId="141BB33C" w:rsidR="009433CB" w:rsidRPr="009433CB" w:rsidRDefault="009433CB" w:rsidP="009433CB">
      <w:pPr>
        <w:pStyle w:val="3"/>
        <w:rPr>
          <w:rFonts w:hint="eastAsia"/>
        </w:rPr>
      </w:pPr>
      <w:r>
        <w:rPr>
          <w:rFonts w:hint="eastAsia"/>
        </w:rPr>
        <w:t>9.</w:t>
      </w:r>
      <w:r w:rsidRPr="009433CB">
        <w:rPr>
          <w:rFonts w:hint="eastAsia"/>
        </w:rPr>
        <w:t xml:space="preserve"> </w:t>
      </w:r>
      <w:r w:rsidRPr="009433CB">
        <w:rPr>
          <w:rFonts w:hint="eastAsia"/>
        </w:rPr>
        <w:t>开启一个其他线程来计算</w:t>
      </w:r>
      <w:r w:rsidRPr="009433CB">
        <w:rPr>
          <w:rFonts w:hint="eastAsia"/>
        </w:rPr>
        <w:t xml:space="preserve">1+1 </w:t>
      </w:r>
      <w:r w:rsidRPr="009433CB">
        <w:rPr>
          <w:rFonts w:hint="eastAsia"/>
        </w:rPr>
        <w:t>并且把结果用主线程显示在</w:t>
      </w:r>
      <w:r w:rsidRPr="009433CB">
        <w:rPr>
          <w:rFonts w:hint="eastAsia"/>
        </w:rPr>
        <w:t>label</w:t>
      </w:r>
      <w:r w:rsidRPr="009433CB">
        <w:rPr>
          <w:rFonts w:hint="eastAsia"/>
        </w:rPr>
        <w:t>上更新</w:t>
      </w:r>
      <w:r w:rsidRPr="009433CB">
        <w:rPr>
          <w:rFonts w:hint="eastAsia"/>
        </w:rPr>
        <w:t>UI</w:t>
      </w:r>
    </w:p>
    <w:p w14:paraId="672E39BE" w14:textId="13A79148" w:rsidR="009433CB" w:rsidRDefault="009433CB" w:rsidP="009433CB">
      <w:pPr>
        <w:pStyle w:val="3"/>
        <w:rPr>
          <w:rFonts w:hint="eastAsia"/>
        </w:rPr>
      </w:pPr>
      <w:r>
        <w:rPr>
          <w:rFonts w:hint="eastAsia"/>
        </w:rPr>
        <w:t>10.</w:t>
      </w:r>
      <w:r>
        <w:rPr>
          <w:rFonts w:hint="eastAsia"/>
        </w:rPr>
        <w:t>有一个</w:t>
      </w:r>
      <w:r>
        <w:rPr>
          <w:rFonts w:hint="eastAsia"/>
        </w:rPr>
        <w:t>6</w:t>
      </w:r>
      <w:r>
        <w:rPr>
          <w:rFonts w:hint="eastAsia"/>
        </w:rPr>
        <w:t>克和</w:t>
      </w:r>
      <w:r>
        <w:rPr>
          <w:rFonts w:hint="eastAsia"/>
        </w:rPr>
        <w:t>21</w:t>
      </w:r>
      <w:r>
        <w:rPr>
          <w:rFonts w:hint="eastAsia"/>
        </w:rPr>
        <w:t>克的砝码，怎样称量三次将</w:t>
      </w:r>
      <w:r>
        <w:rPr>
          <w:rFonts w:hint="eastAsia"/>
        </w:rPr>
        <w:t>420</w:t>
      </w:r>
      <w:r>
        <w:rPr>
          <w:rFonts w:hint="eastAsia"/>
        </w:rPr>
        <w:t>克的糖分成</w:t>
      </w:r>
      <w:r>
        <w:rPr>
          <w:rFonts w:hint="eastAsia"/>
        </w:rPr>
        <w:t>270</w:t>
      </w:r>
      <w:r>
        <w:rPr>
          <w:rFonts w:hint="eastAsia"/>
        </w:rPr>
        <w:t>克和</w:t>
      </w:r>
      <w:r>
        <w:rPr>
          <w:rFonts w:hint="eastAsia"/>
        </w:rPr>
        <w:t>150</w:t>
      </w:r>
      <w:r>
        <w:rPr>
          <w:rFonts w:hint="eastAsia"/>
        </w:rPr>
        <w:t>克</w:t>
      </w:r>
    </w:p>
    <w:p w14:paraId="66960173" w14:textId="647C9055" w:rsidR="009433CB" w:rsidRDefault="009433CB" w:rsidP="009433CB">
      <w:pPr>
        <w:pStyle w:val="3"/>
      </w:pPr>
      <w:r>
        <w:rPr>
          <w:rFonts w:hint="eastAsia"/>
        </w:rPr>
        <w:t xml:space="preserve">11. </w:t>
      </w:r>
      <w:r>
        <w:rPr>
          <w:rFonts w:hint="eastAsia"/>
        </w:rPr>
        <w:t>一桌子人，每个人额头上都贴有标签，绿色和红色，绿色至少</w:t>
      </w:r>
      <w:r>
        <w:rPr>
          <w:rFonts w:hint="eastAsia"/>
        </w:rPr>
        <w:t>1</w:t>
      </w:r>
      <w:r>
        <w:rPr>
          <w:rFonts w:hint="eastAsia"/>
        </w:rPr>
        <w:t>个，大家都能看到别人头上的标签，看不到自己头上的标签，然后开始闭眼游戏，大家觉得自己头上是绿色标签就拍一下手掌，第一次闭眼没人拍掌，第二次，第三次也同样没有人拍掌，第四次有一个人拍掌了，请问绿色标签有几张？</w:t>
      </w:r>
    </w:p>
    <w:p w14:paraId="3AF43444" w14:textId="2F5A6E19" w:rsidR="00502578" w:rsidRDefault="00502578" w:rsidP="00502578">
      <w:pPr>
        <w:rPr>
          <w:rFonts w:hint="eastAsia"/>
        </w:rPr>
      </w:pPr>
    </w:p>
    <w:p w14:paraId="76CC14C4" w14:textId="57081F7A" w:rsidR="00E1316D" w:rsidRPr="009433CB" w:rsidRDefault="00E1316D" w:rsidP="00E1316D">
      <w:pPr>
        <w:pStyle w:val="2"/>
        <w:rPr>
          <w:color w:val="FF0000"/>
        </w:rPr>
      </w:pPr>
      <w:r w:rsidRPr="009433CB">
        <w:rPr>
          <w:rFonts w:hint="eastAsia"/>
          <w:color w:val="FF0000"/>
        </w:rPr>
        <w:t>大公司笔记题</w:t>
      </w:r>
    </w:p>
    <w:p w14:paraId="0E4589A2" w14:textId="77777777" w:rsidR="00E1316D" w:rsidRDefault="00E1316D" w:rsidP="00E1316D">
      <w:pPr>
        <w:rPr>
          <w:b/>
          <w:bCs/>
        </w:rPr>
      </w:pPr>
    </w:p>
    <w:p w14:paraId="1CBDCB05" w14:textId="099AA89B" w:rsidR="00E1316D" w:rsidRDefault="00E1316D" w:rsidP="00E1316D">
      <w:pPr>
        <w:pStyle w:val="3"/>
        <w:rPr>
          <w:shd w:val="clear" w:color="auto" w:fill="FFFFFF"/>
        </w:rPr>
      </w:pPr>
      <w:r>
        <w:rPr>
          <w:rFonts w:hint="eastAsia"/>
          <w:shd w:val="clear" w:color="auto" w:fill="FFFFFF"/>
        </w:rPr>
        <w:t>1.</w:t>
      </w:r>
      <w:r>
        <w:rPr>
          <w:shd w:val="clear" w:color="auto" w:fill="FFFFFF"/>
        </w:rPr>
        <w:t>ios</w:t>
      </w:r>
      <w:r>
        <w:rPr>
          <w:shd w:val="clear" w:color="auto" w:fill="FFFFFF"/>
        </w:rPr>
        <w:t>平台怎么做数据的持久化</w:t>
      </w:r>
      <w:r>
        <w:rPr>
          <w:shd w:val="clear" w:color="auto" w:fill="FFFFFF"/>
        </w:rPr>
        <w:t>?coredata</w:t>
      </w:r>
      <w:r>
        <w:rPr>
          <w:shd w:val="clear" w:color="auto" w:fill="FFFFFF"/>
        </w:rPr>
        <w:t>和</w:t>
      </w:r>
      <w:r>
        <w:rPr>
          <w:shd w:val="clear" w:color="auto" w:fill="FFFFFF"/>
        </w:rPr>
        <w:t>sqlite</w:t>
      </w:r>
      <w:r>
        <w:rPr>
          <w:shd w:val="clear" w:color="auto" w:fill="FFFFFF"/>
        </w:rPr>
        <w:t>有无必然联系？</w:t>
      </w:r>
      <w:r>
        <w:rPr>
          <w:shd w:val="clear" w:color="auto" w:fill="FFFFFF"/>
        </w:rPr>
        <w:t>coredata</w:t>
      </w:r>
      <w:r>
        <w:rPr>
          <w:shd w:val="clear" w:color="auto" w:fill="FFFFFF"/>
        </w:rPr>
        <w:t>是一个关系型</w:t>
      </w:r>
      <w:hyperlink r:id="rId6" w:history="1">
        <w:r>
          <w:rPr>
            <w:shd w:val="clear" w:color="auto" w:fill="FFFFFF"/>
          </w:rPr>
          <w:t>数据库</w:t>
        </w:r>
      </w:hyperlink>
      <w:r>
        <w:rPr>
          <w:shd w:val="clear" w:color="auto" w:fill="FFFFFF"/>
        </w:rPr>
        <w:t>吗？</w:t>
      </w:r>
    </w:p>
    <w:p w14:paraId="38223703" w14:textId="77777777" w:rsidR="00E1316D" w:rsidRDefault="00E1316D" w:rsidP="00E1316D">
      <w:pPr>
        <w:ind w:firstLine="420"/>
        <w:rPr>
          <w:rFonts w:ascii="宋体" w:hAnsi="宋体"/>
          <w:b/>
          <w:bCs/>
          <w:color w:val="333333"/>
          <w:shd w:val="clear" w:color="auto" w:fill="FFFFFF"/>
        </w:rPr>
      </w:pPr>
      <w:r>
        <w:rPr>
          <w:rFonts w:ascii="宋体" w:hAnsi="宋体"/>
          <w:b/>
          <w:bCs/>
          <w:color w:val="333333"/>
          <w:shd w:val="clear" w:color="auto" w:fill="FFFFFF"/>
        </w:rPr>
        <w:t>属性列表、对象归档、NSUserDefault、SQLite3和Core Data</w:t>
      </w:r>
    </w:p>
    <w:p w14:paraId="13A550C6" w14:textId="77777777" w:rsidR="00E1316D" w:rsidRDefault="00E1316D" w:rsidP="00E1316D">
      <w:pPr>
        <w:ind w:firstLine="420"/>
        <w:rPr>
          <w:rFonts w:ascii="宋体" w:hAnsi="宋体"/>
          <w:color w:val="333333"/>
          <w:shd w:val="clear" w:color="auto" w:fill="FFFFFF"/>
        </w:rPr>
      </w:pPr>
    </w:p>
    <w:p w14:paraId="481877DF" w14:textId="5C017B85" w:rsidR="00E1316D" w:rsidRDefault="00E1316D" w:rsidP="00E1316D">
      <w:pPr>
        <w:pStyle w:val="3"/>
      </w:pPr>
      <w:r>
        <w:rPr>
          <w:rFonts w:hint="eastAsia"/>
        </w:rPr>
        <w:t>2.</w:t>
      </w:r>
      <w:r>
        <w:rPr>
          <w:rFonts w:hint="eastAsia"/>
        </w:rPr>
        <w:t>下面代码片段是否存在问题：</w:t>
      </w:r>
      <w:r>
        <w:rPr>
          <w:rFonts w:hint="eastAsia"/>
        </w:rPr>
        <w:t>(</w:t>
      </w:r>
      <w:r>
        <w:rPr>
          <w:rFonts w:hint="eastAsia"/>
        </w:rPr>
        <w:t>有问题请描述问题。无问题请写出输出结果</w:t>
      </w:r>
      <w:r>
        <w:rPr>
          <w:rFonts w:hint="eastAsia"/>
        </w:rPr>
        <w:t>)</w:t>
      </w:r>
    </w:p>
    <w:p w14:paraId="6DBB8BD6" w14:textId="77777777" w:rsidR="00E1316D" w:rsidRDefault="00E1316D" w:rsidP="009433CB">
      <w:pPr>
        <w:rPr>
          <w:shd w:val="clear" w:color="auto" w:fill="FFFFFF"/>
        </w:rPr>
      </w:pPr>
      <w:r>
        <w:rPr>
          <w:rFonts w:hint="eastAsia"/>
          <w:shd w:val="clear" w:color="auto" w:fill="FFFFFF"/>
        </w:rPr>
        <w:t>NSString *tmpString = nil;</w:t>
      </w:r>
    </w:p>
    <w:p w14:paraId="4EF08B2D" w14:textId="77777777" w:rsidR="00E1316D" w:rsidRDefault="00E1316D" w:rsidP="009433CB">
      <w:pPr>
        <w:rPr>
          <w:shd w:val="clear" w:color="auto" w:fill="FFFFFF"/>
        </w:rPr>
      </w:pPr>
      <w:r>
        <w:rPr>
          <w:rFonts w:hint="eastAsia"/>
          <w:shd w:val="clear" w:color="auto" w:fill="FFFFFF"/>
        </w:rPr>
        <w:t>Int strLength = [tmpString length];</w:t>
      </w:r>
    </w:p>
    <w:p w14:paraId="360C3FC5" w14:textId="120C8233" w:rsidR="00E1316D" w:rsidRPr="009433CB" w:rsidRDefault="00E1316D" w:rsidP="009433CB">
      <w:pPr>
        <w:rPr>
          <w:rFonts w:hint="eastAsia"/>
          <w:shd w:val="clear" w:color="auto" w:fill="FFFFFF"/>
        </w:rPr>
      </w:pPr>
      <w:r>
        <w:rPr>
          <w:rFonts w:hint="eastAsia"/>
          <w:shd w:val="clear" w:color="auto" w:fill="FFFFFF"/>
        </w:rPr>
        <w:t>NSLog(@</w:t>
      </w:r>
      <w:r>
        <w:rPr>
          <w:shd w:val="clear" w:color="auto" w:fill="FFFFFF"/>
        </w:rPr>
        <w:t>”</w:t>
      </w:r>
      <w:r>
        <w:rPr>
          <w:rFonts w:hint="eastAsia"/>
          <w:shd w:val="clear" w:color="auto" w:fill="FFFFFF"/>
        </w:rPr>
        <w:t>%d</w:t>
      </w:r>
      <w:r>
        <w:rPr>
          <w:shd w:val="clear" w:color="auto" w:fill="FFFFFF"/>
        </w:rPr>
        <w:t>”</w:t>
      </w:r>
      <w:r>
        <w:rPr>
          <w:rFonts w:hint="eastAsia"/>
          <w:shd w:val="clear" w:color="auto" w:fill="FFFFFF"/>
        </w:rPr>
        <w:t>, strLength);</w:t>
      </w:r>
    </w:p>
    <w:p w14:paraId="478E48DA" w14:textId="07AEBDBC" w:rsidR="00E1316D" w:rsidRDefault="00E1316D" w:rsidP="00E1316D">
      <w:pPr>
        <w:pStyle w:val="3"/>
        <w:rPr>
          <w:rFonts w:hint="eastAsia"/>
        </w:rPr>
      </w:pPr>
      <w:r>
        <w:rPr>
          <w:rFonts w:hint="eastAsia"/>
        </w:rPr>
        <w:t>3.</w:t>
      </w:r>
      <w:r>
        <w:rPr>
          <w:rFonts w:hint="eastAsia"/>
        </w:rPr>
        <w:t>有一个刚刚创建的对象，把它们添加到一个可变数组中，如果释放这个对象，会发生什么？如果释放数组会发生什么？</w:t>
      </w:r>
    </w:p>
    <w:p w14:paraId="309B2844" w14:textId="55B1967C" w:rsidR="00E1316D" w:rsidRDefault="00E1316D" w:rsidP="00E1316D">
      <w:pPr>
        <w:pStyle w:val="3"/>
        <w:rPr>
          <w:rFonts w:hint="eastAsia"/>
        </w:rPr>
      </w:pPr>
      <w:r>
        <w:rPr>
          <w:rFonts w:ascii="Arial" w:hAnsi="宋体" w:hint="eastAsia"/>
          <w:color w:val="000000"/>
          <w:shd w:val="clear" w:color="auto" w:fill="FFFFFF"/>
        </w:rPr>
        <w:t>4.viewDidUnload</w:t>
      </w:r>
      <w:r>
        <w:rPr>
          <w:rFonts w:hint="eastAsia"/>
        </w:rPr>
        <w:t>方法什么时候调用，作用是什么？如果内存告警情况下，你会在这个方法中做些什么事情？具体回答</w:t>
      </w:r>
    </w:p>
    <w:p w14:paraId="54B13B02" w14:textId="18E6EDF0" w:rsidR="00E1316D" w:rsidRDefault="00E1316D" w:rsidP="00E1316D">
      <w:pPr>
        <w:pStyle w:val="3"/>
        <w:rPr>
          <w:rFonts w:hint="eastAsia"/>
        </w:rPr>
      </w:pPr>
      <w:r>
        <w:rPr>
          <w:rFonts w:ascii="Arial" w:hAnsi="宋体" w:hint="eastAsia"/>
          <w:color w:val="000000"/>
          <w:shd w:val="clear" w:color="auto" w:fill="FFFFFF"/>
        </w:rPr>
        <w:t xml:space="preserve">5.viewDidAppear  viewWillDisappear </w:t>
      </w:r>
      <w:r>
        <w:rPr>
          <w:rFonts w:hint="eastAsia"/>
        </w:rPr>
        <w:t>是什么方法，作用。</w:t>
      </w:r>
    </w:p>
    <w:p w14:paraId="2E31B064" w14:textId="7282D30E" w:rsidR="00E1316D" w:rsidRDefault="00E1316D" w:rsidP="00E1316D">
      <w:pPr>
        <w:pStyle w:val="3"/>
        <w:rPr>
          <w:rFonts w:ascii="Arial" w:hAnsi="宋体"/>
          <w:color w:val="000000"/>
          <w:shd w:val="clear" w:color="auto" w:fill="FFFFFF"/>
        </w:rPr>
      </w:pPr>
      <w:r>
        <w:rPr>
          <w:rFonts w:ascii="Arial" w:hAnsi="宋体" w:hint="eastAsia"/>
          <w:color w:val="000000"/>
          <w:shd w:val="clear" w:color="auto" w:fill="FFFFFF"/>
        </w:rPr>
        <w:t>6.</w:t>
      </w:r>
      <w:r>
        <w:rPr>
          <w:rFonts w:ascii="Arial" w:hAnsi="宋体"/>
          <w:color w:val="000000"/>
          <w:shd w:val="clear" w:color="auto" w:fill="FFFFFF"/>
        </w:rPr>
        <w:t>这段代码有什么问题</w:t>
      </w:r>
      <w:r>
        <w:rPr>
          <w:rFonts w:ascii="Arial" w:hAnsi="宋体"/>
          <w:color w:val="000000"/>
          <w:shd w:val="clear" w:color="auto" w:fill="FFFFFF"/>
        </w:rPr>
        <w:t>:</w:t>
      </w:r>
      <w:r>
        <w:rPr>
          <w:rFonts w:ascii="宋体" w:hAnsi="宋体"/>
          <w:sz w:val="24"/>
        </w:rPr>
        <w:br/>
      </w:r>
      <w:r>
        <w:rPr>
          <w:rFonts w:ascii="宋体" w:hAnsi="宋体" w:hint="eastAsia"/>
          <w:sz w:val="24"/>
        </w:rPr>
        <w:tab/>
      </w:r>
      <w:r>
        <w:rPr>
          <w:rFonts w:ascii="Arial" w:hAnsi="宋体"/>
          <w:color w:val="000000"/>
          <w:shd w:val="clear" w:color="auto" w:fill="FFFFFF"/>
        </w:rPr>
        <w:t>@implementation Person</w:t>
      </w:r>
      <w:r>
        <w:rPr>
          <w:rFonts w:ascii="宋体" w:hAnsi="宋体"/>
          <w:sz w:val="24"/>
        </w:rPr>
        <w:br/>
      </w:r>
      <w:r>
        <w:rPr>
          <w:rFonts w:ascii="宋体" w:hAnsi="宋体" w:hint="eastAsia"/>
          <w:sz w:val="24"/>
        </w:rPr>
        <w:tab/>
      </w:r>
      <w:r>
        <w:rPr>
          <w:rFonts w:ascii="Arial" w:hAnsi="宋体"/>
          <w:color w:val="000000"/>
          <w:shd w:val="clear" w:color="auto" w:fill="FFFFFF"/>
        </w:rPr>
        <w:t>- (void)setAge:(int)newAge {</w:t>
      </w:r>
      <w:r>
        <w:rPr>
          <w:rFonts w:ascii="宋体" w:hAnsi="宋体"/>
          <w:sz w:val="24"/>
        </w:rPr>
        <w:br/>
      </w:r>
      <w:r>
        <w:rPr>
          <w:rFonts w:ascii="宋体" w:hAnsi="宋体" w:hint="eastAsia"/>
          <w:sz w:val="24"/>
        </w:rPr>
        <w:tab/>
      </w:r>
      <w:r>
        <w:rPr>
          <w:rFonts w:ascii="Arial" w:hAnsi="宋体"/>
          <w:color w:val="000000"/>
          <w:shd w:val="clear" w:color="auto" w:fill="FFFFFF"/>
        </w:rPr>
        <w:t>self.age = newAge;</w:t>
      </w:r>
      <w:r>
        <w:rPr>
          <w:rFonts w:ascii="宋体" w:hAnsi="宋体"/>
          <w:sz w:val="24"/>
        </w:rPr>
        <w:br/>
      </w:r>
      <w:r>
        <w:rPr>
          <w:rFonts w:ascii="宋体" w:hAnsi="宋体" w:hint="eastAsia"/>
          <w:sz w:val="24"/>
        </w:rPr>
        <w:tab/>
      </w:r>
      <w:r>
        <w:rPr>
          <w:rFonts w:ascii="Arial" w:hAnsi="宋体"/>
          <w:color w:val="000000"/>
          <w:shd w:val="clear" w:color="auto" w:fill="FFFFFF"/>
        </w:rPr>
        <w:t>}</w:t>
      </w:r>
      <w:r>
        <w:rPr>
          <w:rFonts w:ascii="宋体" w:hAnsi="宋体"/>
          <w:sz w:val="24"/>
        </w:rPr>
        <w:br/>
      </w:r>
      <w:r>
        <w:rPr>
          <w:rFonts w:ascii="宋体" w:hAnsi="宋体" w:hint="eastAsia"/>
          <w:sz w:val="24"/>
        </w:rPr>
        <w:tab/>
      </w:r>
      <w:r>
        <w:rPr>
          <w:rFonts w:ascii="Arial" w:hAnsi="宋体"/>
          <w:color w:val="000000"/>
          <w:shd w:val="clear" w:color="auto" w:fill="FFFFFF"/>
        </w:rPr>
        <w:t>@end</w:t>
      </w:r>
    </w:p>
    <w:p w14:paraId="4348BF0D" w14:textId="6E42D053" w:rsidR="00E1316D" w:rsidRDefault="00E1316D" w:rsidP="00E1316D">
      <w:pPr>
        <w:rPr>
          <w:rFonts w:ascii="Arial" w:hAnsi="宋体"/>
          <w:b/>
          <w:bCs/>
          <w:color w:val="000000"/>
          <w:shd w:val="clear" w:color="auto" w:fill="FFFFFF"/>
        </w:rPr>
      </w:pPr>
      <w:r>
        <w:rPr>
          <w:rFonts w:ascii="Arial" w:hAnsi="宋体" w:hint="eastAsia"/>
          <w:b/>
          <w:color w:val="000000"/>
          <w:shd w:val="clear" w:color="auto" w:fill="FFFFFF"/>
        </w:rPr>
        <w:t>7.</w:t>
      </w:r>
      <w:r w:rsidRPr="00E1316D">
        <w:rPr>
          <w:rStyle w:val="30"/>
        </w:rPr>
        <w:t>什么是</w:t>
      </w:r>
      <w:r w:rsidRPr="00E1316D">
        <w:rPr>
          <w:rStyle w:val="30"/>
        </w:rPr>
        <w:t>retain count?</w:t>
      </w:r>
      <w:r w:rsidRPr="00E1316D">
        <w:rPr>
          <w:rStyle w:val="30"/>
        </w:rPr>
        <w:br/>
      </w:r>
      <w:r w:rsidRPr="00E1316D">
        <w:rPr>
          <w:rStyle w:val="30"/>
          <w:rFonts w:hint="eastAsia"/>
        </w:rPr>
        <w:t>8.</w:t>
      </w:r>
      <w:r w:rsidRPr="00E1316D">
        <w:rPr>
          <w:rStyle w:val="30"/>
        </w:rPr>
        <w:t>以下每行代码执行后，</w:t>
      </w:r>
      <w:r w:rsidRPr="00E1316D">
        <w:rPr>
          <w:rStyle w:val="30"/>
        </w:rPr>
        <w:t>person</w:t>
      </w:r>
      <w:r w:rsidRPr="00E1316D">
        <w:rPr>
          <w:rStyle w:val="30"/>
        </w:rPr>
        <w:t>对象的</w:t>
      </w:r>
      <w:r w:rsidRPr="00E1316D">
        <w:rPr>
          <w:rStyle w:val="30"/>
        </w:rPr>
        <w:t>retain count</w:t>
      </w:r>
      <w:r w:rsidRPr="00E1316D">
        <w:rPr>
          <w:rStyle w:val="30"/>
        </w:rPr>
        <w:t>分别是多少</w:t>
      </w:r>
      <w:r w:rsidRPr="00E1316D">
        <w:rPr>
          <w:rStyle w:val="30"/>
        </w:rPr>
        <w:br/>
      </w:r>
      <w:r>
        <w:rPr>
          <w:rFonts w:ascii="宋体" w:hAnsi="宋体" w:hint="eastAsia"/>
        </w:rPr>
        <w:tab/>
      </w:r>
      <w:r>
        <w:rPr>
          <w:rFonts w:ascii="Arial" w:hAnsi="宋体"/>
          <w:b/>
          <w:color w:val="000000"/>
          <w:shd w:val="clear" w:color="auto" w:fill="FFFFFF"/>
        </w:rPr>
        <w:t>Person *person = [[Person alloc] init];</w:t>
      </w:r>
      <w:r>
        <w:rPr>
          <w:rFonts w:ascii="宋体" w:hAnsi="宋体"/>
        </w:rPr>
        <w:br/>
      </w:r>
      <w:r>
        <w:rPr>
          <w:rFonts w:ascii="宋体" w:hAnsi="宋体" w:hint="eastAsia"/>
        </w:rPr>
        <w:tab/>
      </w:r>
      <w:r>
        <w:rPr>
          <w:rFonts w:ascii="Arial" w:hAnsi="宋体"/>
          <w:b/>
          <w:color w:val="000000"/>
          <w:shd w:val="clear" w:color="auto" w:fill="FFFFFF"/>
        </w:rPr>
        <w:t>[person retain];</w:t>
      </w:r>
      <w:r>
        <w:rPr>
          <w:rFonts w:ascii="宋体" w:hAnsi="宋体"/>
        </w:rPr>
        <w:br/>
      </w:r>
      <w:r>
        <w:rPr>
          <w:rFonts w:ascii="宋体" w:hAnsi="宋体" w:hint="eastAsia"/>
        </w:rPr>
        <w:tab/>
      </w:r>
      <w:r>
        <w:rPr>
          <w:rFonts w:ascii="Arial" w:hAnsi="宋体"/>
          <w:b/>
          <w:color w:val="000000"/>
          <w:shd w:val="clear" w:color="auto" w:fill="FFFFFF"/>
        </w:rPr>
        <w:t>[person release];</w:t>
      </w:r>
      <w:r>
        <w:rPr>
          <w:rFonts w:ascii="宋体" w:hAnsi="宋体"/>
        </w:rPr>
        <w:br/>
      </w:r>
      <w:r>
        <w:rPr>
          <w:rFonts w:ascii="宋体" w:hAnsi="宋体" w:hint="eastAsia"/>
        </w:rPr>
        <w:tab/>
      </w:r>
      <w:r>
        <w:rPr>
          <w:rFonts w:ascii="Arial" w:hAnsi="宋体"/>
          <w:b/>
          <w:color w:val="000000"/>
          <w:shd w:val="clear" w:color="auto" w:fill="FFFFFF"/>
        </w:rPr>
        <w:t>[person release];</w:t>
      </w:r>
    </w:p>
    <w:p w14:paraId="7743A221" w14:textId="77777777" w:rsidR="00E1316D" w:rsidRDefault="00E1316D" w:rsidP="00E1316D">
      <w:pPr>
        <w:rPr>
          <w:rFonts w:ascii="Arial" w:hAnsi="宋体" w:hint="eastAsia"/>
          <w:b/>
          <w:bCs/>
          <w:color w:val="000000"/>
          <w:shd w:val="clear" w:color="auto" w:fill="FFFFFF"/>
        </w:rPr>
      </w:pPr>
    </w:p>
    <w:p w14:paraId="29399806" w14:textId="0BE5BDCB" w:rsidR="00E1316D" w:rsidRDefault="00E1316D" w:rsidP="00E1316D">
      <w:pPr>
        <w:pStyle w:val="3"/>
        <w:rPr>
          <w:shd w:val="clear" w:color="auto" w:fill="FFFFFF"/>
        </w:rPr>
      </w:pPr>
      <w:r>
        <w:rPr>
          <w:rFonts w:hint="eastAsia"/>
          <w:shd w:val="clear" w:color="auto" w:fill="FFFFFF"/>
        </w:rPr>
        <w:t>9.</w:t>
      </w:r>
      <w:r>
        <w:rPr>
          <w:shd w:val="clear" w:color="auto" w:fill="FFFFFF"/>
        </w:rPr>
        <w:t>这段代码有什么问题</w:t>
      </w:r>
      <w:r>
        <w:rPr>
          <w:shd w:val="clear" w:color="auto" w:fill="FFFFFF"/>
        </w:rPr>
        <w:t>,</w:t>
      </w:r>
      <w:r>
        <w:rPr>
          <w:shd w:val="clear" w:color="auto" w:fill="FFFFFF"/>
        </w:rPr>
        <w:t>如何修改</w:t>
      </w:r>
      <w:r>
        <w:rPr>
          <w:rFonts w:ascii="宋体"/>
          <w:sz w:val="24"/>
        </w:rPr>
        <w:br/>
      </w:r>
      <w:r>
        <w:rPr>
          <w:rFonts w:ascii="宋体" w:hint="eastAsia"/>
          <w:sz w:val="24"/>
        </w:rPr>
        <w:tab/>
      </w:r>
      <w:r>
        <w:rPr>
          <w:shd w:val="clear" w:color="auto" w:fill="FFFFFF"/>
        </w:rPr>
        <w:t>for (int i = 0; i &lt; someLargeNumber; i++)</w:t>
      </w:r>
      <w:r>
        <w:rPr>
          <w:rFonts w:ascii="宋体"/>
          <w:sz w:val="24"/>
        </w:rPr>
        <w:br/>
      </w:r>
      <w:r>
        <w:rPr>
          <w:rFonts w:ascii="宋体" w:hint="eastAsia"/>
          <w:sz w:val="24"/>
        </w:rPr>
        <w:tab/>
      </w:r>
      <w:r>
        <w:rPr>
          <w:shd w:val="clear" w:color="auto" w:fill="FFFFFF"/>
        </w:rPr>
        <w:t>{</w:t>
      </w:r>
      <w:r>
        <w:rPr>
          <w:rFonts w:ascii="宋体"/>
          <w:sz w:val="24"/>
        </w:rPr>
        <w:br/>
      </w:r>
      <w:r>
        <w:rPr>
          <w:rFonts w:ascii="宋体" w:hint="eastAsia"/>
          <w:sz w:val="24"/>
        </w:rPr>
        <w:tab/>
      </w:r>
      <w:r>
        <w:rPr>
          <w:shd w:val="clear" w:color="auto" w:fill="FFFFFF"/>
        </w:rPr>
        <w:t>NSString *string = @”Abc”;</w:t>
      </w:r>
      <w:r>
        <w:rPr>
          <w:rFonts w:ascii="宋体"/>
          <w:sz w:val="24"/>
        </w:rPr>
        <w:br/>
      </w:r>
      <w:r>
        <w:rPr>
          <w:rFonts w:ascii="宋体" w:hint="eastAsia"/>
          <w:sz w:val="24"/>
        </w:rPr>
        <w:tab/>
      </w:r>
      <w:r>
        <w:rPr>
          <w:shd w:val="clear" w:color="auto" w:fill="FFFFFF"/>
        </w:rPr>
        <w:t>string = [string lowercaseString];</w:t>
      </w:r>
      <w:r>
        <w:rPr>
          <w:rFonts w:ascii="宋体"/>
          <w:sz w:val="24"/>
        </w:rPr>
        <w:br/>
      </w:r>
      <w:r>
        <w:rPr>
          <w:rFonts w:ascii="宋体" w:hint="eastAsia"/>
          <w:sz w:val="24"/>
        </w:rPr>
        <w:tab/>
      </w:r>
      <w:r>
        <w:rPr>
          <w:shd w:val="clear" w:color="auto" w:fill="FFFFFF"/>
        </w:rPr>
        <w:t>string = [string stringByAppendingString:@"xyz"];</w:t>
      </w:r>
      <w:r>
        <w:rPr>
          <w:rFonts w:ascii="宋体"/>
          <w:sz w:val="24"/>
        </w:rPr>
        <w:br/>
      </w:r>
      <w:r>
        <w:rPr>
          <w:rFonts w:ascii="宋体" w:hint="eastAsia"/>
          <w:sz w:val="24"/>
        </w:rPr>
        <w:tab/>
      </w:r>
      <w:r>
        <w:rPr>
          <w:shd w:val="clear" w:color="auto" w:fill="FFFFFF"/>
        </w:rPr>
        <w:t>NSLog(@“%@”, string);</w:t>
      </w:r>
      <w:r>
        <w:rPr>
          <w:rFonts w:ascii="宋体"/>
          <w:sz w:val="24"/>
        </w:rPr>
        <w:br/>
      </w:r>
      <w:r>
        <w:rPr>
          <w:rFonts w:ascii="宋体" w:hint="eastAsia"/>
          <w:sz w:val="24"/>
        </w:rPr>
        <w:tab/>
      </w:r>
      <w:r>
        <w:rPr>
          <w:shd w:val="clear" w:color="auto" w:fill="FFFFFF"/>
        </w:rPr>
        <w:t>}</w:t>
      </w:r>
    </w:p>
    <w:p w14:paraId="2189EF2E" w14:textId="10D9B010" w:rsidR="00E1316D" w:rsidRDefault="00E1316D" w:rsidP="00E1316D">
      <w:pPr>
        <w:pStyle w:val="3"/>
        <w:rPr>
          <w:shd w:val="clear" w:color="auto" w:fill="FFFFFF"/>
        </w:rPr>
      </w:pPr>
      <w:r>
        <w:rPr>
          <w:rFonts w:hint="eastAsia"/>
          <w:shd w:val="clear" w:color="auto" w:fill="FFFFFF"/>
        </w:rPr>
        <w:t>10.</w:t>
      </w:r>
      <w:r>
        <w:rPr>
          <w:shd w:val="clear" w:color="auto" w:fill="FFFFFF"/>
        </w:rPr>
        <w:t xml:space="preserve">ViewController </w:t>
      </w:r>
      <w:r>
        <w:rPr>
          <w:shd w:val="clear" w:color="auto" w:fill="FFFFFF"/>
        </w:rPr>
        <w:t>的</w:t>
      </w:r>
      <w:r>
        <w:rPr>
          <w:shd w:val="clear" w:color="auto" w:fill="FFFFFF"/>
        </w:rPr>
        <w:t xml:space="preserve"> loadView, viewDidLoad, viewDidUnload </w:t>
      </w:r>
      <w:r>
        <w:rPr>
          <w:shd w:val="clear" w:color="auto" w:fill="FFFFFF"/>
        </w:rPr>
        <w:t>分别是在什么时候调用的？在自定义</w:t>
      </w:r>
      <w:r>
        <w:rPr>
          <w:shd w:val="clear" w:color="auto" w:fill="FFFFFF"/>
        </w:rPr>
        <w:t>ViewController</w:t>
      </w:r>
      <w:r>
        <w:rPr>
          <w:shd w:val="clear" w:color="auto" w:fill="FFFFFF"/>
        </w:rPr>
        <w:t>的时候这几个函数里面应该做什么工作？</w:t>
      </w:r>
    </w:p>
    <w:p w14:paraId="43A978C0" w14:textId="77777777" w:rsidR="00E1316D" w:rsidRDefault="00E1316D" w:rsidP="00E1316D">
      <w:pPr>
        <w:rPr>
          <w:rFonts w:ascii="Arial" w:hAnsi="宋体"/>
          <w:b/>
          <w:color w:val="000000"/>
          <w:shd w:val="clear" w:color="auto" w:fill="FFFFFF"/>
        </w:rPr>
      </w:pPr>
    </w:p>
    <w:p w14:paraId="44DD385C" w14:textId="584B3945" w:rsidR="00E1316D" w:rsidRDefault="00E1316D" w:rsidP="00E1316D">
      <w:pPr>
        <w:pStyle w:val="3"/>
        <w:rPr>
          <w:rFonts w:hint="eastAsia"/>
          <w:shd w:val="clear" w:color="auto" w:fill="FFFFFF"/>
        </w:rPr>
      </w:pPr>
      <w:r>
        <w:rPr>
          <w:rFonts w:hint="eastAsia"/>
          <w:shd w:val="clear" w:color="auto" w:fill="FFFFFF"/>
        </w:rPr>
        <w:t>11.</w:t>
      </w:r>
      <w:r w:rsidRPr="00E1316D">
        <w:rPr>
          <w:shd w:val="clear" w:color="auto" w:fill="FFFFFF"/>
        </w:rPr>
        <w:t xml:space="preserve"> </w:t>
      </w:r>
      <w:r>
        <w:rPr>
          <w:shd w:val="clear" w:color="auto" w:fill="FFFFFF"/>
        </w:rPr>
        <w:t>这段代码有什么问题</w:t>
      </w:r>
      <w:r>
        <w:rPr>
          <w:shd w:val="clear" w:color="auto" w:fill="FFFFFF"/>
        </w:rPr>
        <w:t>.</w:t>
      </w:r>
      <w:r>
        <w:rPr>
          <w:shd w:val="clear" w:color="auto" w:fill="FFFFFF"/>
        </w:rPr>
        <w:t>？会不会造成内存泄露（多线程）？在内存紧张的设备上做大循环时自动释放池是写在循环内好还是循环外好？为什么？</w:t>
      </w:r>
    </w:p>
    <w:p w14:paraId="578A2AB3" w14:textId="75C80633" w:rsidR="00E1316D" w:rsidRPr="00E1316D" w:rsidRDefault="00E1316D" w:rsidP="00E1316D">
      <w:pPr>
        <w:rPr>
          <w:rFonts w:ascii="Arial"/>
          <w:color w:val="000000"/>
          <w:shd w:val="clear" w:color="auto" w:fill="FFFFFF"/>
        </w:rPr>
      </w:pPr>
      <w:r>
        <w:t>for(int index = 0; index &lt; 20; index ++){</w:t>
      </w:r>
    </w:p>
    <w:p w14:paraId="6A9503C5" w14:textId="77777777" w:rsidR="00E1316D" w:rsidRDefault="00E1316D" w:rsidP="00E1316D">
      <w:r>
        <w:t xml:space="preserve">    NSString *tempStr = @”tempStr”;</w:t>
      </w:r>
    </w:p>
    <w:p w14:paraId="71BE883C" w14:textId="77777777" w:rsidR="00E1316D" w:rsidRDefault="00E1316D" w:rsidP="00E1316D">
      <w:r>
        <w:t xml:space="preserve">    NSLog(tempStr);</w:t>
      </w:r>
    </w:p>
    <w:p w14:paraId="357D66AD" w14:textId="77777777" w:rsidR="00E1316D" w:rsidRDefault="00E1316D" w:rsidP="00E1316D">
      <w:r>
        <w:t xml:space="preserve">    NSNumber *tempNumber = [NSNumber numberWithInt:2];</w:t>
      </w:r>
    </w:p>
    <w:p w14:paraId="26D8BE83" w14:textId="77777777" w:rsidR="00E1316D" w:rsidRDefault="00E1316D" w:rsidP="00E1316D">
      <w:r>
        <w:t xml:space="preserve">    NSLog(tempNumber);</w:t>
      </w:r>
    </w:p>
    <w:p w14:paraId="64115BE3" w14:textId="77777777" w:rsidR="00E1316D" w:rsidRDefault="00E1316D" w:rsidP="00E1316D">
      <w:r>
        <w:t>}</w:t>
      </w:r>
    </w:p>
    <w:p w14:paraId="19ACBFA3" w14:textId="355B8D83" w:rsidR="00E1316D" w:rsidRDefault="00E1316D" w:rsidP="00E1316D">
      <w:pPr>
        <w:pStyle w:val="3"/>
        <w:rPr>
          <w:shd w:val="clear" w:color="auto" w:fill="FFFFFF"/>
        </w:rPr>
      </w:pPr>
      <w:r>
        <w:rPr>
          <w:rFonts w:hint="eastAsia"/>
          <w:shd w:val="clear" w:color="auto" w:fill="FFFFFF"/>
        </w:rPr>
        <w:t>12.IOS</w:t>
      </w:r>
      <w:r>
        <w:rPr>
          <w:rFonts w:hint="eastAsia"/>
          <w:shd w:val="clear" w:color="auto" w:fill="FFFFFF"/>
        </w:rPr>
        <w:t>消息传递机制都有什么？如何传递？</w:t>
      </w:r>
    </w:p>
    <w:p w14:paraId="13409FB8" w14:textId="0B496528" w:rsidR="00E1316D" w:rsidRDefault="00E1316D" w:rsidP="00E1316D">
      <w:pPr>
        <w:pStyle w:val="3"/>
        <w:rPr>
          <w:shd w:val="clear" w:color="auto" w:fill="FFFFFF"/>
        </w:rPr>
      </w:pPr>
      <w:r>
        <w:rPr>
          <w:rFonts w:hint="eastAsia"/>
          <w:shd w:val="clear" w:color="auto" w:fill="FFFFFF"/>
        </w:rPr>
        <w:t>13.</w:t>
      </w:r>
      <w:r>
        <w:rPr>
          <w:shd w:val="clear" w:color="auto" w:fill="FFFFFF"/>
        </w:rPr>
        <w:t>方法和选择器有何不同？</w:t>
      </w:r>
      <w:r>
        <w:rPr>
          <w:rFonts w:ascii="宋体"/>
          <w:color w:val="333333"/>
          <w:shd w:val="clear" w:color="auto" w:fill="FFFFFF"/>
        </w:rPr>
        <w:t> </w:t>
      </w:r>
    </w:p>
    <w:p w14:paraId="313BFE9B" w14:textId="7AABD603" w:rsidR="00E1316D" w:rsidRDefault="00E1316D" w:rsidP="00E1316D">
      <w:pPr>
        <w:pStyle w:val="3"/>
        <w:rPr>
          <w:shd w:val="clear" w:color="auto" w:fill="FFFFFF"/>
        </w:rPr>
      </w:pPr>
      <w:r>
        <w:rPr>
          <w:rFonts w:hint="eastAsia"/>
          <w:shd w:val="clear" w:color="auto" w:fill="FFFFFF"/>
        </w:rPr>
        <w:t>14.</w:t>
      </w:r>
      <w:r>
        <w:rPr>
          <w:shd w:val="clear" w:color="auto" w:fill="FFFFFF"/>
        </w:rPr>
        <w:t>OBC</w:t>
      </w:r>
      <w:r>
        <w:rPr>
          <w:rFonts w:hint="eastAsia"/>
          <w:shd w:val="clear" w:color="auto" w:fill="FFFFFF"/>
        </w:rPr>
        <w:t>中有无</w:t>
      </w:r>
      <w:r>
        <w:rPr>
          <w:shd w:val="clear" w:color="auto" w:fill="FFFFFF"/>
        </w:rPr>
        <w:t>垃圾回收机制？</w:t>
      </w:r>
      <w:r>
        <w:rPr>
          <w:rFonts w:ascii="宋体"/>
          <w:color w:val="333333"/>
          <w:shd w:val="clear" w:color="auto" w:fill="FFFFFF"/>
        </w:rPr>
        <w:t> </w:t>
      </w:r>
      <w:r>
        <w:rPr>
          <w:rFonts w:ascii="宋体" w:hint="eastAsia"/>
          <w:color w:val="333333"/>
          <w:shd w:val="clear" w:color="auto" w:fill="FFFFFF"/>
        </w:rPr>
        <w:t>和ARC一样么？</w:t>
      </w:r>
    </w:p>
    <w:p w14:paraId="45B241E4" w14:textId="4B464F85" w:rsidR="00E1316D" w:rsidRDefault="00E1316D" w:rsidP="00E1316D">
      <w:pPr>
        <w:pStyle w:val="3"/>
        <w:rPr>
          <w:rFonts w:ascii="Century Gothic"/>
          <w:color w:val="222222"/>
          <w:sz w:val="19"/>
          <w:shd w:val="clear" w:color="auto" w:fill="FFFFFF"/>
        </w:rPr>
      </w:pPr>
      <w:r>
        <w:rPr>
          <w:rFonts w:hint="eastAsia"/>
          <w:shd w:val="clear" w:color="auto" w:fill="FFFFFF"/>
        </w:rPr>
        <w:t>15.</w:t>
      </w:r>
      <w:r>
        <w:rPr>
          <w:shd w:val="clear" w:color="auto" w:fill="FFFFFF"/>
        </w:rPr>
        <w:t>一个视图控制器中嵌入两个</w:t>
      </w:r>
      <w:r>
        <w:rPr>
          <w:shd w:val="clear" w:color="auto" w:fill="FFFFFF"/>
        </w:rPr>
        <w:t>tableview</w:t>
      </w:r>
      <w:r>
        <w:rPr>
          <w:shd w:val="clear" w:color="auto" w:fill="FFFFFF"/>
        </w:rPr>
        <w:t>控制器？</w:t>
      </w:r>
      <w:r>
        <w:rPr>
          <w:shd w:val="clear" w:color="auto" w:fill="FFFFFF"/>
        </w:rPr>
        <w:t> </w:t>
      </w:r>
    </w:p>
    <w:p w14:paraId="6296AD34" w14:textId="309EA90F" w:rsidR="00E1316D" w:rsidRDefault="00E1316D" w:rsidP="00E1316D">
      <w:pPr>
        <w:pStyle w:val="3"/>
        <w:rPr>
          <w:rFonts w:ascii="Century Gothic"/>
          <w:color w:val="222222"/>
          <w:sz w:val="19"/>
          <w:shd w:val="clear" w:color="auto" w:fill="FFFFFF"/>
        </w:rPr>
      </w:pPr>
      <w:r>
        <w:rPr>
          <w:rFonts w:hint="eastAsia"/>
          <w:shd w:val="clear" w:color="auto" w:fill="FFFFFF"/>
        </w:rPr>
        <w:t>16.</w:t>
      </w:r>
      <w:r>
        <w:rPr>
          <w:shd w:val="clear" w:color="auto" w:fill="FFFFFF"/>
        </w:rPr>
        <w:t>Object</w:t>
      </w:r>
      <w:r>
        <w:rPr>
          <w:shd w:val="clear" w:color="auto" w:fill="FFFFFF"/>
        </w:rPr>
        <w:t>－</w:t>
      </w:r>
      <w:r>
        <w:rPr>
          <w:shd w:val="clear" w:color="auto" w:fill="FFFFFF"/>
        </w:rPr>
        <w:t>c</w:t>
      </w:r>
      <w:r>
        <w:rPr>
          <w:shd w:val="clear" w:color="auto" w:fill="FFFFFF"/>
        </w:rPr>
        <w:t>的类可以多重继承么？可以实现多个接口么？</w:t>
      </w:r>
      <w:r>
        <w:rPr>
          <w:shd w:val="clear" w:color="auto" w:fill="FFFFFF"/>
        </w:rPr>
        <w:t>Category</w:t>
      </w:r>
      <w:r>
        <w:rPr>
          <w:shd w:val="clear" w:color="auto" w:fill="FFFFFF"/>
        </w:rPr>
        <w:t>是什么？重写一个类的方式用继承好还是分类好？为什么？</w:t>
      </w:r>
    </w:p>
    <w:p w14:paraId="3F656E4C" w14:textId="239B6AD4" w:rsidR="00E1316D" w:rsidRDefault="00E1316D" w:rsidP="00E1316D">
      <w:pPr>
        <w:pStyle w:val="3"/>
        <w:rPr>
          <w:shd w:val="clear" w:color="auto" w:fill="FFFFFF"/>
        </w:rPr>
      </w:pPr>
      <w:r>
        <w:rPr>
          <w:rFonts w:hint="eastAsia"/>
          <w:shd w:val="clear" w:color="auto" w:fill="FFFFFF"/>
        </w:rPr>
        <w:t>17.</w:t>
      </w:r>
      <w:r>
        <w:rPr>
          <w:shd w:val="clear" w:color="auto" w:fill="FFFFFF"/>
        </w:rPr>
        <w:t xml:space="preserve">nonatomic </w:t>
      </w:r>
      <w:r>
        <w:rPr>
          <w:rFonts w:hint="eastAsia"/>
          <w:shd w:val="clear" w:color="auto" w:fill="FFFFFF"/>
        </w:rPr>
        <w:t xml:space="preserve">  </w:t>
      </w:r>
      <w:r>
        <w:rPr>
          <w:shd w:val="clear" w:color="auto" w:fill="FFFFFF"/>
        </w:rPr>
        <w:t>atomic</w:t>
      </w:r>
      <w:r>
        <w:rPr>
          <w:rFonts w:hint="eastAsia"/>
          <w:shd w:val="clear" w:color="auto" w:fill="FFFFFF"/>
        </w:rPr>
        <w:t xml:space="preserve"> </w:t>
      </w:r>
      <w:r>
        <w:rPr>
          <w:rFonts w:hint="eastAsia"/>
          <w:shd w:val="clear" w:color="auto" w:fill="FFFFFF"/>
        </w:rPr>
        <w:t>是什么？有什么异同？为什么创建变量时要用到这两个词修饰？他们跟多线程是否有关？为什么？</w:t>
      </w:r>
    </w:p>
    <w:p w14:paraId="31453B2B" w14:textId="3BF5DE0E" w:rsidR="00E1316D" w:rsidRDefault="00E1316D" w:rsidP="005361A3">
      <w:pPr>
        <w:pStyle w:val="3"/>
        <w:rPr>
          <w:shd w:val="clear" w:color="auto" w:fill="FFFFFF"/>
        </w:rPr>
      </w:pPr>
      <w:r>
        <w:rPr>
          <w:rFonts w:hint="eastAsia"/>
          <w:shd w:val="clear" w:color="auto" w:fill="FFFFFF"/>
        </w:rPr>
        <w:t>18.</w:t>
      </w:r>
      <w:r>
        <w:rPr>
          <w:shd w:val="clear" w:color="auto" w:fill="FFFFFF"/>
        </w:rPr>
        <w:t>描述一下</w:t>
      </w:r>
      <w:r>
        <w:rPr>
          <w:shd w:val="clear" w:color="auto" w:fill="FFFFFF"/>
        </w:rPr>
        <w:t>iOS SDK</w:t>
      </w:r>
      <w:r>
        <w:rPr>
          <w:shd w:val="clear" w:color="auto" w:fill="FFFFFF"/>
        </w:rPr>
        <w:t>中如何实现</w:t>
      </w:r>
      <w:r>
        <w:rPr>
          <w:shd w:val="clear" w:color="auto" w:fill="FFFFFF"/>
        </w:rPr>
        <w:t>MVC</w:t>
      </w:r>
      <w:r>
        <w:rPr>
          <w:shd w:val="clear" w:color="auto" w:fill="FFFFFF"/>
        </w:rPr>
        <w:t>的开发模式</w:t>
      </w:r>
      <w:r>
        <w:rPr>
          <w:rFonts w:hint="eastAsia"/>
          <w:shd w:val="clear" w:color="auto" w:fill="FFFFFF"/>
        </w:rPr>
        <w:t>。</w:t>
      </w:r>
    </w:p>
    <w:p w14:paraId="1C4773E8" w14:textId="4BED6A83" w:rsidR="00E1316D" w:rsidRDefault="005361A3" w:rsidP="005361A3">
      <w:pPr>
        <w:pStyle w:val="3"/>
        <w:rPr>
          <w:shd w:val="clear" w:color="auto" w:fill="FFFFFF"/>
        </w:rPr>
      </w:pPr>
      <w:r>
        <w:rPr>
          <w:rFonts w:hint="eastAsia"/>
          <w:shd w:val="clear" w:color="auto" w:fill="FFFFFF"/>
        </w:rPr>
        <w:t>19.</w:t>
      </w:r>
      <w:r w:rsidR="00E1316D">
        <w:rPr>
          <w:shd w:val="clear" w:color="auto" w:fill="FFFFFF"/>
        </w:rPr>
        <w:t>Object-C</w:t>
      </w:r>
      <w:r w:rsidR="00E1316D">
        <w:rPr>
          <w:shd w:val="clear" w:color="auto" w:fill="FFFFFF"/>
        </w:rPr>
        <w:t>有私有方法吗？私有变量呢？</w:t>
      </w:r>
    </w:p>
    <w:p w14:paraId="4C1D3B97" w14:textId="2B2EA455" w:rsidR="00E1316D" w:rsidRDefault="005361A3" w:rsidP="005361A3">
      <w:pPr>
        <w:pStyle w:val="3"/>
        <w:rPr>
          <w:shd w:val="clear" w:color="auto" w:fill="FFFFFF"/>
        </w:rPr>
      </w:pPr>
      <w:r>
        <w:rPr>
          <w:rFonts w:hint="eastAsia"/>
          <w:shd w:val="clear" w:color="auto" w:fill="FFFFFF"/>
        </w:rPr>
        <w:t>20</w:t>
      </w:r>
      <w:r>
        <w:rPr>
          <w:rFonts w:hint="eastAsia"/>
          <w:shd w:val="clear" w:color="auto" w:fill="FFFFFF"/>
        </w:rPr>
        <w:t>．</w:t>
      </w:r>
      <w:r w:rsidR="00E1316D">
        <w:rPr>
          <w:shd w:val="clear" w:color="auto" w:fill="FFFFFF"/>
        </w:rPr>
        <w:t>自动释放池是什么</w:t>
      </w:r>
      <w:r w:rsidR="00E1316D">
        <w:rPr>
          <w:shd w:val="clear" w:color="auto" w:fill="FFFFFF"/>
        </w:rPr>
        <w:t>,</w:t>
      </w:r>
      <w:r w:rsidR="00E1316D">
        <w:rPr>
          <w:shd w:val="clear" w:color="auto" w:fill="FFFFFF"/>
        </w:rPr>
        <w:t>如何工作</w:t>
      </w:r>
      <w:r w:rsidR="00E1316D">
        <w:rPr>
          <w:rFonts w:hint="eastAsia"/>
          <w:shd w:val="clear" w:color="auto" w:fill="FFFFFF"/>
        </w:rPr>
        <w:t>？</w:t>
      </w:r>
    </w:p>
    <w:p w14:paraId="1883F5FC" w14:textId="11105008" w:rsidR="00E1316D" w:rsidRDefault="005361A3" w:rsidP="005361A3">
      <w:pPr>
        <w:pStyle w:val="3"/>
        <w:rPr>
          <w:shd w:val="clear" w:color="auto" w:fill="FFFFFF"/>
        </w:rPr>
      </w:pPr>
      <w:r>
        <w:rPr>
          <w:rFonts w:hint="eastAsia"/>
          <w:shd w:val="clear" w:color="auto" w:fill="FFFFFF"/>
        </w:rPr>
        <w:t>21.</w:t>
      </w:r>
      <w:r w:rsidR="00E1316D">
        <w:rPr>
          <w:shd w:val="clear" w:color="auto" w:fill="FFFFFF"/>
        </w:rPr>
        <w:t>单件实例是什么</w:t>
      </w:r>
      <w:r w:rsidR="00E1316D">
        <w:rPr>
          <w:rFonts w:hint="eastAsia"/>
          <w:shd w:val="clear" w:color="auto" w:fill="FFFFFF"/>
        </w:rPr>
        <w:t>？</w:t>
      </w:r>
    </w:p>
    <w:p w14:paraId="6E66BF76" w14:textId="77777777" w:rsidR="00E1316D" w:rsidRPr="00E1316D" w:rsidRDefault="00E1316D" w:rsidP="00E1316D">
      <w:pPr>
        <w:rPr>
          <w:rFonts w:hint="eastAsia"/>
        </w:rPr>
      </w:pPr>
    </w:p>
    <w:p w14:paraId="4585EFBE" w14:textId="77777777" w:rsidR="00BD5396" w:rsidRPr="009433CB" w:rsidRDefault="00502578" w:rsidP="00BD5396">
      <w:pPr>
        <w:pStyle w:val="2"/>
        <w:rPr>
          <w:color w:val="FF0000"/>
        </w:rPr>
      </w:pPr>
      <w:r w:rsidRPr="009433CB">
        <w:rPr>
          <w:rFonts w:hint="eastAsia"/>
          <w:color w:val="FF0000"/>
        </w:rPr>
        <w:t>三．</w:t>
      </w:r>
      <w:r w:rsidR="00BD5396" w:rsidRPr="009433CB">
        <w:rPr>
          <w:rFonts w:hint="eastAsia"/>
          <w:color w:val="FF0000"/>
        </w:rPr>
        <w:t>算法题</w:t>
      </w:r>
    </w:p>
    <w:p w14:paraId="3E4B1A19" w14:textId="77777777" w:rsidR="00BD5396" w:rsidRDefault="00BD5396" w:rsidP="00BD5396">
      <w:pPr>
        <w:pStyle w:val="3"/>
      </w:pPr>
      <w:r>
        <w:rPr>
          <w:rFonts w:hint="eastAsia"/>
        </w:rPr>
        <w:t>1.</w:t>
      </w:r>
      <w:r>
        <w:rPr>
          <w:rFonts w:hint="eastAsia"/>
        </w:rPr>
        <w:t>检测两条链表是否想交，是则返回第一个交点，否则返回</w:t>
      </w:r>
      <w:r>
        <w:rPr>
          <w:rFonts w:hint="eastAsia"/>
        </w:rPr>
        <w:t>NULL</w:t>
      </w:r>
      <w:r>
        <w:rPr>
          <w:rFonts w:hint="eastAsia"/>
        </w:rPr>
        <w:t>。</w:t>
      </w:r>
    </w:p>
    <w:p w14:paraId="62351542" w14:textId="77777777" w:rsidR="00BD5396" w:rsidRDefault="00BD5396" w:rsidP="00BD5396">
      <w:r>
        <w:rPr>
          <w:rFonts w:hint="eastAsia"/>
        </w:rPr>
        <w:t>node * detect_intersect_links</w:t>
      </w:r>
    </w:p>
    <w:p w14:paraId="297D7F90" w14:textId="77777777" w:rsidR="00BD5396" w:rsidRDefault="00BD5396" w:rsidP="00BD5396">
      <w:pPr>
        <w:rPr>
          <w:rFonts w:hint="eastAsia"/>
        </w:rPr>
      </w:pPr>
    </w:p>
    <w:p w14:paraId="4E937115" w14:textId="77777777" w:rsidR="00BD5396" w:rsidRDefault="00BD5396" w:rsidP="00BD5396">
      <w:r>
        <w:rPr>
          <w:rFonts w:hint="eastAsia"/>
        </w:rPr>
        <w:t>(node *first_link,node *second_link)</w:t>
      </w:r>
    </w:p>
    <w:p w14:paraId="09660E32" w14:textId="77777777" w:rsidR="00BD5396" w:rsidRPr="009433CB" w:rsidRDefault="00502578" w:rsidP="00502578">
      <w:pPr>
        <w:pStyle w:val="2"/>
        <w:rPr>
          <w:rFonts w:hint="eastAsia"/>
          <w:color w:val="FF0000"/>
        </w:rPr>
      </w:pPr>
      <w:r w:rsidRPr="009433CB">
        <w:rPr>
          <w:rFonts w:hint="eastAsia"/>
          <w:color w:val="FF0000"/>
        </w:rPr>
        <w:t>四．编程题</w:t>
      </w:r>
    </w:p>
    <w:p w14:paraId="2B3B464B" w14:textId="77777777" w:rsidR="00502578" w:rsidRDefault="00502578" w:rsidP="00502578">
      <w:pPr>
        <w:pStyle w:val="3"/>
        <w:rPr>
          <w:rFonts w:hint="eastAsia"/>
        </w:rPr>
      </w:pPr>
      <w:r>
        <w:rPr>
          <w:rFonts w:hint="eastAsia"/>
        </w:rPr>
        <w:t>1.</w:t>
      </w:r>
      <w:r>
        <w:rPr>
          <w:rFonts w:hint="eastAsia"/>
        </w:rPr>
        <w:t>请写出“快速排序”或者描述实现过程原理</w:t>
      </w:r>
    </w:p>
    <w:p w14:paraId="1C047295" w14:textId="77777777" w:rsidR="00502578" w:rsidRDefault="00502578" w:rsidP="00502578">
      <w:pPr>
        <w:pStyle w:val="3"/>
      </w:pPr>
      <w:r>
        <w:rPr>
          <w:rFonts w:hint="eastAsia"/>
        </w:rPr>
        <w:t>2.</w:t>
      </w:r>
      <w:r>
        <w:rPr>
          <w:rFonts w:hint="eastAsia"/>
        </w:rPr>
        <w:t>用</w:t>
      </w:r>
      <w:r>
        <w:rPr>
          <w:rFonts w:hint="eastAsia"/>
        </w:rPr>
        <w:t>NSLog</w:t>
      </w:r>
      <w:r>
        <w:rPr>
          <w:rFonts w:hint="eastAsia"/>
        </w:rPr>
        <w:t>函数输出一个浮点数，结果不四舍五入，并且保留一位小数？</w:t>
      </w:r>
    </w:p>
    <w:p w14:paraId="71AC6E9B" w14:textId="77777777" w:rsidR="00502578" w:rsidRDefault="00502578" w:rsidP="00502578">
      <w:pPr>
        <w:pStyle w:val="3"/>
      </w:pPr>
      <w:r>
        <w:rPr>
          <w:rFonts w:hint="eastAsia"/>
        </w:rPr>
        <w:t>3.</w:t>
      </w:r>
      <w:r>
        <w:rPr>
          <w:rFonts w:hint="eastAsia"/>
        </w:rPr>
        <w:t>用你熟悉的语言写一个方法判断</w:t>
      </w:r>
      <w:r>
        <w:rPr>
          <w:rFonts w:hint="eastAsia"/>
        </w:rPr>
        <w:t>20121229</w:t>
      </w:r>
      <w:r>
        <w:rPr>
          <w:rFonts w:hint="eastAsia"/>
        </w:rPr>
        <w:t>（阶乘）在十进制下是几位数？</w:t>
      </w:r>
    </w:p>
    <w:p w14:paraId="7F1C1E26" w14:textId="77777777" w:rsidR="00502578" w:rsidRDefault="00502578" w:rsidP="00502578">
      <w:pPr>
        <w:pStyle w:val="3"/>
        <w:rPr>
          <w:rFonts w:hint="eastAsia"/>
        </w:rPr>
      </w:pPr>
      <w:r>
        <w:rPr>
          <w:rFonts w:hint="eastAsia"/>
        </w:rPr>
        <w:t>4.</w:t>
      </w:r>
      <w:r>
        <w:rPr>
          <w:rFonts w:hint="eastAsia"/>
        </w:rPr>
        <w:t>现在要做一个汽车</w:t>
      </w:r>
      <w:r>
        <w:rPr>
          <w:rFonts w:hint="eastAsia"/>
        </w:rPr>
        <w:t>360</w:t>
      </w:r>
      <w:r>
        <w:rPr>
          <w:rFonts w:hint="eastAsia"/>
        </w:rPr>
        <w:t>的动画，应该如何做。</w:t>
      </w:r>
    </w:p>
    <w:p w14:paraId="74BDA318" w14:textId="77777777" w:rsidR="00502578" w:rsidRPr="00502578" w:rsidRDefault="00502578" w:rsidP="00502578">
      <w:pPr>
        <w:rPr>
          <w:rFonts w:hint="eastAsia"/>
        </w:rPr>
      </w:pPr>
    </w:p>
    <w:sectPr w:rsidR="00502578" w:rsidRPr="00502578" w:rsidSect="000448F7">
      <w:pgSz w:w="15840" w:h="24480"/>
      <w:pgMar w:top="1440" w:right="1800" w:bottom="1440" w:left="180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20"/>
      <w:numFmt w:val="decimal"/>
      <w:suff w:val="nothing"/>
      <w:lvlText w:val="%1、"/>
      <w:lvlJc w:val="left"/>
    </w:lvl>
  </w:abstractNum>
  <w:abstractNum w:abstractNumId="1">
    <w:nsid w:val="00000003"/>
    <w:multiLevelType w:val="singleLevel"/>
    <w:tmpl w:val="00000003"/>
    <w:lvl w:ilvl="0">
      <w:start w:val="1"/>
      <w:numFmt w:val="decimal"/>
      <w:suff w:val="nothing"/>
      <w:lvlText w:val="%1、"/>
      <w:lvlJc w:val="left"/>
    </w:lvl>
  </w:abstractNum>
  <w:abstractNum w:abstractNumId="2">
    <w:nsid w:val="00000004"/>
    <w:multiLevelType w:val="singleLevel"/>
    <w:tmpl w:val="00000004"/>
    <w:lvl w:ilvl="0">
      <w:start w:val="10"/>
      <w:numFmt w:val="decimal"/>
      <w:suff w:val="nothing"/>
      <w:lvlText w:val="%1、"/>
      <w:lvlJc w:val="left"/>
    </w:lvl>
  </w:abstractNum>
  <w:abstractNum w:abstractNumId="3">
    <w:nsid w:val="00000005"/>
    <w:multiLevelType w:val="singleLevel"/>
    <w:tmpl w:val="00000005"/>
    <w:lvl w:ilvl="0">
      <w:start w:val="9"/>
      <w:numFmt w:val="decimal"/>
      <w:suff w:val="nothing"/>
      <w:lvlText w:val="%1、"/>
      <w:lvlJc w:val="left"/>
    </w:lvl>
  </w:abstractNum>
  <w:abstractNum w:abstractNumId="4">
    <w:nsid w:val="00000006"/>
    <w:multiLevelType w:val="singleLevel"/>
    <w:tmpl w:val="00000006"/>
    <w:lvl w:ilvl="0">
      <w:start w:val="12"/>
      <w:numFmt w:val="decimal"/>
      <w:suff w:val="nothing"/>
      <w:lvlText w:val="%1、"/>
      <w:lvlJc w:val="left"/>
    </w:lvl>
  </w:abstractNum>
  <w:abstractNum w:abstractNumId="5">
    <w:nsid w:val="00000007"/>
    <w:multiLevelType w:val="singleLevel"/>
    <w:tmpl w:val="00000007"/>
    <w:lvl w:ilvl="0">
      <w:start w:val="2"/>
      <w:numFmt w:val="decimal"/>
      <w:suff w:val="nothing"/>
      <w:lvlText w:val="%1、"/>
      <w:lvlJc w:val="left"/>
    </w:lvl>
  </w:abstractNum>
  <w:abstractNum w:abstractNumId="6">
    <w:nsid w:val="0000000A"/>
    <w:multiLevelType w:val="singleLevel"/>
    <w:tmpl w:val="0000000A"/>
    <w:lvl w:ilvl="0">
      <w:start w:val="20"/>
      <w:numFmt w:val="decimal"/>
      <w:suff w:val="nothing"/>
      <w:lvlText w:val="%1、"/>
      <w:lvlJc w:val="left"/>
    </w:lvl>
  </w:abstractNum>
  <w:abstractNum w:abstractNumId="7">
    <w:nsid w:val="0000000B"/>
    <w:multiLevelType w:val="singleLevel"/>
    <w:tmpl w:val="0000000B"/>
    <w:lvl w:ilvl="0">
      <w:start w:val="22"/>
      <w:numFmt w:val="decimal"/>
      <w:suff w:val="nothing"/>
      <w:lvlText w:val="%1、"/>
      <w:lvlJc w:val="left"/>
    </w:lvl>
  </w:abstractNum>
  <w:abstractNum w:abstractNumId="8">
    <w:nsid w:val="0000000C"/>
    <w:multiLevelType w:val="singleLevel"/>
    <w:tmpl w:val="0000000C"/>
    <w:lvl w:ilvl="0">
      <w:start w:val="23"/>
      <w:numFmt w:val="decimal"/>
      <w:suff w:val="nothing"/>
      <w:lvlText w:val="%1、"/>
      <w:lvlJc w:val="left"/>
    </w:lvl>
  </w:abstractNum>
  <w:abstractNum w:abstractNumId="9">
    <w:nsid w:val="0000000E"/>
    <w:multiLevelType w:val="singleLevel"/>
    <w:tmpl w:val="0000000E"/>
    <w:lvl w:ilvl="0">
      <w:start w:val="4"/>
      <w:numFmt w:val="decimal"/>
      <w:suff w:val="nothing"/>
      <w:lvlText w:val="%1、"/>
      <w:lvlJc w:val="left"/>
    </w:lvl>
  </w:abstractNum>
  <w:abstractNum w:abstractNumId="10">
    <w:nsid w:val="0000000F"/>
    <w:multiLevelType w:val="singleLevel"/>
    <w:tmpl w:val="0000000F"/>
    <w:lvl w:ilvl="0">
      <w:start w:val="5"/>
      <w:numFmt w:val="decimal"/>
      <w:suff w:val="nothing"/>
      <w:lvlText w:val="%1、"/>
      <w:lvlJc w:val="left"/>
    </w:lvl>
  </w:abstractNum>
  <w:abstractNum w:abstractNumId="11">
    <w:nsid w:val="00000010"/>
    <w:multiLevelType w:val="singleLevel"/>
    <w:tmpl w:val="00000010"/>
    <w:lvl w:ilvl="0">
      <w:start w:val="6"/>
      <w:numFmt w:val="decimal"/>
      <w:suff w:val="nothing"/>
      <w:lvlText w:val="%1、"/>
      <w:lvlJc w:val="left"/>
    </w:lvl>
  </w:abstractNum>
  <w:abstractNum w:abstractNumId="12">
    <w:nsid w:val="00000013"/>
    <w:multiLevelType w:val="singleLevel"/>
    <w:tmpl w:val="00000013"/>
    <w:lvl w:ilvl="0">
      <w:start w:val="2"/>
      <w:numFmt w:val="decimal"/>
      <w:suff w:val="nothing"/>
      <w:lvlText w:val="%1、"/>
      <w:lvlJc w:val="left"/>
    </w:lvl>
  </w:abstractNum>
  <w:abstractNum w:abstractNumId="13">
    <w:nsid w:val="00000014"/>
    <w:multiLevelType w:val="singleLevel"/>
    <w:tmpl w:val="00000014"/>
    <w:lvl w:ilvl="0">
      <w:start w:val="3"/>
      <w:numFmt w:val="decimal"/>
      <w:suff w:val="nothing"/>
      <w:lvlText w:val="%1、"/>
      <w:lvlJc w:val="left"/>
    </w:lvl>
  </w:abstractNum>
  <w:abstractNum w:abstractNumId="14">
    <w:nsid w:val="047B025D"/>
    <w:multiLevelType w:val="hybridMultilevel"/>
    <w:tmpl w:val="673A8CE2"/>
    <w:lvl w:ilvl="0" w:tplc="C18CA250">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5">
    <w:nsid w:val="22670359"/>
    <w:multiLevelType w:val="hybridMultilevel"/>
    <w:tmpl w:val="673A8CE2"/>
    <w:lvl w:ilvl="0" w:tplc="C18CA250">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6">
    <w:nsid w:val="35C21D25"/>
    <w:multiLevelType w:val="hybridMultilevel"/>
    <w:tmpl w:val="673A8CE2"/>
    <w:lvl w:ilvl="0" w:tplc="C18CA250">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7">
    <w:nsid w:val="4EAE2CBC"/>
    <w:multiLevelType w:val="hybridMultilevel"/>
    <w:tmpl w:val="08642E14"/>
    <w:lvl w:ilvl="0" w:tplc="4784205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87D6BFA"/>
    <w:multiLevelType w:val="hybridMultilevel"/>
    <w:tmpl w:val="C3E4AC0A"/>
    <w:lvl w:ilvl="0" w:tplc="B6240A6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9">
    <w:nsid w:val="65E72B48"/>
    <w:multiLevelType w:val="hybridMultilevel"/>
    <w:tmpl w:val="673A8CE2"/>
    <w:lvl w:ilvl="0" w:tplc="C18CA250">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0">
    <w:nsid w:val="761C5E61"/>
    <w:multiLevelType w:val="hybridMultilevel"/>
    <w:tmpl w:val="D4C8B8A8"/>
    <w:lvl w:ilvl="0" w:tplc="47CA755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7"/>
  </w:num>
  <w:num w:numId="2">
    <w:abstractNumId w:val="14"/>
  </w:num>
  <w:num w:numId="3">
    <w:abstractNumId w:val="18"/>
  </w:num>
  <w:num w:numId="4">
    <w:abstractNumId w:val="20"/>
  </w:num>
  <w:num w:numId="5">
    <w:abstractNumId w:val="16"/>
  </w:num>
  <w:num w:numId="6">
    <w:abstractNumId w:val="15"/>
  </w:num>
  <w:num w:numId="7">
    <w:abstractNumId w:val="19"/>
  </w:num>
  <w:num w:numId="8">
    <w:abstractNumId w:val="5"/>
  </w:num>
  <w:num w:numId="9">
    <w:abstractNumId w:val="2"/>
  </w:num>
  <w:num w:numId="10">
    <w:abstractNumId w:val="0"/>
  </w:num>
  <w:num w:numId="11">
    <w:abstractNumId w:val="1"/>
  </w:num>
  <w:num w:numId="12">
    <w:abstractNumId w:val="12"/>
  </w:num>
  <w:num w:numId="13">
    <w:abstractNumId w:val="13"/>
  </w:num>
  <w:num w:numId="14">
    <w:abstractNumId w:val="9"/>
  </w:num>
  <w:num w:numId="15">
    <w:abstractNumId w:val="10"/>
  </w:num>
  <w:num w:numId="16">
    <w:abstractNumId w:val="11"/>
  </w:num>
  <w:num w:numId="17">
    <w:abstractNumId w:val="3"/>
  </w:num>
  <w:num w:numId="18">
    <w:abstractNumId w:val="4"/>
  </w:num>
  <w:num w:numId="19">
    <w:abstractNumId w:val="6"/>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8F7"/>
    <w:rsid w:val="000448F7"/>
    <w:rsid w:val="002F2084"/>
    <w:rsid w:val="00502578"/>
    <w:rsid w:val="005361A3"/>
    <w:rsid w:val="006375A7"/>
    <w:rsid w:val="009433CB"/>
    <w:rsid w:val="009D17BE"/>
    <w:rsid w:val="00A7132E"/>
    <w:rsid w:val="00AC6778"/>
    <w:rsid w:val="00B905D3"/>
    <w:rsid w:val="00BD5396"/>
    <w:rsid w:val="00D058A7"/>
    <w:rsid w:val="00E1316D"/>
    <w:rsid w:val="00EA16F1"/>
    <w:rsid w:val="00F25F73"/>
    <w:rsid w:val="00FD2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2078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448F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53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D53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448F7"/>
    <w:rPr>
      <w:b/>
      <w:bCs/>
      <w:kern w:val="44"/>
      <w:sz w:val="44"/>
      <w:szCs w:val="44"/>
    </w:rPr>
  </w:style>
  <w:style w:type="paragraph" w:styleId="a3">
    <w:name w:val="Document Map"/>
    <w:basedOn w:val="a"/>
    <w:link w:val="a4"/>
    <w:uiPriority w:val="99"/>
    <w:semiHidden/>
    <w:unhideWhenUsed/>
    <w:rsid w:val="000448F7"/>
    <w:rPr>
      <w:rFonts w:ascii="Heiti SC Light" w:eastAsia="Heiti SC Light"/>
    </w:rPr>
  </w:style>
  <w:style w:type="character" w:customStyle="1" w:styleId="a4">
    <w:name w:val="文档结构图 字符"/>
    <w:basedOn w:val="a0"/>
    <w:link w:val="a3"/>
    <w:uiPriority w:val="99"/>
    <w:semiHidden/>
    <w:rsid w:val="000448F7"/>
    <w:rPr>
      <w:rFonts w:ascii="Heiti SC Light" w:eastAsia="Heiti SC Light"/>
    </w:rPr>
  </w:style>
  <w:style w:type="paragraph" w:styleId="a5">
    <w:name w:val="List Paragraph"/>
    <w:basedOn w:val="a"/>
    <w:uiPriority w:val="34"/>
    <w:qFormat/>
    <w:rsid w:val="000448F7"/>
    <w:pPr>
      <w:ind w:firstLineChars="200" w:firstLine="420"/>
    </w:pPr>
  </w:style>
  <w:style w:type="character" w:customStyle="1" w:styleId="20">
    <w:name w:val="标题 2字符"/>
    <w:basedOn w:val="a0"/>
    <w:link w:val="2"/>
    <w:uiPriority w:val="9"/>
    <w:rsid w:val="00BD5396"/>
    <w:rPr>
      <w:rFonts w:asciiTheme="majorHAnsi" w:eastAsiaTheme="majorEastAsia" w:hAnsiTheme="majorHAnsi" w:cstheme="majorBidi"/>
      <w:b/>
      <w:bCs/>
      <w:sz w:val="32"/>
      <w:szCs w:val="32"/>
    </w:rPr>
  </w:style>
  <w:style w:type="character" w:customStyle="1" w:styleId="30">
    <w:name w:val="标题 3字符"/>
    <w:basedOn w:val="a0"/>
    <w:link w:val="3"/>
    <w:uiPriority w:val="9"/>
    <w:rsid w:val="00BD5396"/>
    <w:rPr>
      <w:b/>
      <w:bCs/>
      <w:sz w:val="32"/>
      <w:szCs w:val="32"/>
    </w:rPr>
  </w:style>
  <w:style w:type="character" w:styleId="a6">
    <w:name w:val="Hyperlink"/>
    <w:basedOn w:val="a0"/>
    <w:uiPriority w:val="99"/>
    <w:unhideWhenUsed/>
    <w:rsid w:val="00A7132E"/>
    <w:rPr>
      <w:color w:val="0000FF" w:themeColor="hyperlink"/>
      <w:u w:val="single"/>
    </w:rPr>
  </w:style>
  <w:style w:type="character" w:styleId="FollowedHyperlink">
    <w:name w:val="FollowedHyperlink"/>
    <w:basedOn w:val="a0"/>
    <w:uiPriority w:val="99"/>
    <w:semiHidden/>
    <w:unhideWhenUsed/>
    <w:rsid w:val="00A7132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448F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53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D53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448F7"/>
    <w:rPr>
      <w:b/>
      <w:bCs/>
      <w:kern w:val="44"/>
      <w:sz w:val="44"/>
      <w:szCs w:val="44"/>
    </w:rPr>
  </w:style>
  <w:style w:type="paragraph" w:styleId="a3">
    <w:name w:val="Document Map"/>
    <w:basedOn w:val="a"/>
    <w:link w:val="a4"/>
    <w:uiPriority w:val="99"/>
    <w:semiHidden/>
    <w:unhideWhenUsed/>
    <w:rsid w:val="000448F7"/>
    <w:rPr>
      <w:rFonts w:ascii="Heiti SC Light" w:eastAsia="Heiti SC Light"/>
    </w:rPr>
  </w:style>
  <w:style w:type="character" w:customStyle="1" w:styleId="a4">
    <w:name w:val="文档结构图 字符"/>
    <w:basedOn w:val="a0"/>
    <w:link w:val="a3"/>
    <w:uiPriority w:val="99"/>
    <w:semiHidden/>
    <w:rsid w:val="000448F7"/>
    <w:rPr>
      <w:rFonts w:ascii="Heiti SC Light" w:eastAsia="Heiti SC Light"/>
    </w:rPr>
  </w:style>
  <w:style w:type="paragraph" w:styleId="a5">
    <w:name w:val="List Paragraph"/>
    <w:basedOn w:val="a"/>
    <w:uiPriority w:val="34"/>
    <w:qFormat/>
    <w:rsid w:val="000448F7"/>
    <w:pPr>
      <w:ind w:firstLineChars="200" w:firstLine="420"/>
    </w:pPr>
  </w:style>
  <w:style w:type="character" w:customStyle="1" w:styleId="20">
    <w:name w:val="标题 2字符"/>
    <w:basedOn w:val="a0"/>
    <w:link w:val="2"/>
    <w:uiPriority w:val="9"/>
    <w:rsid w:val="00BD5396"/>
    <w:rPr>
      <w:rFonts w:asciiTheme="majorHAnsi" w:eastAsiaTheme="majorEastAsia" w:hAnsiTheme="majorHAnsi" w:cstheme="majorBidi"/>
      <w:b/>
      <w:bCs/>
      <w:sz w:val="32"/>
      <w:szCs w:val="32"/>
    </w:rPr>
  </w:style>
  <w:style w:type="character" w:customStyle="1" w:styleId="30">
    <w:name w:val="标题 3字符"/>
    <w:basedOn w:val="a0"/>
    <w:link w:val="3"/>
    <w:uiPriority w:val="9"/>
    <w:rsid w:val="00BD5396"/>
    <w:rPr>
      <w:b/>
      <w:bCs/>
      <w:sz w:val="32"/>
      <w:szCs w:val="32"/>
    </w:rPr>
  </w:style>
  <w:style w:type="character" w:styleId="a6">
    <w:name w:val="Hyperlink"/>
    <w:basedOn w:val="a0"/>
    <w:uiPriority w:val="99"/>
    <w:unhideWhenUsed/>
    <w:rsid w:val="00A7132E"/>
    <w:rPr>
      <w:color w:val="0000FF" w:themeColor="hyperlink"/>
      <w:u w:val="single"/>
    </w:rPr>
  </w:style>
  <w:style w:type="character" w:styleId="FollowedHyperlink">
    <w:name w:val="FollowedHyperlink"/>
    <w:basedOn w:val="a0"/>
    <w:uiPriority w:val="99"/>
    <w:semiHidden/>
    <w:unhideWhenUsed/>
    <w:rsid w:val="00A713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2cto.com/databas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780</Words>
  <Characters>4451</Characters>
  <Application>Microsoft Macintosh Word</Application>
  <DocSecurity>0</DocSecurity>
  <Lines>37</Lines>
  <Paragraphs>10</Paragraphs>
  <ScaleCrop>false</ScaleCrop>
  <Company/>
  <LinksUpToDate>false</LinksUpToDate>
  <CharactersWithSpaces>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whYzZ</dc:creator>
  <cp:keywords/>
  <dc:description/>
  <cp:lastModifiedBy>whYzZ</cp:lastModifiedBy>
  <cp:revision>4</cp:revision>
  <dcterms:created xsi:type="dcterms:W3CDTF">2014-01-11T11:26:00Z</dcterms:created>
  <dcterms:modified xsi:type="dcterms:W3CDTF">2014-01-11T15:31:00Z</dcterms:modified>
</cp:coreProperties>
</file>